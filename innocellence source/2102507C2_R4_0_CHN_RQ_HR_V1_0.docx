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29E5C" w14:textId="77777777" w:rsidR="00F8329E" w:rsidRDefault="00F8329E" w:rsidP="00F8329E">
      <w:pPr>
        <w:rPr>
          <w:lang w:val="en-GB" w:eastAsia="zh-CN"/>
        </w:rPr>
      </w:pPr>
      <w:bookmarkStart w:id="0" w:name="OLE_LINK5"/>
      <w:bookmarkStart w:id="1" w:name="OLE_LINK6"/>
    </w:p>
    <w:p w14:paraId="41C29E5D" w14:textId="77777777" w:rsidR="00F8329E" w:rsidRPr="00D35776" w:rsidRDefault="00270410" w:rsidP="00F8329E">
      <w:pPr>
        <w:jc w:val="center"/>
        <w:rPr>
          <w:rFonts w:asciiTheme="minorHAnsi" w:hAnsiTheme="minorHAnsi" w:cs="Arial"/>
          <w:b/>
          <w:iCs/>
          <w:sz w:val="24"/>
          <w:szCs w:val="24"/>
          <w:lang w:val="en-GB"/>
        </w:rPr>
      </w:pPr>
      <w:r w:rsidRPr="00D35776">
        <w:rPr>
          <w:rFonts w:asciiTheme="minorHAnsi" w:hAnsiTheme="minorHAnsi" w:cs="Arial"/>
          <w:b/>
          <w:iCs/>
          <w:sz w:val="24"/>
          <w:szCs w:val="24"/>
          <w:lang w:val="en-GB"/>
        </w:rPr>
        <w:fldChar w:fldCharType="begin"/>
      </w:r>
      <w:r w:rsidR="00F8329E" w:rsidRPr="00D35776">
        <w:rPr>
          <w:rFonts w:asciiTheme="minorHAnsi" w:hAnsiTheme="minorHAnsi" w:cs="Arial"/>
          <w:b/>
          <w:iCs/>
          <w:sz w:val="24"/>
          <w:szCs w:val="24"/>
          <w:lang w:val="en-GB"/>
        </w:rPr>
        <w:instrText xml:space="preserve"> Title </w:instrText>
      </w:r>
      <w:r w:rsidRPr="00D35776">
        <w:rPr>
          <w:rFonts w:asciiTheme="minorHAnsi" w:hAnsiTheme="minorHAnsi" w:cs="Arial"/>
          <w:b/>
          <w:iCs/>
          <w:sz w:val="24"/>
          <w:szCs w:val="24"/>
          <w:lang w:val="en-GB"/>
        </w:rPr>
        <w:fldChar w:fldCharType="separate"/>
      </w:r>
      <w:r w:rsidR="00F8329E" w:rsidRPr="00D35776">
        <w:rPr>
          <w:rFonts w:asciiTheme="minorHAnsi" w:hAnsiTheme="minorHAnsi" w:cs="Arial"/>
          <w:b/>
          <w:iCs/>
          <w:sz w:val="24"/>
          <w:szCs w:val="24"/>
          <w:lang w:val="en-GB"/>
        </w:rPr>
        <w:t xml:space="preserve">Requirement </w:t>
      </w:r>
      <w:r w:rsidRPr="00D35776">
        <w:rPr>
          <w:rFonts w:asciiTheme="minorHAnsi" w:hAnsiTheme="minorHAnsi" w:cs="Arial"/>
          <w:b/>
          <w:iCs/>
          <w:sz w:val="24"/>
          <w:szCs w:val="24"/>
          <w:lang w:val="en-GB"/>
        </w:rPr>
        <w:fldChar w:fldCharType="end"/>
      </w:r>
    </w:p>
    <w:p w14:paraId="41C29E5E" w14:textId="77777777" w:rsidR="00F8329E" w:rsidRPr="00D35776" w:rsidRDefault="000F22DB" w:rsidP="000F22DB">
      <w:pPr>
        <w:jc w:val="center"/>
        <w:rPr>
          <w:rFonts w:asciiTheme="minorHAnsi" w:hAnsiTheme="minorHAnsi" w:cs="Arial"/>
          <w:b/>
          <w:iCs/>
          <w:sz w:val="24"/>
          <w:szCs w:val="24"/>
          <w:lang w:val="en-GB" w:eastAsia="zh-CN"/>
        </w:rPr>
      </w:pPr>
      <w:bookmarkStart w:id="2" w:name="OLE_LINK1"/>
      <w:bookmarkStart w:id="3" w:name="OLE_LINK2"/>
      <w:r w:rsidRPr="00D35776">
        <w:rPr>
          <w:rFonts w:asciiTheme="minorHAnsi" w:hAnsiTheme="minorHAnsi" w:cs="Arial"/>
          <w:b/>
          <w:iCs/>
          <w:sz w:val="24"/>
          <w:szCs w:val="24"/>
          <w:lang w:val="en-GB"/>
        </w:rPr>
        <w:t>CHIEF</w:t>
      </w:r>
      <w:r w:rsidRPr="00D35776">
        <w:rPr>
          <w:rFonts w:asciiTheme="minorHAnsi" w:hAnsiTheme="minorHAnsi" w:cs="Arial"/>
          <w:b/>
          <w:iCs/>
          <w:sz w:val="24"/>
          <w:szCs w:val="24"/>
          <w:lang w:val="en-GB" w:eastAsia="zh-CN"/>
        </w:rPr>
        <w:t xml:space="preserve">- </w:t>
      </w:r>
      <w:r w:rsidRPr="00D35776">
        <w:rPr>
          <w:rFonts w:asciiTheme="minorHAnsi" w:hAnsiTheme="minorHAnsi" w:cs="Arial"/>
          <w:b/>
          <w:iCs/>
          <w:sz w:val="24"/>
          <w:szCs w:val="24"/>
          <w:lang w:val="en-GB"/>
        </w:rPr>
        <w:t xml:space="preserve">HR </w:t>
      </w:r>
      <w:proofErr w:type="spellStart"/>
      <w:r w:rsidRPr="00D35776">
        <w:rPr>
          <w:rFonts w:asciiTheme="minorHAnsi" w:hAnsiTheme="minorHAnsi" w:cs="Arial"/>
          <w:b/>
          <w:iCs/>
          <w:sz w:val="24"/>
          <w:szCs w:val="24"/>
          <w:lang w:val="en-GB"/>
        </w:rPr>
        <w:t>Onboard</w:t>
      </w:r>
      <w:proofErr w:type="spellEnd"/>
      <w:r w:rsidRPr="00D35776">
        <w:rPr>
          <w:rFonts w:asciiTheme="minorHAnsi" w:hAnsiTheme="minorHAnsi" w:cs="Arial"/>
          <w:b/>
          <w:iCs/>
          <w:sz w:val="24"/>
          <w:szCs w:val="24"/>
          <w:lang w:val="en-GB"/>
        </w:rPr>
        <w:t xml:space="preserve"> Preparation</w:t>
      </w:r>
      <w:r w:rsidR="00295130">
        <w:rPr>
          <w:rFonts w:asciiTheme="minorHAnsi" w:hAnsiTheme="minorHAnsi" w:cs="Arial" w:hint="eastAsia"/>
          <w:b/>
          <w:iCs/>
          <w:sz w:val="24"/>
          <w:szCs w:val="24"/>
          <w:lang w:val="en-GB" w:eastAsia="zh-CN"/>
        </w:rPr>
        <w:t xml:space="preserve"> </w:t>
      </w:r>
      <w:r w:rsidRPr="00D35776">
        <w:rPr>
          <w:rFonts w:asciiTheme="minorHAnsi" w:hAnsiTheme="minorHAnsi" w:cs="Arial"/>
          <w:b/>
          <w:iCs/>
          <w:sz w:val="24"/>
          <w:szCs w:val="24"/>
          <w:lang w:val="en-GB"/>
        </w:rPr>
        <w:t xml:space="preserve">and </w:t>
      </w:r>
      <w:r w:rsidRPr="00D35776">
        <w:rPr>
          <w:rFonts w:asciiTheme="minorHAnsi" w:hAnsiTheme="minorHAnsi" w:cs="Arial"/>
          <w:b/>
          <w:iCs/>
          <w:sz w:val="24"/>
          <w:szCs w:val="24"/>
          <w:lang w:val="en-GB" w:eastAsia="zh-CN"/>
        </w:rPr>
        <w:t>Exit Clearance Pro</w:t>
      </w:r>
      <w:r w:rsidRPr="00D35776">
        <w:rPr>
          <w:rFonts w:asciiTheme="minorHAnsi" w:hAnsiTheme="minorHAnsi" w:cs="Arial"/>
          <w:b/>
          <w:iCs/>
          <w:sz w:val="24"/>
          <w:szCs w:val="24"/>
          <w:lang w:val="en-GB"/>
        </w:rPr>
        <w:t>cess Automation</w:t>
      </w:r>
      <w:bookmarkEnd w:id="2"/>
      <w:bookmarkEnd w:id="3"/>
    </w:p>
    <w:p w14:paraId="41C29E5F" w14:textId="77777777" w:rsidR="00F8329E" w:rsidRPr="00D35776" w:rsidRDefault="00F8329E" w:rsidP="00F8329E">
      <w:pPr>
        <w:rPr>
          <w:rFonts w:asciiTheme="minorHAnsi" w:hAnsiTheme="minorHAns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7570"/>
      </w:tblGrid>
      <w:tr w:rsidR="00F8329E" w:rsidRPr="00D35776" w14:paraId="41C29E64" w14:textId="77777777" w:rsidTr="00A2603B">
        <w:tc>
          <w:tcPr>
            <w:tcW w:w="2088" w:type="dxa"/>
          </w:tcPr>
          <w:p w14:paraId="41C29E60" w14:textId="77777777" w:rsidR="00F8329E" w:rsidRPr="00D35776" w:rsidRDefault="00F8329E" w:rsidP="00240D5C">
            <w:pPr>
              <w:pStyle w:val="TableText"/>
              <w:rPr>
                <w:rFonts w:asciiTheme="minorHAnsi" w:hAnsiTheme="minorHAnsi"/>
                <w:sz w:val="20"/>
              </w:rPr>
            </w:pPr>
            <w:r w:rsidRPr="00D35776">
              <w:rPr>
                <w:rFonts w:asciiTheme="minorHAnsi" w:hAnsiTheme="minorHAnsi"/>
                <w:sz w:val="20"/>
              </w:rPr>
              <w:t>Purpose:</w:t>
            </w:r>
          </w:p>
        </w:tc>
        <w:tc>
          <w:tcPr>
            <w:tcW w:w="7767" w:type="dxa"/>
          </w:tcPr>
          <w:p w14:paraId="41C29E61" w14:textId="77777777" w:rsidR="000F22DB" w:rsidRPr="00D35776" w:rsidRDefault="000F22DB" w:rsidP="000F22DB">
            <w:pPr>
              <w:rPr>
                <w:rFonts w:asciiTheme="minorHAnsi" w:hAnsiTheme="minorHAnsi"/>
                <w:sz w:val="20"/>
                <w:lang w:val="en-GB"/>
              </w:rPr>
            </w:pPr>
            <w:r w:rsidRPr="00D35776">
              <w:rPr>
                <w:rFonts w:asciiTheme="minorHAnsi" w:hAnsiTheme="minorHAnsi"/>
                <w:sz w:val="20"/>
                <w:lang w:val="en-GB"/>
              </w:rPr>
              <w:t>This document defines the requirements necessary to design the</w:t>
            </w:r>
            <w:r w:rsidR="00295130">
              <w:rPr>
                <w:rFonts w:asciiTheme="minorHAnsi" w:hAnsiTheme="minorHAnsi" w:hint="eastAsia"/>
                <w:sz w:val="20"/>
                <w:lang w:val="en-GB" w:eastAsia="zh-CN"/>
              </w:rPr>
              <w:t xml:space="preserve"> </w:t>
            </w:r>
            <w:r w:rsidRPr="00D35776">
              <w:rPr>
                <w:rFonts w:asciiTheme="minorHAnsi" w:hAnsiTheme="minorHAnsi"/>
                <w:sz w:val="20"/>
                <w:lang w:val="en-GB"/>
              </w:rPr>
              <w:t xml:space="preserve">CHIEF- HR </w:t>
            </w:r>
            <w:proofErr w:type="spellStart"/>
            <w:r w:rsidRPr="00D35776">
              <w:rPr>
                <w:rFonts w:asciiTheme="minorHAnsi" w:hAnsiTheme="minorHAnsi"/>
                <w:sz w:val="20"/>
                <w:lang w:val="en-GB"/>
              </w:rPr>
              <w:t>Onboard</w:t>
            </w:r>
            <w:proofErr w:type="spellEnd"/>
            <w:r w:rsidRPr="00D35776">
              <w:rPr>
                <w:rFonts w:asciiTheme="minorHAnsi" w:hAnsiTheme="minorHAnsi"/>
                <w:sz w:val="20"/>
                <w:lang w:val="en-GB"/>
              </w:rPr>
              <w:t xml:space="preserve"> Preparation and Exit Clearance Process Automation Form.</w:t>
            </w:r>
          </w:p>
          <w:p w14:paraId="41C29E62" w14:textId="77777777" w:rsidR="000F22DB" w:rsidRPr="00D35776" w:rsidRDefault="000F22DB" w:rsidP="000F22DB">
            <w:pPr>
              <w:pStyle w:val="TableText"/>
              <w:rPr>
                <w:rFonts w:asciiTheme="minorHAnsi" w:hAnsiTheme="minorHAnsi"/>
                <w:sz w:val="20"/>
                <w:lang w:val="en-GB"/>
              </w:rPr>
            </w:pPr>
            <w:r w:rsidRPr="00D35776">
              <w:rPr>
                <w:rFonts w:asciiTheme="minorHAnsi" w:hAnsiTheme="minorHAnsi"/>
                <w:sz w:val="20"/>
                <w:lang w:val="en-GB"/>
              </w:rPr>
              <w:t>This document is intended to be for the developers as well as for the business and system owner as a common basis for further communication and to document the requirements that were gathered with relevant personnel from the business.</w:t>
            </w:r>
          </w:p>
          <w:p w14:paraId="41C29E63" w14:textId="77777777" w:rsidR="00B22DEF" w:rsidRPr="00D35776" w:rsidRDefault="000F22DB" w:rsidP="000F22DB">
            <w:pPr>
              <w:pStyle w:val="TableText"/>
              <w:rPr>
                <w:rFonts w:asciiTheme="minorHAnsi" w:hAnsiTheme="minorHAnsi"/>
                <w:sz w:val="20"/>
                <w:lang w:val="en-GB"/>
              </w:rPr>
            </w:pPr>
            <w:r w:rsidRPr="00D35776">
              <w:rPr>
                <w:rFonts w:asciiTheme="minorHAnsi" w:hAnsiTheme="minorHAnsi"/>
                <w:sz w:val="20"/>
                <w:lang w:val="en-GB"/>
              </w:rPr>
              <w:t>Requirements must address applicable regulatory and business requirements.</w:t>
            </w:r>
          </w:p>
        </w:tc>
      </w:tr>
      <w:tr w:rsidR="00F8329E" w:rsidRPr="00D35776" w14:paraId="41C29E67" w14:textId="77777777" w:rsidTr="00A2603B">
        <w:tc>
          <w:tcPr>
            <w:tcW w:w="2088" w:type="dxa"/>
          </w:tcPr>
          <w:p w14:paraId="41C29E65" w14:textId="77777777" w:rsidR="00F8329E" w:rsidRPr="00D35776" w:rsidRDefault="00F8329E" w:rsidP="00240D5C">
            <w:pPr>
              <w:pStyle w:val="TableText"/>
              <w:rPr>
                <w:rFonts w:asciiTheme="minorHAnsi" w:hAnsiTheme="minorHAnsi"/>
                <w:sz w:val="20"/>
              </w:rPr>
            </w:pPr>
            <w:r w:rsidRPr="00D35776">
              <w:rPr>
                <w:rFonts w:asciiTheme="minorHAnsi" w:hAnsiTheme="minorHAnsi"/>
                <w:sz w:val="20"/>
              </w:rPr>
              <w:t>In Scope:</w:t>
            </w:r>
          </w:p>
        </w:tc>
        <w:tc>
          <w:tcPr>
            <w:tcW w:w="7767" w:type="dxa"/>
          </w:tcPr>
          <w:p w14:paraId="41C29E66" w14:textId="77777777" w:rsidR="00AB6B3B" w:rsidRPr="00D35776" w:rsidRDefault="000F22DB" w:rsidP="00EF11B8">
            <w:pPr>
              <w:pStyle w:val="tablebullet"/>
              <w:numPr>
                <w:ilvl w:val="0"/>
                <w:numId w:val="0"/>
              </w:numPr>
              <w:rPr>
                <w:rFonts w:asciiTheme="minorHAnsi" w:hAnsiTheme="minorHAnsi"/>
              </w:rPr>
            </w:pPr>
            <w:r w:rsidRPr="00D35776">
              <w:rPr>
                <w:rFonts w:asciiTheme="minorHAnsi" w:hAnsiTheme="minorHAnsi"/>
              </w:rPr>
              <w:t>The User and System Requirements including Security for its use within Lilly.</w:t>
            </w:r>
          </w:p>
        </w:tc>
      </w:tr>
      <w:tr w:rsidR="00F8329E" w:rsidRPr="00D35776" w14:paraId="41C29E6A" w14:textId="77777777" w:rsidTr="00A2603B">
        <w:tc>
          <w:tcPr>
            <w:tcW w:w="2088" w:type="dxa"/>
          </w:tcPr>
          <w:p w14:paraId="41C29E68" w14:textId="77777777" w:rsidR="00F8329E" w:rsidRPr="00D35776" w:rsidRDefault="00F8329E" w:rsidP="00240D5C">
            <w:pPr>
              <w:pStyle w:val="TableText"/>
              <w:rPr>
                <w:rFonts w:asciiTheme="minorHAnsi" w:hAnsiTheme="minorHAnsi"/>
                <w:sz w:val="20"/>
                <w:lang w:eastAsia="zh-CN"/>
              </w:rPr>
            </w:pPr>
            <w:r w:rsidRPr="00D35776">
              <w:rPr>
                <w:rFonts w:asciiTheme="minorHAnsi" w:hAnsiTheme="minorHAnsi"/>
                <w:sz w:val="20"/>
              </w:rPr>
              <w:t>Out of Scope</w:t>
            </w:r>
            <w:r w:rsidR="00E3385D" w:rsidRPr="00D35776">
              <w:rPr>
                <w:rFonts w:asciiTheme="minorHAnsi" w:hAnsiTheme="minorHAnsi"/>
                <w:sz w:val="20"/>
                <w:lang w:eastAsia="zh-CN"/>
              </w:rPr>
              <w:t>:</w:t>
            </w:r>
          </w:p>
        </w:tc>
        <w:tc>
          <w:tcPr>
            <w:tcW w:w="7767" w:type="dxa"/>
          </w:tcPr>
          <w:p w14:paraId="41C29E69" w14:textId="77777777" w:rsidR="00F8329E" w:rsidRPr="00D35776" w:rsidRDefault="000F22DB" w:rsidP="00912BF5">
            <w:pPr>
              <w:pStyle w:val="tablebullet"/>
              <w:tabs>
                <w:tab w:val="clear" w:pos="227"/>
                <w:tab w:val="clear" w:pos="360"/>
                <w:tab w:val="left" w:pos="215"/>
              </w:tabs>
              <w:ind w:left="215" w:hanging="215"/>
              <w:rPr>
                <w:rFonts w:asciiTheme="minorHAnsi" w:hAnsiTheme="minorHAnsi"/>
              </w:rPr>
            </w:pPr>
            <w:r w:rsidRPr="00D35776">
              <w:rPr>
                <w:rFonts w:asciiTheme="minorHAnsi" w:hAnsiTheme="minorHAnsi"/>
              </w:rPr>
              <w:t xml:space="preserve">Any enhancements not specifically mentioned in this document </w:t>
            </w:r>
            <w:proofErr w:type="gramStart"/>
            <w:r w:rsidRPr="00D35776">
              <w:rPr>
                <w:rFonts w:asciiTheme="minorHAnsi" w:hAnsiTheme="minorHAnsi"/>
              </w:rPr>
              <w:t>will be considered</w:t>
            </w:r>
            <w:proofErr w:type="gramEnd"/>
            <w:r w:rsidRPr="00D35776">
              <w:rPr>
                <w:rFonts w:asciiTheme="minorHAnsi" w:hAnsiTheme="minorHAnsi"/>
              </w:rPr>
              <w:t xml:space="preserve"> out of scope for the purpose of this project.</w:t>
            </w:r>
          </w:p>
        </w:tc>
      </w:tr>
      <w:tr w:rsidR="00F8329E" w:rsidRPr="00D35776" w14:paraId="41C29E6D" w14:textId="77777777" w:rsidTr="00A2603B">
        <w:tc>
          <w:tcPr>
            <w:tcW w:w="2088" w:type="dxa"/>
          </w:tcPr>
          <w:p w14:paraId="41C29E6B" w14:textId="77777777" w:rsidR="00F8329E" w:rsidRPr="00D35776" w:rsidRDefault="00F8329E" w:rsidP="00240D5C">
            <w:pPr>
              <w:pStyle w:val="TableText"/>
              <w:rPr>
                <w:rFonts w:asciiTheme="minorHAnsi" w:hAnsiTheme="minorHAnsi"/>
                <w:sz w:val="20"/>
              </w:rPr>
            </w:pPr>
            <w:r w:rsidRPr="00D35776">
              <w:rPr>
                <w:rFonts w:asciiTheme="minorHAnsi" w:hAnsiTheme="minorHAnsi"/>
                <w:sz w:val="20"/>
              </w:rPr>
              <w:t>System Description:</w:t>
            </w:r>
          </w:p>
        </w:tc>
        <w:tc>
          <w:tcPr>
            <w:tcW w:w="7767" w:type="dxa"/>
          </w:tcPr>
          <w:p w14:paraId="41C29E6C" w14:textId="77777777" w:rsidR="00F8329E" w:rsidRPr="00D35776" w:rsidRDefault="000F22DB" w:rsidP="00155595">
            <w:pPr>
              <w:jc w:val="both"/>
              <w:rPr>
                <w:rFonts w:asciiTheme="minorHAnsi" w:hAnsiTheme="minorHAnsi"/>
                <w:sz w:val="20"/>
                <w:lang w:eastAsia="zh-CN"/>
              </w:rPr>
            </w:pPr>
            <w:r w:rsidRPr="00D35776">
              <w:rPr>
                <w:rFonts w:asciiTheme="minorHAnsi" w:hAnsiTheme="minorHAnsi"/>
                <w:sz w:val="20"/>
              </w:rPr>
              <w:t>This form is in CHIEF system, the user need to fill in this form to apply</w:t>
            </w:r>
            <w:r w:rsidR="00295130">
              <w:rPr>
                <w:rFonts w:asciiTheme="minorHAnsi" w:hAnsiTheme="minorHAnsi" w:hint="eastAsia"/>
                <w:sz w:val="20"/>
                <w:lang w:eastAsia="zh-CN"/>
              </w:rPr>
              <w:t xml:space="preserve"> </w:t>
            </w:r>
            <w:r w:rsidRPr="00D35776">
              <w:rPr>
                <w:rFonts w:asciiTheme="minorHAnsi" w:hAnsiTheme="minorHAnsi"/>
                <w:sz w:val="20"/>
              </w:rPr>
              <w:t>HR Onboard and Exit Process Automation Management</w:t>
            </w:r>
            <w:r w:rsidR="00295130">
              <w:rPr>
                <w:rFonts w:asciiTheme="minorHAnsi" w:hAnsiTheme="minorHAnsi" w:hint="eastAsia"/>
                <w:sz w:val="20"/>
                <w:lang w:eastAsia="zh-CN"/>
              </w:rPr>
              <w:t xml:space="preserve"> </w:t>
            </w:r>
            <w:r w:rsidRPr="00D35776">
              <w:rPr>
                <w:rFonts w:asciiTheme="minorHAnsi" w:hAnsiTheme="minorHAnsi"/>
                <w:sz w:val="20"/>
              </w:rPr>
              <w:t>Form.</w:t>
            </w:r>
          </w:p>
        </w:tc>
      </w:tr>
    </w:tbl>
    <w:p w14:paraId="41C29E6E" w14:textId="77777777" w:rsidR="00F8329E" w:rsidRPr="00D35776" w:rsidRDefault="00F8329E" w:rsidP="00F8329E">
      <w:pPr>
        <w:rPr>
          <w:rFonts w:asciiTheme="minorHAnsi" w:hAnsiTheme="minorHAnsi"/>
          <w:lang w:val="en-GB"/>
        </w:rPr>
      </w:pPr>
    </w:p>
    <w:p w14:paraId="41C29E6F" w14:textId="77777777" w:rsidR="00F8329E" w:rsidRPr="00D35776" w:rsidRDefault="00F8329E" w:rsidP="00F8329E">
      <w:pPr>
        <w:rPr>
          <w:rFonts w:asciiTheme="minorHAnsi" w:hAnsiTheme="minorHAnsi"/>
          <w:lang w:val="en-GB"/>
        </w:rPr>
      </w:pPr>
    </w:p>
    <w:p w14:paraId="41C29E70" w14:textId="77777777" w:rsidR="00F8329E" w:rsidRPr="00B92730" w:rsidRDefault="00465E9A" w:rsidP="00F8329E">
      <w:pPr>
        <w:rPr>
          <w:lang w:val="en-GB"/>
        </w:rPr>
        <w:sectPr w:rsidR="00F8329E" w:rsidRPr="00B92730" w:rsidSect="00B02CED">
          <w:headerReference w:type="default" r:id="rId12"/>
          <w:footerReference w:type="default" r:id="rId13"/>
          <w:pgSz w:w="11907" w:h="16840" w:code="9"/>
          <w:pgMar w:top="1440" w:right="1134" w:bottom="1440" w:left="1134" w:header="720" w:footer="720" w:gutter="0"/>
          <w:cols w:space="720"/>
        </w:sectPr>
      </w:pPr>
      <w:r>
        <w:rPr>
          <w:rFonts w:ascii="宋体" w:eastAsia="宋体" w:hAnsi="宋体" w:cs="宋体"/>
          <w:noProof/>
          <w:sz w:val="24"/>
          <w:szCs w:val="24"/>
          <w:lang w:eastAsia="zh-CN"/>
        </w:rPr>
        <w:drawing>
          <wp:anchor distT="0" distB="0" distL="114300" distR="114300" simplePos="0" relativeHeight="251658240" behindDoc="0" locked="1" layoutInCell="1" allowOverlap="1" wp14:anchorId="41C2A137" wp14:editId="41C2A138">
            <wp:simplePos x="0" y="0"/>
            <wp:positionH relativeFrom="column">
              <wp:posOffset>2007235</wp:posOffset>
            </wp:positionH>
            <wp:positionV relativeFrom="paragraph">
              <wp:posOffset>3890010</wp:posOffset>
            </wp:positionV>
            <wp:extent cx="1968500" cy="742950"/>
            <wp:effectExtent l="0" t="0" r="0" b="0"/>
            <wp:wrapNone/>
            <wp:docPr id="1" name="Picture 1" descr="Description: MdRedLogo-BlkBL-Wht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dRedLogo-BlkBL-WhtBkg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8500" cy="742950"/>
                    </a:xfrm>
                    <a:prstGeom prst="rect">
                      <a:avLst/>
                    </a:prstGeom>
                    <a:noFill/>
                  </pic:spPr>
                </pic:pic>
              </a:graphicData>
            </a:graphic>
          </wp:anchor>
        </w:drawing>
      </w:r>
    </w:p>
    <w:p w14:paraId="41C29E71" w14:textId="77777777" w:rsidR="00F8329E" w:rsidRPr="00D35776" w:rsidRDefault="00270410" w:rsidP="00F8329E">
      <w:pPr>
        <w:jc w:val="center"/>
        <w:rPr>
          <w:rFonts w:asciiTheme="minorHAnsi" w:hAnsiTheme="minorHAnsi" w:cs="Arial"/>
          <w:b/>
          <w:iCs/>
          <w:sz w:val="24"/>
          <w:szCs w:val="24"/>
          <w:lang w:val="en-GB"/>
        </w:rPr>
      </w:pPr>
      <w:r w:rsidRPr="00D35776">
        <w:rPr>
          <w:rFonts w:asciiTheme="minorHAnsi" w:hAnsiTheme="minorHAnsi" w:cs="Arial"/>
          <w:b/>
          <w:iCs/>
          <w:sz w:val="24"/>
          <w:szCs w:val="24"/>
          <w:lang w:val="en-GB"/>
        </w:rPr>
        <w:lastRenderedPageBreak/>
        <w:fldChar w:fldCharType="begin"/>
      </w:r>
      <w:r w:rsidR="00F8329E" w:rsidRPr="00D35776">
        <w:rPr>
          <w:rFonts w:asciiTheme="minorHAnsi" w:hAnsiTheme="minorHAnsi" w:cs="Arial"/>
          <w:b/>
          <w:iCs/>
          <w:sz w:val="24"/>
          <w:szCs w:val="24"/>
          <w:lang w:val="en-GB"/>
        </w:rPr>
        <w:instrText xml:space="preserve"> Title </w:instrText>
      </w:r>
      <w:r w:rsidRPr="00D35776">
        <w:rPr>
          <w:rFonts w:asciiTheme="minorHAnsi" w:hAnsiTheme="minorHAnsi" w:cs="Arial"/>
          <w:b/>
          <w:iCs/>
          <w:sz w:val="24"/>
          <w:szCs w:val="24"/>
          <w:lang w:val="en-GB"/>
        </w:rPr>
        <w:fldChar w:fldCharType="separate"/>
      </w:r>
      <w:r w:rsidR="00F8329E" w:rsidRPr="00D35776">
        <w:rPr>
          <w:rFonts w:asciiTheme="minorHAnsi" w:hAnsiTheme="minorHAnsi" w:cs="Arial"/>
          <w:b/>
          <w:iCs/>
          <w:sz w:val="24"/>
          <w:szCs w:val="24"/>
          <w:lang w:val="en-GB"/>
        </w:rPr>
        <w:t xml:space="preserve">Requirement </w:t>
      </w:r>
      <w:r w:rsidRPr="00D35776">
        <w:rPr>
          <w:rFonts w:asciiTheme="minorHAnsi" w:hAnsiTheme="minorHAnsi" w:cs="Arial"/>
          <w:b/>
          <w:iCs/>
          <w:sz w:val="24"/>
          <w:szCs w:val="24"/>
          <w:lang w:val="en-GB"/>
        </w:rPr>
        <w:fldChar w:fldCharType="end"/>
      </w:r>
    </w:p>
    <w:p w14:paraId="41C29E72" w14:textId="77777777" w:rsidR="009833AC" w:rsidRPr="00D35776" w:rsidRDefault="000F22DB" w:rsidP="009833AC">
      <w:pPr>
        <w:jc w:val="center"/>
        <w:rPr>
          <w:rFonts w:asciiTheme="minorHAnsi" w:hAnsiTheme="minorHAnsi" w:cs="Arial"/>
          <w:b/>
          <w:iCs/>
          <w:sz w:val="24"/>
          <w:szCs w:val="24"/>
          <w:lang w:val="en-GB" w:eastAsia="zh-CN"/>
        </w:rPr>
      </w:pPr>
      <w:r w:rsidRPr="00D35776">
        <w:rPr>
          <w:rFonts w:asciiTheme="minorHAnsi" w:hAnsiTheme="minorHAnsi" w:cs="Arial"/>
          <w:b/>
          <w:iCs/>
          <w:sz w:val="24"/>
          <w:szCs w:val="24"/>
          <w:lang w:val="en-GB"/>
        </w:rPr>
        <w:t>CHIEF</w:t>
      </w:r>
      <w:r w:rsidRPr="00D35776">
        <w:rPr>
          <w:rFonts w:asciiTheme="minorHAnsi" w:hAnsiTheme="minorHAnsi" w:cs="Arial"/>
          <w:b/>
          <w:iCs/>
          <w:sz w:val="24"/>
          <w:szCs w:val="24"/>
          <w:lang w:val="en-GB" w:eastAsia="zh-CN"/>
        </w:rPr>
        <w:t xml:space="preserve">- </w:t>
      </w:r>
      <w:r w:rsidR="002B1A20" w:rsidRPr="00D35776">
        <w:rPr>
          <w:rFonts w:asciiTheme="minorHAnsi" w:hAnsiTheme="minorHAnsi" w:cs="Arial"/>
          <w:b/>
          <w:iCs/>
          <w:sz w:val="24"/>
          <w:szCs w:val="24"/>
          <w:lang w:val="en-GB"/>
        </w:rPr>
        <w:t xml:space="preserve">HR </w:t>
      </w:r>
      <w:proofErr w:type="spellStart"/>
      <w:r w:rsidR="002B1A20" w:rsidRPr="00D35776">
        <w:rPr>
          <w:rFonts w:asciiTheme="minorHAnsi" w:hAnsiTheme="minorHAnsi" w:cs="Arial"/>
          <w:b/>
          <w:iCs/>
          <w:sz w:val="24"/>
          <w:szCs w:val="24"/>
          <w:lang w:val="en-GB"/>
        </w:rPr>
        <w:t>Onboard</w:t>
      </w:r>
      <w:proofErr w:type="spellEnd"/>
      <w:r w:rsidR="00AD31E7">
        <w:rPr>
          <w:rFonts w:asciiTheme="minorHAnsi" w:hAnsiTheme="minorHAnsi" w:cs="Arial" w:hint="eastAsia"/>
          <w:b/>
          <w:iCs/>
          <w:sz w:val="24"/>
          <w:szCs w:val="24"/>
          <w:lang w:val="en-GB" w:eastAsia="zh-CN"/>
        </w:rPr>
        <w:t xml:space="preserve"> </w:t>
      </w:r>
      <w:r w:rsidRPr="00D35776">
        <w:rPr>
          <w:rFonts w:asciiTheme="minorHAnsi" w:hAnsiTheme="minorHAnsi" w:cs="Arial"/>
          <w:b/>
          <w:iCs/>
          <w:sz w:val="24"/>
          <w:szCs w:val="24"/>
          <w:lang w:val="en-GB"/>
        </w:rPr>
        <w:t>Preparation</w:t>
      </w:r>
      <w:r w:rsidR="00AD31E7">
        <w:rPr>
          <w:rFonts w:asciiTheme="minorHAnsi" w:hAnsiTheme="minorHAnsi" w:cs="Arial" w:hint="eastAsia"/>
          <w:b/>
          <w:iCs/>
          <w:sz w:val="24"/>
          <w:szCs w:val="24"/>
          <w:lang w:val="en-GB" w:eastAsia="zh-CN"/>
        </w:rPr>
        <w:t xml:space="preserve"> </w:t>
      </w:r>
      <w:r w:rsidR="002B1A20" w:rsidRPr="00D35776">
        <w:rPr>
          <w:rFonts w:asciiTheme="minorHAnsi" w:hAnsiTheme="minorHAnsi" w:cs="Arial"/>
          <w:b/>
          <w:iCs/>
          <w:sz w:val="24"/>
          <w:szCs w:val="24"/>
          <w:lang w:val="en-GB"/>
        </w:rPr>
        <w:t xml:space="preserve">and </w:t>
      </w:r>
      <w:r w:rsidR="002B1A20" w:rsidRPr="00D35776">
        <w:rPr>
          <w:rFonts w:asciiTheme="minorHAnsi" w:hAnsiTheme="minorHAnsi" w:cs="Arial"/>
          <w:b/>
          <w:iCs/>
          <w:sz w:val="24"/>
          <w:szCs w:val="24"/>
          <w:lang w:val="en-GB" w:eastAsia="zh-CN"/>
        </w:rPr>
        <w:t xml:space="preserve">Exit </w:t>
      </w:r>
      <w:r w:rsidRPr="00D35776">
        <w:rPr>
          <w:rFonts w:asciiTheme="minorHAnsi" w:hAnsiTheme="minorHAnsi" w:cs="Arial"/>
          <w:b/>
          <w:iCs/>
          <w:sz w:val="24"/>
          <w:szCs w:val="24"/>
          <w:lang w:val="en-GB" w:eastAsia="zh-CN"/>
        </w:rPr>
        <w:t xml:space="preserve">Clearance </w:t>
      </w:r>
      <w:r w:rsidR="002B1A20" w:rsidRPr="00D35776">
        <w:rPr>
          <w:rFonts w:asciiTheme="minorHAnsi" w:hAnsiTheme="minorHAnsi" w:cs="Arial"/>
          <w:b/>
          <w:iCs/>
          <w:sz w:val="24"/>
          <w:szCs w:val="24"/>
          <w:lang w:val="en-GB" w:eastAsia="zh-CN"/>
        </w:rPr>
        <w:t>Pro</w:t>
      </w:r>
      <w:r w:rsidR="002B1A20" w:rsidRPr="00D35776">
        <w:rPr>
          <w:rFonts w:asciiTheme="minorHAnsi" w:hAnsiTheme="minorHAnsi" w:cs="Arial"/>
          <w:b/>
          <w:iCs/>
          <w:sz w:val="24"/>
          <w:szCs w:val="24"/>
          <w:lang w:val="en-GB"/>
        </w:rPr>
        <w:t>cess Automation</w:t>
      </w:r>
    </w:p>
    <w:p w14:paraId="41C29E73" w14:textId="77777777" w:rsidR="00F8329E" w:rsidRPr="00D35776" w:rsidRDefault="00F8329E" w:rsidP="00F8329E">
      <w:pPr>
        <w:rPr>
          <w:rFonts w:asciiTheme="minorHAnsi" w:hAnsiTheme="minorHAnsi"/>
          <w:lang w:val="en-GB"/>
        </w:rPr>
      </w:pPr>
    </w:p>
    <w:p w14:paraId="41C29E74" w14:textId="77777777" w:rsidR="00F8329E" w:rsidRDefault="00F8329E" w:rsidP="00F8329E">
      <w:pPr>
        <w:jc w:val="center"/>
        <w:rPr>
          <w:rFonts w:asciiTheme="minorHAnsi" w:hAnsiTheme="minorHAnsi"/>
          <w:b/>
          <w:i/>
          <w:szCs w:val="22"/>
          <w:u w:val="single"/>
          <w:lang w:val="en-GB"/>
        </w:rPr>
      </w:pPr>
      <w:r w:rsidRPr="00D35776">
        <w:rPr>
          <w:rFonts w:asciiTheme="minorHAnsi" w:hAnsiTheme="minorHAnsi"/>
          <w:b/>
          <w:i/>
          <w:szCs w:val="22"/>
          <w:u w:val="single"/>
          <w:lang w:val="en-GB"/>
        </w:rPr>
        <w:t>Table of Contents</w:t>
      </w:r>
    </w:p>
    <w:sdt>
      <w:sdtPr>
        <w:rPr>
          <w:rFonts w:ascii="Arial" w:eastAsiaTheme="minorEastAsia" w:hAnsi="Arial" w:cs="Times New Roman"/>
          <w:b w:val="0"/>
          <w:bCs w:val="0"/>
          <w:color w:val="auto"/>
          <w:sz w:val="22"/>
          <w:szCs w:val="20"/>
          <w:lang w:eastAsia="en-US"/>
        </w:rPr>
        <w:id w:val="932477471"/>
        <w:docPartObj>
          <w:docPartGallery w:val="Table of Contents"/>
          <w:docPartUnique/>
        </w:docPartObj>
      </w:sdtPr>
      <w:sdtEndPr>
        <w:rPr>
          <w:noProof/>
        </w:rPr>
      </w:sdtEndPr>
      <w:sdtContent>
        <w:p w14:paraId="41C29E75" w14:textId="77777777" w:rsidR="00F117FE" w:rsidRDefault="00F117FE">
          <w:pPr>
            <w:pStyle w:val="TOCHeading"/>
          </w:pPr>
        </w:p>
        <w:p w14:paraId="41C29E76" w14:textId="77777777" w:rsidR="00F117FE" w:rsidRDefault="00F117FE">
          <w:pPr>
            <w:pStyle w:val="TOC1"/>
            <w:tabs>
              <w:tab w:val="left" w:pos="660"/>
            </w:tabs>
            <w:rPr>
              <w:rFonts w:asciiTheme="minorHAnsi" w:hAnsiTheme="minorHAnsi" w:cstheme="minorBidi"/>
              <w:szCs w:val="22"/>
              <w:lang w:eastAsia="zh-CN"/>
            </w:rPr>
          </w:pPr>
          <w:r>
            <w:fldChar w:fldCharType="begin"/>
          </w:r>
          <w:r>
            <w:instrText xml:space="preserve"> TOC \o "1-3" \h \z \u </w:instrText>
          </w:r>
          <w:r>
            <w:fldChar w:fldCharType="separate"/>
          </w:r>
          <w:hyperlink w:anchor="_Toc398206689" w:history="1">
            <w:r w:rsidRPr="0070178A">
              <w:rPr>
                <w:rStyle w:val="Hyperlink"/>
                <w:lang w:val="en-GB"/>
              </w:rPr>
              <w:t>1.</w:t>
            </w:r>
            <w:r>
              <w:rPr>
                <w:rFonts w:asciiTheme="minorHAnsi" w:hAnsiTheme="minorHAnsi" w:cstheme="minorBidi"/>
                <w:szCs w:val="22"/>
                <w:lang w:eastAsia="zh-CN"/>
              </w:rPr>
              <w:tab/>
            </w:r>
            <w:r w:rsidRPr="0070178A">
              <w:rPr>
                <w:rStyle w:val="Hyperlink"/>
                <w:lang w:val="en-GB"/>
              </w:rPr>
              <w:t>Introduction</w:t>
            </w:r>
            <w:r>
              <w:rPr>
                <w:webHidden/>
              </w:rPr>
              <w:tab/>
            </w:r>
            <w:r>
              <w:rPr>
                <w:webHidden/>
              </w:rPr>
              <w:fldChar w:fldCharType="begin"/>
            </w:r>
            <w:r>
              <w:rPr>
                <w:webHidden/>
              </w:rPr>
              <w:instrText xml:space="preserve"> PAGEREF _Toc398206689 \h </w:instrText>
            </w:r>
            <w:r>
              <w:rPr>
                <w:webHidden/>
              </w:rPr>
            </w:r>
            <w:r>
              <w:rPr>
                <w:webHidden/>
              </w:rPr>
              <w:fldChar w:fldCharType="separate"/>
            </w:r>
            <w:r w:rsidR="00647B51">
              <w:rPr>
                <w:webHidden/>
              </w:rPr>
              <w:t>3</w:t>
            </w:r>
            <w:r>
              <w:rPr>
                <w:webHidden/>
              </w:rPr>
              <w:fldChar w:fldCharType="end"/>
            </w:r>
          </w:hyperlink>
        </w:p>
        <w:p w14:paraId="41C29E77"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0" w:history="1">
            <w:r w:rsidR="00F117FE" w:rsidRPr="0070178A">
              <w:rPr>
                <w:rStyle w:val="Hyperlink"/>
                <w:noProof/>
              </w:rPr>
              <w:t>1.1</w:t>
            </w:r>
            <w:r w:rsidR="00F117FE">
              <w:rPr>
                <w:rFonts w:asciiTheme="minorHAnsi" w:hAnsiTheme="minorHAnsi" w:cstheme="minorBidi"/>
                <w:noProof/>
                <w:sz w:val="22"/>
                <w:szCs w:val="22"/>
                <w:lang w:eastAsia="zh-CN"/>
              </w:rPr>
              <w:tab/>
            </w:r>
            <w:r w:rsidR="00F117FE" w:rsidRPr="0070178A">
              <w:rPr>
                <w:rStyle w:val="Hyperlink"/>
                <w:noProof/>
              </w:rPr>
              <w:t>Terms and Acronyms</w:t>
            </w:r>
            <w:r w:rsidR="00F117FE">
              <w:rPr>
                <w:noProof/>
                <w:webHidden/>
              </w:rPr>
              <w:tab/>
            </w:r>
            <w:r w:rsidR="00F117FE">
              <w:rPr>
                <w:noProof/>
                <w:webHidden/>
              </w:rPr>
              <w:fldChar w:fldCharType="begin"/>
            </w:r>
            <w:r w:rsidR="00F117FE">
              <w:rPr>
                <w:noProof/>
                <w:webHidden/>
              </w:rPr>
              <w:instrText xml:space="preserve"> PAGEREF _Toc398206690 \h </w:instrText>
            </w:r>
            <w:r w:rsidR="00F117FE">
              <w:rPr>
                <w:noProof/>
                <w:webHidden/>
              </w:rPr>
            </w:r>
            <w:r w:rsidR="00F117FE">
              <w:rPr>
                <w:noProof/>
                <w:webHidden/>
              </w:rPr>
              <w:fldChar w:fldCharType="separate"/>
            </w:r>
            <w:r w:rsidR="00647B51">
              <w:rPr>
                <w:noProof/>
                <w:webHidden/>
              </w:rPr>
              <w:t>3</w:t>
            </w:r>
            <w:r w:rsidR="00F117FE">
              <w:rPr>
                <w:noProof/>
                <w:webHidden/>
              </w:rPr>
              <w:fldChar w:fldCharType="end"/>
            </w:r>
          </w:hyperlink>
        </w:p>
        <w:p w14:paraId="41C29E78"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1" w:history="1">
            <w:r w:rsidR="00F117FE" w:rsidRPr="0070178A">
              <w:rPr>
                <w:rStyle w:val="Hyperlink"/>
                <w:noProof/>
                <w:lang w:val="en-GB"/>
              </w:rPr>
              <w:t>1.2</w:t>
            </w:r>
            <w:r w:rsidR="00F117FE">
              <w:rPr>
                <w:rFonts w:asciiTheme="minorHAnsi" w:hAnsiTheme="minorHAnsi" w:cstheme="minorBidi"/>
                <w:noProof/>
                <w:sz w:val="22"/>
                <w:szCs w:val="22"/>
                <w:lang w:eastAsia="zh-CN"/>
              </w:rPr>
              <w:tab/>
            </w:r>
            <w:r w:rsidR="00F117FE" w:rsidRPr="0070178A">
              <w:rPr>
                <w:rStyle w:val="Hyperlink"/>
                <w:noProof/>
                <w:lang w:val="en-GB"/>
              </w:rPr>
              <w:t>References</w:t>
            </w:r>
            <w:r w:rsidR="00F117FE">
              <w:rPr>
                <w:noProof/>
                <w:webHidden/>
              </w:rPr>
              <w:tab/>
            </w:r>
            <w:r w:rsidR="00F117FE">
              <w:rPr>
                <w:noProof/>
                <w:webHidden/>
              </w:rPr>
              <w:fldChar w:fldCharType="begin"/>
            </w:r>
            <w:r w:rsidR="00F117FE">
              <w:rPr>
                <w:noProof/>
                <w:webHidden/>
              </w:rPr>
              <w:instrText xml:space="preserve"> PAGEREF _Toc398206691 \h </w:instrText>
            </w:r>
            <w:r w:rsidR="00F117FE">
              <w:rPr>
                <w:noProof/>
                <w:webHidden/>
              </w:rPr>
            </w:r>
            <w:r w:rsidR="00F117FE">
              <w:rPr>
                <w:noProof/>
                <w:webHidden/>
              </w:rPr>
              <w:fldChar w:fldCharType="separate"/>
            </w:r>
            <w:r w:rsidR="00647B51">
              <w:rPr>
                <w:noProof/>
                <w:webHidden/>
              </w:rPr>
              <w:t>3</w:t>
            </w:r>
            <w:r w:rsidR="00F117FE">
              <w:rPr>
                <w:noProof/>
                <w:webHidden/>
              </w:rPr>
              <w:fldChar w:fldCharType="end"/>
            </w:r>
          </w:hyperlink>
        </w:p>
        <w:p w14:paraId="41C29E79" w14:textId="77777777" w:rsidR="00F117FE" w:rsidRDefault="008711D8">
          <w:pPr>
            <w:pStyle w:val="TOC1"/>
            <w:tabs>
              <w:tab w:val="left" w:pos="660"/>
            </w:tabs>
            <w:rPr>
              <w:rFonts w:asciiTheme="minorHAnsi" w:hAnsiTheme="minorHAnsi" w:cstheme="minorBidi"/>
              <w:szCs w:val="22"/>
              <w:lang w:eastAsia="zh-CN"/>
            </w:rPr>
          </w:pPr>
          <w:hyperlink w:anchor="_Toc398206692" w:history="1">
            <w:r w:rsidR="00F117FE" w:rsidRPr="0070178A">
              <w:rPr>
                <w:rStyle w:val="Hyperlink"/>
                <w:lang w:val="en-GB"/>
              </w:rPr>
              <w:t>2.</w:t>
            </w:r>
            <w:r w:rsidR="00F117FE">
              <w:rPr>
                <w:rFonts w:asciiTheme="minorHAnsi" w:hAnsiTheme="minorHAnsi" w:cstheme="minorBidi"/>
                <w:szCs w:val="22"/>
                <w:lang w:eastAsia="zh-CN"/>
              </w:rPr>
              <w:tab/>
            </w:r>
            <w:r w:rsidR="00F117FE" w:rsidRPr="0070178A">
              <w:rPr>
                <w:rStyle w:val="Hyperlink"/>
                <w:lang w:val="en-GB"/>
              </w:rPr>
              <w:t>System Description</w:t>
            </w:r>
            <w:r w:rsidR="00F117FE">
              <w:rPr>
                <w:webHidden/>
              </w:rPr>
              <w:tab/>
            </w:r>
            <w:r w:rsidR="00F117FE">
              <w:rPr>
                <w:webHidden/>
              </w:rPr>
              <w:fldChar w:fldCharType="begin"/>
            </w:r>
            <w:r w:rsidR="00F117FE">
              <w:rPr>
                <w:webHidden/>
              </w:rPr>
              <w:instrText xml:space="preserve"> PAGEREF _Toc398206692 \h </w:instrText>
            </w:r>
            <w:r w:rsidR="00F117FE">
              <w:rPr>
                <w:webHidden/>
              </w:rPr>
            </w:r>
            <w:r w:rsidR="00F117FE">
              <w:rPr>
                <w:webHidden/>
              </w:rPr>
              <w:fldChar w:fldCharType="separate"/>
            </w:r>
            <w:r w:rsidR="00647B51">
              <w:rPr>
                <w:webHidden/>
              </w:rPr>
              <w:t>3</w:t>
            </w:r>
            <w:r w:rsidR="00F117FE">
              <w:rPr>
                <w:webHidden/>
              </w:rPr>
              <w:fldChar w:fldCharType="end"/>
            </w:r>
          </w:hyperlink>
        </w:p>
        <w:p w14:paraId="41C29E7A" w14:textId="77777777" w:rsidR="00F117FE" w:rsidRDefault="008711D8">
          <w:pPr>
            <w:pStyle w:val="TOC1"/>
            <w:tabs>
              <w:tab w:val="left" w:pos="660"/>
            </w:tabs>
            <w:rPr>
              <w:rFonts w:asciiTheme="minorHAnsi" w:hAnsiTheme="minorHAnsi" w:cstheme="minorBidi"/>
              <w:szCs w:val="22"/>
              <w:lang w:eastAsia="zh-CN"/>
            </w:rPr>
          </w:pPr>
          <w:hyperlink w:anchor="_Toc398206693" w:history="1">
            <w:r w:rsidR="00F117FE" w:rsidRPr="0070178A">
              <w:rPr>
                <w:rStyle w:val="Hyperlink"/>
                <w:lang w:val="en-GB" w:eastAsia="zh-CN"/>
              </w:rPr>
              <w:t>3.</w:t>
            </w:r>
            <w:r w:rsidR="00F117FE">
              <w:rPr>
                <w:rFonts w:asciiTheme="minorHAnsi" w:hAnsiTheme="minorHAnsi" w:cstheme="minorBidi"/>
                <w:szCs w:val="22"/>
                <w:lang w:eastAsia="zh-CN"/>
              </w:rPr>
              <w:tab/>
            </w:r>
            <w:r w:rsidR="00F117FE" w:rsidRPr="0070178A">
              <w:rPr>
                <w:rStyle w:val="Hyperlink"/>
                <w:lang w:val="en-GB"/>
              </w:rPr>
              <w:t>Business Process Modelling</w:t>
            </w:r>
            <w:r w:rsidR="00F117FE">
              <w:rPr>
                <w:webHidden/>
              </w:rPr>
              <w:tab/>
            </w:r>
            <w:r w:rsidR="00F117FE">
              <w:rPr>
                <w:webHidden/>
              </w:rPr>
              <w:fldChar w:fldCharType="begin"/>
            </w:r>
            <w:r w:rsidR="00F117FE">
              <w:rPr>
                <w:webHidden/>
              </w:rPr>
              <w:instrText xml:space="preserve"> PAGEREF _Toc398206693 \h </w:instrText>
            </w:r>
            <w:r w:rsidR="00F117FE">
              <w:rPr>
                <w:webHidden/>
              </w:rPr>
            </w:r>
            <w:r w:rsidR="00F117FE">
              <w:rPr>
                <w:webHidden/>
              </w:rPr>
              <w:fldChar w:fldCharType="separate"/>
            </w:r>
            <w:r w:rsidR="00647B51">
              <w:rPr>
                <w:webHidden/>
              </w:rPr>
              <w:t>3</w:t>
            </w:r>
            <w:r w:rsidR="00F117FE">
              <w:rPr>
                <w:webHidden/>
              </w:rPr>
              <w:fldChar w:fldCharType="end"/>
            </w:r>
          </w:hyperlink>
        </w:p>
        <w:p w14:paraId="41C29E7B" w14:textId="77777777" w:rsidR="00F117FE" w:rsidRDefault="008711D8">
          <w:pPr>
            <w:pStyle w:val="TOC1"/>
            <w:tabs>
              <w:tab w:val="left" w:pos="660"/>
            </w:tabs>
            <w:rPr>
              <w:rFonts w:asciiTheme="minorHAnsi" w:hAnsiTheme="minorHAnsi" w:cstheme="minorBidi"/>
              <w:szCs w:val="22"/>
              <w:lang w:eastAsia="zh-CN"/>
            </w:rPr>
          </w:pPr>
          <w:hyperlink w:anchor="_Toc398206694" w:history="1">
            <w:r w:rsidR="00F117FE" w:rsidRPr="0070178A">
              <w:rPr>
                <w:rStyle w:val="Hyperlink"/>
                <w:lang w:val="en-GB"/>
              </w:rPr>
              <w:t>4.</w:t>
            </w:r>
            <w:r w:rsidR="00F117FE">
              <w:rPr>
                <w:rFonts w:asciiTheme="minorHAnsi" w:hAnsiTheme="minorHAnsi" w:cstheme="minorBidi"/>
                <w:szCs w:val="22"/>
                <w:lang w:eastAsia="zh-CN"/>
              </w:rPr>
              <w:tab/>
            </w:r>
            <w:r w:rsidR="00F117FE" w:rsidRPr="0070178A">
              <w:rPr>
                <w:rStyle w:val="Hyperlink"/>
                <w:lang w:val="en-GB"/>
              </w:rPr>
              <w:t>Requirements Definition, Constraints, Assumption &amp; Dependencies</w:t>
            </w:r>
            <w:r w:rsidR="00F117FE">
              <w:rPr>
                <w:webHidden/>
              </w:rPr>
              <w:tab/>
            </w:r>
            <w:r w:rsidR="00F117FE">
              <w:rPr>
                <w:webHidden/>
              </w:rPr>
              <w:fldChar w:fldCharType="begin"/>
            </w:r>
            <w:r w:rsidR="00F117FE">
              <w:rPr>
                <w:webHidden/>
              </w:rPr>
              <w:instrText xml:space="preserve"> PAGEREF _Toc398206694 \h </w:instrText>
            </w:r>
            <w:r w:rsidR="00F117FE">
              <w:rPr>
                <w:webHidden/>
              </w:rPr>
            </w:r>
            <w:r w:rsidR="00F117FE">
              <w:rPr>
                <w:webHidden/>
              </w:rPr>
              <w:fldChar w:fldCharType="separate"/>
            </w:r>
            <w:r w:rsidR="00647B51">
              <w:rPr>
                <w:webHidden/>
              </w:rPr>
              <w:t>3</w:t>
            </w:r>
            <w:r w:rsidR="00F117FE">
              <w:rPr>
                <w:webHidden/>
              </w:rPr>
              <w:fldChar w:fldCharType="end"/>
            </w:r>
          </w:hyperlink>
        </w:p>
        <w:p w14:paraId="41C29E7C"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5" w:history="1">
            <w:r w:rsidR="00F117FE" w:rsidRPr="0070178A">
              <w:rPr>
                <w:rStyle w:val="Hyperlink"/>
                <w:noProof/>
              </w:rPr>
              <w:t>4.1</w:t>
            </w:r>
            <w:r w:rsidR="00F117FE">
              <w:rPr>
                <w:rFonts w:asciiTheme="minorHAnsi" w:hAnsiTheme="minorHAnsi" w:cstheme="minorBidi"/>
                <w:noProof/>
                <w:sz w:val="22"/>
                <w:szCs w:val="22"/>
                <w:lang w:eastAsia="zh-CN"/>
              </w:rPr>
              <w:tab/>
            </w:r>
            <w:r w:rsidR="00F117FE" w:rsidRPr="0070178A">
              <w:rPr>
                <w:rStyle w:val="Hyperlink"/>
                <w:noProof/>
              </w:rPr>
              <w:t>Definition of Functional (</w:t>
            </w:r>
            <w:r w:rsidR="00F117FE" w:rsidRPr="0070178A">
              <w:rPr>
                <w:rStyle w:val="Hyperlink"/>
                <w:i/>
                <w:noProof/>
              </w:rPr>
              <w:t>F</w:t>
            </w:r>
            <w:r w:rsidR="00F117FE" w:rsidRPr="0070178A">
              <w:rPr>
                <w:rStyle w:val="Hyperlink"/>
                <w:noProof/>
              </w:rPr>
              <w:t>) and Non-Functional Requirements (</w:t>
            </w:r>
            <w:r w:rsidR="00F117FE" w:rsidRPr="0070178A">
              <w:rPr>
                <w:rStyle w:val="Hyperlink"/>
                <w:i/>
                <w:noProof/>
              </w:rPr>
              <w:t>NF</w:t>
            </w:r>
            <w:r w:rsidR="00F117FE" w:rsidRPr="0070178A">
              <w:rPr>
                <w:rStyle w:val="Hyperlink"/>
                <w:noProof/>
              </w:rPr>
              <w:t>)</w:t>
            </w:r>
            <w:r w:rsidR="00F117FE">
              <w:rPr>
                <w:noProof/>
                <w:webHidden/>
              </w:rPr>
              <w:tab/>
            </w:r>
            <w:r w:rsidR="00F117FE">
              <w:rPr>
                <w:noProof/>
                <w:webHidden/>
              </w:rPr>
              <w:fldChar w:fldCharType="begin"/>
            </w:r>
            <w:r w:rsidR="00F117FE">
              <w:rPr>
                <w:noProof/>
                <w:webHidden/>
              </w:rPr>
              <w:instrText xml:space="preserve"> PAGEREF _Toc398206695 \h </w:instrText>
            </w:r>
            <w:r w:rsidR="00F117FE">
              <w:rPr>
                <w:noProof/>
                <w:webHidden/>
              </w:rPr>
            </w:r>
            <w:r w:rsidR="00F117FE">
              <w:rPr>
                <w:noProof/>
                <w:webHidden/>
              </w:rPr>
              <w:fldChar w:fldCharType="separate"/>
            </w:r>
            <w:r w:rsidR="00647B51">
              <w:rPr>
                <w:noProof/>
                <w:webHidden/>
              </w:rPr>
              <w:t>3</w:t>
            </w:r>
            <w:r w:rsidR="00F117FE">
              <w:rPr>
                <w:noProof/>
                <w:webHidden/>
              </w:rPr>
              <w:fldChar w:fldCharType="end"/>
            </w:r>
          </w:hyperlink>
        </w:p>
        <w:p w14:paraId="41C29E7D"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6" w:history="1">
            <w:r w:rsidR="00F117FE" w:rsidRPr="0070178A">
              <w:rPr>
                <w:rStyle w:val="Hyperlink"/>
                <w:noProof/>
              </w:rPr>
              <w:t>4.2</w:t>
            </w:r>
            <w:r w:rsidR="00F117FE">
              <w:rPr>
                <w:rFonts w:asciiTheme="minorHAnsi" w:hAnsiTheme="minorHAnsi" w:cstheme="minorBidi"/>
                <w:noProof/>
                <w:sz w:val="22"/>
                <w:szCs w:val="22"/>
                <w:lang w:eastAsia="zh-CN"/>
              </w:rPr>
              <w:tab/>
            </w:r>
            <w:r w:rsidR="00F117FE" w:rsidRPr="0070178A">
              <w:rPr>
                <w:rStyle w:val="Hyperlink"/>
                <w:noProof/>
              </w:rPr>
              <w:t>Definition of Quality Criticality Requirements</w:t>
            </w:r>
            <w:r w:rsidR="00F117FE">
              <w:rPr>
                <w:noProof/>
                <w:webHidden/>
              </w:rPr>
              <w:tab/>
            </w:r>
            <w:r w:rsidR="00F117FE">
              <w:rPr>
                <w:noProof/>
                <w:webHidden/>
              </w:rPr>
              <w:fldChar w:fldCharType="begin"/>
            </w:r>
            <w:r w:rsidR="00F117FE">
              <w:rPr>
                <w:noProof/>
                <w:webHidden/>
              </w:rPr>
              <w:instrText xml:space="preserve"> PAGEREF _Toc398206696 \h </w:instrText>
            </w:r>
            <w:r w:rsidR="00F117FE">
              <w:rPr>
                <w:noProof/>
                <w:webHidden/>
              </w:rPr>
            </w:r>
            <w:r w:rsidR="00F117FE">
              <w:rPr>
                <w:noProof/>
                <w:webHidden/>
              </w:rPr>
              <w:fldChar w:fldCharType="separate"/>
            </w:r>
            <w:r w:rsidR="00647B51">
              <w:rPr>
                <w:noProof/>
                <w:webHidden/>
              </w:rPr>
              <w:t>4</w:t>
            </w:r>
            <w:r w:rsidR="00F117FE">
              <w:rPr>
                <w:noProof/>
                <w:webHidden/>
              </w:rPr>
              <w:fldChar w:fldCharType="end"/>
            </w:r>
          </w:hyperlink>
        </w:p>
        <w:p w14:paraId="41C29E7E"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7" w:history="1">
            <w:r w:rsidR="00F117FE" w:rsidRPr="0070178A">
              <w:rPr>
                <w:rStyle w:val="Hyperlink"/>
                <w:noProof/>
              </w:rPr>
              <w:t>4.3</w:t>
            </w:r>
            <w:r w:rsidR="00F117FE">
              <w:rPr>
                <w:rFonts w:asciiTheme="minorHAnsi" w:hAnsiTheme="minorHAnsi" w:cstheme="minorBidi"/>
                <w:noProof/>
                <w:sz w:val="22"/>
                <w:szCs w:val="22"/>
                <w:lang w:eastAsia="zh-CN"/>
              </w:rPr>
              <w:tab/>
            </w:r>
            <w:r w:rsidR="00F117FE" w:rsidRPr="0070178A">
              <w:rPr>
                <w:rStyle w:val="Hyperlink"/>
                <w:noProof/>
              </w:rPr>
              <w:t>Definition of Quantitative (</w:t>
            </w:r>
            <w:r w:rsidR="00F117FE" w:rsidRPr="0070178A">
              <w:rPr>
                <w:rStyle w:val="Hyperlink"/>
                <w:i/>
                <w:noProof/>
              </w:rPr>
              <w:t>Q</w:t>
            </w:r>
            <w:r w:rsidR="00F117FE" w:rsidRPr="0070178A">
              <w:rPr>
                <w:rStyle w:val="Hyperlink"/>
                <w:noProof/>
              </w:rPr>
              <w:t>) and Non-Quantitative (</w:t>
            </w:r>
            <w:r w:rsidR="00F117FE" w:rsidRPr="0070178A">
              <w:rPr>
                <w:rStyle w:val="Hyperlink"/>
                <w:i/>
                <w:noProof/>
              </w:rPr>
              <w:t>NQ</w:t>
            </w:r>
            <w:r w:rsidR="00F117FE" w:rsidRPr="0070178A">
              <w:rPr>
                <w:rStyle w:val="Hyperlink"/>
                <w:noProof/>
              </w:rPr>
              <w:t>) Requirements</w:t>
            </w:r>
            <w:r w:rsidR="00F117FE">
              <w:rPr>
                <w:noProof/>
                <w:webHidden/>
              </w:rPr>
              <w:tab/>
            </w:r>
            <w:r w:rsidR="00F117FE">
              <w:rPr>
                <w:noProof/>
                <w:webHidden/>
              </w:rPr>
              <w:fldChar w:fldCharType="begin"/>
            </w:r>
            <w:r w:rsidR="00F117FE">
              <w:rPr>
                <w:noProof/>
                <w:webHidden/>
              </w:rPr>
              <w:instrText xml:space="preserve"> PAGEREF _Toc398206697 \h </w:instrText>
            </w:r>
            <w:r w:rsidR="00F117FE">
              <w:rPr>
                <w:noProof/>
                <w:webHidden/>
              </w:rPr>
            </w:r>
            <w:r w:rsidR="00F117FE">
              <w:rPr>
                <w:noProof/>
                <w:webHidden/>
              </w:rPr>
              <w:fldChar w:fldCharType="separate"/>
            </w:r>
            <w:r w:rsidR="00647B51">
              <w:rPr>
                <w:noProof/>
                <w:webHidden/>
              </w:rPr>
              <w:t>4</w:t>
            </w:r>
            <w:r w:rsidR="00F117FE">
              <w:rPr>
                <w:noProof/>
                <w:webHidden/>
              </w:rPr>
              <w:fldChar w:fldCharType="end"/>
            </w:r>
          </w:hyperlink>
        </w:p>
        <w:p w14:paraId="41C29E7F" w14:textId="77777777" w:rsidR="00F117FE" w:rsidRDefault="008711D8">
          <w:pPr>
            <w:pStyle w:val="TOC2"/>
            <w:tabs>
              <w:tab w:val="left" w:pos="880"/>
            </w:tabs>
            <w:rPr>
              <w:rFonts w:asciiTheme="minorHAnsi" w:hAnsiTheme="minorHAnsi" w:cstheme="minorBidi"/>
              <w:noProof/>
              <w:sz w:val="22"/>
              <w:szCs w:val="22"/>
              <w:lang w:eastAsia="zh-CN"/>
            </w:rPr>
          </w:pPr>
          <w:hyperlink w:anchor="_Toc398206698" w:history="1">
            <w:r w:rsidR="00F117FE" w:rsidRPr="0070178A">
              <w:rPr>
                <w:rStyle w:val="Hyperlink"/>
                <w:noProof/>
              </w:rPr>
              <w:t>4.4</w:t>
            </w:r>
            <w:r w:rsidR="00F117FE">
              <w:rPr>
                <w:rFonts w:asciiTheme="minorHAnsi" w:hAnsiTheme="minorHAnsi" w:cstheme="minorBidi"/>
                <w:noProof/>
                <w:sz w:val="22"/>
                <w:szCs w:val="22"/>
                <w:lang w:eastAsia="zh-CN"/>
              </w:rPr>
              <w:tab/>
            </w:r>
            <w:r w:rsidR="00F117FE" w:rsidRPr="0070178A">
              <w:rPr>
                <w:rStyle w:val="Hyperlink"/>
                <w:noProof/>
              </w:rPr>
              <w:t>Definition of Requirement Version</w:t>
            </w:r>
            <w:r w:rsidR="00F117FE">
              <w:rPr>
                <w:noProof/>
                <w:webHidden/>
              </w:rPr>
              <w:tab/>
            </w:r>
            <w:r w:rsidR="00F117FE">
              <w:rPr>
                <w:noProof/>
                <w:webHidden/>
              </w:rPr>
              <w:fldChar w:fldCharType="begin"/>
            </w:r>
            <w:r w:rsidR="00F117FE">
              <w:rPr>
                <w:noProof/>
                <w:webHidden/>
              </w:rPr>
              <w:instrText xml:space="preserve"> PAGEREF _Toc398206698 \h </w:instrText>
            </w:r>
            <w:r w:rsidR="00F117FE">
              <w:rPr>
                <w:noProof/>
                <w:webHidden/>
              </w:rPr>
            </w:r>
            <w:r w:rsidR="00F117FE">
              <w:rPr>
                <w:noProof/>
                <w:webHidden/>
              </w:rPr>
              <w:fldChar w:fldCharType="separate"/>
            </w:r>
            <w:r w:rsidR="00647B51">
              <w:rPr>
                <w:noProof/>
                <w:webHidden/>
              </w:rPr>
              <w:t>4</w:t>
            </w:r>
            <w:r w:rsidR="00F117FE">
              <w:rPr>
                <w:noProof/>
                <w:webHidden/>
              </w:rPr>
              <w:fldChar w:fldCharType="end"/>
            </w:r>
          </w:hyperlink>
        </w:p>
        <w:p w14:paraId="41C29E80" w14:textId="77777777" w:rsidR="00F117FE" w:rsidRDefault="008711D8">
          <w:pPr>
            <w:pStyle w:val="TOC1"/>
            <w:tabs>
              <w:tab w:val="left" w:pos="660"/>
            </w:tabs>
            <w:rPr>
              <w:rFonts w:asciiTheme="minorHAnsi" w:hAnsiTheme="minorHAnsi" w:cstheme="minorBidi"/>
              <w:szCs w:val="22"/>
              <w:lang w:eastAsia="zh-CN"/>
            </w:rPr>
          </w:pPr>
          <w:hyperlink w:anchor="_Toc398206699" w:history="1">
            <w:r w:rsidR="00F117FE" w:rsidRPr="0070178A">
              <w:rPr>
                <w:rStyle w:val="Hyperlink"/>
                <w:lang w:val="en-GB"/>
              </w:rPr>
              <w:t>5.</w:t>
            </w:r>
            <w:r w:rsidR="00F117FE">
              <w:rPr>
                <w:rFonts w:asciiTheme="minorHAnsi" w:hAnsiTheme="minorHAnsi" w:cstheme="minorBidi"/>
                <w:szCs w:val="22"/>
                <w:lang w:eastAsia="zh-CN"/>
              </w:rPr>
              <w:tab/>
            </w:r>
            <w:r w:rsidR="00F117FE" w:rsidRPr="0070178A">
              <w:rPr>
                <w:rStyle w:val="Hyperlink"/>
                <w:lang w:val="en-GB"/>
              </w:rPr>
              <w:t>Requirements</w:t>
            </w:r>
            <w:r w:rsidR="00F117FE">
              <w:rPr>
                <w:webHidden/>
              </w:rPr>
              <w:tab/>
            </w:r>
            <w:r w:rsidR="00F117FE">
              <w:rPr>
                <w:webHidden/>
              </w:rPr>
              <w:fldChar w:fldCharType="begin"/>
            </w:r>
            <w:r w:rsidR="00F117FE">
              <w:rPr>
                <w:webHidden/>
              </w:rPr>
              <w:instrText xml:space="preserve"> PAGEREF _Toc398206699 \h </w:instrText>
            </w:r>
            <w:r w:rsidR="00F117FE">
              <w:rPr>
                <w:webHidden/>
              </w:rPr>
            </w:r>
            <w:r w:rsidR="00F117FE">
              <w:rPr>
                <w:webHidden/>
              </w:rPr>
              <w:fldChar w:fldCharType="separate"/>
            </w:r>
            <w:r w:rsidR="00647B51">
              <w:rPr>
                <w:webHidden/>
              </w:rPr>
              <w:t>4</w:t>
            </w:r>
            <w:r w:rsidR="00F117FE">
              <w:rPr>
                <w:webHidden/>
              </w:rPr>
              <w:fldChar w:fldCharType="end"/>
            </w:r>
          </w:hyperlink>
        </w:p>
        <w:p w14:paraId="41C29E81" w14:textId="77777777" w:rsidR="00F117FE" w:rsidRDefault="008711D8">
          <w:pPr>
            <w:pStyle w:val="TOC2"/>
            <w:tabs>
              <w:tab w:val="left" w:pos="880"/>
            </w:tabs>
            <w:rPr>
              <w:rFonts w:asciiTheme="minorHAnsi" w:hAnsiTheme="minorHAnsi" w:cstheme="minorBidi"/>
              <w:noProof/>
              <w:sz w:val="22"/>
              <w:szCs w:val="22"/>
              <w:lang w:eastAsia="zh-CN"/>
            </w:rPr>
          </w:pPr>
          <w:hyperlink w:anchor="_Toc398206700" w:history="1">
            <w:r w:rsidR="00F117FE" w:rsidRPr="0070178A">
              <w:rPr>
                <w:rStyle w:val="Hyperlink"/>
                <w:noProof/>
                <w:lang w:val="en-GB"/>
              </w:rPr>
              <w:t>5.1</w:t>
            </w:r>
            <w:r w:rsidR="00F117FE">
              <w:rPr>
                <w:rFonts w:asciiTheme="minorHAnsi" w:hAnsiTheme="minorHAnsi" w:cstheme="minorBidi"/>
                <w:noProof/>
                <w:sz w:val="22"/>
                <w:szCs w:val="22"/>
                <w:lang w:eastAsia="zh-CN"/>
              </w:rPr>
              <w:tab/>
            </w:r>
            <w:r w:rsidR="00F117FE" w:rsidRPr="0070178A">
              <w:rPr>
                <w:rStyle w:val="Hyperlink"/>
                <w:noProof/>
                <w:lang w:val="en-GB"/>
              </w:rPr>
              <w:t>User Requirements</w:t>
            </w:r>
            <w:r w:rsidR="00F117FE">
              <w:rPr>
                <w:noProof/>
                <w:webHidden/>
              </w:rPr>
              <w:tab/>
            </w:r>
            <w:r w:rsidR="00F117FE">
              <w:rPr>
                <w:noProof/>
                <w:webHidden/>
              </w:rPr>
              <w:fldChar w:fldCharType="begin"/>
            </w:r>
            <w:r w:rsidR="00F117FE">
              <w:rPr>
                <w:noProof/>
                <w:webHidden/>
              </w:rPr>
              <w:instrText xml:space="preserve"> PAGEREF _Toc398206700 \h </w:instrText>
            </w:r>
            <w:r w:rsidR="00F117FE">
              <w:rPr>
                <w:noProof/>
                <w:webHidden/>
              </w:rPr>
            </w:r>
            <w:r w:rsidR="00F117FE">
              <w:rPr>
                <w:noProof/>
                <w:webHidden/>
              </w:rPr>
              <w:fldChar w:fldCharType="separate"/>
            </w:r>
            <w:r w:rsidR="00647B51">
              <w:rPr>
                <w:noProof/>
                <w:webHidden/>
              </w:rPr>
              <w:t>5</w:t>
            </w:r>
            <w:r w:rsidR="00F117FE">
              <w:rPr>
                <w:noProof/>
                <w:webHidden/>
              </w:rPr>
              <w:fldChar w:fldCharType="end"/>
            </w:r>
          </w:hyperlink>
        </w:p>
        <w:p w14:paraId="41C29E82" w14:textId="77777777" w:rsidR="00F117FE" w:rsidRDefault="008711D8">
          <w:pPr>
            <w:pStyle w:val="TOC2"/>
            <w:tabs>
              <w:tab w:val="left" w:pos="880"/>
            </w:tabs>
            <w:rPr>
              <w:rFonts w:asciiTheme="minorHAnsi" w:hAnsiTheme="minorHAnsi" w:cstheme="minorBidi"/>
              <w:noProof/>
              <w:sz w:val="22"/>
              <w:szCs w:val="22"/>
              <w:lang w:eastAsia="zh-CN"/>
            </w:rPr>
          </w:pPr>
          <w:hyperlink w:anchor="_Toc398206701" w:history="1">
            <w:r w:rsidR="00F117FE" w:rsidRPr="0070178A">
              <w:rPr>
                <w:rStyle w:val="Hyperlink"/>
                <w:noProof/>
                <w:lang w:val="en-GB"/>
              </w:rPr>
              <w:t>5.2</w:t>
            </w:r>
            <w:r w:rsidR="00F117FE">
              <w:rPr>
                <w:rFonts w:asciiTheme="minorHAnsi" w:hAnsiTheme="minorHAnsi" w:cstheme="minorBidi"/>
                <w:noProof/>
                <w:sz w:val="22"/>
                <w:szCs w:val="22"/>
                <w:lang w:eastAsia="zh-CN"/>
              </w:rPr>
              <w:tab/>
            </w:r>
            <w:r w:rsidR="00F117FE" w:rsidRPr="0070178A">
              <w:rPr>
                <w:rStyle w:val="Hyperlink"/>
                <w:noProof/>
                <w:lang w:val="en-GB"/>
              </w:rPr>
              <w:t>Security System Requirements</w:t>
            </w:r>
            <w:r w:rsidR="00F117FE">
              <w:rPr>
                <w:noProof/>
                <w:webHidden/>
              </w:rPr>
              <w:tab/>
            </w:r>
            <w:r w:rsidR="00F117FE">
              <w:rPr>
                <w:noProof/>
                <w:webHidden/>
              </w:rPr>
              <w:fldChar w:fldCharType="begin"/>
            </w:r>
            <w:r w:rsidR="00F117FE">
              <w:rPr>
                <w:noProof/>
                <w:webHidden/>
              </w:rPr>
              <w:instrText xml:space="preserve"> PAGEREF _Toc398206701 \h </w:instrText>
            </w:r>
            <w:r w:rsidR="00F117FE">
              <w:rPr>
                <w:noProof/>
                <w:webHidden/>
              </w:rPr>
            </w:r>
            <w:r w:rsidR="00F117FE">
              <w:rPr>
                <w:noProof/>
                <w:webHidden/>
              </w:rPr>
              <w:fldChar w:fldCharType="separate"/>
            </w:r>
            <w:r w:rsidR="00647B51">
              <w:rPr>
                <w:noProof/>
                <w:webHidden/>
              </w:rPr>
              <w:t>12</w:t>
            </w:r>
            <w:r w:rsidR="00F117FE">
              <w:rPr>
                <w:noProof/>
                <w:webHidden/>
              </w:rPr>
              <w:fldChar w:fldCharType="end"/>
            </w:r>
          </w:hyperlink>
        </w:p>
        <w:p w14:paraId="41C29E83" w14:textId="77777777" w:rsidR="00F117FE" w:rsidRDefault="00F117FE">
          <w:r>
            <w:rPr>
              <w:b/>
              <w:bCs/>
              <w:noProof/>
            </w:rPr>
            <w:fldChar w:fldCharType="end"/>
          </w:r>
        </w:p>
      </w:sdtContent>
    </w:sdt>
    <w:p w14:paraId="41C29E84" w14:textId="77777777" w:rsidR="00F117FE" w:rsidRDefault="00F117FE" w:rsidP="00F8329E">
      <w:pPr>
        <w:jc w:val="center"/>
        <w:rPr>
          <w:rFonts w:asciiTheme="minorHAnsi" w:hAnsiTheme="minorHAnsi"/>
          <w:b/>
          <w:i/>
          <w:szCs w:val="22"/>
          <w:u w:val="single"/>
          <w:lang w:val="en-GB"/>
        </w:rPr>
      </w:pPr>
    </w:p>
    <w:p w14:paraId="41C29E85" w14:textId="77777777" w:rsidR="00F117FE" w:rsidRPr="00D35776" w:rsidRDefault="00F117FE" w:rsidP="00F8329E">
      <w:pPr>
        <w:jc w:val="center"/>
        <w:rPr>
          <w:rFonts w:asciiTheme="minorHAnsi" w:hAnsiTheme="minorHAnsi"/>
          <w:b/>
          <w:i/>
          <w:szCs w:val="22"/>
          <w:u w:val="single"/>
          <w:lang w:val="en-GB"/>
        </w:rPr>
      </w:pPr>
    </w:p>
    <w:p w14:paraId="41C29E86" w14:textId="77777777" w:rsidR="00F8329E" w:rsidRDefault="00F8329E" w:rsidP="00F8329E">
      <w:pPr>
        <w:rPr>
          <w:noProof/>
          <w:lang w:val="en-GB"/>
        </w:rPr>
      </w:pPr>
      <w:bookmarkStart w:id="4" w:name="_Toc206983651"/>
      <w:bookmarkStart w:id="5" w:name="_Toc206983880"/>
      <w:bookmarkStart w:id="6" w:name="_Toc206984262"/>
      <w:bookmarkStart w:id="7" w:name="_Toc208990738"/>
      <w:bookmarkStart w:id="8" w:name="_Toc209317160"/>
    </w:p>
    <w:p w14:paraId="41C29E87" w14:textId="77777777" w:rsidR="00F8329E" w:rsidRDefault="00F8329E" w:rsidP="00F8329E">
      <w:pPr>
        <w:rPr>
          <w:noProof/>
          <w:lang w:val="en-GB"/>
        </w:rPr>
      </w:pPr>
    </w:p>
    <w:p w14:paraId="41C29E88" w14:textId="77777777" w:rsidR="00F8329E" w:rsidRPr="00BA3F3A" w:rsidRDefault="00F8329E" w:rsidP="00F8329E">
      <w:pPr>
        <w:rPr>
          <w:noProof/>
          <w:lang w:val="en-GB"/>
        </w:rPr>
        <w:sectPr w:rsidR="00F8329E" w:rsidRPr="00BA3F3A" w:rsidSect="006A1B98">
          <w:pgSz w:w="11907" w:h="16840" w:code="9"/>
          <w:pgMar w:top="1440" w:right="1134" w:bottom="1440" w:left="1134" w:header="720" w:footer="720" w:gutter="0"/>
          <w:cols w:space="720"/>
        </w:sectPr>
      </w:pPr>
    </w:p>
    <w:p w14:paraId="41C29E89" w14:textId="77777777" w:rsidR="00F8329E" w:rsidRPr="00CF4407" w:rsidRDefault="00F8329E" w:rsidP="00F8329E">
      <w:pPr>
        <w:pStyle w:val="Heading1"/>
        <w:rPr>
          <w:rFonts w:asciiTheme="minorHAnsi" w:hAnsiTheme="minorHAnsi"/>
          <w:lang w:val="en-GB"/>
        </w:rPr>
      </w:pPr>
      <w:bookmarkStart w:id="9" w:name="_Toc398105180"/>
      <w:bookmarkStart w:id="10" w:name="_Toc398206689"/>
      <w:r w:rsidRPr="00CF4407">
        <w:rPr>
          <w:rFonts w:asciiTheme="minorHAnsi" w:hAnsiTheme="minorHAnsi"/>
          <w:lang w:val="en-GB"/>
        </w:rPr>
        <w:lastRenderedPageBreak/>
        <w:t>Introduction</w:t>
      </w:r>
      <w:bookmarkEnd w:id="4"/>
      <w:bookmarkEnd w:id="5"/>
      <w:bookmarkEnd w:id="6"/>
      <w:bookmarkEnd w:id="7"/>
      <w:bookmarkEnd w:id="8"/>
      <w:bookmarkEnd w:id="9"/>
      <w:bookmarkEnd w:id="10"/>
    </w:p>
    <w:p w14:paraId="41C29E8A" w14:textId="77777777" w:rsidR="00F8329E" w:rsidRPr="00CF4407" w:rsidRDefault="00F8329E" w:rsidP="00F8329E">
      <w:pPr>
        <w:pStyle w:val="Heading2"/>
        <w:rPr>
          <w:rFonts w:asciiTheme="minorHAnsi" w:hAnsiTheme="minorHAnsi"/>
        </w:rPr>
      </w:pPr>
      <w:bookmarkStart w:id="11" w:name="_Toc206233752"/>
      <w:bookmarkStart w:id="12" w:name="_Toc206289453"/>
      <w:bookmarkStart w:id="13" w:name="_Toc206289463"/>
      <w:bookmarkStart w:id="14" w:name="_Toc207528977"/>
      <w:bookmarkStart w:id="15" w:name="_Toc208637440"/>
      <w:bookmarkStart w:id="16" w:name="_Toc208638142"/>
      <w:bookmarkStart w:id="17" w:name="_Toc208709879"/>
      <w:bookmarkStart w:id="18" w:name="_Toc208710115"/>
      <w:bookmarkStart w:id="19" w:name="_Toc208710351"/>
      <w:bookmarkStart w:id="20" w:name="_Toc208710822"/>
      <w:bookmarkStart w:id="21" w:name="_Toc208990748"/>
      <w:bookmarkStart w:id="22" w:name="_Toc207528978"/>
      <w:bookmarkStart w:id="23" w:name="_Toc208637441"/>
      <w:bookmarkStart w:id="24" w:name="_Toc208638143"/>
      <w:bookmarkStart w:id="25" w:name="_Toc208709880"/>
      <w:bookmarkStart w:id="26" w:name="_Toc208710116"/>
      <w:bookmarkStart w:id="27" w:name="_Toc208710352"/>
      <w:bookmarkStart w:id="28" w:name="_Toc208710823"/>
      <w:bookmarkStart w:id="29" w:name="_Toc208990749"/>
      <w:bookmarkStart w:id="30" w:name="_Toc227739955"/>
      <w:bookmarkStart w:id="31" w:name="_Toc398105181"/>
      <w:bookmarkStart w:id="32" w:name="_Toc398206690"/>
      <w:bookmarkStart w:id="33" w:name="_Toc206233754"/>
      <w:bookmarkStart w:id="34" w:name="_Toc206289465"/>
      <w:bookmarkStart w:id="35" w:name="_Toc206983654"/>
      <w:bookmarkStart w:id="36" w:name="_Toc206983883"/>
      <w:bookmarkStart w:id="37" w:name="_Toc20698426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CF4407">
        <w:rPr>
          <w:rFonts w:asciiTheme="minorHAnsi" w:hAnsiTheme="minorHAnsi"/>
        </w:rPr>
        <w:t>Terms and Acronyms</w:t>
      </w:r>
      <w:bookmarkEnd w:id="30"/>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5717"/>
      </w:tblGrid>
      <w:tr w:rsidR="00F8329E" w:rsidRPr="00CF4407" w14:paraId="41C29E8D" w14:textId="77777777" w:rsidTr="00085FF1">
        <w:trPr>
          <w:cantSplit/>
          <w:tblHeader/>
          <w:jc w:val="center"/>
        </w:trPr>
        <w:tc>
          <w:tcPr>
            <w:tcW w:w="2334" w:type="dxa"/>
          </w:tcPr>
          <w:p w14:paraId="41C29E8B" w14:textId="77777777" w:rsidR="00F8329E" w:rsidRPr="00CF4407" w:rsidRDefault="00F8329E" w:rsidP="00240D5C">
            <w:pPr>
              <w:pStyle w:val="TabHeader9"/>
              <w:rPr>
                <w:rFonts w:asciiTheme="minorHAnsi" w:hAnsiTheme="minorHAnsi"/>
                <w:color w:val="auto"/>
              </w:rPr>
            </w:pPr>
            <w:r w:rsidRPr="00CF4407">
              <w:rPr>
                <w:rFonts w:asciiTheme="minorHAnsi" w:hAnsiTheme="minorHAnsi"/>
                <w:color w:val="auto"/>
              </w:rPr>
              <w:t xml:space="preserve">Terms and </w:t>
            </w:r>
            <w:r w:rsidRPr="00CF4407">
              <w:rPr>
                <w:rFonts w:asciiTheme="minorHAnsi" w:hAnsiTheme="minorHAnsi"/>
                <w:color w:val="auto"/>
                <w:lang w:val="en-US"/>
              </w:rPr>
              <w:t>Acronyms</w:t>
            </w:r>
          </w:p>
        </w:tc>
        <w:tc>
          <w:tcPr>
            <w:tcW w:w="5717" w:type="dxa"/>
          </w:tcPr>
          <w:p w14:paraId="41C29E8C" w14:textId="77777777" w:rsidR="00F8329E" w:rsidRPr="00CF4407" w:rsidRDefault="00F8329E" w:rsidP="00240D5C">
            <w:pPr>
              <w:pStyle w:val="TabHeader9"/>
              <w:rPr>
                <w:rFonts w:asciiTheme="minorHAnsi" w:hAnsiTheme="minorHAnsi"/>
                <w:color w:val="auto"/>
              </w:rPr>
            </w:pPr>
            <w:r w:rsidRPr="00CF4407">
              <w:rPr>
                <w:rFonts w:asciiTheme="minorHAnsi" w:hAnsiTheme="minorHAnsi"/>
                <w:color w:val="auto"/>
                <w:lang w:val="en-US"/>
              </w:rPr>
              <w:t>Description</w:t>
            </w:r>
          </w:p>
        </w:tc>
      </w:tr>
      <w:tr w:rsidR="00F8329E" w:rsidRPr="00CF4407" w14:paraId="41C29E90" w14:textId="77777777" w:rsidTr="00085FF1">
        <w:trPr>
          <w:cantSplit/>
          <w:jc w:val="center"/>
        </w:trPr>
        <w:tc>
          <w:tcPr>
            <w:tcW w:w="2334" w:type="dxa"/>
          </w:tcPr>
          <w:p w14:paraId="41C29E8E" w14:textId="77777777" w:rsidR="00F8329E" w:rsidRPr="00CF4407" w:rsidRDefault="001406DA" w:rsidP="00240D5C">
            <w:pPr>
              <w:pStyle w:val="TableText"/>
              <w:rPr>
                <w:rFonts w:asciiTheme="minorHAnsi" w:hAnsiTheme="minorHAnsi"/>
                <w:sz w:val="20"/>
              </w:rPr>
            </w:pPr>
            <w:r w:rsidRPr="00CF4407">
              <w:rPr>
                <w:rFonts w:asciiTheme="minorHAnsi" w:hAnsiTheme="minorHAnsi"/>
                <w:sz w:val="20"/>
              </w:rPr>
              <w:t>B</w:t>
            </w:r>
            <w:r w:rsidR="00F8329E" w:rsidRPr="00CF4407">
              <w:rPr>
                <w:rFonts w:asciiTheme="minorHAnsi" w:hAnsiTheme="minorHAnsi"/>
                <w:sz w:val="20"/>
              </w:rPr>
              <w:t>QA</w:t>
            </w:r>
          </w:p>
        </w:tc>
        <w:tc>
          <w:tcPr>
            <w:tcW w:w="5717" w:type="dxa"/>
          </w:tcPr>
          <w:p w14:paraId="41C29E8F" w14:textId="77777777" w:rsidR="00F8329E" w:rsidRPr="00CF4407" w:rsidRDefault="001406DA" w:rsidP="001406DA">
            <w:pPr>
              <w:pStyle w:val="TableText"/>
              <w:rPr>
                <w:rFonts w:asciiTheme="minorHAnsi" w:hAnsiTheme="minorHAnsi"/>
                <w:sz w:val="20"/>
              </w:rPr>
            </w:pPr>
            <w:r w:rsidRPr="00CF4407">
              <w:rPr>
                <w:rFonts w:asciiTheme="minorHAnsi" w:hAnsiTheme="minorHAnsi"/>
                <w:sz w:val="20"/>
              </w:rPr>
              <w:t>Business</w:t>
            </w:r>
            <w:r w:rsidR="00F8329E" w:rsidRPr="00CF4407">
              <w:rPr>
                <w:rFonts w:asciiTheme="minorHAnsi" w:hAnsiTheme="minorHAnsi"/>
                <w:sz w:val="20"/>
              </w:rPr>
              <w:t xml:space="preserve"> Quality Assurance </w:t>
            </w:r>
          </w:p>
        </w:tc>
      </w:tr>
      <w:tr w:rsidR="00F8329E" w:rsidRPr="00CF4407" w14:paraId="41C29E93" w14:textId="77777777" w:rsidTr="00085FF1">
        <w:trPr>
          <w:cantSplit/>
          <w:jc w:val="center"/>
        </w:trPr>
        <w:tc>
          <w:tcPr>
            <w:tcW w:w="2334" w:type="dxa"/>
          </w:tcPr>
          <w:p w14:paraId="41C29E91" w14:textId="77777777" w:rsidR="00F8329E" w:rsidRPr="00CF4407" w:rsidRDefault="00F8329E" w:rsidP="00240D5C">
            <w:pPr>
              <w:pStyle w:val="TableText"/>
              <w:rPr>
                <w:rFonts w:asciiTheme="minorHAnsi" w:hAnsiTheme="minorHAnsi"/>
                <w:sz w:val="20"/>
              </w:rPr>
            </w:pPr>
            <w:r w:rsidRPr="00CF4407">
              <w:rPr>
                <w:rFonts w:asciiTheme="minorHAnsi" w:hAnsiTheme="minorHAnsi"/>
                <w:sz w:val="20"/>
              </w:rPr>
              <w:t>MDL</w:t>
            </w:r>
          </w:p>
        </w:tc>
        <w:tc>
          <w:tcPr>
            <w:tcW w:w="5717" w:type="dxa"/>
          </w:tcPr>
          <w:p w14:paraId="41C29E92" w14:textId="77777777" w:rsidR="00F8329E" w:rsidRPr="00CF4407" w:rsidRDefault="00F8329E" w:rsidP="00240D5C">
            <w:pPr>
              <w:pStyle w:val="TableText"/>
              <w:rPr>
                <w:rFonts w:asciiTheme="minorHAnsi" w:hAnsiTheme="minorHAnsi"/>
                <w:sz w:val="20"/>
              </w:rPr>
            </w:pPr>
            <w:r w:rsidRPr="00CF4407">
              <w:rPr>
                <w:rFonts w:asciiTheme="minorHAnsi" w:hAnsiTheme="minorHAnsi"/>
                <w:sz w:val="20"/>
              </w:rPr>
              <w:t>Master Document List</w:t>
            </w:r>
          </w:p>
        </w:tc>
      </w:tr>
      <w:tr w:rsidR="00085FF1" w:rsidRPr="00CF4407" w14:paraId="41C29E96" w14:textId="77777777" w:rsidTr="00085FF1">
        <w:trPr>
          <w:cantSplit/>
          <w:jc w:val="center"/>
        </w:trPr>
        <w:tc>
          <w:tcPr>
            <w:tcW w:w="2334" w:type="dxa"/>
          </w:tcPr>
          <w:p w14:paraId="41C29E94" w14:textId="77777777" w:rsidR="00085FF1" w:rsidRPr="00CF4407" w:rsidRDefault="00085FF1" w:rsidP="00D81868">
            <w:pPr>
              <w:pStyle w:val="TableText"/>
              <w:rPr>
                <w:rFonts w:asciiTheme="minorHAnsi" w:hAnsiTheme="minorHAnsi"/>
                <w:sz w:val="20"/>
                <w:lang w:val="en-GB"/>
              </w:rPr>
            </w:pPr>
            <w:r w:rsidRPr="00CF4407">
              <w:rPr>
                <w:rFonts w:asciiTheme="minorHAnsi" w:hAnsiTheme="minorHAnsi"/>
                <w:sz w:val="20"/>
                <w:lang w:val="en-GB"/>
              </w:rPr>
              <w:t>LQS</w:t>
            </w:r>
          </w:p>
        </w:tc>
        <w:tc>
          <w:tcPr>
            <w:tcW w:w="5717" w:type="dxa"/>
          </w:tcPr>
          <w:p w14:paraId="41C29E95" w14:textId="77777777" w:rsidR="00085FF1" w:rsidRPr="00CF4407" w:rsidRDefault="00085FF1" w:rsidP="00D81868">
            <w:pPr>
              <w:pStyle w:val="TableText"/>
              <w:rPr>
                <w:rFonts w:asciiTheme="minorHAnsi" w:hAnsiTheme="minorHAnsi"/>
                <w:sz w:val="20"/>
                <w:lang w:val="en-GB"/>
              </w:rPr>
            </w:pPr>
            <w:r w:rsidRPr="00CF4407">
              <w:rPr>
                <w:rFonts w:asciiTheme="minorHAnsi" w:hAnsiTheme="minorHAnsi"/>
                <w:sz w:val="20"/>
                <w:lang w:val="en-GB"/>
              </w:rPr>
              <w:t>Lilly Quality Standard</w:t>
            </w:r>
          </w:p>
        </w:tc>
      </w:tr>
      <w:tr w:rsidR="00085FF1" w:rsidRPr="00CF4407" w14:paraId="41C29E99" w14:textId="77777777" w:rsidTr="00085FF1">
        <w:trPr>
          <w:cantSplit/>
          <w:jc w:val="center"/>
        </w:trPr>
        <w:tc>
          <w:tcPr>
            <w:tcW w:w="2334" w:type="dxa"/>
          </w:tcPr>
          <w:p w14:paraId="41C29E97" w14:textId="77777777" w:rsidR="00085FF1" w:rsidRPr="00CF4407" w:rsidRDefault="00085FF1" w:rsidP="00D81868">
            <w:pPr>
              <w:pStyle w:val="TableText"/>
              <w:rPr>
                <w:rFonts w:asciiTheme="minorHAnsi" w:hAnsiTheme="minorHAnsi"/>
                <w:sz w:val="20"/>
                <w:lang w:val="en-GB"/>
              </w:rPr>
            </w:pPr>
            <w:r w:rsidRPr="00CF4407">
              <w:rPr>
                <w:rFonts w:asciiTheme="minorHAnsi" w:hAnsiTheme="minorHAnsi"/>
                <w:sz w:val="20"/>
                <w:lang w:val="en-GB"/>
              </w:rPr>
              <w:t>LQP</w:t>
            </w:r>
          </w:p>
        </w:tc>
        <w:tc>
          <w:tcPr>
            <w:tcW w:w="5717" w:type="dxa"/>
          </w:tcPr>
          <w:p w14:paraId="41C29E98" w14:textId="77777777" w:rsidR="00085FF1" w:rsidRPr="00CF4407" w:rsidRDefault="00085FF1" w:rsidP="00D81868">
            <w:pPr>
              <w:pStyle w:val="TableText"/>
              <w:rPr>
                <w:rFonts w:asciiTheme="minorHAnsi" w:hAnsiTheme="minorHAnsi"/>
                <w:sz w:val="20"/>
                <w:lang w:val="en-GB"/>
              </w:rPr>
            </w:pPr>
            <w:r w:rsidRPr="00CF4407">
              <w:rPr>
                <w:rFonts w:asciiTheme="minorHAnsi" w:hAnsiTheme="minorHAnsi"/>
                <w:sz w:val="20"/>
                <w:lang w:val="en-GB"/>
              </w:rPr>
              <w:t>Lilly Quality Practice</w:t>
            </w:r>
          </w:p>
        </w:tc>
      </w:tr>
      <w:tr w:rsidR="009B5C4C" w:rsidRPr="00CF4407" w14:paraId="41C29E9C" w14:textId="77777777" w:rsidTr="00085FF1">
        <w:trPr>
          <w:cantSplit/>
          <w:jc w:val="center"/>
        </w:trPr>
        <w:tc>
          <w:tcPr>
            <w:tcW w:w="2334" w:type="dxa"/>
          </w:tcPr>
          <w:p w14:paraId="41C29E9A" w14:textId="77777777" w:rsidR="009B5C4C" w:rsidRPr="00CF4407" w:rsidRDefault="00CE3ACC" w:rsidP="00D81868">
            <w:pPr>
              <w:pStyle w:val="TableText"/>
              <w:rPr>
                <w:rFonts w:asciiTheme="minorHAnsi" w:hAnsiTheme="minorHAnsi"/>
                <w:sz w:val="20"/>
                <w:lang w:val="en-GB" w:eastAsia="zh-CN"/>
              </w:rPr>
            </w:pPr>
            <w:r w:rsidRPr="00CF4407">
              <w:rPr>
                <w:rFonts w:asciiTheme="minorHAnsi" w:hAnsiTheme="minorHAnsi"/>
                <w:sz w:val="20"/>
                <w:lang w:val="en-GB" w:eastAsia="zh-CN"/>
              </w:rPr>
              <w:t>HR</w:t>
            </w:r>
          </w:p>
        </w:tc>
        <w:tc>
          <w:tcPr>
            <w:tcW w:w="5717" w:type="dxa"/>
          </w:tcPr>
          <w:p w14:paraId="41C29E9B" w14:textId="77777777" w:rsidR="009B5C4C" w:rsidRPr="00CF4407" w:rsidRDefault="009B5C4C" w:rsidP="00F56FB0">
            <w:pPr>
              <w:pStyle w:val="TableText"/>
              <w:rPr>
                <w:rFonts w:asciiTheme="minorHAnsi" w:hAnsiTheme="minorHAnsi"/>
                <w:sz w:val="20"/>
                <w:lang w:val="en-GB" w:eastAsia="zh-CN"/>
              </w:rPr>
            </w:pPr>
            <w:r w:rsidRPr="00CF4407">
              <w:rPr>
                <w:rFonts w:asciiTheme="minorHAnsi" w:hAnsiTheme="minorHAnsi"/>
                <w:sz w:val="20"/>
                <w:lang w:val="en-GB" w:eastAsia="zh-CN"/>
              </w:rPr>
              <w:t>H</w:t>
            </w:r>
            <w:r w:rsidR="00F56FB0" w:rsidRPr="00CF4407">
              <w:rPr>
                <w:rFonts w:asciiTheme="minorHAnsi" w:hAnsiTheme="minorHAnsi"/>
                <w:sz w:val="20"/>
                <w:lang w:val="en-GB" w:eastAsia="zh-CN"/>
              </w:rPr>
              <w:t>uman Resource</w:t>
            </w:r>
          </w:p>
        </w:tc>
      </w:tr>
      <w:tr w:rsidR="009833AC" w:rsidRPr="00CF4407" w14:paraId="41C29E9F" w14:textId="77777777" w:rsidTr="00085FF1">
        <w:trPr>
          <w:cantSplit/>
          <w:jc w:val="center"/>
        </w:trPr>
        <w:tc>
          <w:tcPr>
            <w:tcW w:w="2334" w:type="dxa"/>
          </w:tcPr>
          <w:p w14:paraId="41C29E9D" w14:textId="77777777" w:rsidR="009833AC" w:rsidRPr="00CF4407" w:rsidRDefault="009833AC" w:rsidP="00D81868">
            <w:pPr>
              <w:pStyle w:val="TableText"/>
              <w:rPr>
                <w:rFonts w:asciiTheme="minorHAnsi" w:hAnsiTheme="minorHAnsi"/>
                <w:sz w:val="20"/>
                <w:lang w:val="en-GB" w:eastAsia="zh-CN"/>
              </w:rPr>
            </w:pPr>
            <w:r w:rsidRPr="00CF4407">
              <w:rPr>
                <w:rFonts w:asciiTheme="minorHAnsi" w:hAnsiTheme="minorHAnsi"/>
                <w:sz w:val="20"/>
                <w:lang w:val="en-GB" w:eastAsia="zh-CN"/>
              </w:rPr>
              <w:t>CHIEF</w:t>
            </w:r>
          </w:p>
        </w:tc>
        <w:tc>
          <w:tcPr>
            <w:tcW w:w="5717" w:type="dxa"/>
          </w:tcPr>
          <w:p w14:paraId="41C29E9E" w14:textId="77777777" w:rsidR="009833AC" w:rsidRPr="00CF4407" w:rsidRDefault="009833AC" w:rsidP="00D81868">
            <w:pPr>
              <w:pStyle w:val="TableText"/>
              <w:rPr>
                <w:rFonts w:asciiTheme="minorHAnsi" w:hAnsiTheme="minorHAnsi"/>
                <w:sz w:val="20"/>
                <w:lang w:val="en-GB" w:eastAsia="zh-CN"/>
              </w:rPr>
            </w:pPr>
            <w:r w:rsidRPr="00CF4407">
              <w:rPr>
                <w:rFonts w:asciiTheme="minorHAnsi" w:hAnsiTheme="minorHAnsi"/>
                <w:sz w:val="20"/>
                <w:lang w:val="en-GB" w:eastAsia="zh-CN"/>
              </w:rPr>
              <w:t>China Integration E-Form</w:t>
            </w:r>
          </w:p>
        </w:tc>
      </w:tr>
    </w:tbl>
    <w:p w14:paraId="41C29EA0" w14:textId="77777777" w:rsidR="00F8329E" w:rsidRPr="00CF4407" w:rsidRDefault="00F8329E" w:rsidP="00F8329E">
      <w:pPr>
        <w:rPr>
          <w:rFonts w:asciiTheme="minorHAnsi" w:hAnsiTheme="minorHAnsi"/>
        </w:rPr>
      </w:pPr>
    </w:p>
    <w:p w14:paraId="41C29EA1" w14:textId="77777777" w:rsidR="00F8329E" w:rsidRPr="00CF4407" w:rsidRDefault="00F8329E" w:rsidP="00F8329E">
      <w:pPr>
        <w:rPr>
          <w:rFonts w:asciiTheme="minorHAnsi" w:hAnsiTheme="minorHAnsi"/>
          <w:sz w:val="20"/>
        </w:rPr>
      </w:pPr>
      <w:r w:rsidRPr="00CF4407">
        <w:rPr>
          <w:rFonts w:asciiTheme="minorHAnsi" w:hAnsiTheme="minorHAnsi"/>
          <w:sz w:val="20"/>
        </w:rPr>
        <w:t xml:space="preserve">Other </w:t>
      </w:r>
      <w:r w:rsidRPr="00CF4407">
        <w:rPr>
          <w:rFonts w:asciiTheme="minorHAnsi" w:hAnsiTheme="minorHAnsi"/>
          <w:b/>
          <w:i/>
          <w:sz w:val="20"/>
        </w:rPr>
        <w:t>Terms &amp; Acronyms</w:t>
      </w:r>
      <w:r w:rsidRPr="00CF4407">
        <w:rPr>
          <w:rFonts w:asciiTheme="minorHAnsi" w:hAnsiTheme="minorHAnsi"/>
          <w:sz w:val="20"/>
        </w:rPr>
        <w:t xml:space="preserve"> </w:t>
      </w:r>
      <w:proofErr w:type="gramStart"/>
      <w:r w:rsidRPr="00CF4407">
        <w:rPr>
          <w:rFonts w:asciiTheme="minorHAnsi" w:hAnsiTheme="minorHAnsi"/>
          <w:sz w:val="20"/>
        </w:rPr>
        <w:t>can be found</w:t>
      </w:r>
      <w:proofErr w:type="gramEnd"/>
      <w:r w:rsidRPr="00CF4407">
        <w:rPr>
          <w:rFonts w:asciiTheme="minorHAnsi" w:hAnsiTheme="minorHAnsi"/>
          <w:sz w:val="20"/>
        </w:rPr>
        <w:t xml:space="preserve"> in the EMEA </w:t>
      </w:r>
      <w:proofErr w:type="spellStart"/>
      <w:r w:rsidRPr="00CF4407">
        <w:rPr>
          <w:rFonts w:asciiTheme="minorHAnsi" w:hAnsiTheme="minorHAnsi"/>
          <w:sz w:val="20"/>
        </w:rPr>
        <w:t>iQMS</w:t>
      </w:r>
      <w:proofErr w:type="spellEnd"/>
      <w:r w:rsidRPr="00CF4407">
        <w:rPr>
          <w:rFonts w:asciiTheme="minorHAnsi" w:hAnsiTheme="minorHAnsi"/>
          <w:sz w:val="20"/>
        </w:rPr>
        <w:t xml:space="preserve"> Terms &amp; Acronyms document.</w:t>
      </w:r>
    </w:p>
    <w:p w14:paraId="41C29EA2" w14:textId="77777777" w:rsidR="00F8329E" w:rsidRPr="00CF4407" w:rsidRDefault="00F8329E" w:rsidP="00F8329E">
      <w:pPr>
        <w:pStyle w:val="Heading2"/>
        <w:rPr>
          <w:rFonts w:asciiTheme="minorHAnsi" w:hAnsiTheme="minorHAnsi"/>
          <w:lang w:val="en-GB"/>
        </w:rPr>
      </w:pPr>
      <w:bookmarkStart w:id="38" w:name="_Toc213132846"/>
      <w:bookmarkStart w:id="39" w:name="_Toc398105182"/>
      <w:bookmarkStart w:id="40" w:name="_Toc398206691"/>
      <w:r w:rsidRPr="00CF4407">
        <w:rPr>
          <w:rFonts w:asciiTheme="minorHAnsi" w:hAnsiTheme="minorHAnsi"/>
          <w:lang w:val="en-GB"/>
        </w:rPr>
        <w:t>References</w:t>
      </w:r>
      <w:bookmarkEnd w:id="38"/>
      <w:bookmarkEnd w:id="39"/>
      <w:bookmarkEnd w:id="40"/>
    </w:p>
    <w:p w14:paraId="41C29EA3" w14:textId="77777777" w:rsidR="00F8329E" w:rsidRPr="00CF4407" w:rsidRDefault="00F8329E" w:rsidP="00F8329E">
      <w:pPr>
        <w:jc w:val="both"/>
        <w:rPr>
          <w:rFonts w:asciiTheme="minorHAnsi" w:hAnsiTheme="minorHAnsi"/>
          <w:sz w:val="20"/>
          <w:lang w:val="en-GB"/>
        </w:rPr>
      </w:pPr>
      <w:r w:rsidRPr="00CF4407">
        <w:rPr>
          <w:rFonts w:asciiTheme="minorHAnsi" w:hAnsiTheme="minorHAnsi"/>
          <w:sz w:val="20"/>
          <w:lang w:val="en-GB"/>
        </w:rPr>
        <w:t>Please refer to:</w:t>
      </w:r>
    </w:p>
    <w:p w14:paraId="41C29EA4" w14:textId="77777777" w:rsidR="00F8329E" w:rsidRPr="00CF4407" w:rsidRDefault="009833AC" w:rsidP="00E61B31">
      <w:pPr>
        <w:numPr>
          <w:ilvl w:val="0"/>
          <w:numId w:val="11"/>
        </w:numPr>
        <w:jc w:val="both"/>
        <w:rPr>
          <w:rFonts w:asciiTheme="minorHAnsi" w:hAnsiTheme="minorHAnsi" w:cs="Arial"/>
          <w:sz w:val="20"/>
          <w:lang w:val="en-GB"/>
        </w:rPr>
      </w:pPr>
      <w:r w:rsidRPr="00CF4407">
        <w:rPr>
          <w:rFonts w:asciiTheme="minorHAnsi" w:hAnsiTheme="minorHAnsi" w:cs="Arial"/>
          <w:sz w:val="20"/>
          <w:lang w:val="en-GB"/>
        </w:rPr>
        <w:t>CHIEF</w:t>
      </w:r>
      <w:r w:rsidR="00F8329E" w:rsidRPr="00CF4407">
        <w:rPr>
          <w:rFonts w:asciiTheme="minorHAnsi" w:hAnsiTheme="minorHAnsi" w:cs="Arial"/>
          <w:sz w:val="20"/>
          <w:lang w:val="en-GB"/>
        </w:rPr>
        <w:t>MDL</w:t>
      </w:r>
    </w:p>
    <w:p w14:paraId="41C29EA5" w14:textId="77777777" w:rsidR="00B22DEF" w:rsidRPr="00CF4407" w:rsidRDefault="00B22DEF" w:rsidP="00E61B31">
      <w:pPr>
        <w:numPr>
          <w:ilvl w:val="0"/>
          <w:numId w:val="11"/>
        </w:numPr>
        <w:jc w:val="both"/>
        <w:rPr>
          <w:rFonts w:asciiTheme="minorHAnsi" w:hAnsiTheme="minorHAnsi" w:cs="Arial"/>
          <w:sz w:val="20"/>
          <w:lang w:val="en-GB"/>
        </w:rPr>
      </w:pPr>
      <w:r w:rsidRPr="00CF4407">
        <w:rPr>
          <w:rFonts w:asciiTheme="minorHAnsi" w:hAnsiTheme="minorHAnsi" w:cs="Arial"/>
          <w:sz w:val="20"/>
          <w:lang w:val="en-GB"/>
        </w:rPr>
        <w:t>GIAMS</w:t>
      </w:r>
    </w:p>
    <w:p w14:paraId="41C29EA6" w14:textId="77777777" w:rsidR="00F8329E" w:rsidRPr="00CF4407" w:rsidRDefault="00F8329E" w:rsidP="00F8329E">
      <w:pPr>
        <w:pStyle w:val="Heading1"/>
        <w:rPr>
          <w:rFonts w:asciiTheme="minorHAnsi" w:hAnsiTheme="minorHAnsi"/>
          <w:lang w:val="en-GB"/>
        </w:rPr>
      </w:pPr>
      <w:bookmarkStart w:id="41" w:name="_Toc226457975"/>
      <w:bookmarkStart w:id="42" w:name="_Toc398105183"/>
      <w:bookmarkStart w:id="43" w:name="_Toc398206692"/>
      <w:bookmarkStart w:id="44" w:name="_Toc226457976"/>
      <w:r w:rsidRPr="00CF4407">
        <w:rPr>
          <w:rFonts w:asciiTheme="minorHAnsi" w:hAnsiTheme="minorHAnsi"/>
          <w:lang w:val="en-GB"/>
        </w:rPr>
        <w:t>System Description</w:t>
      </w:r>
      <w:bookmarkEnd w:id="41"/>
      <w:bookmarkEnd w:id="42"/>
      <w:bookmarkEnd w:id="43"/>
    </w:p>
    <w:p w14:paraId="41C29EA7" w14:textId="77777777" w:rsidR="00E50799" w:rsidRPr="00CF4407" w:rsidRDefault="00E50799" w:rsidP="00E50799">
      <w:pPr>
        <w:widowControl w:val="0"/>
        <w:jc w:val="both"/>
        <w:rPr>
          <w:rFonts w:asciiTheme="minorHAnsi" w:hAnsiTheme="minorHAnsi"/>
          <w:sz w:val="20"/>
          <w:lang w:val="en-GB" w:eastAsia="zh-CN"/>
        </w:rPr>
      </w:pPr>
      <w:r w:rsidRPr="00CF4407">
        <w:rPr>
          <w:rFonts w:asciiTheme="minorHAnsi" w:hAnsiTheme="minorHAnsi"/>
          <w:sz w:val="20"/>
          <w:lang w:val="en-GB" w:eastAsia="zh-CN"/>
        </w:rPr>
        <w:t>A workflow system developed based on existing CHIEF platform, which is widely used in China Affiliate. Two workflow forms (</w:t>
      </w:r>
      <w:proofErr w:type="spellStart"/>
      <w:r w:rsidRPr="00CF4407">
        <w:rPr>
          <w:rFonts w:asciiTheme="minorHAnsi" w:hAnsiTheme="minorHAnsi"/>
          <w:sz w:val="20"/>
          <w:lang w:val="en-GB" w:eastAsia="zh-CN"/>
        </w:rPr>
        <w:t>onboard</w:t>
      </w:r>
      <w:proofErr w:type="spellEnd"/>
      <w:r w:rsidRPr="00CF4407">
        <w:rPr>
          <w:rFonts w:asciiTheme="minorHAnsi" w:hAnsiTheme="minorHAnsi"/>
          <w:sz w:val="20"/>
          <w:lang w:val="en-GB" w:eastAsia="zh-CN"/>
        </w:rPr>
        <w:t xml:space="preserve"> preparation form and exit clearance form) will be implemented to </w:t>
      </w:r>
    </w:p>
    <w:p w14:paraId="41C29EA8" w14:textId="77777777" w:rsidR="00E50799" w:rsidRPr="00CF4407" w:rsidRDefault="00E50799" w:rsidP="004B0FDA">
      <w:pPr>
        <w:widowControl w:val="0"/>
        <w:numPr>
          <w:ilvl w:val="0"/>
          <w:numId w:val="12"/>
        </w:numPr>
        <w:jc w:val="both"/>
        <w:rPr>
          <w:rFonts w:asciiTheme="minorHAnsi" w:hAnsiTheme="minorHAnsi"/>
          <w:sz w:val="20"/>
          <w:lang w:val="en-GB" w:eastAsia="zh-CN"/>
        </w:rPr>
      </w:pPr>
      <w:r w:rsidRPr="00CF4407">
        <w:rPr>
          <w:rFonts w:asciiTheme="minorHAnsi" w:hAnsiTheme="minorHAnsi"/>
          <w:sz w:val="20"/>
          <w:lang w:val="en-GB" w:eastAsia="zh-CN"/>
        </w:rPr>
        <w:t>Provide clear, up-to-date, tailored on-boarding instruction and exit clearance item list for employee and supervisor</w:t>
      </w:r>
    </w:p>
    <w:p w14:paraId="41C29EA9" w14:textId="77777777" w:rsidR="00E50799" w:rsidRPr="00CF4407" w:rsidRDefault="00E50799" w:rsidP="004B0FDA">
      <w:pPr>
        <w:widowControl w:val="0"/>
        <w:numPr>
          <w:ilvl w:val="0"/>
          <w:numId w:val="12"/>
        </w:numPr>
        <w:jc w:val="both"/>
        <w:rPr>
          <w:rFonts w:asciiTheme="minorHAnsi" w:hAnsiTheme="minorHAnsi"/>
          <w:sz w:val="20"/>
          <w:lang w:val="en-GB" w:eastAsia="zh-CN"/>
        </w:rPr>
      </w:pPr>
      <w:r w:rsidRPr="00CF4407">
        <w:rPr>
          <w:rFonts w:asciiTheme="minorHAnsi" w:hAnsiTheme="minorHAnsi"/>
          <w:sz w:val="20"/>
          <w:lang w:val="en-GB" w:eastAsia="zh-CN"/>
        </w:rPr>
        <w:t>Enable self-service online form for employee/supervisor and each supporting function</w:t>
      </w:r>
    </w:p>
    <w:p w14:paraId="41C29EAA" w14:textId="77777777" w:rsidR="00E50799" w:rsidRPr="00CF4407" w:rsidRDefault="00E50799" w:rsidP="004B0FDA">
      <w:pPr>
        <w:widowControl w:val="0"/>
        <w:numPr>
          <w:ilvl w:val="0"/>
          <w:numId w:val="12"/>
        </w:numPr>
        <w:jc w:val="both"/>
        <w:rPr>
          <w:rFonts w:asciiTheme="minorHAnsi" w:hAnsiTheme="minorHAnsi"/>
          <w:sz w:val="20"/>
          <w:lang w:val="en-GB" w:eastAsia="zh-CN"/>
        </w:rPr>
      </w:pPr>
      <w:r w:rsidRPr="00CF4407">
        <w:rPr>
          <w:rFonts w:asciiTheme="minorHAnsi" w:hAnsiTheme="minorHAnsi"/>
          <w:sz w:val="20"/>
          <w:lang w:val="en-GB" w:eastAsia="zh-CN"/>
        </w:rPr>
        <w:t>Automate email notification and status tracking</w:t>
      </w:r>
    </w:p>
    <w:p w14:paraId="41C29EAB" w14:textId="77777777" w:rsidR="009833AC" w:rsidRPr="00CF4407" w:rsidRDefault="00F8329E" w:rsidP="00D24D36">
      <w:pPr>
        <w:pStyle w:val="Heading1"/>
        <w:rPr>
          <w:rFonts w:asciiTheme="minorHAnsi" w:hAnsiTheme="minorHAnsi"/>
          <w:lang w:val="en-GB" w:eastAsia="zh-CN"/>
        </w:rPr>
      </w:pPr>
      <w:bookmarkStart w:id="45" w:name="_Toc398105184"/>
      <w:bookmarkStart w:id="46" w:name="_Toc398206693"/>
      <w:r w:rsidRPr="00CF4407">
        <w:rPr>
          <w:rFonts w:asciiTheme="minorHAnsi" w:hAnsiTheme="minorHAnsi"/>
          <w:lang w:val="en-GB"/>
        </w:rPr>
        <w:t xml:space="preserve">Business Process </w:t>
      </w:r>
      <w:bookmarkEnd w:id="44"/>
      <w:r w:rsidR="009833AC" w:rsidRPr="00CF4407">
        <w:rPr>
          <w:rFonts w:asciiTheme="minorHAnsi" w:hAnsiTheme="minorHAnsi"/>
          <w:lang w:val="en-GB"/>
        </w:rPr>
        <w:t>Modelling</w:t>
      </w:r>
      <w:bookmarkEnd w:id="45"/>
      <w:bookmarkEnd w:id="46"/>
    </w:p>
    <w:p w14:paraId="41C29EAC" w14:textId="77777777" w:rsidR="00C01FBF" w:rsidRPr="00CF4407" w:rsidRDefault="00B67BCE" w:rsidP="00C01FBF">
      <w:pPr>
        <w:rPr>
          <w:rFonts w:asciiTheme="minorHAnsi" w:hAnsiTheme="minorHAnsi"/>
          <w:sz w:val="20"/>
        </w:rPr>
      </w:pPr>
      <w:r w:rsidRPr="00CF4407">
        <w:rPr>
          <w:rFonts w:asciiTheme="minorHAnsi" w:hAnsiTheme="minorHAnsi"/>
          <w:sz w:val="20"/>
        </w:rPr>
        <w:t>HR Onboard and Exit Process Automation Management form</w:t>
      </w:r>
      <w:r w:rsidR="00C01FBF" w:rsidRPr="00CF4407">
        <w:rPr>
          <w:rFonts w:asciiTheme="minorHAnsi" w:hAnsiTheme="minorHAnsi"/>
          <w:sz w:val="20"/>
        </w:rPr>
        <w:t xml:space="preserve"> is the essential part of the process, and will be the replacement of e-mail track. The activities of online </w:t>
      </w:r>
      <w:r w:rsidRPr="00CF4407">
        <w:rPr>
          <w:rFonts w:asciiTheme="minorHAnsi" w:hAnsiTheme="minorHAnsi"/>
          <w:sz w:val="20"/>
        </w:rPr>
        <w:t>Onboard and Exit Process Automation Management</w:t>
      </w:r>
      <w:r w:rsidR="00C01FBF" w:rsidRPr="00CF4407">
        <w:rPr>
          <w:rFonts w:asciiTheme="minorHAnsi" w:hAnsiTheme="minorHAnsi"/>
          <w:sz w:val="20"/>
        </w:rPr>
        <w:t xml:space="preserve"> form </w:t>
      </w:r>
      <w:proofErr w:type="gramStart"/>
      <w:r w:rsidR="00C01FBF" w:rsidRPr="00CF4407">
        <w:rPr>
          <w:rFonts w:asciiTheme="minorHAnsi" w:hAnsiTheme="minorHAnsi"/>
          <w:sz w:val="20"/>
        </w:rPr>
        <w:t>are described</w:t>
      </w:r>
      <w:proofErr w:type="gramEnd"/>
      <w:r w:rsidR="00C01FBF" w:rsidRPr="00CF4407">
        <w:rPr>
          <w:rFonts w:asciiTheme="minorHAnsi" w:hAnsiTheme="minorHAnsi"/>
          <w:sz w:val="20"/>
        </w:rPr>
        <w:t xml:space="preserve"> as yellow part.</w:t>
      </w:r>
    </w:p>
    <w:p w14:paraId="41C29EAD" w14:textId="77777777" w:rsidR="00F56C38" w:rsidRDefault="00F56C38" w:rsidP="00C01FBF">
      <w:pPr>
        <w:rPr>
          <w:lang w:eastAsia="zh-CN"/>
        </w:rPr>
      </w:pPr>
    </w:p>
    <w:p w14:paraId="41C29EAE" w14:textId="77777777" w:rsidR="000F02C4" w:rsidRPr="00B67BCE" w:rsidRDefault="000F02C4" w:rsidP="00C01FBF">
      <w:pPr>
        <w:rPr>
          <w:lang w:eastAsia="zh-CN"/>
        </w:rPr>
      </w:pPr>
    </w:p>
    <w:p w14:paraId="41C29EAF" w14:textId="77777777" w:rsidR="00CA2951" w:rsidRPr="00CA2951" w:rsidRDefault="00CA2951" w:rsidP="00CA2951">
      <w:pPr>
        <w:rPr>
          <w:lang w:val="en-GB" w:eastAsia="zh-CN"/>
        </w:rPr>
      </w:pPr>
    </w:p>
    <w:p w14:paraId="41C29EB0" w14:textId="77777777" w:rsidR="00F255CF" w:rsidRDefault="00F255CF" w:rsidP="00D4735C">
      <w:pPr>
        <w:rPr>
          <w:lang w:eastAsia="zh-CN"/>
        </w:rPr>
      </w:pPr>
    </w:p>
    <w:p w14:paraId="41C29EB1" w14:textId="77777777" w:rsidR="00DD7435" w:rsidRDefault="00DD7435" w:rsidP="00D4735C">
      <w:pPr>
        <w:rPr>
          <w:lang w:eastAsia="zh-CN"/>
        </w:rPr>
      </w:pPr>
    </w:p>
    <w:p w14:paraId="41C29EB2" w14:textId="77777777" w:rsidR="00F8329E" w:rsidRPr="00972DBB" w:rsidRDefault="00F8329E" w:rsidP="00F8329E">
      <w:pPr>
        <w:pStyle w:val="Heading1"/>
        <w:rPr>
          <w:rFonts w:asciiTheme="minorHAnsi" w:hAnsiTheme="minorHAnsi"/>
          <w:lang w:val="en-GB"/>
        </w:rPr>
      </w:pPr>
      <w:bookmarkStart w:id="47" w:name="_Toc398105185"/>
      <w:bookmarkStart w:id="48" w:name="_Toc398206694"/>
      <w:bookmarkStart w:id="49" w:name="_Toc226457977"/>
      <w:bookmarkStart w:id="50" w:name="_Toc93382984"/>
      <w:r w:rsidRPr="00972DBB">
        <w:rPr>
          <w:rFonts w:asciiTheme="minorHAnsi" w:hAnsiTheme="minorHAnsi"/>
          <w:lang w:val="en-GB"/>
        </w:rPr>
        <w:t>Requirements Definition, Constraints, Assumption &amp; Dependencies</w:t>
      </w:r>
      <w:bookmarkEnd w:id="47"/>
      <w:bookmarkEnd w:id="48"/>
    </w:p>
    <w:p w14:paraId="41C29EB3" w14:textId="77777777" w:rsidR="00F8329E" w:rsidRPr="00972DBB" w:rsidRDefault="00F8329E" w:rsidP="00F8329E">
      <w:pPr>
        <w:pStyle w:val="Heading2"/>
        <w:rPr>
          <w:rFonts w:asciiTheme="minorHAnsi" w:hAnsiTheme="minorHAnsi"/>
        </w:rPr>
      </w:pPr>
      <w:bookmarkStart w:id="51" w:name="_Toc398105186"/>
      <w:bookmarkStart w:id="52" w:name="_Toc398206695"/>
      <w:bookmarkEnd w:id="49"/>
      <w:r w:rsidRPr="00972DBB">
        <w:rPr>
          <w:rFonts w:asciiTheme="minorHAnsi" w:hAnsiTheme="minorHAnsi"/>
        </w:rPr>
        <w:t>Definition of Functional (</w:t>
      </w:r>
      <w:r w:rsidRPr="00972DBB">
        <w:rPr>
          <w:rFonts w:asciiTheme="minorHAnsi" w:hAnsiTheme="minorHAnsi"/>
          <w:i/>
        </w:rPr>
        <w:t>F</w:t>
      </w:r>
      <w:r w:rsidRPr="00972DBB">
        <w:rPr>
          <w:rFonts w:asciiTheme="minorHAnsi" w:hAnsiTheme="minorHAnsi"/>
        </w:rPr>
        <w:t>) and Non-Functional Requirements (</w:t>
      </w:r>
      <w:r w:rsidRPr="00972DBB">
        <w:rPr>
          <w:rFonts w:asciiTheme="minorHAnsi" w:hAnsiTheme="minorHAnsi"/>
          <w:i/>
        </w:rPr>
        <w:t>NF</w:t>
      </w:r>
      <w:r w:rsidRPr="00972DBB">
        <w:rPr>
          <w:rFonts w:asciiTheme="minorHAnsi" w:hAnsiTheme="minorHAnsi"/>
        </w:rPr>
        <w:t>)</w:t>
      </w:r>
      <w:bookmarkEnd w:id="51"/>
      <w:bookmarkEnd w:id="52"/>
    </w:p>
    <w:p w14:paraId="41C29EB4" w14:textId="77777777" w:rsidR="00F8329E" w:rsidRPr="00972DBB" w:rsidRDefault="00F8329E" w:rsidP="00F8329E">
      <w:pPr>
        <w:rPr>
          <w:rFonts w:asciiTheme="minorHAnsi" w:hAnsiTheme="minorHAnsi"/>
        </w:rPr>
      </w:pPr>
    </w:p>
    <w:tbl>
      <w:tblPr>
        <w:tblW w:w="5000" w:type="pct"/>
        <w:tblLook w:val="01E0" w:firstRow="1" w:lastRow="1" w:firstColumn="1" w:lastColumn="1" w:noHBand="0" w:noVBand="0"/>
      </w:tblPr>
      <w:tblGrid>
        <w:gridCol w:w="2394"/>
        <w:gridCol w:w="7245"/>
      </w:tblGrid>
      <w:tr w:rsidR="00F8329E" w:rsidRPr="00972DBB" w14:paraId="41C29EB8" w14:textId="77777777" w:rsidTr="00A2603B">
        <w:trPr>
          <w:cantSplit/>
        </w:trPr>
        <w:tc>
          <w:tcPr>
            <w:tcW w:w="1242" w:type="pct"/>
          </w:tcPr>
          <w:p w14:paraId="41C29EB5"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lastRenderedPageBreak/>
              <w:t>Functional (</w:t>
            </w:r>
            <w:r w:rsidRPr="00972DBB">
              <w:rPr>
                <w:rFonts w:asciiTheme="minorHAnsi" w:hAnsiTheme="minorHAnsi"/>
                <w:b/>
                <w:sz w:val="20"/>
              </w:rPr>
              <w:t>F</w:t>
            </w:r>
            <w:r w:rsidRPr="00972DBB">
              <w:rPr>
                <w:rFonts w:asciiTheme="minorHAnsi" w:hAnsiTheme="minorHAnsi"/>
                <w:sz w:val="20"/>
              </w:rPr>
              <w:t>):</w:t>
            </w:r>
          </w:p>
        </w:tc>
        <w:tc>
          <w:tcPr>
            <w:tcW w:w="3758" w:type="pct"/>
          </w:tcPr>
          <w:p w14:paraId="41C29EB6" w14:textId="77777777" w:rsidR="00F8329E" w:rsidRPr="00972DBB" w:rsidRDefault="00F8329E" w:rsidP="00A2603B">
            <w:pPr>
              <w:pStyle w:val="tablebullet"/>
              <w:tabs>
                <w:tab w:val="clear" w:pos="227"/>
                <w:tab w:val="clear" w:pos="360"/>
                <w:tab w:val="left" w:pos="215"/>
              </w:tabs>
              <w:ind w:left="215" w:hanging="215"/>
              <w:jc w:val="both"/>
              <w:rPr>
                <w:rFonts w:asciiTheme="minorHAnsi" w:hAnsiTheme="minorHAnsi"/>
              </w:rPr>
            </w:pPr>
            <w:r w:rsidRPr="00972DBB">
              <w:rPr>
                <w:rFonts w:asciiTheme="minorHAnsi" w:hAnsiTheme="minorHAnsi"/>
              </w:rPr>
              <w:t xml:space="preserve">Description of tasks or goals that the user must be able to perform within the system.  From a business perspective, what do I need (what functions) to support my business process. </w:t>
            </w:r>
          </w:p>
          <w:p w14:paraId="41C29EB7" w14:textId="77777777" w:rsidR="00F8329E" w:rsidRPr="00972DBB" w:rsidRDefault="00F8329E" w:rsidP="00A2603B">
            <w:pPr>
              <w:pStyle w:val="tablebullet"/>
              <w:tabs>
                <w:tab w:val="clear" w:pos="227"/>
                <w:tab w:val="clear" w:pos="360"/>
                <w:tab w:val="left" w:pos="215"/>
              </w:tabs>
              <w:ind w:left="215" w:hanging="215"/>
              <w:jc w:val="both"/>
              <w:rPr>
                <w:rFonts w:asciiTheme="minorHAnsi" w:hAnsiTheme="minorHAnsi"/>
              </w:rPr>
            </w:pPr>
            <w:r w:rsidRPr="00972DBB">
              <w:rPr>
                <w:rFonts w:asciiTheme="minorHAnsi" w:hAnsiTheme="minorHAnsi"/>
              </w:rPr>
              <w:t xml:space="preserve">Specific guidelines, regulations, security and standards that </w:t>
            </w:r>
            <w:proofErr w:type="gramStart"/>
            <w:r w:rsidRPr="00972DBB">
              <w:rPr>
                <w:rFonts w:asciiTheme="minorHAnsi" w:hAnsiTheme="minorHAnsi"/>
              </w:rPr>
              <w:t>must be adhered</w:t>
            </w:r>
            <w:proofErr w:type="gramEnd"/>
            <w:r w:rsidRPr="00972DBB">
              <w:rPr>
                <w:rFonts w:asciiTheme="minorHAnsi" w:hAnsiTheme="minorHAnsi"/>
              </w:rPr>
              <w:t xml:space="preserve"> to; statements of policy that must be enforced in software, thereby driving system functionality. From a business perspective, what am I required to follow to support my business process.</w:t>
            </w:r>
          </w:p>
        </w:tc>
      </w:tr>
      <w:tr w:rsidR="00F8329E" w:rsidRPr="00972DBB" w14:paraId="41C29EBB" w14:textId="77777777" w:rsidTr="00A2603B">
        <w:trPr>
          <w:cantSplit/>
        </w:trPr>
        <w:tc>
          <w:tcPr>
            <w:tcW w:w="1242" w:type="pct"/>
          </w:tcPr>
          <w:p w14:paraId="41C29EB9"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t>Non-Functional (</w:t>
            </w:r>
            <w:r w:rsidRPr="00972DBB">
              <w:rPr>
                <w:rFonts w:asciiTheme="minorHAnsi" w:hAnsiTheme="minorHAnsi"/>
                <w:b/>
                <w:sz w:val="20"/>
              </w:rPr>
              <w:t>NF</w:t>
            </w:r>
            <w:r w:rsidRPr="00972DBB">
              <w:rPr>
                <w:rFonts w:asciiTheme="minorHAnsi" w:hAnsiTheme="minorHAnsi"/>
                <w:sz w:val="20"/>
              </w:rPr>
              <w:t xml:space="preserve">): </w:t>
            </w:r>
          </w:p>
        </w:tc>
        <w:tc>
          <w:tcPr>
            <w:tcW w:w="3758" w:type="pct"/>
          </w:tcPr>
          <w:p w14:paraId="41C29EBA" w14:textId="77777777" w:rsidR="00F8329E" w:rsidRPr="00972DBB" w:rsidRDefault="00F8329E" w:rsidP="00A2603B">
            <w:pPr>
              <w:pStyle w:val="tablebullet"/>
              <w:tabs>
                <w:tab w:val="clear" w:pos="227"/>
                <w:tab w:val="clear" w:pos="360"/>
                <w:tab w:val="left" w:pos="215"/>
              </w:tabs>
              <w:ind w:left="215" w:hanging="215"/>
              <w:jc w:val="both"/>
              <w:rPr>
                <w:rFonts w:asciiTheme="minorHAnsi" w:hAnsiTheme="minorHAnsi"/>
              </w:rPr>
            </w:pPr>
            <w:r w:rsidRPr="00972DBB">
              <w:rPr>
                <w:rFonts w:asciiTheme="minorHAnsi" w:hAnsiTheme="minorHAnsi"/>
              </w:rPr>
              <w:t xml:space="preserve">Description of the software’s operation, development and deployment properties (e.g. performance, usability, and portability).From a business perspective, what are my other needs (not having a direct impact on how business process </w:t>
            </w:r>
            <w:proofErr w:type="gramStart"/>
            <w:r w:rsidRPr="00972DBB">
              <w:rPr>
                <w:rFonts w:asciiTheme="minorHAnsi" w:hAnsiTheme="minorHAnsi"/>
              </w:rPr>
              <w:t>is supported</w:t>
            </w:r>
            <w:proofErr w:type="gramEnd"/>
            <w:r w:rsidRPr="00972DBB">
              <w:rPr>
                <w:rFonts w:asciiTheme="minorHAnsi" w:hAnsiTheme="minorHAnsi"/>
              </w:rPr>
              <w:t>).</w:t>
            </w:r>
          </w:p>
        </w:tc>
      </w:tr>
    </w:tbl>
    <w:p w14:paraId="41C29EBC" w14:textId="77777777" w:rsidR="00F8329E" w:rsidRPr="00613C8A" w:rsidRDefault="00F8329E" w:rsidP="00F8329E">
      <w:bookmarkStart w:id="53" w:name="_Toc226457980"/>
    </w:p>
    <w:p w14:paraId="41C29EBD" w14:textId="77777777" w:rsidR="00F8329E" w:rsidRPr="00972DBB" w:rsidRDefault="00F8329E" w:rsidP="00F8329E">
      <w:pPr>
        <w:pStyle w:val="Heading2"/>
        <w:rPr>
          <w:rFonts w:asciiTheme="minorHAnsi" w:hAnsiTheme="minorHAnsi"/>
        </w:rPr>
      </w:pPr>
      <w:bookmarkStart w:id="54" w:name="_Toc398105187"/>
      <w:bookmarkStart w:id="55" w:name="_Toc398206696"/>
      <w:r w:rsidRPr="00972DBB">
        <w:rPr>
          <w:rFonts w:asciiTheme="minorHAnsi" w:hAnsiTheme="minorHAnsi"/>
        </w:rPr>
        <w:t xml:space="preserve">Definition of </w:t>
      </w:r>
      <w:r w:rsidR="00CC62D3">
        <w:rPr>
          <w:rFonts w:asciiTheme="minorHAnsi" w:hAnsiTheme="minorHAnsi"/>
        </w:rPr>
        <w:t xml:space="preserve">Quality </w:t>
      </w:r>
      <w:r w:rsidRPr="00972DBB">
        <w:rPr>
          <w:rFonts w:asciiTheme="minorHAnsi" w:hAnsiTheme="minorHAnsi"/>
        </w:rPr>
        <w:t>Criticality Requirement</w:t>
      </w:r>
      <w:bookmarkEnd w:id="53"/>
      <w:r w:rsidRPr="00972DBB">
        <w:rPr>
          <w:rFonts w:asciiTheme="minorHAnsi" w:hAnsiTheme="minorHAnsi"/>
        </w:rPr>
        <w:t>s</w:t>
      </w:r>
      <w:bookmarkEnd w:id="54"/>
      <w:bookmarkEnd w:id="55"/>
    </w:p>
    <w:p w14:paraId="41C29EBE" w14:textId="77777777" w:rsidR="00F8329E" w:rsidRPr="00613C8A" w:rsidRDefault="00F8329E" w:rsidP="00F8329E"/>
    <w:tbl>
      <w:tblPr>
        <w:tblW w:w="0" w:type="auto"/>
        <w:tblLook w:val="01E0" w:firstRow="1" w:lastRow="1" w:firstColumn="1" w:lastColumn="1" w:noHBand="0" w:noVBand="0"/>
      </w:tblPr>
      <w:tblGrid>
        <w:gridCol w:w="2413"/>
        <w:gridCol w:w="7226"/>
      </w:tblGrid>
      <w:tr w:rsidR="00F8329E" w:rsidRPr="00E613D4" w14:paraId="41C29EC1" w14:textId="77777777" w:rsidTr="00A2603B">
        <w:trPr>
          <w:cantSplit/>
        </w:trPr>
        <w:tc>
          <w:tcPr>
            <w:tcW w:w="2448" w:type="dxa"/>
          </w:tcPr>
          <w:p w14:paraId="41C29EBF"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t>Compliance (</w:t>
            </w:r>
            <w:r w:rsidRPr="00972DBB">
              <w:rPr>
                <w:rFonts w:asciiTheme="minorHAnsi" w:hAnsiTheme="minorHAnsi"/>
                <w:b/>
                <w:sz w:val="20"/>
              </w:rPr>
              <w:t>CC</w:t>
            </w:r>
            <w:r w:rsidRPr="00972DBB">
              <w:rPr>
                <w:rFonts w:asciiTheme="minorHAnsi" w:hAnsiTheme="minorHAnsi"/>
                <w:sz w:val="20"/>
              </w:rPr>
              <w:t>)</w:t>
            </w:r>
          </w:p>
        </w:tc>
        <w:tc>
          <w:tcPr>
            <w:tcW w:w="7407" w:type="dxa"/>
          </w:tcPr>
          <w:p w14:paraId="41C29EC0"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r w:rsidRPr="00972DBB">
              <w:rPr>
                <w:rFonts w:asciiTheme="minorHAnsi" w:hAnsiTheme="minorHAnsi"/>
              </w:rPr>
              <w:t>must be implemented for Compliance reasons; the system won’t be acceptable without the implementation of the requirement</w:t>
            </w:r>
          </w:p>
        </w:tc>
      </w:tr>
      <w:tr w:rsidR="00F8329E" w:rsidRPr="00E613D4" w14:paraId="41C29EC4" w14:textId="77777777" w:rsidTr="00A2603B">
        <w:trPr>
          <w:cantSplit/>
        </w:trPr>
        <w:tc>
          <w:tcPr>
            <w:tcW w:w="2448" w:type="dxa"/>
          </w:tcPr>
          <w:p w14:paraId="41C29EC2"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t>Business (</w:t>
            </w:r>
            <w:r w:rsidRPr="00972DBB">
              <w:rPr>
                <w:rFonts w:asciiTheme="minorHAnsi" w:hAnsiTheme="minorHAnsi"/>
                <w:b/>
                <w:sz w:val="20"/>
              </w:rPr>
              <w:t>CB</w:t>
            </w:r>
            <w:r w:rsidRPr="00972DBB">
              <w:rPr>
                <w:rFonts w:asciiTheme="minorHAnsi" w:hAnsiTheme="minorHAnsi"/>
                <w:sz w:val="20"/>
              </w:rPr>
              <w:t>)</w:t>
            </w:r>
          </w:p>
        </w:tc>
        <w:tc>
          <w:tcPr>
            <w:tcW w:w="7407" w:type="dxa"/>
          </w:tcPr>
          <w:p w14:paraId="41C29EC3"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r w:rsidRPr="00972DBB">
              <w:rPr>
                <w:rFonts w:asciiTheme="minorHAnsi" w:hAnsiTheme="minorHAnsi"/>
              </w:rPr>
              <w:t>must be implemented for Business reasons; the system won’t be acceptable without the implementation of the requirement</w:t>
            </w:r>
          </w:p>
        </w:tc>
      </w:tr>
      <w:tr w:rsidR="00F8329E" w:rsidRPr="00E613D4" w14:paraId="41C29EC7" w14:textId="77777777" w:rsidTr="00A2603B">
        <w:trPr>
          <w:cantSplit/>
        </w:trPr>
        <w:tc>
          <w:tcPr>
            <w:tcW w:w="2448" w:type="dxa"/>
          </w:tcPr>
          <w:p w14:paraId="41C29EC5"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t>IT (</w:t>
            </w:r>
            <w:r w:rsidRPr="00972DBB">
              <w:rPr>
                <w:rFonts w:asciiTheme="minorHAnsi" w:hAnsiTheme="minorHAnsi"/>
                <w:b/>
                <w:sz w:val="20"/>
              </w:rPr>
              <w:t>CIT</w:t>
            </w:r>
            <w:r w:rsidRPr="00972DBB">
              <w:rPr>
                <w:rFonts w:asciiTheme="minorHAnsi" w:hAnsiTheme="minorHAnsi"/>
                <w:sz w:val="20"/>
              </w:rPr>
              <w:t>)</w:t>
            </w:r>
          </w:p>
        </w:tc>
        <w:tc>
          <w:tcPr>
            <w:tcW w:w="7407" w:type="dxa"/>
          </w:tcPr>
          <w:p w14:paraId="41C29EC6"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r w:rsidRPr="00972DBB">
              <w:rPr>
                <w:rFonts w:asciiTheme="minorHAnsi" w:hAnsiTheme="minorHAnsi"/>
              </w:rPr>
              <w:t>must be implemented for IT reasons; the system won’t be acceptable without the implementation of the requirement</w:t>
            </w:r>
          </w:p>
        </w:tc>
      </w:tr>
      <w:tr w:rsidR="00F8329E" w:rsidRPr="00E613D4" w14:paraId="41C29ECA" w14:textId="77777777" w:rsidTr="00A2603B">
        <w:trPr>
          <w:cantSplit/>
        </w:trPr>
        <w:tc>
          <w:tcPr>
            <w:tcW w:w="2448" w:type="dxa"/>
          </w:tcPr>
          <w:p w14:paraId="41C29EC8"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rPr>
              <w:t>Should</w:t>
            </w:r>
          </w:p>
        </w:tc>
        <w:tc>
          <w:tcPr>
            <w:tcW w:w="7407" w:type="dxa"/>
          </w:tcPr>
          <w:p w14:paraId="41C29EC9"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r w:rsidRPr="00972DBB">
              <w:rPr>
                <w:rFonts w:asciiTheme="minorHAnsi" w:hAnsiTheme="minorHAnsi"/>
              </w:rPr>
              <w:t>expected to be implemented  if there is no constraint (ex: time, budget) ; the system will be acceptable without the implementation of the requirement</w:t>
            </w:r>
          </w:p>
        </w:tc>
      </w:tr>
      <w:tr w:rsidR="00F50EEB" w:rsidRPr="00972DBB" w14:paraId="41C29ECD" w14:textId="77777777" w:rsidTr="00F50EEB">
        <w:trPr>
          <w:cantSplit/>
        </w:trPr>
        <w:tc>
          <w:tcPr>
            <w:tcW w:w="2448" w:type="dxa"/>
          </w:tcPr>
          <w:p w14:paraId="41C29ECB" w14:textId="77777777" w:rsidR="00F50EEB" w:rsidRPr="00972DBB" w:rsidRDefault="00CB2449" w:rsidP="00C02389">
            <w:pPr>
              <w:pStyle w:val="TableText"/>
              <w:rPr>
                <w:rFonts w:asciiTheme="minorHAnsi" w:hAnsiTheme="minorHAnsi"/>
                <w:sz w:val="20"/>
                <w:lang w:eastAsia="zh-CN"/>
              </w:rPr>
            </w:pPr>
            <w:bookmarkStart w:id="56" w:name="_Toc226457981"/>
            <w:r w:rsidRPr="00CB2449">
              <w:rPr>
                <w:rFonts w:asciiTheme="minorHAnsi" w:hAnsiTheme="minorHAnsi"/>
                <w:sz w:val="20"/>
              </w:rPr>
              <w:t>Criticality</w:t>
            </w:r>
            <w:r>
              <w:rPr>
                <w:rFonts w:asciiTheme="minorHAnsi" w:hAnsiTheme="minorHAnsi" w:hint="eastAsia"/>
                <w:sz w:val="20"/>
                <w:lang w:eastAsia="zh-CN"/>
              </w:rPr>
              <w:t>(No)</w:t>
            </w:r>
          </w:p>
        </w:tc>
        <w:tc>
          <w:tcPr>
            <w:tcW w:w="7407" w:type="dxa"/>
          </w:tcPr>
          <w:p w14:paraId="41C29ECC" w14:textId="77777777" w:rsidR="00F50EEB" w:rsidRPr="00972DBB" w:rsidRDefault="00F50EEB" w:rsidP="00C02389">
            <w:pPr>
              <w:pStyle w:val="tablebullet"/>
              <w:tabs>
                <w:tab w:val="clear" w:pos="227"/>
                <w:tab w:val="clear" w:pos="360"/>
                <w:tab w:val="left" w:pos="215"/>
              </w:tabs>
              <w:ind w:left="215" w:hanging="215"/>
              <w:rPr>
                <w:rFonts w:asciiTheme="minorHAnsi" w:hAnsiTheme="minorHAnsi"/>
              </w:rPr>
            </w:pPr>
            <w:r w:rsidRPr="00F50EEB">
              <w:rPr>
                <w:rFonts w:asciiTheme="minorHAnsi" w:hAnsiTheme="minorHAnsi"/>
              </w:rPr>
              <w:t>Not Critical (No)  Must be implemented, but not quality critical</w:t>
            </w:r>
          </w:p>
        </w:tc>
      </w:tr>
    </w:tbl>
    <w:p w14:paraId="41C29ECE" w14:textId="77777777" w:rsidR="00F8329E" w:rsidRPr="00972DBB" w:rsidRDefault="00F8329E" w:rsidP="00F8329E">
      <w:pPr>
        <w:pStyle w:val="Heading2"/>
        <w:rPr>
          <w:rFonts w:asciiTheme="minorHAnsi" w:hAnsiTheme="minorHAnsi"/>
        </w:rPr>
      </w:pPr>
      <w:bookmarkStart w:id="57" w:name="_Toc398105188"/>
      <w:bookmarkStart w:id="58" w:name="_Toc398206697"/>
      <w:r w:rsidRPr="00972DBB">
        <w:rPr>
          <w:rFonts w:asciiTheme="minorHAnsi" w:hAnsiTheme="minorHAnsi"/>
        </w:rPr>
        <w:t>Definition of Quantitative (</w:t>
      </w:r>
      <w:r w:rsidRPr="00972DBB">
        <w:rPr>
          <w:rFonts w:asciiTheme="minorHAnsi" w:hAnsiTheme="minorHAnsi"/>
          <w:i/>
        </w:rPr>
        <w:t>Q</w:t>
      </w:r>
      <w:r w:rsidRPr="00972DBB">
        <w:rPr>
          <w:rFonts w:asciiTheme="minorHAnsi" w:hAnsiTheme="minorHAnsi"/>
        </w:rPr>
        <w:t>) and Non-Quantitative</w:t>
      </w:r>
      <w:bookmarkEnd w:id="56"/>
      <w:r w:rsidRPr="00972DBB">
        <w:rPr>
          <w:rFonts w:asciiTheme="minorHAnsi" w:hAnsiTheme="minorHAnsi"/>
        </w:rPr>
        <w:t xml:space="preserve"> (</w:t>
      </w:r>
      <w:r w:rsidRPr="00972DBB">
        <w:rPr>
          <w:rFonts w:asciiTheme="minorHAnsi" w:hAnsiTheme="minorHAnsi"/>
          <w:i/>
        </w:rPr>
        <w:t>NQ</w:t>
      </w:r>
      <w:r w:rsidRPr="00972DBB">
        <w:rPr>
          <w:rFonts w:asciiTheme="minorHAnsi" w:hAnsiTheme="minorHAnsi"/>
        </w:rPr>
        <w:t>) Requirements</w:t>
      </w:r>
      <w:bookmarkEnd w:id="57"/>
      <w:bookmarkEnd w:id="58"/>
    </w:p>
    <w:p w14:paraId="41C29ECF" w14:textId="77777777" w:rsidR="00F8329E" w:rsidRPr="00613C8A" w:rsidRDefault="00F8329E" w:rsidP="00F8329E"/>
    <w:tbl>
      <w:tblPr>
        <w:tblW w:w="0" w:type="auto"/>
        <w:tblLook w:val="01E0" w:firstRow="1" w:lastRow="1" w:firstColumn="1" w:lastColumn="1" w:noHBand="0" w:noVBand="0"/>
      </w:tblPr>
      <w:tblGrid>
        <w:gridCol w:w="2411"/>
        <w:gridCol w:w="7228"/>
      </w:tblGrid>
      <w:tr w:rsidR="00F8329E" w:rsidRPr="00E613D4" w14:paraId="41C29ED2" w14:textId="77777777" w:rsidTr="00A2603B">
        <w:trPr>
          <w:cantSplit/>
        </w:trPr>
        <w:tc>
          <w:tcPr>
            <w:tcW w:w="2448" w:type="dxa"/>
          </w:tcPr>
          <w:p w14:paraId="41C29ED0"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lang w:val="en-GB"/>
              </w:rPr>
              <w:t>Quantitative (Q)</w:t>
            </w:r>
          </w:p>
        </w:tc>
        <w:tc>
          <w:tcPr>
            <w:tcW w:w="7407" w:type="dxa"/>
          </w:tcPr>
          <w:p w14:paraId="41C29ED1"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proofErr w:type="gramStart"/>
            <w:r w:rsidRPr="00972DBB">
              <w:rPr>
                <w:rFonts w:asciiTheme="minorHAnsi" w:hAnsiTheme="minorHAnsi"/>
                <w:lang w:val="en-GB"/>
              </w:rPr>
              <w:t>for</w:t>
            </w:r>
            <w:proofErr w:type="gramEnd"/>
            <w:r w:rsidRPr="00972DBB">
              <w:rPr>
                <w:rFonts w:asciiTheme="minorHAnsi" w:hAnsiTheme="minorHAnsi"/>
                <w:lang w:val="en-GB"/>
              </w:rPr>
              <w:t xml:space="preserve"> requirements where the expected test result is a numeric value.</w:t>
            </w:r>
          </w:p>
        </w:tc>
      </w:tr>
      <w:tr w:rsidR="00F8329E" w:rsidRPr="00E613D4" w14:paraId="41C29ED5" w14:textId="77777777" w:rsidTr="00A2603B">
        <w:trPr>
          <w:cantSplit/>
        </w:trPr>
        <w:tc>
          <w:tcPr>
            <w:tcW w:w="2448" w:type="dxa"/>
          </w:tcPr>
          <w:p w14:paraId="41C29ED3" w14:textId="77777777" w:rsidR="00F8329E" w:rsidRPr="00972DBB" w:rsidRDefault="00F8329E" w:rsidP="00240D5C">
            <w:pPr>
              <w:pStyle w:val="TableText"/>
              <w:rPr>
                <w:rFonts w:asciiTheme="minorHAnsi" w:hAnsiTheme="minorHAnsi"/>
                <w:sz w:val="20"/>
              </w:rPr>
            </w:pPr>
            <w:r w:rsidRPr="00972DBB">
              <w:rPr>
                <w:rFonts w:asciiTheme="minorHAnsi" w:hAnsiTheme="minorHAnsi"/>
                <w:sz w:val="20"/>
                <w:lang w:val="en-GB"/>
              </w:rPr>
              <w:t>Non-Quantitative (NQ)</w:t>
            </w:r>
          </w:p>
        </w:tc>
        <w:tc>
          <w:tcPr>
            <w:tcW w:w="7407" w:type="dxa"/>
          </w:tcPr>
          <w:p w14:paraId="41C29ED4" w14:textId="77777777" w:rsidR="00F8329E" w:rsidRPr="00972DBB" w:rsidRDefault="00F8329E" w:rsidP="00A2603B">
            <w:pPr>
              <w:pStyle w:val="tablebullet"/>
              <w:tabs>
                <w:tab w:val="clear" w:pos="227"/>
                <w:tab w:val="clear" w:pos="360"/>
                <w:tab w:val="left" w:pos="215"/>
              </w:tabs>
              <w:ind w:left="215" w:hanging="215"/>
              <w:rPr>
                <w:rFonts w:asciiTheme="minorHAnsi" w:hAnsiTheme="minorHAnsi"/>
              </w:rPr>
            </w:pPr>
            <w:r w:rsidRPr="00972DBB">
              <w:rPr>
                <w:rFonts w:asciiTheme="minorHAnsi" w:hAnsiTheme="minorHAnsi"/>
                <w:lang w:val="en-GB"/>
              </w:rPr>
              <w:t>for requirements where the expected test result is no numeric value</w:t>
            </w:r>
          </w:p>
        </w:tc>
      </w:tr>
    </w:tbl>
    <w:p w14:paraId="41C29ED6" w14:textId="77777777" w:rsidR="00F8329E" w:rsidRPr="00613C8A" w:rsidRDefault="00F8329E" w:rsidP="00F8329E"/>
    <w:p w14:paraId="41C29ED7" w14:textId="77777777" w:rsidR="00F8329E" w:rsidRPr="00972DBB" w:rsidRDefault="00F8329E" w:rsidP="00F8329E">
      <w:pPr>
        <w:pStyle w:val="Heading2"/>
        <w:rPr>
          <w:rFonts w:asciiTheme="minorHAnsi" w:hAnsiTheme="minorHAnsi"/>
        </w:rPr>
      </w:pPr>
      <w:bookmarkStart w:id="59" w:name="_Toc226457982"/>
      <w:bookmarkStart w:id="60" w:name="_Toc398105189"/>
      <w:bookmarkStart w:id="61" w:name="_Toc398206698"/>
      <w:r w:rsidRPr="00972DBB">
        <w:rPr>
          <w:rFonts w:asciiTheme="minorHAnsi" w:hAnsiTheme="minorHAnsi"/>
        </w:rPr>
        <w:t>Definition of Requirement Version</w:t>
      </w:r>
      <w:bookmarkEnd w:id="59"/>
      <w:bookmarkEnd w:id="60"/>
      <w:bookmarkEnd w:id="61"/>
    </w:p>
    <w:p w14:paraId="41C29ED8" w14:textId="77777777" w:rsidR="00F8329E" w:rsidRPr="00972DBB" w:rsidRDefault="00F8329E" w:rsidP="00F8329E">
      <w:pPr>
        <w:rPr>
          <w:rFonts w:asciiTheme="minorHAnsi" w:hAnsiTheme="minorHAnsi"/>
          <w:sz w:val="20"/>
          <w:lang w:val="en-GB"/>
        </w:rPr>
      </w:pPr>
      <w:r w:rsidRPr="00972DBB">
        <w:rPr>
          <w:rFonts w:asciiTheme="minorHAnsi" w:hAnsiTheme="minorHAnsi"/>
          <w:sz w:val="20"/>
          <w:lang w:val="en-GB"/>
        </w:rPr>
        <w:t>Progressive number used to trace the updates of all requirements</w:t>
      </w:r>
    </w:p>
    <w:p w14:paraId="41C29ED9" w14:textId="77777777" w:rsidR="00F8329E" w:rsidRDefault="00F8329E" w:rsidP="00F8329E"/>
    <w:p w14:paraId="41C29EDA" w14:textId="77777777" w:rsidR="00F8329E" w:rsidRPr="002F3C05" w:rsidRDefault="00F8329E" w:rsidP="00F8329E">
      <w:pPr>
        <w:pStyle w:val="Heading1"/>
        <w:rPr>
          <w:rFonts w:asciiTheme="minorHAnsi" w:hAnsiTheme="minorHAnsi"/>
          <w:lang w:val="en-GB"/>
        </w:rPr>
      </w:pPr>
      <w:bookmarkStart w:id="62" w:name="_Toc398105190"/>
      <w:bookmarkStart w:id="63" w:name="_Toc398206699"/>
      <w:bookmarkEnd w:id="50"/>
      <w:r w:rsidRPr="002F3C05">
        <w:rPr>
          <w:rFonts w:asciiTheme="minorHAnsi" w:hAnsiTheme="minorHAnsi"/>
          <w:lang w:val="en-GB"/>
        </w:rPr>
        <w:t>Requirements</w:t>
      </w:r>
      <w:bookmarkEnd w:id="62"/>
      <w:bookmarkEnd w:id="63"/>
    </w:p>
    <w:p w14:paraId="41C29EDB" w14:textId="77777777" w:rsidR="00F8329E" w:rsidRPr="006874CF" w:rsidRDefault="00F8329E" w:rsidP="00F8329E">
      <w:pPr>
        <w:rPr>
          <w:rFonts w:asciiTheme="minorHAnsi" w:hAnsiTheme="minorHAnsi"/>
          <w:sz w:val="20"/>
          <w:lang w:val="en-GB"/>
        </w:rPr>
      </w:pPr>
      <w:r w:rsidRPr="006874CF">
        <w:rPr>
          <w:rFonts w:asciiTheme="minorHAnsi" w:hAnsiTheme="minorHAnsi"/>
          <w:sz w:val="20"/>
          <w:lang w:val="en-GB"/>
        </w:rPr>
        <w:t>The User Requirement</w:t>
      </w:r>
      <w:r w:rsidR="007C795B" w:rsidRPr="006874CF">
        <w:rPr>
          <w:rFonts w:asciiTheme="minorHAnsi" w:hAnsiTheme="minorHAnsi" w:hint="eastAsia"/>
          <w:sz w:val="20"/>
          <w:lang w:val="en-GB"/>
        </w:rPr>
        <w:t>s</w:t>
      </w:r>
      <w:r w:rsidRPr="006874CF">
        <w:rPr>
          <w:rFonts w:asciiTheme="minorHAnsi" w:hAnsiTheme="minorHAnsi"/>
          <w:sz w:val="20"/>
          <w:lang w:val="en-GB"/>
        </w:rPr>
        <w:t xml:space="preserve">, System Requirements and other Functional Requirements will explain what the end system will do, what is to be provided and the objectives for design of the system. </w:t>
      </w:r>
    </w:p>
    <w:p w14:paraId="41C29EDC" w14:textId="77777777" w:rsidR="00F8329E" w:rsidRPr="006874CF" w:rsidRDefault="00F8329E" w:rsidP="00F8329E">
      <w:pPr>
        <w:rPr>
          <w:rFonts w:asciiTheme="minorHAnsi" w:hAnsiTheme="minorHAnsi"/>
          <w:sz w:val="20"/>
          <w:lang w:val="en-GB"/>
        </w:rPr>
      </w:pPr>
      <w:r w:rsidRPr="006874CF">
        <w:rPr>
          <w:rFonts w:asciiTheme="minorHAnsi" w:hAnsiTheme="minorHAnsi"/>
          <w:sz w:val="20"/>
          <w:lang w:val="en-GB"/>
        </w:rPr>
        <w:t xml:space="preserve">The following </w:t>
      </w:r>
      <w:r w:rsidR="00825CF2" w:rsidRPr="006874CF">
        <w:rPr>
          <w:rFonts w:asciiTheme="minorHAnsi" w:hAnsiTheme="minorHAnsi"/>
          <w:sz w:val="20"/>
          <w:lang w:val="en-GB"/>
        </w:rPr>
        <w:t>table clearly</w:t>
      </w:r>
      <w:r w:rsidRPr="006874CF">
        <w:rPr>
          <w:rFonts w:asciiTheme="minorHAnsi" w:hAnsiTheme="minorHAnsi"/>
          <w:sz w:val="20"/>
          <w:lang w:val="en-GB"/>
        </w:rPr>
        <w:t xml:space="preserve"> and accurately describes the requirements for the system and instructions.</w:t>
      </w:r>
    </w:p>
    <w:p w14:paraId="41C29EDD" w14:textId="77777777" w:rsidR="00F8329E" w:rsidRPr="00775665" w:rsidRDefault="00F8329E" w:rsidP="00F8329E">
      <w:pPr>
        <w:jc w:val="both"/>
        <w:rPr>
          <w:rFonts w:cs="Arial"/>
          <w:sz w:val="20"/>
        </w:rPr>
      </w:pPr>
    </w:p>
    <w:p w14:paraId="41C29EDE" w14:textId="77777777" w:rsidR="00F8329E" w:rsidRDefault="00F8329E" w:rsidP="00F8329E">
      <w:pPr>
        <w:jc w:val="both"/>
        <w:rPr>
          <w:rFonts w:cs="Arial"/>
          <w:color w:val="FF0000"/>
        </w:rPr>
        <w:sectPr w:rsidR="00F8329E" w:rsidSect="00240D5C">
          <w:pgSz w:w="11907" w:h="16840" w:code="9"/>
          <w:pgMar w:top="1440" w:right="1134" w:bottom="1440" w:left="1134" w:header="720" w:footer="720" w:gutter="0"/>
          <w:cols w:space="720"/>
        </w:sectPr>
      </w:pPr>
    </w:p>
    <w:p w14:paraId="41C29EDF" w14:textId="77777777" w:rsidR="00F8329E" w:rsidRPr="0039744A" w:rsidRDefault="006731FD" w:rsidP="00F51E39">
      <w:pPr>
        <w:pStyle w:val="Heading2"/>
        <w:tabs>
          <w:tab w:val="left" w:pos="11766"/>
        </w:tabs>
        <w:spacing w:before="240" w:after="60"/>
        <w:rPr>
          <w:rFonts w:asciiTheme="minorHAnsi" w:hAnsiTheme="minorHAnsi"/>
          <w:noProof/>
          <w:sz w:val="24"/>
          <w:szCs w:val="24"/>
          <w:lang w:val="en-GB"/>
        </w:rPr>
      </w:pPr>
      <w:bookmarkStart w:id="64" w:name="_Toc226457985"/>
      <w:bookmarkStart w:id="65" w:name="_Toc398105191"/>
      <w:bookmarkStart w:id="66" w:name="_Toc398206700"/>
      <w:r>
        <w:rPr>
          <w:rFonts w:asciiTheme="minorHAnsi" w:hAnsiTheme="minorHAnsi"/>
          <w:noProof/>
          <w:sz w:val="24"/>
          <w:szCs w:val="24"/>
          <w:lang w:val="en-GB"/>
        </w:rPr>
        <w:lastRenderedPageBreak/>
        <w:t xml:space="preserve">User </w:t>
      </w:r>
      <w:r w:rsidR="00F8329E" w:rsidRPr="0039744A">
        <w:rPr>
          <w:rFonts w:asciiTheme="minorHAnsi" w:hAnsiTheme="minorHAnsi"/>
          <w:noProof/>
          <w:sz w:val="24"/>
          <w:szCs w:val="24"/>
          <w:lang w:val="en-GB"/>
        </w:rPr>
        <w:t>Requirements</w:t>
      </w:r>
      <w:bookmarkEnd w:id="64"/>
      <w:bookmarkEnd w:id="65"/>
      <w:bookmarkEnd w:id="66"/>
    </w:p>
    <w:p w14:paraId="41C29EE0" w14:textId="77777777" w:rsidR="00F8329E" w:rsidRDefault="00F8329E" w:rsidP="00F8329E">
      <w:pPr>
        <w:rPr>
          <w:lang w:val="en-GB" w:eastAsia="zh-CN"/>
        </w:rPr>
      </w:pPr>
    </w:p>
    <w:tbl>
      <w:tblPr>
        <w:tblW w:w="4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
        <w:gridCol w:w="12"/>
        <w:gridCol w:w="13"/>
        <w:gridCol w:w="4595"/>
        <w:gridCol w:w="32"/>
        <w:gridCol w:w="25"/>
        <w:gridCol w:w="47"/>
        <w:gridCol w:w="731"/>
        <w:gridCol w:w="7"/>
        <w:gridCol w:w="822"/>
        <w:gridCol w:w="37"/>
        <w:gridCol w:w="976"/>
        <w:gridCol w:w="542"/>
      </w:tblGrid>
      <w:tr w:rsidR="00345D97" w:rsidRPr="00173845" w14:paraId="41C29EE7" w14:textId="77777777" w:rsidTr="00A96DD2">
        <w:trPr>
          <w:cantSplit/>
          <w:tblHeader/>
        </w:trPr>
        <w:tc>
          <w:tcPr>
            <w:tcW w:w="351" w:type="pct"/>
            <w:gridSpan w:val="2"/>
            <w:shd w:val="clear" w:color="auto" w:fill="F3F3F3"/>
          </w:tcPr>
          <w:p w14:paraId="41C29EE1" w14:textId="77777777" w:rsidR="00345D97" w:rsidRPr="00173845" w:rsidRDefault="00345D97" w:rsidP="003F4B20">
            <w:pPr>
              <w:pStyle w:val="TableHeader"/>
              <w:rPr>
                <w:rFonts w:asciiTheme="minorHAnsi" w:hAnsiTheme="minorHAnsi" w:cstheme="minorHAnsi"/>
                <w:bCs/>
                <w:sz w:val="18"/>
              </w:rPr>
            </w:pPr>
            <w:bookmarkStart w:id="67" w:name="_Toc89491341"/>
            <w:bookmarkStart w:id="68" w:name="_Toc10518947"/>
            <w:r>
              <w:rPr>
                <w:rFonts w:asciiTheme="minorHAnsi" w:hAnsiTheme="minorHAnsi" w:cstheme="minorHAnsi"/>
                <w:bCs/>
                <w:sz w:val="18"/>
              </w:rPr>
              <w:t xml:space="preserve">User </w:t>
            </w:r>
            <w:r w:rsidRPr="00173845">
              <w:rPr>
                <w:rFonts w:asciiTheme="minorHAnsi" w:hAnsiTheme="minorHAnsi" w:cstheme="minorHAnsi"/>
                <w:bCs/>
                <w:sz w:val="18"/>
              </w:rPr>
              <w:t>Req. #</w:t>
            </w:r>
          </w:p>
        </w:tc>
        <w:tc>
          <w:tcPr>
            <w:tcW w:w="2771" w:type="pct"/>
            <w:gridSpan w:val="4"/>
            <w:shd w:val="clear" w:color="auto" w:fill="F3F3F3"/>
          </w:tcPr>
          <w:p w14:paraId="41C29EE2" w14:textId="77777777" w:rsidR="00345D97" w:rsidRPr="00173845" w:rsidRDefault="00345D97" w:rsidP="003F4B20">
            <w:pPr>
              <w:pStyle w:val="TableHeader"/>
              <w:rPr>
                <w:rFonts w:asciiTheme="minorHAnsi" w:hAnsiTheme="minorHAnsi" w:cstheme="minorHAnsi"/>
                <w:bCs/>
                <w:sz w:val="18"/>
              </w:rPr>
            </w:pPr>
            <w:r w:rsidRPr="00173845">
              <w:rPr>
                <w:rFonts w:asciiTheme="minorHAnsi" w:hAnsiTheme="minorHAnsi" w:cstheme="minorHAnsi"/>
                <w:bCs/>
                <w:sz w:val="18"/>
              </w:rPr>
              <w:t>Requirement Text</w:t>
            </w:r>
          </w:p>
        </w:tc>
        <w:tc>
          <w:tcPr>
            <w:tcW w:w="462" w:type="pct"/>
            <w:gridSpan w:val="2"/>
            <w:shd w:val="clear" w:color="auto" w:fill="F3F3F3"/>
          </w:tcPr>
          <w:p w14:paraId="41C29EE3" w14:textId="77777777" w:rsidR="00345D97" w:rsidRPr="00173845" w:rsidRDefault="00345D97" w:rsidP="003F4B20">
            <w:pPr>
              <w:pStyle w:val="TableHeader"/>
              <w:rPr>
                <w:rFonts w:asciiTheme="minorHAnsi" w:hAnsiTheme="minorHAnsi" w:cstheme="minorHAnsi"/>
                <w:bCs/>
                <w:sz w:val="18"/>
              </w:rPr>
            </w:pPr>
            <w:r w:rsidRPr="00173845">
              <w:rPr>
                <w:rFonts w:asciiTheme="minorHAnsi" w:hAnsiTheme="minorHAnsi" w:cstheme="minorHAnsi"/>
                <w:bCs/>
                <w:sz w:val="18"/>
              </w:rPr>
              <w:t>F / NF</w:t>
            </w:r>
          </w:p>
        </w:tc>
        <w:tc>
          <w:tcPr>
            <w:tcW w:w="514" w:type="pct"/>
            <w:gridSpan w:val="3"/>
            <w:shd w:val="clear" w:color="auto" w:fill="F3F3F3"/>
          </w:tcPr>
          <w:p w14:paraId="41C29EE4" w14:textId="77777777" w:rsidR="00345D97" w:rsidRPr="00173845" w:rsidRDefault="00345D97" w:rsidP="003F4B20">
            <w:pPr>
              <w:pStyle w:val="TableHeader"/>
              <w:rPr>
                <w:rFonts w:asciiTheme="minorHAnsi" w:hAnsiTheme="minorHAnsi" w:cstheme="minorHAnsi"/>
                <w:bCs/>
                <w:sz w:val="18"/>
              </w:rPr>
            </w:pPr>
            <w:r w:rsidRPr="00173845">
              <w:rPr>
                <w:rFonts w:asciiTheme="minorHAnsi" w:hAnsiTheme="minorHAnsi" w:cstheme="minorHAnsi"/>
                <w:bCs/>
                <w:sz w:val="18"/>
              </w:rPr>
              <w:t>Version</w:t>
            </w:r>
          </w:p>
        </w:tc>
        <w:tc>
          <w:tcPr>
            <w:tcW w:w="580" w:type="pct"/>
            <w:shd w:val="clear" w:color="auto" w:fill="F3F3F3"/>
          </w:tcPr>
          <w:p w14:paraId="41C29EE5" w14:textId="77777777" w:rsidR="00345D97" w:rsidRPr="00173845" w:rsidRDefault="00345D97" w:rsidP="003F4B20">
            <w:pPr>
              <w:pStyle w:val="TableHeader"/>
              <w:rPr>
                <w:rFonts w:asciiTheme="minorHAnsi" w:hAnsiTheme="minorHAnsi" w:cstheme="minorHAnsi"/>
                <w:bCs/>
                <w:sz w:val="18"/>
              </w:rPr>
            </w:pPr>
            <w:r w:rsidRPr="00173845">
              <w:rPr>
                <w:rFonts w:asciiTheme="minorHAnsi" w:hAnsiTheme="minorHAnsi" w:cstheme="minorHAnsi"/>
                <w:bCs/>
                <w:sz w:val="18"/>
              </w:rPr>
              <w:t>Criticality</w:t>
            </w:r>
          </w:p>
        </w:tc>
        <w:tc>
          <w:tcPr>
            <w:tcW w:w="322" w:type="pct"/>
            <w:shd w:val="clear" w:color="auto" w:fill="F3F3F3"/>
          </w:tcPr>
          <w:p w14:paraId="41C29EE6" w14:textId="77777777" w:rsidR="00345D97" w:rsidRPr="00173845" w:rsidRDefault="00345D97" w:rsidP="003F4B20">
            <w:pPr>
              <w:pStyle w:val="TableHeader"/>
              <w:rPr>
                <w:rFonts w:asciiTheme="minorHAnsi" w:hAnsiTheme="minorHAnsi" w:cstheme="minorHAnsi"/>
                <w:bCs/>
                <w:sz w:val="18"/>
              </w:rPr>
            </w:pPr>
            <w:r w:rsidRPr="00173845">
              <w:rPr>
                <w:rFonts w:asciiTheme="minorHAnsi" w:hAnsiTheme="minorHAnsi" w:cstheme="minorHAnsi"/>
                <w:bCs/>
                <w:sz w:val="18"/>
              </w:rPr>
              <w:t>Q / NQ</w:t>
            </w:r>
          </w:p>
        </w:tc>
      </w:tr>
      <w:tr w:rsidR="00345D97" w:rsidRPr="00173845" w14:paraId="41C29EE9" w14:textId="77777777" w:rsidTr="003A3478">
        <w:trPr>
          <w:cantSplit/>
        </w:trPr>
        <w:tc>
          <w:tcPr>
            <w:tcW w:w="5000" w:type="pct"/>
            <w:gridSpan w:val="13"/>
            <w:shd w:val="clear" w:color="auto" w:fill="F2F2F2" w:themeFill="background1" w:themeFillShade="F2"/>
          </w:tcPr>
          <w:p w14:paraId="41C29EE8" w14:textId="77777777" w:rsidR="00345D97" w:rsidRPr="00D132D6" w:rsidRDefault="00345D97" w:rsidP="00345D97">
            <w:pPr>
              <w:pStyle w:val="TableHeader"/>
              <w:jc w:val="left"/>
              <w:rPr>
                <w:rFonts w:asciiTheme="minorHAnsi" w:hAnsiTheme="minorHAnsi" w:cstheme="minorHAnsi"/>
                <w:bCs/>
                <w:sz w:val="18"/>
              </w:rPr>
            </w:pPr>
            <w:r>
              <w:rPr>
                <w:rFonts w:asciiTheme="minorHAnsi" w:hAnsiTheme="minorHAnsi" w:cstheme="minorHAnsi"/>
                <w:bCs/>
                <w:sz w:val="18"/>
              </w:rPr>
              <w:t>General</w:t>
            </w:r>
          </w:p>
        </w:tc>
      </w:tr>
      <w:tr w:rsidR="00345D97" w:rsidRPr="00173845" w14:paraId="41C29EF0" w14:textId="77777777" w:rsidTr="004F5158">
        <w:trPr>
          <w:cantSplit/>
        </w:trPr>
        <w:tc>
          <w:tcPr>
            <w:tcW w:w="359" w:type="pct"/>
            <w:gridSpan w:val="3"/>
          </w:tcPr>
          <w:p w14:paraId="41C29EEA" w14:textId="77777777" w:rsidR="00345D97" w:rsidRPr="00173845" w:rsidRDefault="00345D97" w:rsidP="003F4B20">
            <w:pPr>
              <w:pStyle w:val="TableText"/>
              <w:rPr>
                <w:rFonts w:asciiTheme="minorHAnsi" w:hAnsiTheme="minorHAnsi" w:cstheme="minorHAnsi"/>
                <w:bCs/>
                <w:sz w:val="18"/>
              </w:rPr>
            </w:pPr>
            <w:r>
              <w:rPr>
                <w:rFonts w:asciiTheme="minorHAnsi" w:hAnsiTheme="minorHAnsi" w:cstheme="minorHAnsi"/>
                <w:bCs/>
                <w:sz w:val="18"/>
              </w:rPr>
              <w:t>U1</w:t>
            </w:r>
          </w:p>
        </w:tc>
        <w:tc>
          <w:tcPr>
            <w:tcW w:w="2791" w:type="pct"/>
            <w:gridSpan w:val="4"/>
          </w:tcPr>
          <w:p w14:paraId="41C29EEB" w14:textId="77777777" w:rsidR="00345D97" w:rsidRPr="00173845" w:rsidRDefault="00345D97" w:rsidP="00B5373F">
            <w:pPr>
              <w:pStyle w:val="TableText"/>
              <w:rPr>
                <w:rFonts w:asciiTheme="minorHAnsi" w:hAnsiTheme="minorHAnsi" w:cstheme="minorHAnsi"/>
                <w:bCs/>
                <w:sz w:val="18"/>
                <w:lang w:eastAsia="zh-CN"/>
              </w:rPr>
            </w:pPr>
            <w:r>
              <w:rPr>
                <w:rFonts w:asciiTheme="minorHAnsi" w:hAnsiTheme="minorHAnsi" w:cstheme="minorHAnsi"/>
                <w:bCs/>
                <w:sz w:val="18"/>
              </w:rPr>
              <w:t xml:space="preserve">User interfaces </w:t>
            </w:r>
            <w:r w:rsidRPr="00A904B9">
              <w:rPr>
                <w:rFonts w:asciiTheme="minorHAnsi" w:hAnsiTheme="minorHAnsi" w:cstheme="minorHAnsi" w:hint="eastAsia"/>
                <w:bCs/>
                <w:sz w:val="18"/>
                <w:lang w:eastAsia="zh-CN"/>
              </w:rPr>
              <w:t>of detailed instructions</w:t>
            </w:r>
            <w:r>
              <w:rPr>
                <w:rFonts w:asciiTheme="minorHAnsi" w:hAnsiTheme="minorHAnsi" w:cstheme="minorHAnsi" w:hint="eastAsia"/>
                <w:bCs/>
                <w:sz w:val="18"/>
                <w:lang w:eastAsia="zh-CN"/>
              </w:rPr>
              <w:t xml:space="preserve"> </w:t>
            </w:r>
            <w:proofErr w:type="gramStart"/>
            <w:r>
              <w:rPr>
                <w:rFonts w:asciiTheme="minorHAnsi" w:hAnsiTheme="minorHAnsi" w:cstheme="minorHAnsi"/>
                <w:bCs/>
                <w:sz w:val="18"/>
              </w:rPr>
              <w:t>should be displayed</w:t>
            </w:r>
            <w:proofErr w:type="gramEnd"/>
            <w:r>
              <w:rPr>
                <w:rFonts w:asciiTheme="minorHAnsi" w:hAnsiTheme="minorHAnsi" w:cstheme="minorHAnsi"/>
                <w:bCs/>
                <w:sz w:val="18"/>
              </w:rPr>
              <w:t xml:space="preserve"> in Chinese.  </w:t>
            </w:r>
          </w:p>
        </w:tc>
        <w:tc>
          <w:tcPr>
            <w:tcW w:w="434" w:type="pct"/>
          </w:tcPr>
          <w:p w14:paraId="41C29EEC"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NF</w:t>
            </w:r>
          </w:p>
        </w:tc>
        <w:tc>
          <w:tcPr>
            <w:tcW w:w="492" w:type="pct"/>
            <w:gridSpan w:val="2"/>
          </w:tcPr>
          <w:p w14:paraId="41C29EED" w14:textId="77777777" w:rsidR="00345D97" w:rsidRPr="00D132D6" w:rsidRDefault="00345D97"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602" w:type="pct"/>
            <w:gridSpan w:val="2"/>
          </w:tcPr>
          <w:p w14:paraId="41C29EEE"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Should</w:t>
            </w:r>
          </w:p>
        </w:tc>
        <w:tc>
          <w:tcPr>
            <w:tcW w:w="322" w:type="pct"/>
          </w:tcPr>
          <w:p w14:paraId="41C29EEF"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NQ</w:t>
            </w:r>
          </w:p>
        </w:tc>
      </w:tr>
      <w:bookmarkEnd w:id="67"/>
      <w:tr w:rsidR="00345D97" w:rsidRPr="00173845" w14:paraId="41C29EF7" w14:textId="77777777" w:rsidTr="004F5158">
        <w:trPr>
          <w:cantSplit/>
        </w:trPr>
        <w:tc>
          <w:tcPr>
            <w:tcW w:w="359" w:type="pct"/>
            <w:gridSpan w:val="3"/>
          </w:tcPr>
          <w:p w14:paraId="41C29EF1" w14:textId="77777777" w:rsidR="00345D97" w:rsidRPr="00173845" w:rsidRDefault="00345D97" w:rsidP="003F4B20">
            <w:pPr>
              <w:pStyle w:val="TableText"/>
              <w:rPr>
                <w:rFonts w:asciiTheme="minorHAnsi" w:hAnsiTheme="minorHAnsi" w:cstheme="minorHAnsi"/>
                <w:bCs/>
                <w:sz w:val="18"/>
              </w:rPr>
            </w:pPr>
            <w:r>
              <w:rPr>
                <w:rFonts w:asciiTheme="minorHAnsi" w:hAnsiTheme="minorHAnsi" w:cstheme="minorHAnsi"/>
                <w:bCs/>
                <w:sz w:val="18"/>
              </w:rPr>
              <w:t>U2</w:t>
            </w:r>
          </w:p>
        </w:tc>
        <w:tc>
          <w:tcPr>
            <w:tcW w:w="2791" w:type="pct"/>
            <w:gridSpan w:val="4"/>
          </w:tcPr>
          <w:p w14:paraId="41C29EF2" w14:textId="77777777" w:rsidR="00345D97" w:rsidRDefault="00345D97" w:rsidP="007C795B">
            <w:pPr>
              <w:pStyle w:val="TableText"/>
              <w:rPr>
                <w:rFonts w:asciiTheme="minorHAnsi" w:hAnsiTheme="minorHAnsi" w:cstheme="minorHAnsi"/>
                <w:bCs/>
                <w:sz w:val="18"/>
              </w:rPr>
            </w:pPr>
            <w:r>
              <w:rPr>
                <w:rFonts w:asciiTheme="minorHAnsi" w:hAnsiTheme="minorHAnsi" w:cstheme="minorHAnsi"/>
                <w:bCs/>
                <w:sz w:val="18"/>
              </w:rPr>
              <w:t xml:space="preserve">The system is open to users with a Lilly system ID.  Each Lilly user can only view the onboard preparation and exit clearance form created for himself and for his subordinates, unless </w:t>
            </w:r>
            <w:r>
              <w:rPr>
                <w:rFonts w:asciiTheme="minorHAnsi" w:hAnsiTheme="minorHAnsi" w:cstheme="minorHAnsi" w:hint="eastAsia"/>
                <w:bCs/>
                <w:sz w:val="18"/>
                <w:lang w:eastAsia="zh-CN"/>
              </w:rPr>
              <w:t xml:space="preserve">special privileges </w:t>
            </w:r>
            <w:proofErr w:type="gramStart"/>
            <w:r>
              <w:rPr>
                <w:rFonts w:asciiTheme="minorHAnsi" w:hAnsiTheme="minorHAnsi" w:cstheme="minorHAnsi" w:hint="eastAsia"/>
                <w:bCs/>
                <w:sz w:val="18"/>
                <w:lang w:eastAsia="zh-CN"/>
              </w:rPr>
              <w:t>are assigned</w:t>
            </w:r>
            <w:proofErr w:type="gramEnd"/>
            <w:r>
              <w:rPr>
                <w:rFonts w:asciiTheme="minorHAnsi" w:hAnsiTheme="minorHAnsi" w:cstheme="minorHAnsi" w:hint="eastAsia"/>
                <w:bCs/>
                <w:sz w:val="18"/>
                <w:lang w:eastAsia="zh-CN"/>
              </w:rPr>
              <w:t xml:space="preserve"> to the user</w:t>
            </w:r>
            <w:r>
              <w:rPr>
                <w:rFonts w:asciiTheme="minorHAnsi" w:hAnsiTheme="minorHAnsi" w:cstheme="minorHAnsi"/>
                <w:bCs/>
                <w:sz w:val="18"/>
              </w:rPr>
              <w:t>.</w:t>
            </w:r>
          </w:p>
        </w:tc>
        <w:tc>
          <w:tcPr>
            <w:tcW w:w="434" w:type="pct"/>
          </w:tcPr>
          <w:p w14:paraId="41C29EF3" w14:textId="77777777" w:rsidR="00345D97" w:rsidRPr="00D132D6" w:rsidRDefault="00345D97" w:rsidP="003F4B20">
            <w:pPr>
              <w:pStyle w:val="TableText"/>
              <w:jc w:val="center"/>
              <w:rPr>
                <w:rFonts w:asciiTheme="minorHAnsi" w:hAnsiTheme="minorHAnsi" w:cstheme="minorHAnsi"/>
                <w:bCs/>
                <w:sz w:val="18"/>
              </w:rPr>
            </w:pPr>
            <w:r>
              <w:rPr>
                <w:rFonts w:asciiTheme="minorHAnsi" w:hAnsiTheme="minorHAnsi" w:cstheme="minorHAnsi"/>
                <w:bCs/>
                <w:sz w:val="18"/>
              </w:rPr>
              <w:t>NF</w:t>
            </w:r>
          </w:p>
        </w:tc>
        <w:tc>
          <w:tcPr>
            <w:tcW w:w="492" w:type="pct"/>
            <w:gridSpan w:val="2"/>
          </w:tcPr>
          <w:p w14:paraId="41C29EF4" w14:textId="77777777" w:rsidR="00345D97" w:rsidRPr="00D132D6" w:rsidRDefault="00345D97"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1</w:t>
            </w:r>
          </w:p>
        </w:tc>
        <w:tc>
          <w:tcPr>
            <w:tcW w:w="602" w:type="pct"/>
            <w:gridSpan w:val="2"/>
          </w:tcPr>
          <w:p w14:paraId="41C29EF5" w14:textId="77777777" w:rsidR="00345D97" w:rsidRPr="00D132D6" w:rsidRDefault="00345D97" w:rsidP="003F4B20">
            <w:pPr>
              <w:pStyle w:val="TableText"/>
              <w:jc w:val="center"/>
              <w:rPr>
                <w:rFonts w:asciiTheme="minorHAnsi" w:hAnsiTheme="minorHAnsi" w:cstheme="minorHAnsi"/>
                <w:bCs/>
                <w:sz w:val="18"/>
              </w:rPr>
            </w:pPr>
            <w:r>
              <w:rPr>
                <w:rFonts w:asciiTheme="minorHAnsi" w:hAnsiTheme="minorHAnsi" w:cstheme="minorHAnsi"/>
                <w:bCs/>
                <w:sz w:val="18"/>
              </w:rPr>
              <w:t>CB</w:t>
            </w:r>
          </w:p>
        </w:tc>
        <w:tc>
          <w:tcPr>
            <w:tcW w:w="322" w:type="pct"/>
          </w:tcPr>
          <w:p w14:paraId="41C29EF6" w14:textId="77777777" w:rsidR="00345D97" w:rsidRPr="00D132D6" w:rsidRDefault="00345D97" w:rsidP="003F4B20">
            <w:pPr>
              <w:pStyle w:val="TableText"/>
              <w:jc w:val="center"/>
              <w:rPr>
                <w:rFonts w:asciiTheme="minorHAnsi" w:hAnsiTheme="minorHAnsi" w:cstheme="minorHAnsi"/>
                <w:bCs/>
                <w:sz w:val="18"/>
              </w:rPr>
            </w:pPr>
            <w:r>
              <w:rPr>
                <w:rFonts w:asciiTheme="minorHAnsi" w:hAnsiTheme="minorHAnsi" w:cstheme="minorHAnsi"/>
                <w:bCs/>
                <w:sz w:val="18"/>
              </w:rPr>
              <w:t>NQ</w:t>
            </w:r>
          </w:p>
        </w:tc>
      </w:tr>
      <w:tr w:rsidR="00345D97" w:rsidRPr="00173845" w14:paraId="41C29EFE" w14:textId="77777777" w:rsidTr="004F5158">
        <w:trPr>
          <w:cantSplit/>
        </w:trPr>
        <w:tc>
          <w:tcPr>
            <w:tcW w:w="359" w:type="pct"/>
            <w:gridSpan w:val="3"/>
          </w:tcPr>
          <w:p w14:paraId="41C29EF8" w14:textId="77777777" w:rsidR="00345D97" w:rsidRPr="00173845" w:rsidRDefault="00345D97" w:rsidP="003F4B20">
            <w:pPr>
              <w:pStyle w:val="TableText"/>
              <w:rPr>
                <w:rFonts w:asciiTheme="minorHAnsi" w:hAnsiTheme="minorHAnsi" w:cstheme="minorHAnsi"/>
                <w:bCs/>
                <w:sz w:val="18"/>
              </w:rPr>
            </w:pPr>
            <w:r>
              <w:rPr>
                <w:rFonts w:asciiTheme="minorHAnsi" w:hAnsiTheme="minorHAnsi" w:cstheme="minorHAnsi"/>
                <w:bCs/>
                <w:sz w:val="18"/>
              </w:rPr>
              <w:t>U3</w:t>
            </w:r>
          </w:p>
        </w:tc>
        <w:tc>
          <w:tcPr>
            <w:tcW w:w="2791" w:type="pct"/>
            <w:gridSpan w:val="4"/>
          </w:tcPr>
          <w:p w14:paraId="41C29EF9" w14:textId="77777777" w:rsidR="00345D97" w:rsidRPr="00173845" w:rsidRDefault="00345D97" w:rsidP="003F4B20">
            <w:pPr>
              <w:pStyle w:val="TableText"/>
              <w:rPr>
                <w:rFonts w:asciiTheme="minorHAnsi" w:hAnsiTheme="minorHAnsi" w:cstheme="minorHAnsi"/>
                <w:bCs/>
                <w:sz w:val="18"/>
              </w:rPr>
            </w:pPr>
            <w:r>
              <w:rPr>
                <w:rFonts w:asciiTheme="minorHAnsi" w:hAnsiTheme="minorHAnsi" w:cstheme="minorHAnsi"/>
                <w:bCs/>
                <w:sz w:val="18"/>
              </w:rPr>
              <w:t>Group users can only access an employee’s onboard and/or exit item information of their own group.  For example, an IT contact person (IT group user) cannot access an employee’s financial onboard or exit item.</w:t>
            </w:r>
          </w:p>
        </w:tc>
        <w:tc>
          <w:tcPr>
            <w:tcW w:w="434" w:type="pct"/>
          </w:tcPr>
          <w:p w14:paraId="41C29EFA"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F</w:t>
            </w:r>
          </w:p>
        </w:tc>
        <w:tc>
          <w:tcPr>
            <w:tcW w:w="492" w:type="pct"/>
            <w:gridSpan w:val="2"/>
          </w:tcPr>
          <w:p w14:paraId="41C29EFB"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1</w:t>
            </w:r>
          </w:p>
        </w:tc>
        <w:tc>
          <w:tcPr>
            <w:tcW w:w="602" w:type="pct"/>
            <w:gridSpan w:val="2"/>
          </w:tcPr>
          <w:p w14:paraId="41C29EFC"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CB</w:t>
            </w:r>
          </w:p>
        </w:tc>
        <w:tc>
          <w:tcPr>
            <w:tcW w:w="322" w:type="pct"/>
          </w:tcPr>
          <w:p w14:paraId="41C29EFD" w14:textId="77777777" w:rsidR="00345D97" w:rsidRPr="00D132D6" w:rsidRDefault="00345D97" w:rsidP="003F4B20">
            <w:pPr>
              <w:pStyle w:val="TableText"/>
              <w:jc w:val="center"/>
              <w:rPr>
                <w:rFonts w:asciiTheme="minorHAnsi" w:hAnsiTheme="minorHAnsi" w:cstheme="minorHAnsi"/>
                <w:bCs/>
                <w:sz w:val="18"/>
              </w:rPr>
            </w:pPr>
            <w:r w:rsidRPr="00D132D6">
              <w:rPr>
                <w:rFonts w:asciiTheme="minorHAnsi" w:hAnsiTheme="minorHAnsi" w:cstheme="minorHAnsi"/>
                <w:bCs/>
                <w:sz w:val="18"/>
              </w:rPr>
              <w:t>NQ</w:t>
            </w:r>
          </w:p>
        </w:tc>
      </w:tr>
      <w:tr w:rsidR="00345D97" w:rsidRPr="00173845" w14:paraId="41C29F05" w14:textId="77777777" w:rsidTr="004F5158">
        <w:trPr>
          <w:cantSplit/>
        </w:trPr>
        <w:tc>
          <w:tcPr>
            <w:tcW w:w="359" w:type="pct"/>
            <w:gridSpan w:val="3"/>
          </w:tcPr>
          <w:p w14:paraId="41C29EFF" w14:textId="77777777" w:rsidR="00345D97" w:rsidRPr="00D132D6" w:rsidRDefault="00345D97" w:rsidP="003F4B20">
            <w:pPr>
              <w:pStyle w:val="TableHeader"/>
              <w:jc w:val="left"/>
              <w:rPr>
                <w:rFonts w:asciiTheme="minorHAnsi" w:hAnsiTheme="minorHAnsi" w:cstheme="minorHAnsi"/>
                <w:b w:val="0"/>
                <w:bCs/>
                <w:sz w:val="18"/>
              </w:rPr>
            </w:pPr>
            <w:r w:rsidRPr="00D132D6">
              <w:rPr>
                <w:rFonts w:asciiTheme="minorHAnsi" w:hAnsiTheme="minorHAnsi" w:cstheme="minorHAnsi"/>
                <w:b w:val="0"/>
                <w:bCs/>
                <w:sz w:val="18"/>
              </w:rPr>
              <w:t>U4</w:t>
            </w:r>
          </w:p>
        </w:tc>
        <w:tc>
          <w:tcPr>
            <w:tcW w:w="2791" w:type="pct"/>
            <w:gridSpan w:val="4"/>
          </w:tcPr>
          <w:p w14:paraId="41C29F00" w14:textId="77777777" w:rsidR="00345D97" w:rsidRPr="00D132D6" w:rsidRDefault="00345D97" w:rsidP="003F4B20">
            <w:pPr>
              <w:pStyle w:val="TableHeader"/>
              <w:jc w:val="left"/>
              <w:rPr>
                <w:rFonts w:asciiTheme="minorHAnsi" w:hAnsiTheme="minorHAnsi" w:cstheme="minorHAnsi"/>
                <w:b w:val="0"/>
                <w:bCs/>
                <w:sz w:val="18"/>
              </w:rPr>
            </w:pPr>
            <w:r w:rsidRPr="00D132D6">
              <w:rPr>
                <w:rFonts w:asciiTheme="minorHAnsi" w:hAnsiTheme="minorHAnsi" w:cstheme="minorHAnsi"/>
                <w:b w:val="0"/>
                <w:bCs/>
                <w:sz w:val="18"/>
              </w:rPr>
              <w:t>All “Employee</w:t>
            </w:r>
            <w:r>
              <w:rPr>
                <w:rFonts w:asciiTheme="minorHAnsi" w:hAnsiTheme="minorHAnsi" w:cstheme="minorHAnsi"/>
                <w:b w:val="0"/>
                <w:bCs/>
                <w:sz w:val="18"/>
              </w:rPr>
              <w:t>’s</w:t>
            </w:r>
            <w:r w:rsidRPr="00D132D6">
              <w:rPr>
                <w:rFonts w:asciiTheme="minorHAnsi" w:hAnsiTheme="minorHAnsi" w:cstheme="minorHAnsi"/>
                <w:b w:val="0"/>
                <w:bCs/>
                <w:sz w:val="18"/>
              </w:rPr>
              <w:t xml:space="preserve"> Name” </w:t>
            </w:r>
            <w:r>
              <w:rPr>
                <w:rFonts w:asciiTheme="minorHAnsi" w:hAnsiTheme="minorHAnsi" w:cstheme="minorHAnsi"/>
                <w:b w:val="0"/>
                <w:bCs/>
                <w:sz w:val="18"/>
              </w:rPr>
              <w:t xml:space="preserve">and “System ID” </w:t>
            </w:r>
            <w:r w:rsidRPr="00D132D6">
              <w:rPr>
                <w:rFonts w:asciiTheme="minorHAnsi" w:hAnsiTheme="minorHAnsi" w:cstheme="minorHAnsi"/>
                <w:b w:val="0"/>
                <w:bCs/>
                <w:sz w:val="18"/>
              </w:rPr>
              <w:t>information entered into the system must be validated against the employee database to ensure the information accuracy</w:t>
            </w:r>
            <w:r>
              <w:rPr>
                <w:rFonts w:asciiTheme="minorHAnsi" w:hAnsiTheme="minorHAnsi" w:cstheme="minorHAnsi"/>
                <w:b w:val="0"/>
                <w:bCs/>
                <w:sz w:val="18"/>
              </w:rPr>
              <w:t>, except for new onboard employee himself and his system ID as it may not be entered in the active directory in time</w:t>
            </w:r>
            <w:r w:rsidRPr="00D132D6">
              <w:rPr>
                <w:rFonts w:asciiTheme="minorHAnsi" w:hAnsiTheme="minorHAnsi" w:cstheme="minorHAnsi"/>
                <w:b w:val="0"/>
                <w:bCs/>
                <w:sz w:val="18"/>
              </w:rPr>
              <w:t xml:space="preserve">.  </w:t>
            </w:r>
          </w:p>
        </w:tc>
        <w:tc>
          <w:tcPr>
            <w:tcW w:w="434" w:type="pct"/>
          </w:tcPr>
          <w:p w14:paraId="41C29F01" w14:textId="77777777" w:rsidR="00345D97" w:rsidRPr="00D132D6" w:rsidRDefault="00345D97" w:rsidP="003F4B20">
            <w:pPr>
              <w:pStyle w:val="TableHeader"/>
              <w:rPr>
                <w:rFonts w:asciiTheme="minorHAnsi" w:hAnsiTheme="minorHAnsi" w:cstheme="minorHAnsi"/>
                <w:b w:val="0"/>
                <w:bCs/>
                <w:sz w:val="18"/>
              </w:rPr>
            </w:pPr>
            <w:r w:rsidRPr="00D132D6">
              <w:rPr>
                <w:rFonts w:asciiTheme="minorHAnsi" w:hAnsiTheme="minorHAnsi" w:cstheme="minorHAnsi"/>
                <w:b w:val="0"/>
                <w:bCs/>
                <w:sz w:val="18"/>
              </w:rPr>
              <w:t>F</w:t>
            </w:r>
          </w:p>
        </w:tc>
        <w:tc>
          <w:tcPr>
            <w:tcW w:w="492" w:type="pct"/>
            <w:gridSpan w:val="2"/>
          </w:tcPr>
          <w:p w14:paraId="41C29F02" w14:textId="77777777" w:rsidR="00345D97" w:rsidRPr="00D132D6" w:rsidRDefault="00345D97" w:rsidP="003F4B20">
            <w:pPr>
              <w:pStyle w:val="TableHeader"/>
              <w:rPr>
                <w:rFonts w:asciiTheme="minorHAnsi" w:hAnsiTheme="minorHAnsi" w:cstheme="minorHAnsi"/>
                <w:b w:val="0"/>
                <w:bCs/>
                <w:sz w:val="18"/>
              </w:rPr>
            </w:pPr>
            <w:r w:rsidRPr="00D132D6">
              <w:rPr>
                <w:rFonts w:asciiTheme="minorHAnsi" w:hAnsiTheme="minorHAnsi" w:cstheme="minorHAnsi"/>
                <w:b w:val="0"/>
                <w:bCs/>
                <w:sz w:val="18"/>
              </w:rPr>
              <w:t>1</w:t>
            </w:r>
          </w:p>
        </w:tc>
        <w:tc>
          <w:tcPr>
            <w:tcW w:w="602" w:type="pct"/>
            <w:gridSpan w:val="2"/>
          </w:tcPr>
          <w:p w14:paraId="41C29F03" w14:textId="77777777" w:rsidR="00345D97" w:rsidRPr="00D132D6" w:rsidRDefault="00345D97" w:rsidP="0035174D">
            <w:pPr>
              <w:pStyle w:val="TableText"/>
              <w:jc w:val="center"/>
              <w:rPr>
                <w:rFonts w:asciiTheme="minorHAnsi" w:hAnsiTheme="minorHAnsi" w:cstheme="minorHAnsi"/>
                <w:b/>
                <w:bCs/>
                <w:sz w:val="18"/>
                <w:lang w:eastAsia="zh-CN"/>
              </w:rPr>
            </w:pPr>
            <w:r w:rsidRPr="0035174D">
              <w:rPr>
                <w:rFonts w:asciiTheme="minorHAnsi" w:hAnsiTheme="minorHAnsi" w:cstheme="minorHAnsi" w:hint="eastAsia"/>
                <w:bCs/>
                <w:sz w:val="18"/>
              </w:rPr>
              <w:t>No</w:t>
            </w:r>
          </w:p>
        </w:tc>
        <w:tc>
          <w:tcPr>
            <w:tcW w:w="322" w:type="pct"/>
          </w:tcPr>
          <w:p w14:paraId="41C29F04" w14:textId="77777777" w:rsidR="00345D97" w:rsidRPr="00D132D6" w:rsidRDefault="00345D97" w:rsidP="003F4B20">
            <w:pPr>
              <w:pStyle w:val="TableHeader"/>
              <w:rPr>
                <w:rFonts w:asciiTheme="minorHAnsi" w:hAnsiTheme="minorHAnsi" w:cstheme="minorHAnsi"/>
                <w:b w:val="0"/>
                <w:bCs/>
                <w:sz w:val="18"/>
              </w:rPr>
            </w:pPr>
            <w:r w:rsidRPr="00D132D6">
              <w:rPr>
                <w:rFonts w:asciiTheme="minorHAnsi" w:hAnsiTheme="minorHAnsi" w:cstheme="minorHAnsi"/>
                <w:b w:val="0"/>
                <w:bCs/>
                <w:sz w:val="18"/>
              </w:rPr>
              <w:t>NQ</w:t>
            </w:r>
          </w:p>
        </w:tc>
      </w:tr>
      <w:tr w:rsidR="00C5127C" w:rsidRPr="00173845" w14:paraId="41C29F07" w14:textId="77777777" w:rsidTr="003A3478">
        <w:trPr>
          <w:cantSplit/>
        </w:trPr>
        <w:tc>
          <w:tcPr>
            <w:tcW w:w="5000" w:type="pct"/>
            <w:gridSpan w:val="13"/>
            <w:shd w:val="clear" w:color="auto" w:fill="F2F2F2" w:themeFill="background1" w:themeFillShade="F2"/>
          </w:tcPr>
          <w:p w14:paraId="41C29F06" w14:textId="77777777" w:rsidR="00C5127C" w:rsidRPr="00CA3B90" w:rsidRDefault="00C5127C" w:rsidP="00C5127C">
            <w:pPr>
              <w:pStyle w:val="TableText"/>
              <w:rPr>
                <w:rFonts w:asciiTheme="minorHAnsi" w:hAnsiTheme="minorHAnsi" w:cstheme="minorHAnsi"/>
                <w:bCs/>
                <w:sz w:val="18"/>
              </w:rPr>
            </w:pPr>
            <w:r w:rsidRPr="00D132D6">
              <w:rPr>
                <w:rFonts w:asciiTheme="minorHAnsi" w:hAnsiTheme="minorHAnsi" w:cstheme="minorHAnsi"/>
                <w:b/>
                <w:bCs/>
                <w:sz w:val="18"/>
              </w:rPr>
              <w:t>Administration and configuration</w:t>
            </w:r>
          </w:p>
        </w:tc>
      </w:tr>
      <w:tr w:rsidR="00C5127C" w:rsidRPr="00173845" w14:paraId="41C29F12" w14:textId="77777777" w:rsidTr="00A96DD2">
        <w:trPr>
          <w:cantSplit/>
        </w:trPr>
        <w:tc>
          <w:tcPr>
            <w:tcW w:w="351" w:type="pct"/>
            <w:gridSpan w:val="2"/>
          </w:tcPr>
          <w:p w14:paraId="41C29F08" w14:textId="77777777" w:rsidR="00C5127C" w:rsidRPr="00D132D6" w:rsidRDefault="00C5127C" w:rsidP="00166DFF">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w:t>
            </w:r>
            <w:r>
              <w:rPr>
                <w:rFonts w:asciiTheme="minorHAnsi" w:hAnsiTheme="minorHAnsi" w:cstheme="minorHAnsi" w:hint="eastAsia"/>
                <w:sz w:val="18"/>
                <w:lang w:val="en-GB" w:eastAsia="zh-CN"/>
              </w:rPr>
              <w:t>6</w:t>
            </w:r>
          </w:p>
        </w:tc>
        <w:tc>
          <w:tcPr>
            <w:tcW w:w="2771" w:type="pct"/>
            <w:gridSpan w:val="4"/>
          </w:tcPr>
          <w:p w14:paraId="41C29F09" w14:textId="77777777" w:rsidR="00C5127C" w:rsidRDefault="00C5127C" w:rsidP="003F4B20">
            <w:pPr>
              <w:pStyle w:val="TableText"/>
              <w:rPr>
                <w:rFonts w:asciiTheme="minorHAnsi" w:hAnsiTheme="minorHAnsi" w:cstheme="minorHAnsi"/>
                <w:bCs/>
                <w:sz w:val="18"/>
                <w:szCs w:val="18"/>
              </w:rPr>
            </w:pPr>
            <w:r>
              <w:rPr>
                <w:rFonts w:asciiTheme="minorHAnsi" w:hAnsiTheme="minorHAnsi" w:cstheme="minorHAnsi"/>
                <w:bCs/>
                <w:sz w:val="18"/>
                <w:szCs w:val="18"/>
              </w:rPr>
              <w:t>Group and coordinator setup</w:t>
            </w:r>
          </w:p>
          <w:p w14:paraId="41C29F0A" w14:textId="77777777" w:rsidR="00C5127C" w:rsidRDefault="00C5127C" w:rsidP="00EB5D57">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Only </w:t>
            </w:r>
            <w:r w:rsidRPr="00173845">
              <w:rPr>
                <w:rFonts w:asciiTheme="minorHAnsi" w:hAnsiTheme="minorHAnsi" w:cstheme="minorHAnsi"/>
                <w:bCs/>
                <w:sz w:val="18"/>
                <w:szCs w:val="18"/>
              </w:rPr>
              <w:t>HR Operation</w:t>
            </w:r>
            <w:r>
              <w:rPr>
                <w:rFonts w:asciiTheme="minorHAnsi" w:hAnsiTheme="minorHAnsi" w:cstheme="minorHAnsi"/>
                <w:bCs/>
                <w:sz w:val="18"/>
                <w:szCs w:val="18"/>
              </w:rPr>
              <w:t>s</w:t>
            </w:r>
            <w:r w:rsidRPr="00173845">
              <w:rPr>
                <w:rFonts w:asciiTheme="minorHAnsi" w:hAnsiTheme="minorHAnsi" w:cstheme="minorHAnsi"/>
                <w:bCs/>
                <w:sz w:val="18"/>
                <w:szCs w:val="18"/>
              </w:rPr>
              <w:t xml:space="preserve"> team user</w:t>
            </w:r>
            <w:r>
              <w:rPr>
                <w:rFonts w:asciiTheme="minorHAnsi" w:hAnsiTheme="minorHAnsi" w:cstheme="minorHAnsi"/>
                <w:bCs/>
                <w:sz w:val="18"/>
                <w:szCs w:val="18"/>
              </w:rPr>
              <w:t>s</w:t>
            </w:r>
            <w:r w:rsidRPr="00173845">
              <w:rPr>
                <w:rFonts w:asciiTheme="minorHAnsi" w:hAnsiTheme="minorHAnsi" w:cstheme="minorHAnsi"/>
                <w:bCs/>
                <w:sz w:val="18"/>
                <w:szCs w:val="18"/>
              </w:rPr>
              <w:t xml:space="preserve"> can set up </w:t>
            </w:r>
            <w:r>
              <w:rPr>
                <w:rFonts w:asciiTheme="minorHAnsi" w:hAnsiTheme="minorHAnsi" w:cstheme="minorHAnsi"/>
                <w:bCs/>
                <w:sz w:val="18"/>
                <w:szCs w:val="18"/>
              </w:rPr>
              <w:t xml:space="preserve">group </w:t>
            </w:r>
            <w:r w:rsidRPr="00173845">
              <w:rPr>
                <w:rFonts w:asciiTheme="minorHAnsi" w:hAnsiTheme="minorHAnsi" w:cstheme="minorHAnsi"/>
                <w:bCs/>
                <w:sz w:val="18"/>
                <w:szCs w:val="18"/>
              </w:rPr>
              <w:t xml:space="preserve">and </w:t>
            </w:r>
            <w:r>
              <w:rPr>
                <w:rFonts w:asciiTheme="minorHAnsi" w:hAnsiTheme="minorHAnsi" w:cstheme="minorHAnsi"/>
                <w:bCs/>
                <w:sz w:val="18"/>
                <w:szCs w:val="18"/>
              </w:rPr>
              <w:t xml:space="preserve">assign a </w:t>
            </w:r>
            <w:r w:rsidRPr="00173845">
              <w:rPr>
                <w:rFonts w:asciiTheme="minorHAnsi" w:hAnsiTheme="minorHAnsi" w:cstheme="minorHAnsi"/>
                <w:bCs/>
                <w:sz w:val="18"/>
                <w:szCs w:val="18"/>
              </w:rPr>
              <w:t>coordinator</w:t>
            </w:r>
            <w:r>
              <w:rPr>
                <w:rFonts w:asciiTheme="minorHAnsi" w:hAnsiTheme="minorHAnsi" w:cstheme="minorHAnsi"/>
                <w:bCs/>
                <w:sz w:val="18"/>
                <w:szCs w:val="18"/>
              </w:rPr>
              <w:t xml:space="preserve"> for each group</w:t>
            </w:r>
          </w:p>
          <w:p w14:paraId="41C29F0B" w14:textId="77777777" w:rsidR="00C5127C" w:rsidRDefault="00C5127C" w:rsidP="00EB5D57">
            <w:pPr>
              <w:pStyle w:val="TableText"/>
              <w:rPr>
                <w:rFonts w:asciiTheme="minorHAnsi" w:hAnsiTheme="minorHAnsi" w:cstheme="minorHAnsi"/>
                <w:sz w:val="18"/>
                <w:szCs w:val="18"/>
                <w:lang w:eastAsia="zh-CN"/>
              </w:rPr>
            </w:pPr>
            <w:r>
              <w:rPr>
                <w:rFonts w:asciiTheme="minorHAnsi" w:hAnsiTheme="minorHAnsi" w:cstheme="minorHAnsi" w:hint="eastAsia"/>
                <w:bCs/>
                <w:sz w:val="18"/>
                <w:szCs w:val="18"/>
                <w:lang w:eastAsia="zh-CN"/>
              </w:rPr>
              <w:t xml:space="preserve">The New page of </w:t>
            </w:r>
            <w:r>
              <w:rPr>
                <w:rFonts w:asciiTheme="minorHAnsi" w:hAnsiTheme="minorHAnsi" w:cstheme="minorHAnsi" w:hint="eastAsia"/>
                <w:sz w:val="18"/>
                <w:szCs w:val="18"/>
                <w:lang w:eastAsia="zh-CN"/>
              </w:rPr>
              <w:t xml:space="preserve">Section Management Information </w:t>
            </w:r>
            <w:r>
              <w:rPr>
                <w:rFonts w:asciiTheme="minorHAnsi" w:hAnsiTheme="minorHAnsi" w:cstheme="minorHAnsi"/>
                <w:sz w:val="18"/>
                <w:szCs w:val="18"/>
                <w:lang w:eastAsia="zh-CN"/>
              </w:rPr>
              <w:t>includes:</w:t>
            </w:r>
          </w:p>
          <w:p w14:paraId="41C29F0C" w14:textId="77777777" w:rsidR="00C5127C" w:rsidRDefault="00C5127C" w:rsidP="00EB5D57">
            <w:pPr>
              <w:pStyle w:val="TableText"/>
              <w:rPr>
                <w:rFonts w:asciiTheme="minorHAnsi" w:hAnsiTheme="minorHAnsi" w:cstheme="minorHAnsi"/>
                <w:sz w:val="18"/>
                <w:szCs w:val="18"/>
                <w:lang w:eastAsia="zh-CN"/>
              </w:rPr>
            </w:pPr>
            <w:r>
              <w:rPr>
                <w:rFonts w:asciiTheme="minorHAnsi" w:hAnsiTheme="minorHAnsi" w:cstheme="minorHAnsi" w:hint="eastAsia"/>
                <w:sz w:val="18"/>
                <w:szCs w:val="18"/>
                <w:lang w:eastAsia="zh-CN"/>
              </w:rPr>
              <w:t>Section Name, Section Description, Coordinator (Search field), Save and Cancel button. Use the Cancel button can return to the list page.</w:t>
            </w:r>
          </w:p>
          <w:p w14:paraId="41C29F0D" w14:textId="77777777" w:rsidR="00C5127C" w:rsidRPr="009F2285" w:rsidRDefault="00C5127C" w:rsidP="00EC4F98">
            <w:pPr>
              <w:pStyle w:val="TableText"/>
              <w:rPr>
                <w:rFonts w:asciiTheme="minorHAnsi" w:hAnsiTheme="minorHAnsi" w:cstheme="minorHAnsi"/>
                <w:sz w:val="18"/>
                <w:szCs w:val="18"/>
                <w:lang w:eastAsia="zh-CN"/>
              </w:rPr>
            </w:pPr>
            <w:r>
              <w:rPr>
                <w:rFonts w:asciiTheme="minorHAnsi" w:hAnsiTheme="minorHAnsi" w:cstheme="minorHAnsi" w:hint="eastAsia"/>
                <w:sz w:val="18"/>
                <w:szCs w:val="18"/>
                <w:lang w:eastAsia="zh-CN"/>
              </w:rPr>
              <w:t xml:space="preserve">The list page </w:t>
            </w:r>
            <w:proofErr w:type="gramStart"/>
            <w:r>
              <w:rPr>
                <w:rFonts w:asciiTheme="minorHAnsi" w:hAnsiTheme="minorHAnsi" w:cstheme="minorHAnsi"/>
                <w:sz w:val="18"/>
                <w:szCs w:val="18"/>
                <w:lang w:eastAsia="zh-CN"/>
              </w:rPr>
              <w:t>includes</w:t>
            </w:r>
            <w:r>
              <w:rPr>
                <w:rFonts w:asciiTheme="minorHAnsi" w:hAnsiTheme="minorHAnsi" w:cstheme="minorHAnsi" w:hint="eastAsia"/>
                <w:sz w:val="18"/>
                <w:szCs w:val="18"/>
                <w:lang w:eastAsia="zh-CN"/>
              </w:rPr>
              <w:t>:</w:t>
            </w:r>
            <w:proofErr w:type="gramEnd"/>
            <w:r>
              <w:rPr>
                <w:rFonts w:asciiTheme="minorHAnsi" w:hAnsiTheme="minorHAnsi" w:cstheme="minorHAnsi" w:hint="eastAsia"/>
                <w:sz w:val="18"/>
                <w:szCs w:val="18"/>
                <w:lang w:eastAsia="zh-CN"/>
              </w:rPr>
              <w:t xml:space="preserve"> No., Section Name, Section, Coordinator, Operation column (Edit and Delete button).   </w:t>
            </w:r>
          </w:p>
        </w:tc>
        <w:tc>
          <w:tcPr>
            <w:tcW w:w="462" w:type="pct"/>
            <w:gridSpan w:val="2"/>
          </w:tcPr>
          <w:p w14:paraId="41C29F0E"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0F" w14:textId="77777777" w:rsidR="00C5127C" w:rsidRPr="00CA3B90" w:rsidRDefault="008E7345"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4</w:t>
            </w:r>
          </w:p>
        </w:tc>
        <w:tc>
          <w:tcPr>
            <w:tcW w:w="580" w:type="pct"/>
            <w:shd w:val="clear" w:color="auto" w:fill="auto"/>
          </w:tcPr>
          <w:p w14:paraId="41C29F10" w14:textId="77777777" w:rsidR="00C5127C" w:rsidRPr="0035174D" w:rsidRDefault="00C5127C" w:rsidP="003F4B20">
            <w:pPr>
              <w:pStyle w:val="TableText"/>
              <w:jc w:val="center"/>
              <w:rPr>
                <w:rFonts w:asciiTheme="minorHAnsi" w:hAnsiTheme="minorHAnsi" w:cstheme="minorHAnsi"/>
                <w:bCs/>
                <w:sz w:val="18"/>
              </w:rPr>
            </w:pPr>
            <w:bookmarkStart w:id="69" w:name="OLE_LINK3"/>
            <w:bookmarkStart w:id="70" w:name="OLE_LINK4"/>
            <w:r w:rsidRPr="0035174D">
              <w:rPr>
                <w:rFonts w:asciiTheme="minorHAnsi" w:hAnsiTheme="minorHAnsi" w:cstheme="minorHAnsi" w:hint="eastAsia"/>
                <w:bCs/>
                <w:sz w:val="18"/>
              </w:rPr>
              <w:t>No</w:t>
            </w:r>
            <w:bookmarkEnd w:id="69"/>
            <w:bookmarkEnd w:id="70"/>
          </w:p>
        </w:tc>
        <w:tc>
          <w:tcPr>
            <w:tcW w:w="322" w:type="pct"/>
          </w:tcPr>
          <w:p w14:paraId="41C29F11"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C5127C" w:rsidRPr="00173845" w14:paraId="41C29F1D" w14:textId="77777777" w:rsidTr="00A96DD2">
        <w:trPr>
          <w:cantSplit/>
        </w:trPr>
        <w:tc>
          <w:tcPr>
            <w:tcW w:w="351" w:type="pct"/>
            <w:gridSpan w:val="2"/>
          </w:tcPr>
          <w:p w14:paraId="41C29F13" w14:textId="77777777" w:rsidR="00C5127C" w:rsidRPr="00D132D6" w:rsidRDefault="00C5127C" w:rsidP="00166DFF">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w:t>
            </w:r>
            <w:r>
              <w:rPr>
                <w:rFonts w:asciiTheme="minorHAnsi" w:hAnsiTheme="minorHAnsi" w:cstheme="minorHAnsi" w:hint="eastAsia"/>
                <w:sz w:val="18"/>
                <w:lang w:val="en-GB" w:eastAsia="zh-CN"/>
              </w:rPr>
              <w:t>5</w:t>
            </w:r>
          </w:p>
        </w:tc>
        <w:tc>
          <w:tcPr>
            <w:tcW w:w="2771" w:type="pct"/>
            <w:gridSpan w:val="4"/>
          </w:tcPr>
          <w:p w14:paraId="41C29F14" w14:textId="77777777" w:rsidR="00C5127C" w:rsidRDefault="00C5127C" w:rsidP="003F4B20">
            <w:pPr>
              <w:pStyle w:val="TableText"/>
              <w:rPr>
                <w:rFonts w:asciiTheme="minorHAnsi" w:hAnsiTheme="minorHAnsi" w:cstheme="minorHAnsi"/>
                <w:bCs/>
                <w:sz w:val="18"/>
                <w:szCs w:val="18"/>
              </w:rPr>
            </w:pPr>
            <w:r>
              <w:rPr>
                <w:rFonts w:asciiTheme="minorHAnsi" w:hAnsiTheme="minorHAnsi" w:cstheme="minorHAnsi" w:hint="eastAsia"/>
                <w:bCs/>
                <w:sz w:val="18"/>
                <w:szCs w:val="18"/>
                <w:lang w:eastAsia="zh-CN"/>
              </w:rPr>
              <w:t xml:space="preserve">HR Operations user </w:t>
            </w:r>
            <w:r>
              <w:rPr>
                <w:rFonts w:asciiTheme="minorHAnsi" w:hAnsiTheme="minorHAnsi" w:cstheme="minorHAnsi"/>
                <w:bCs/>
                <w:sz w:val="18"/>
                <w:szCs w:val="18"/>
              </w:rPr>
              <w:t>setup</w:t>
            </w:r>
          </w:p>
          <w:p w14:paraId="41C29F15" w14:textId="77777777" w:rsidR="00C5127C" w:rsidRDefault="00C5127C" w:rsidP="00014467">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Developer setup an HR </w:t>
            </w:r>
            <w:r>
              <w:rPr>
                <w:rFonts w:asciiTheme="minorHAnsi" w:hAnsiTheme="minorHAnsi" w:cstheme="minorHAnsi"/>
                <w:bCs/>
                <w:sz w:val="18"/>
                <w:szCs w:val="18"/>
                <w:lang w:eastAsia="zh-CN"/>
              </w:rPr>
              <w:t>administrator</w:t>
            </w:r>
            <w:r>
              <w:rPr>
                <w:rFonts w:asciiTheme="minorHAnsi" w:hAnsiTheme="minorHAnsi" w:cstheme="minorHAnsi" w:hint="eastAsia"/>
                <w:bCs/>
                <w:sz w:val="18"/>
                <w:szCs w:val="18"/>
                <w:lang w:eastAsia="zh-CN"/>
              </w:rPr>
              <w:t xml:space="preserve"> in the database. Then the </w:t>
            </w:r>
            <w:r>
              <w:rPr>
                <w:rFonts w:asciiTheme="minorHAnsi" w:hAnsiTheme="minorHAnsi" w:cstheme="minorHAnsi"/>
                <w:bCs/>
                <w:sz w:val="18"/>
                <w:szCs w:val="18"/>
                <w:lang w:eastAsia="zh-CN"/>
              </w:rPr>
              <w:t>administrator</w:t>
            </w:r>
            <w:r>
              <w:rPr>
                <w:rFonts w:asciiTheme="minorHAnsi" w:hAnsiTheme="minorHAnsi" w:cstheme="minorHAnsi" w:hint="eastAsia"/>
                <w:bCs/>
                <w:sz w:val="18"/>
                <w:szCs w:val="18"/>
                <w:lang w:eastAsia="zh-CN"/>
              </w:rPr>
              <w:t xml:space="preserve"> can setup other</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s Operator Users.</w:t>
            </w:r>
          </w:p>
          <w:p w14:paraId="41C29F16" w14:textId="77777777" w:rsidR="00C5127C" w:rsidRDefault="00C5127C" w:rsidP="00EA7EDC">
            <w:pPr>
              <w:pStyle w:val="TableText"/>
              <w:rPr>
                <w:rFonts w:asciiTheme="minorHAnsi" w:hAnsiTheme="minorHAnsi" w:cstheme="minorHAnsi"/>
                <w:sz w:val="18"/>
                <w:szCs w:val="18"/>
                <w:lang w:eastAsia="zh-CN"/>
              </w:rPr>
            </w:pPr>
            <w:r>
              <w:rPr>
                <w:rFonts w:asciiTheme="minorHAnsi" w:hAnsiTheme="minorHAnsi" w:cstheme="minorHAnsi" w:hint="eastAsia"/>
                <w:bCs/>
                <w:sz w:val="18"/>
                <w:szCs w:val="18"/>
                <w:lang w:eastAsia="zh-CN"/>
              </w:rPr>
              <w:t xml:space="preserve">The New page of HR user </w:t>
            </w:r>
            <w:r>
              <w:rPr>
                <w:rFonts w:asciiTheme="minorHAnsi" w:hAnsiTheme="minorHAnsi" w:cstheme="minorHAnsi"/>
                <w:bCs/>
                <w:sz w:val="18"/>
                <w:szCs w:val="18"/>
                <w:lang w:eastAsia="zh-CN"/>
              </w:rPr>
              <w:t>management information</w:t>
            </w:r>
            <w:r>
              <w:rPr>
                <w:rFonts w:asciiTheme="minorHAnsi" w:hAnsiTheme="minorHAnsi" w:cstheme="minorHAnsi" w:hint="eastAsia"/>
                <w:bCs/>
                <w:sz w:val="18"/>
                <w:szCs w:val="18"/>
                <w:lang w:eastAsia="zh-CN"/>
              </w:rPr>
              <w:t xml:space="preserve"> </w:t>
            </w:r>
            <w:proofErr w:type="gramStart"/>
            <w:r>
              <w:rPr>
                <w:rFonts w:asciiTheme="minorHAnsi" w:hAnsiTheme="minorHAnsi" w:cstheme="minorHAnsi" w:hint="eastAsia"/>
                <w:bCs/>
                <w:sz w:val="18"/>
                <w:szCs w:val="18"/>
                <w:lang w:eastAsia="zh-CN"/>
              </w:rPr>
              <w:t>includes:</w:t>
            </w:r>
            <w:proofErr w:type="gramEnd"/>
            <w:r>
              <w:rPr>
                <w:rFonts w:asciiTheme="minorHAnsi" w:hAnsiTheme="minorHAnsi" w:cstheme="minorHAnsi" w:hint="eastAsia"/>
                <w:bCs/>
                <w:sz w:val="18"/>
                <w:szCs w:val="18"/>
                <w:lang w:eastAsia="zh-CN"/>
              </w:rPr>
              <w:t xml:space="preserve"> User (Search field), Role (Dropdown list), Save and Cancel button. </w:t>
            </w:r>
            <w:r>
              <w:rPr>
                <w:rFonts w:asciiTheme="minorHAnsi" w:hAnsiTheme="minorHAnsi" w:cstheme="minorHAnsi" w:hint="eastAsia"/>
                <w:sz w:val="18"/>
                <w:szCs w:val="18"/>
                <w:lang w:eastAsia="zh-CN"/>
              </w:rPr>
              <w:t>Use the Cancel button can return to the list page.</w:t>
            </w:r>
          </w:p>
          <w:p w14:paraId="41C29F17" w14:textId="77777777" w:rsidR="00C5127C" w:rsidRPr="00EA7EDC" w:rsidRDefault="00C5127C" w:rsidP="00014467">
            <w:pPr>
              <w:pStyle w:val="TableText"/>
              <w:rPr>
                <w:rFonts w:asciiTheme="minorHAnsi" w:hAnsiTheme="minorHAnsi" w:cstheme="minorHAnsi"/>
                <w:bCs/>
                <w:sz w:val="18"/>
                <w:szCs w:val="18"/>
                <w:lang w:eastAsia="zh-CN"/>
              </w:rPr>
            </w:pPr>
          </w:p>
          <w:p w14:paraId="41C29F18" w14:textId="77777777" w:rsidR="00C5127C" w:rsidRPr="00547365" w:rsidRDefault="00C5127C" w:rsidP="00014467">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The list page </w:t>
            </w:r>
            <w:proofErr w:type="gramStart"/>
            <w:r>
              <w:rPr>
                <w:rFonts w:asciiTheme="minorHAnsi" w:hAnsiTheme="minorHAnsi" w:cstheme="minorHAnsi"/>
                <w:bCs/>
                <w:sz w:val="18"/>
                <w:szCs w:val="18"/>
                <w:lang w:eastAsia="zh-CN"/>
              </w:rPr>
              <w:t>includes</w:t>
            </w:r>
            <w:r>
              <w:rPr>
                <w:rFonts w:asciiTheme="minorHAnsi" w:hAnsiTheme="minorHAnsi" w:cstheme="minorHAnsi" w:hint="eastAsia"/>
                <w:bCs/>
                <w:sz w:val="18"/>
                <w:szCs w:val="18"/>
                <w:lang w:eastAsia="zh-CN"/>
              </w:rPr>
              <w:t>:</w:t>
            </w:r>
            <w:proofErr w:type="gramEnd"/>
            <w:r>
              <w:rPr>
                <w:rFonts w:asciiTheme="minorHAnsi" w:hAnsiTheme="minorHAnsi" w:cstheme="minorHAnsi" w:hint="eastAsia"/>
                <w:bCs/>
                <w:sz w:val="18"/>
                <w:szCs w:val="18"/>
                <w:lang w:eastAsia="zh-CN"/>
              </w:rPr>
              <w:t xml:space="preserve"> No., Login ID, User Name, Role, Operation</w:t>
            </w:r>
            <w:r>
              <w:rPr>
                <w:rFonts w:asciiTheme="minorHAnsi" w:hAnsiTheme="minorHAnsi" w:cstheme="minorHAnsi" w:hint="eastAsia"/>
                <w:sz w:val="18"/>
                <w:szCs w:val="18"/>
                <w:lang w:eastAsia="zh-CN"/>
              </w:rPr>
              <w:t xml:space="preserve"> column (Edit and Delete button).   </w:t>
            </w:r>
          </w:p>
        </w:tc>
        <w:tc>
          <w:tcPr>
            <w:tcW w:w="462" w:type="pct"/>
            <w:gridSpan w:val="2"/>
          </w:tcPr>
          <w:p w14:paraId="41C29F19"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1A" w14:textId="77777777" w:rsidR="00C5127C" w:rsidRPr="00CA3B90" w:rsidRDefault="008E7345"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4</w:t>
            </w:r>
          </w:p>
        </w:tc>
        <w:tc>
          <w:tcPr>
            <w:tcW w:w="580" w:type="pct"/>
            <w:shd w:val="clear" w:color="auto" w:fill="auto"/>
          </w:tcPr>
          <w:p w14:paraId="41C29F1B" w14:textId="77777777" w:rsidR="00C5127C" w:rsidRPr="00CA3B90" w:rsidRDefault="00C5127C"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1C"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C5127C" w:rsidRPr="00173845" w14:paraId="41C29F28" w14:textId="77777777" w:rsidTr="00A96DD2">
        <w:trPr>
          <w:cantSplit/>
        </w:trPr>
        <w:tc>
          <w:tcPr>
            <w:tcW w:w="351" w:type="pct"/>
            <w:gridSpan w:val="2"/>
          </w:tcPr>
          <w:p w14:paraId="41C29F1E" w14:textId="77777777" w:rsidR="00C5127C" w:rsidRPr="00D132D6" w:rsidRDefault="00C5127C" w:rsidP="00166DFF">
            <w:pPr>
              <w:pStyle w:val="TableText"/>
              <w:rPr>
                <w:rFonts w:asciiTheme="minorHAnsi" w:hAnsiTheme="minorHAnsi" w:cstheme="minorHAnsi"/>
                <w:sz w:val="18"/>
                <w:lang w:val="en-GB" w:eastAsia="zh-CN"/>
              </w:rPr>
            </w:pPr>
            <w:r>
              <w:rPr>
                <w:rFonts w:asciiTheme="minorHAnsi" w:hAnsiTheme="minorHAnsi" w:cstheme="minorHAnsi"/>
                <w:sz w:val="18"/>
                <w:lang w:val="en-GB" w:eastAsia="zh-CN"/>
              </w:rPr>
              <w:lastRenderedPageBreak/>
              <w:t>U</w:t>
            </w:r>
            <w:r>
              <w:rPr>
                <w:rFonts w:asciiTheme="minorHAnsi" w:hAnsiTheme="minorHAnsi" w:cstheme="minorHAnsi" w:hint="eastAsia"/>
                <w:sz w:val="18"/>
                <w:lang w:val="en-GB" w:eastAsia="zh-CN"/>
              </w:rPr>
              <w:t>9</w:t>
            </w:r>
          </w:p>
        </w:tc>
        <w:tc>
          <w:tcPr>
            <w:tcW w:w="2771" w:type="pct"/>
            <w:gridSpan w:val="4"/>
          </w:tcPr>
          <w:p w14:paraId="41C29F1F" w14:textId="77777777" w:rsidR="00C5127C" w:rsidRDefault="00C5127C" w:rsidP="003F4B20">
            <w:pPr>
              <w:pStyle w:val="TableText"/>
              <w:rPr>
                <w:rFonts w:asciiTheme="minorHAnsi" w:hAnsiTheme="minorHAnsi" w:cstheme="minorHAnsi"/>
                <w:bCs/>
                <w:sz w:val="18"/>
                <w:szCs w:val="18"/>
              </w:rPr>
            </w:pPr>
            <w:r>
              <w:rPr>
                <w:rFonts w:asciiTheme="minorHAnsi" w:hAnsiTheme="minorHAnsi" w:cstheme="minorHAnsi" w:hint="eastAsia"/>
                <w:bCs/>
                <w:sz w:val="18"/>
                <w:szCs w:val="18"/>
                <w:lang w:eastAsia="zh-CN"/>
              </w:rPr>
              <w:t xml:space="preserve">Onboard Item Template Management </w:t>
            </w:r>
            <w:r>
              <w:rPr>
                <w:rFonts w:asciiTheme="minorHAnsi" w:hAnsiTheme="minorHAnsi" w:cstheme="minorHAnsi"/>
                <w:bCs/>
                <w:sz w:val="18"/>
                <w:szCs w:val="18"/>
              </w:rPr>
              <w:t>setup</w:t>
            </w:r>
          </w:p>
          <w:p w14:paraId="41C29F20" w14:textId="77777777" w:rsidR="00C5127C" w:rsidRDefault="00C5127C" w:rsidP="003F4B20">
            <w:pPr>
              <w:pStyle w:val="TableText"/>
              <w:rPr>
                <w:rFonts w:asciiTheme="minorHAnsi" w:hAnsiTheme="minorHAnsi" w:cstheme="minorHAnsi"/>
                <w:bCs/>
                <w:sz w:val="18"/>
                <w:szCs w:val="18"/>
                <w:lang w:eastAsia="zh-CN"/>
              </w:rPr>
            </w:pPr>
            <w:r w:rsidRPr="00173845">
              <w:rPr>
                <w:rFonts w:asciiTheme="minorHAnsi" w:hAnsiTheme="minorHAnsi" w:cstheme="minorHAnsi"/>
                <w:bCs/>
                <w:sz w:val="18"/>
                <w:szCs w:val="18"/>
              </w:rPr>
              <w:t>HR Operation</w:t>
            </w:r>
            <w:r>
              <w:rPr>
                <w:rFonts w:asciiTheme="minorHAnsi" w:hAnsiTheme="minorHAnsi" w:cstheme="minorHAnsi"/>
                <w:bCs/>
                <w:sz w:val="18"/>
                <w:szCs w:val="18"/>
              </w:rPr>
              <w:t>s</w:t>
            </w:r>
            <w:r w:rsidRPr="00173845">
              <w:rPr>
                <w:rFonts w:asciiTheme="minorHAnsi" w:hAnsiTheme="minorHAnsi" w:cstheme="minorHAnsi"/>
                <w:bCs/>
                <w:sz w:val="18"/>
                <w:szCs w:val="18"/>
              </w:rPr>
              <w:t xml:space="preserve"> team user</w:t>
            </w:r>
            <w:r>
              <w:rPr>
                <w:rFonts w:asciiTheme="minorHAnsi" w:hAnsiTheme="minorHAnsi" w:cstheme="minorHAnsi"/>
                <w:bCs/>
                <w:sz w:val="18"/>
                <w:szCs w:val="18"/>
              </w:rPr>
              <w:t>s</w:t>
            </w:r>
            <w:r w:rsidRPr="00173845">
              <w:rPr>
                <w:rFonts w:asciiTheme="minorHAnsi" w:hAnsiTheme="minorHAnsi" w:cstheme="minorHAnsi"/>
                <w:bCs/>
                <w:sz w:val="18"/>
                <w:szCs w:val="18"/>
              </w:rPr>
              <w:t xml:space="preserve"> can set up a new </w:t>
            </w:r>
            <w:r>
              <w:rPr>
                <w:rFonts w:asciiTheme="minorHAnsi" w:hAnsiTheme="minorHAnsi" w:cstheme="minorHAnsi"/>
                <w:bCs/>
                <w:sz w:val="18"/>
                <w:szCs w:val="18"/>
              </w:rPr>
              <w:t xml:space="preserve">Employee Category, which </w:t>
            </w:r>
            <w:proofErr w:type="gramStart"/>
            <w:r>
              <w:rPr>
                <w:rFonts w:asciiTheme="minorHAnsi" w:hAnsiTheme="minorHAnsi" w:cstheme="minorHAnsi"/>
                <w:bCs/>
                <w:sz w:val="18"/>
                <w:szCs w:val="18"/>
              </w:rPr>
              <w:t>is later linked</w:t>
            </w:r>
            <w:proofErr w:type="gramEnd"/>
            <w:r>
              <w:rPr>
                <w:rFonts w:asciiTheme="minorHAnsi" w:hAnsiTheme="minorHAnsi" w:cstheme="minorHAnsi"/>
                <w:bCs/>
                <w:sz w:val="18"/>
                <w:szCs w:val="18"/>
              </w:rPr>
              <w:t xml:space="preserve"> to a template for populating onboard preparation</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items</w:t>
            </w:r>
            <w:r>
              <w:rPr>
                <w:rFonts w:asciiTheme="minorHAnsi" w:hAnsiTheme="minorHAnsi" w:cstheme="minorHAnsi" w:hint="eastAsia"/>
                <w:bCs/>
                <w:sz w:val="18"/>
                <w:szCs w:val="18"/>
                <w:lang w:eastAsia="zh-CN"/>
              </w:rPr>
              <w:t>.</w:t>
            </w:r>
          </w:p>
          <w:p w14:paraId="41C29F21" w14:textId="77777777" w:rsidR="00C5127C" w:rsidRPr="00431160" w:rsidRDefault="00C5127C" w:rsidP="00DD1130">
            <w:pPr>
              <w:pStyle w:val="TableText"/>
              <w:rPr>
                <w:rFonts w:asciiTheme="minorHAnsi" w:hAnsiTheme="minorHAnsi" w:cstheme="minorHAnsi"/>
                <w:sz w:val="18"/>
                <w:szCs w:val="18"/>
                <w:lang w:eastAsia="zh-CN"/>
              </w:rPr>
            </w:pPr>
            <w:r>
              <w:rPr>
                <w:rFonts w:asciiTheme="minorHAnsi" w:hAnsiTheme="minorHAnsi" w:cstheme="minorHAnsi" w:hint="eastAsia"/>
                <w:bCs/>
                <w:sz w:val="18"/>
                <w:szCs w:val="18"/>
                <w:lang w:eastAsia="zh-CN"/>
              </w:rPr>
              <w:t xml:space="preserve">The New page of Onboard Item Template Management </w:t>
            </w:r>
            <w:proofErr w:type="gramStart"/>
            <w:r>
              <w:rPr>
                <w:rFonts w:asciiTheme="minorHAnsi" w:hAnsiTheme="minorHAnsi" w:cstheme="minorHAnsi" w:hint="eastAsia"/>
                <w:bCs/>
                <w:sz w:val="18"/>
                <w:szCs w:val="18"/>
                <w:lang w:eastAsia="zh-CN"/>
              </w:rPr>
              <w:t>includes:</w:t>
            </w:r>
            <w:proofErr w:type="gramEnd"/>
            <w:r>
              <w:rPr>
                <w:rFonts w:asciiTheme="minorHAnsi" w:hAnsiTheme="minorHAnsi" w:cstheme="minorHAnsi" w:hint="eastAsia"/>
                <w:bCs/>
                <w:sz w:val="18"/>
                <w:szCs w:val="18"/>
                <w:lang w:eastAsia="zh-CN"/>
              </w:rPr>
              <w:t xml:space="preserve"> Employee Category, Description, Items (Include all items, the </w:t>
            </w:r>
            <w:r>
              <w:rPr>
                <w:rFonts w:asciiTheme="minorHAnsi" w:hAnsiTheme="minorHAnsi" w:cstheme="minorHAnsi"/>
                <w:bCs/>
                <w:sz w:val="18"/>
                <w:szCs w:val="18"/>
                <w:lang w:eastAsia="zh-CN"/>
              </w:rPr>
              <w:t>mandatory</w:t>
            </w:r>
            <w:r>
              <w:rPr>
                <w:rFonts w:asciiTheme="minorHAnsi" w:hAnsiTheme="minorHAnsi" w:cstheme="minorHAnsi" w:hint="eastAsia"/>
                <w:bCs/>
                <w:sz w:val="18"/>
                <w:szCs w:val="18"/>
                <w:lang w:eastAsia="zh-CN"/>
              </w:rPr>
              <w:t xml:space="preserve"> items are checked status can</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t be edited), Save and Cancel button.</w:t>
            </w:r>
            <w:r>
              <w:rPr>
                <w:rFonts w:asciiTheme="minorHAnsi" w:hAnsiTheme="minorHAnsi" w:cstheme="minorHAnsi" w:hint="eastAsia"/>
                <w:sz w:val="18"/>
                <w:szCs w:val="18"/>
                <w:lang w:eastAsia="zh-CN"/>
              </w:rPr>
              <w:t xml:space="preserve"> Use the Cancel button can return to the list page.</w:t>
            </w:r>
          </w:p>
          <w:p w14:paraId="41C29F22" w14:textId="77777777" w:rsidR="00C5127C" w:rsidRDefault="00C5127C" w:rsidP="00DD113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T</w:t>
            </w:r>
            <w:r>
              <w:rPr>
                <w:rFonts w:asciiTheme="minorHAnsi" w:hAnsiTheme="minorHAnsi" w:cstheme="minorHAnsi" w:hint="eastAsia"/>
                <w:bCs/>
                <w:sz w:val="18"/>
                <w:szCs w:val="18"/>
                <w:lang w:eastAsia="zh-CN"/>
              </w:rPr>
              <w:t>he list page includes: No., Employee Category, Description, Operation(Edit and Delete button, the Category can</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t be edited after saved )</w:t>
            </w:r>
          </w:p>
          <w:p w14:paraId="41C29F23" w14:textId="77777777" w:rsidR="00C5127C" w:rsidRPr="00D1270E" w:rsidRDefault="00C5127C" w:rsidP="00727185">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To remove the Employee Category this attribute on</w:t>
            </w:r>
            <w:r>
              <w:rPr>
                <w:rFonts w:asciiTheme="minorHAnsi" w:hAnsiTheme="minorHAnsi" w:cstheme="minorHAnsi"/>
                <w:bCs/>
                <w:sz w:val="18"/>
                <w:szCs w:val="18"/>
                <w:lang w:eastAsia="zh-CN"/>
              </w:rPr>
              <w:t xml:space="preserve"> the Exit </w:t>
            </w:r>
            <w:r>
              <w:rPr>
                <w:rFonts w:asciiTheme="minorHAnsi" w:hAnsiTheme="minorHAnsi" w:cstheme="minorHAnsi" w:hint="eastAsia"/>
                <w:bCs/>
                <w:sz w:val="18"/>
                <w:szCs w:val="18"/>
                <w:lang w:eastAsia="zh-CN"/>
              </w:rPr>
              <w:t>Clearance Form detail page.</w:t>
            </w:r>
          </w:p>
        </w:tc>
        <w:tc>
          <w:tcPr>
            <w:tcW w:w="462" w:type="pct"/>
            <w:gridSpan w:val="2"/>
          </w:tcPr>
          <w:p w14:paraId="41C29F24"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25" w14:textId="77777777" w:rsidR="00C5127C" w:rsidRPr="00CA3B90" w:rsidRDefault="008E7345"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4</w:t>
            </w:r>
          </w:p>
        </w:tc>
        <w:tc>
          <w:tcPr>
            <w:tcW w:w="580" w:type="pct"/>
            <w:shd w:val="clear" w:color="auto" w:fill="auto"/>
          </w:tcPr>
          <w:p w14:paraId="41C29F26" w14:textId="77777777" w:rsidR="00C5127C" w:rsidRPr="00CA3B90" w:rsidRDefault="00C5127C"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27"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C5127C" w:rsidRPr="00173845" w14:paraId="41C29F34" w14:textId="77777777" w:rsidTr="00A96DD2">
        <w:trPr>
          <w:cantSplit/>
        </w:trPr>
        <w:tc>
          <w:tcPr>
            <w:tcW w:w="351" w:type="pct"/>
            <w:gridSpan w:val="2"/>
          </w:tcPr>
          <w:p w14:paraId="41C29F29" w14:textId="77777777" w:rsidR="00C5127C" w:rsidRPr="00D132D6" w:rsidRDefault="00C5127C" w:rsidP="00166DFF">
            <w:pPr>
              <w:pStyle w:val="TableText"/>
              <w:rPr>
                <w:rFonts w:asciiTheme="minorHAnsi" w:hAnsiTheme="minorHAnsi" w:cstheme="minorHAnsi"/>
                <w:bCs/>
                <w:sz w:val="18"/>
                <w:szCs w:val="18"/>
              </w:rPr>
            </w:pPr>
            <w:r w:rsidRPr="00D132D6">
              <w:rPr>
                <w:rFonts w:asciiTheme="minorHAnsi" w:hAnsiTheme="minorHAnsi" w:cstheme="minorHAnsi"/>
                <w:sz w:val="18"/>
                <w:lang w:val="en-GB" w:eastAsia="zh-CN"/>
              </w:rPr>
              <w:t>U</w:t>
            </w:r>
            <w:r>
              <w:rPr>
                <w:rFonts w:asciiTheme="minorHAnsi" w:hAnsiTheme="minorHAnsi" w:cstheme="minorHAnsi" w:hint="eastAsia"/>
                <w:sz w:val="18"/>
                <w:lang w:val="en-GB" w:eastAsia="zh-CN"/>
              </w:rPr>
              <w:t>7</w:t>
            </w:r>
          </w:p>
        </w:tc>
        <w:tc>
          <w:tcPr>
            <w:tcW w:w="2771" w:type="pct"/>
            <w:gridSpan w:val="4"/>
          </w:tcPr>
          <w:p w14:paraId="41C29F2A" w14:textId="77777777" w:rsidR="00C5127C" w:rsidRDefault="00C5127C" w:rsidP="003F4B20">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w:t>
            </w:r>
            <w:r>
              <w:rPr>
                <w:rFonts w:asciiTheme="minorHAnsi" w:hAnsiTheme="minorHAnsi" w:cstheme="minorHAnsi"/>
                <w:bCs/>
                <w:sz w:val="18"/>
                <w:szCs w:val="18"/>
              </w:rPr>
              <w:t xml:space="preserve">tem </w:t>
            </w:r>
            <w:r>
              <w:rPr>
                <w:rFonts w:asciiTheme="minorHAnsi" w:hAnsiTheme="minorHAnsi" w:cstheme="minorHAnsi" w:hint="eastAsia"/>
                <w:bCs/>
                <w:sz w:val="18"/>
                <w:szCs w:val="18"/>
                <w:lang w:eastAsia="zh-CN"/>
              </w:rPr>
              <w:t xml:space="preserve">Management Setup for Onboard Management Information </w:t>
            </w:r>
            <w:r>
              <w:rPr>
                <w:rFonts w:asciiTheme="minorHAnsi" w:hAnsiTheme="minorHAnsi" w:cstheme="minorHAnsi"/>
                <w:bCs/>
                <w:sz w:val="18"/>
                <w:szCs w:val="18"/>
              </w:rPr>
              <w:t>configuration</w:t>
            </w:r>
          </w:p>
          <w:p w14:paraId="41C29F2B" w14:textId="77777777" w:rsidR="00C5127C" w:rsidRDefault="00C5127C" w:rsidP="003F4B20">
            <w:pPr>
              <w:rPr>
                <w:rFonts w:asciiTheme="minorHAnsi" w:hAnsiTheme="minorHAnsi" w:cstheme="minorHAnsi"/>
                <w:bCs/>
                <w:sz w:val="18"/>
                <w:szCs w:val="18"/>
                <w:lang w:eastAsia="zh-CN"/>
              </w:rPr>
            </w:pPr>
            <w:r w:rsidRPr="00173845">
              <w:rPr>
                <w:rFonts w:asciiTheme="minorHAnsi" w:hAnsiTheme="minorHAnsi" w:cstheme="minorHAnsi"/>
                <w:bCs/>
                <w:sz w:val="18"/>
                <w:szCs w:val="18"/>
              </w:rPr>
              <w:t xml:space="preserve">Each </w:t>
            </w:r>
            <w:r>
              <w:rPr>
                <w:rFonts w:asciiTheme="minorHAnsi" w:hAnsiTheme="minorHAnsi" w:cstheme="minorHAnsi"/>
                <w:bCs/>
                <w:sz w:val="18"/>
                <w:szCs w:val="18"/>
              </w:rPr>
              <w:t xml:space="preserve">group </w:t>
            </w:r>
            <w:r>
              <w:rPr>
                <w:rFonts w:asciiTheme="minorHAnsi" w:hAnsiTheme="minorHAnsi" w:cstheme="minorHAnsi" w:hint="eastAsia"/>
                <w:bCs/>
                <w:sz w:val="18"/>
                <w:szCs w:val="18"/>
                <w:lang w:eastAsia="zh-CN"/>
              </w:rPr>
              <w:t>c</w:t>
            </w:r>
            <w:r>
              <w:rPr>
                <w:rFonts w:asciiTheme="minorHAnsi" w:hAnsiTheme="minorHAnsi" w:cstheme="minorHAnsi"/>
                <w:bCs/>
                <w:sz w:val="18"/>
                <w:szCs w:val="18"/>
                <w:lang w:eastAsia="zh-CN"/>
              </w:rPr>
              <w:t xml:space="preserve">oordinator </w:t>
            </w:r>
            <w:r>
              <w:rPr>
                <w:rFonts w:asciiTheme="minorHAnsi" w:hAnsiTheme="minorHAnsi" w:cstheme="minorHAnsi"/>
                <w:bCs/>
                <w:sz w:val="18"/>
                <w:szCs w:val="18"/>
              </w:rPr>
              <w:t xml:space="preserve">can configure onboard preparation items </w:t>
            </w:r>
            <w:proofErr w:type="gramStart"/>
            <w:r>
              <w:rPr>
                <w:rFonts w:asciiTheme="minorHAnsi" w:hAnsiTheme="minorHAnsi" w:cstheme="minorHAnsi"/>
                <w:bCs/>
                <w:sz w:val="18"/>
                <w:szCs w:val="18"/>
              </w:rPr>
              <w:t xml:space="preserve">for  </w:t>
            </w:r>
            <w:r>
              <w:rPr>
                <w:rFonts w:asciiTheme="minorHAnsi" w:hAnsiTheme="minorHAnsi" w:cstheme="minorHAnsi" w:hint="eastAsia"/>
                <w:bCs/>
                <w:sz w:val="18"/>
                <w:szCs w:val="18"/>
                <w:lang w:eastAsia="zh-CN"/>
              </w:rPr>
              <w:t>his</w:t>
            </w:r>
            <w:proofErr w:type="gramEnd"/>
            <w:r>
              <w:rPr>
                <w:rFonts w:asciiTheme="minorHAnsi" w:hAnsiTheme="minorHAnsi" w:cstheme="minorHAnsi" w:hint="eastAsia"/>
                <w:bCs/>
                <w:sz w:val="18"/>
                <w:szCs w:val="18"/>
                <w:lang w:eastAsia="zh-CN"/>
              </w:rPr>
              <w:t xml:space="preserve"> own </w:t>
            </w:r>
            <w:r>
              <w:rPr>
                <w:rFonts w:asciiTheme="minorHAnsi" w:hAnsiTheme="minorHAnsi" w:cstheme="minorHAnsi"/>
                <w:bCs/>
                <w:sz w:val="18"/>
                <w:szCs w:val="18"/>
              </w:rPr>
              <w:t xml:space="preserve">group.  The configurable information includes: </w:t>
            </w:r>
            <w:r>
              <w:rPr>
                <w:rFonts w:asciiTheme="minorHAnsi" w:hAnsiTheme="minorHAnsi" w:cstheme="minorHAnsi" w:hint="eastAsia"/>
                <w:bCs/>
                <w:sz w:val="18"/>
                <w:szCs w:val="18"/>
                <w:lang w:eastAsia="zh-CN"/>
              </w:rPr>
              <w:t>Section Name, I</w:t>
            </w:r>
            <w:r w:rsidRPr="00173845">
              <w:rPr>
                <w:rFonts w:asciiTheme="minorHAnsi" w:hAnsiTheme="minorHAnsi" w:cstheme="minorHAnsi"/>
                <w:bCs/>
                <w:sz w:val="18"/>
                <w:szCs w:val="18"/>
              </w:rPr>
              <w:t>tem</w:t>
            </w:r>
            <w:r>
              <w:rPr>
                <w:rFonts w:asciiTheme="minorHAnsi" w:hAnsiTheme="minorHAnsi" w:cstheme="minorHAnsi"/>
                <w:bCs/>
                <w:sz w:val="18"/>
                <w:szCs w:val="18"/>
              </w:rPr>
              <w:t xml:space="preserve"> </w:t>
            </w:r>
            <w:r>
              <w:rPr>
                <w:rFonts w:asciiTheme="minorHAnsi" w:hAnsiTheme="minorHAnsi" w:cstheme="minorHAnsi" w:hint="eastAsia"/>
                <w:bCs/>
                <w:sz w:val="18"/>
                <w:szCs w:val="18"/>
                <w:lang w:eastAsia="zh-CN"/>
              </w:rPr>
              <w:t>N</w:t>
            </w:r>
            <w:r>
              <w:rPr>
                <w:rFonts w:asciiTheme="minorHAnsi" w:hAnsiTheme="minorHAnsi" w:cstheme="minorHAnsi"/>
                <w:bCs/>
                <w:sz w:val="18"/>
                <w:szCs w:val="18"/>
              </w:rPr>
              <w:t xml:space="preserve">ame, </w:t>
            </w:r>
            <w:r>
              <w:rPr>
                <w:rFonts w:asciiTheme="minorHAnsi" w:hAnsiTheme="minorHAnsi" w:cstheme="minorHAnsi" w:hint="eastAsia"/>
                <w:bCs/>
                <w:sz w:val="18"/>
                <w:szCs w:val="18"/>
                <w:lang w:eastAsia="zh-CN"/>
              </w:rPr>
              <w:t>C</w:t>
            </w:r>
            <w:r w:rsidRPr="00173845">
              <w:rPr>
                <w:rFonts w:asciiTheme="minorHAnsi" w:hAnsiTheme="minorHAnsi" w:cstheme="minorHAnsi"/>
                <w:bCs/>
                <w:sz w:val="18"/>
                <w:szCs w:val="18"/>
              </w:rPr>
              <w:t xml:space="preserve">ontact </w:t>
            </w:r>
            <w:r>
              <w:rPr>
                <w:rFonts w:asciiTheme="minorHAnsi" w:hAnsiTheme="minorHAnsi" w:cstheme="minorHAnsi" w:hint="eastAsia"/>
                <w:bCs/>
                <w:sz w:val="18"/>
                <w:szCs w:val="18"/>
                <w:lang w:eastAsia="zh-CN"/>
              </w:rPr>
              <w:t>P</w:t>
            </w:r>
            <w:r w:rsidRPr="00173845">
              <w:rPr>
                <w:rFonts w:asciiTheme="minorHAnsi" w:hAnsiTheme="minorHAnsi" w:cstheme="minorHAnsi"/>
                <w:bCs/>
                <w:sz w:val="18"/>
                <w:szCs w:val="18"/>
              </w:rPr>
              <w:t>erson</w:t>
            </w:r>
            <w:r>
              <w:rPr>
                <w:rFonts w:asciiTheme="minorHAnsi" w:hAnsiTheme="minorHAnsi" w:cstheme="minorHAnsi"/>
                <w:bCs/>
                <w:sz w:val="18"/>
                <w:szCs w:val="18"/>
              </w:rPr>
              <w:t>,</w:t>
            </w:r>
            <w:r>
              <w:rPr>
                <w:rFonts w:asciiTheme="minorHAnsi" w:hAnsiTheme="minorHAnsi" w:cstheme="minorHAnsi" w:hint="eastAsia"/>
                <w:bCs/>
                <w:sz w:val="18"/>
                <w:szCs w:val="18"/>
                <w:lang w:eastAsia="zh-CN"/>
              </w:rPr>
              <w:t xml:space="preserve"> Contact Mail, Phone Number, Mandatory(checkbox), Need to Dispatch(checkbox), , and Need to Send  mail(checkbox), Instruction (text area), Save and Cancel button.</w:t>
            </w:r>
            <w:r>
              <w:rPr>
                <w:rFonts w:asciiTheme="minorHAnsi" w:hAnsiTheme="minorHAnsi" w:cstheme="minorHAnsi" w:hint="eastAsia"/>
                <w:sz w:val="18"/>
                <w:szCs w:val="18"/>
                <w:lang w:eastAsia="zh-CN"/>
              </w:rPr>
              <w:t xml:space="preserve"> Use the Cancel button can return to the list page.</w:t>
            </w:r>
          </w:p>
          <w:p w14:paraId="41C29F2C" w14:textId="77777777" w:rsidR="00C5127C" w:rsidRDefault="00C5127C" w:rsidP="007C795B">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If </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Need to Send Mail</w:t>
            </w:r>
            <w:r>
              <w:rPr>
                <w:rFonts w:asciiTheme="minorHAnsi" w:hAnsiTheme="minorHAnsi" w:cstheme="minorHAnsi"/>
                <w:bCs/>
                <w:sz w:val="18"/>
                <w:szCs w:val="18"/>
                <w:lang w:eastAsia="zh-CN"/>
              </w:rPr>
              <w:t xml:space="preserve"> “attribute</w:t>
            </w:r>
            <w:r>
              <w:rPr>
                <w:rFonts w:asciiTheme="minorHAnsi" w:hAnsiTheme="minorHAnsi" w:cstheme="minorHAnsi" w:hint="eastAsia"/>
                <w:bCs/>
                <w:sz w:val="18"/>
                <w:szCs w:val="18"/>
                <w:lang w:eastAsia="zh-CN"/>
              </w:rPr>
              <w:t xml:space="preserve"> of an item is set to </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no</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 xml:space="preserve">, system-generated notification emails will not be sent to the contact person of the item.  </w:t>
            </w:r>
          </w:p>
          <w:p w14:paraId="41C29F2D" w14:textId="77777777" w:rsidR="00C5127C" w:rsidRDefault="00C5127C" w:rsidP="007C795B">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The list page includes: No., Section Name, Item Name, Contact Person, Phone Number, Mandatory, Need to Dispatch, Need to Send Mail, Operation(Edit and Delete button) </w:t>
            </w:r>
          </w:p>
          <w:p w14:paraId="41C29F2E" w14:textId="77777777" w:rsidR="00C5127C" w:rsidRDefault="00C5127C" w:rsidP="009806D5">
            <w:pPr>
              <w:rPr>
                <w:rFonts w:asciiTheme="minorHAnsi" w:hAnsiTheme="minorHAnsi" w:cstheme="minorHAnsi"/>
                <w:bCs/>
                <w:sz w:val="18"/>
                <w:szCs w:val="18"/>
                <w:lang w:eastAsia="zh-CN"/>
              </w:rPr>
            </w:pPr>
          </w:p>
          <w:p w14:paraId="41C29F2F" w14:textId="77777777" w:rsidR="00C5127C" w:rsidRDefault="00C5127C" w:rsidP="009806D5">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The different parts have the same coordinator.</w:t>
            </w:r>
          </w:p>
        </w:tc>
        <w:tc>
          <w:tcPr>
            <w:tcW w:w="462" w:type="pct"/>
            <w:gridSpan w:val="2"/>
          </w:tcPr>
          <w:p w14:paraId="41C29F30"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31" w14:textId="77777777" w:rsidR="00C5127C" w:rsidRPr="00CA3B90" w:rsidRDefault="008E7345"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4</w:t>
            </w:r>
          </w:p>
        </w:tc>
        <w:tc>
          <w:tcPr>
            <w:tcW w:w="580" w:type="pct"/>
            <w:shd w:val="clear" w:color="auto" w:fill="auto"/>
          </w:tcPr>
          <w:p w14:paraId="41C29F32" w14:textId="77777777" w:rsidR="00C5127C" w:rsidRPr="00CA3B90" w:rsidRDefault="00C5127C"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33"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C5127C" w:rsidRPr="00173845" w14:paraId="41C29F3E" w14:textId="77777777" w:rsidTr="00A96DD2">
        <w:trPr>
          <w:cantSplit/>
        </w:trPr>
        <w:tc>
          <w:tcPr>
            <w:tcW w:w="351" w:type="pct"/>
            <w:gridSpan w:val="2"/>
          </w:tcPr>
          <w:p w14:paraId="41C29F35" w14:textId="7358714D" w:rsidR="00C5127C" w:rsidRPr="00D132D6" w:rsidRDefault="00C5127C" w:rsidP="00166DFF">
            <w:pPr>
              <w:pStyle w:val="TableText"/>
              <w:rPr>
                <w:rFonts w:asciiTheme="minorHAnsi" w:hAnsiTheme="minorHAnsi" w:cstheme="minorHAnsi"/>
                <w:sz w:val="18"/>
                <w:lang w:val="en-GB" w:eastAsia="zh-CN"/>
              </w:rPr>
            </w:pPr>
          </w:p>
        </w:tc>
        <w:tc>
          <w:tcPr>
            <w:tcW w:w="2771" w:type="pct"/>
            <w:gridSpan w:val="4"/>
          </w:tcPr>
          <w:p w14:paraId="41C29F39" w14:textId="758F8934" w:rsidR="00C5127C" w:rsidRDefault="00C5127C" w:rsidP="00EC4F98">
            <w:pPr>
              <w:rPr>
                <w:rFonts w:asciiTheme="minorHAnsi" w:hAnsiTheme="minorHAnsi" w:cstheme="minorHAnsi"/>
                <w:bCs/>
                <w:sz w:val="18"/>
                <w:szCs w:val="18"/>
                <w:lang w:eastAsia="zh-CN"/>
              </w:rPr>
            </w:pPr>
          </w:p>
        </w:tc>
        <w:tc>
          <w:tcPr>
            <w:tcW w:w="462" w:type="pct"/>
            <w:gridSpan w:val="2"/>
          </w:tcPr>
          <w:p w14:paraId="41C29F3A" w14:textId="1E8F889A" w:rsidR="00C5127C" w:rsidRPr="00CA3B90" w:rsidRDefault="00C5127C" w:rsidP="003F4B20">
            <w:pPr>
              <w:pStyle w:val="TableText"/>
              <w:jc w:val="center"/>
              <w:rPr>
                <w:rFonts w:asciiTheme="minorHAnsi" w:hAnsiTheme="minorHAnsi" w:cstheme="minorHAnsi"/>
                <w:bCs/>
                <w:sz w:val="18"/>
              </w:rPr>
            </w:pPr>
          </w:p>
        </w:tc>
        <w:tc>
          <w:tcPr>
            <w:tcW w:w="514" w:type="pct"/>
            <w:gridSpan w:val="3"/>
            <w:shd w:val="clear" w:color="auto" w:fill="auto"/>
          </w:tcPr>
          <w:p w14:paraId="41C29F3B" w14:textId="03784767" w:rsidR="00C5127C" w:rsidRPr="00CA3B90" w:rsidRDefault="00C5127C" w:rsidP="003F4B20">
            <w:pPr>
              <w:pStyle w:val="TableText"/>
              <w:jc w:val="center"/>
              <w:rPr>
                <w:rFonts w:asciiTheme="minorHAnsi" w:hAnsiTheme="minorHAnsi" w:cstheme="minorHAnsi"/>
                <w:bCs/>
                <w:sz w:val="18"/>
                <w:lang w:eastAsia="zh-CN"/>
              </w:rPr>
            </w:pPr>
          </w:p>
        </w:tc>
        <w:tc>
          <w:tcPr>
            <w:tcW w:w="580" w:type="pct"/>
            <w:shd w:val="clear" w:color="auto" w:fill="auto"/>
          </w:tcPr>
          <w:p w14:paraId="41C29F3C" w14:textId="3857EA86" w:rsidR="00C5127C" w:rsidRPr="00CA3B90" w:rsidRDefault="00C5127C" w:rsidP="003F4B20">
            <w:pPr>
              <w:pStyle w:val="TableText"/>
              <w:jc w:val="center"/>
              <w:rPr>
                <w:rFonts w:asciiTheme="minorHAnsi" w:hAnsiTheme="minorHAnsi" w:cstheme="minorHAnsi"/>
                <w:bCs/>
                <w:sz w:val="18"/>
              </w:rPr>
            </w:pPr>
          </w:p>
        </w:tc>
        <w:tc>
          <w:tcPr>
            <w:tcW w:w="322" w:type="pct"/>
          </w:tcPr>
          <w:p w14:paraId="41C29F3D" w14:textId="1FCCE1AF" w:rsidR="00C5127C" w:rsidRPr="00CA3B90" w:rsidRDefault="00C5127C" w:rsidP="003F4B20">
            <w:pPr>
              <w:pStyle w:val="TableText"/>
              <w:jc w:val="center"/>
              <w:rPr>
                <w:rFonts w:asciiTheme="minorHAnsi" w:hAnsiTheme="minorHAnsi" w:cstheme="minorHAnsi"/>
                <w:bCs/>
                <w:sz w:val="18"/>
              </w:rPr>
            </w:pPr>
          </w:p>
        </w:tc>
      </w:tr>
      <w:tr w:rsidR="00C5127C" w:rsidRPr="00173845" w14:paraId="41C29F46" w14:textId="77777777" w:rsidTr="00A96DD2">
        <w:trPr>
          <w:cantSplit/>
        </w:trPr>
        <w:tc>
          <w:tcPr>
            <w:tcW w:w="351" w:type="pct"/>
            <w:gridSpan w:val="2"/>
          </w:tcPr>
          <w:p w14:paraId="41C29F3F" w14:textId="77777777" w:rsidR="00C5127C" w:rsidDel="00166DFF" w:rsidRDefault="00C5127C" w:rsidP="00166DFF">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U10</w:t>
            </w:r>
          </w:p>
        </w:tc>
        <w:tc>
          <w:tcPr>
            <w:tcW w:w="2771" w:type="pct"/>
            <w:gridSpan w:val="4"/>
          </w:tcPr>
          <w:p w14:paraId="41C29F40" w14:textId="77777777" w:rsidR="00C5127C" w:rsidRDefault="00C5127C" w:rsidP="003F4B20">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The delete Action in the admin part </w:t>
            </w:r>
          </w:p>
          <w:p w14:paraId="41C29F41" w14:textId="77777777" w:rsidR="00C5127C" w:rsidRDefault="00C5127C" w:rsidP="003F4B20">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All the delete action </w:t>
            </w:r>
            <w:proofErr w:type="gramStart"/>
            <w:r>
              <w:rPr>
                <w:rFonts w:asciiTheme="minorHAnsi" w:hAnsiTheme="minorHAnsi" w:cstheme="minorHAnsi" w:hint="eastAsia"/>
                <w:bCs/>
                <w:sz w:val="18"/>
                <w:szCs w:val="18"/>
                <w:lang w:eastAsia="zh-CN"/>
              </w:rPr>
              <w:t>are logically deleted</w:t>
            </w:r>
            <w:proofErr w:type="gramEnd"/>
            <w:r>
              <w:rPr>
                <w:rFonts w:asciiTheme="minorHAnsi" w:hAnsiTheme="minorHAnsi" w:cstheme="minorHAnsi" w:hint="eastAsia"/>
                <w:bCs/>
                <w:sz w:val="18"/>
                <w:szCs w:val="18"/>
                <w:lang w:eastAsia="zh-CN"/>
              </w:rPr>
              <w:t>.</w:t>
            </w:r>
          </w:p>
        </w:tc>
        <w:tc>
          <w:tcPr>
            <w:tcW w:w="462" w:type="pct"/>
            <w:gridSpan w:val="2"/>
          </w:tcPr>
          <w:p w14:paraId="41C29F42"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43" w14:textId="77777777" w:rsidR="00C5127C" w:rsidRDefault="008E7345"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4</w:t>
            </w:r>
          </w:p>
        </w:tc>
        <w:tc>
          <w:tcPr>
            <w:tcW w:w="580" w:type="pct"/>
            <w:shd w:val="clear" w:color="auto" w:fill="auto"/>
          </w:tcPr>
          <w:p w14:paraId="41C29F44" w14:textId="77777777" w:rsidR="00C5127C" w:rsidRPr="0035174D" w:rsidRDefault="00C5127C"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45" w14:textId="77777777" w:rsidR="00C5127C" w:rsidRPr="00CA3B90" w:rsidRDefault="00C5127C"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C5127C" w:rsidRPr="00173845" w14:paraId="41C29F48" w14:textId="77777777" w:rsidTr="003A3478">
        <w:trPr>
          <w:cantSplit/>
        </w:trPr>
        <w:tc>
          <w:tcPr>
            <w:tcW w:w="5000" w:type="pct"/>
            <w:gridSpan w:val="13"/>
            <w:shd w:val="clear" w:color="auto" w:fill="F2F2F2" w:themeFill="background1" w:themeFillShade="F2"/>
          </w:tcPr>
          <w:p w14:paraId="41C29F47" w14:textId="77777777" w:rsidR="00C5127C" w:rsidRPr="00CA3B90" w:rsidRDefault="00C5127C" w:rsidP="00C5127C">
            <w:pPr>
              <w:pStyle w:val="TableText"/>
              <w:rPr>
                <w:rFonts w:asciiTheme="minorHAnsi" w:hAnsiTheme="minorHAnsi" w:cstheme="minorHAnsi"/>
                <w:bCs/>
                <w:sz w:val="18"/>
              </w:rPr>
            </w:pPr>
            <w:r w:rsidRPr="00CD3DF9">
              <w:rPr>
                <w:rFonts w:asciiTheme="minorHAnsi" w:hAnsiTheme="minorHAnsi" w:cstheme="minorHAnsi"/>
                <w:b/>
                <w:bCs/>
                <w:sz w:val="18"/>
              </w:rPr>
              <w:t>Onboard Preparation Process Automation</w:t>
            </w:r>
          </w:p>
        </w:tc>
      </w:tr>
      <w:tr w:rsidR="00C5127C" w:rsidRPr="00173845" w14:paraId="41C29F4A" w14:textId="77777777" w:rsidTr="003A3478">
        <w:trPr>
          <w:cantSplit/>
        </w:trPr>
        <w:tc>
          <w:tcPr>
            <w:tcW w:w="5000" w:type="pct"/>
            <w:gridSpan w:val="13"/>
          </w:tcPr>
          <w:p w14:paraId="41C29F49" w14:textId="77777777" w:rsidR="00C5127C" w:rsidRPr="00173845" w:rsidRDefault="00C5127C" w:rsidP="004B0FDA">
            <w:pPr>
              <w:pStyle w:val="TableText"/>
              <w:numPr>
                <w:ilvl w:val="0"/>
                <w:numId w:val="14"/>
              </w:numPr>
              <w:rPr>
                <w:rFonts w:asciiTheme="minorHAnsi" w:hAnsiTheme="minorHAnsi" w:cstheme="minorHAnsi"/>
                <w:bCs/>
                <w:sz w:val="18"/>
                <w:szCs w:val="18"/>
                <w:lang w:eastAsia="zh-CN"/>
              </w:rPr>
            </w:pPr>
            <w:r w:rsidRPr="00173845">
              <w:rPr>
                <w:rFonts w:asciiTheme="minorHAnsi" w:hAnsiTheme="minorHAnsi" w:cstheme="minorHAnsi"/>
                <w:bCs/>
                <w:sz w:val="18"/>
                <w:szCs w:val="18"/>
                <w:lang w:eastAsia="zh-CN"/>
              </w:rPr>
              <w:t xml:space="preserve">Initial the onboard </w:t>
            </w:r>
            <w:r>
              <w:rPr>
                <w:rFonts w:asciiTheme="minorHAnsi" w:hAnsiTheme="minorHAnsi" w:cstheme="minorHAnsi"/>
                <w:bCs/>
                <w:sz w:val="18"/>
                <w:szCs w:val="18"/>
                <w:lang w:eastAsia="zh-CN"/>
              </w:rPr>
              <w:t xml:space="preserve">preparation </w:t>
            </w:r>
            <w:r w:rsidRPr="00173845">
              <w:rPr>
                <w:rFonts w:asciiTheme="minorHAnsi" w:hAnsiTheme="minorHAnsi" w:cstheme="minorHAnsi"/>
                <w:bCs/>
                <w:sz w:val="18"/>
                <w:szCs w:val="18"/>
                <w:lang w:eastAsia="zh-CN"/>
              </w:rPr>
              <w:t>form</w:t>
            </w:r>
          </w:p>
        </w:tc>
      </w:tr>
      <w:tr w:rsidR="0083306E" w:rsidRPr="00173845" w14:paraId="41C29F53" w14:textId="77777777" w:rsidTr="00A96DD2">
        <w:trPr>
          <w:cantSplit/>
        </w:trPr>
        <w:tc>
          <w:tcPr>
            <w:tcW w:w="351" w:type="pct"/>
            <w:gridSpan w:val="2"/>
          </w:tcPr>
          <w:p w14:paraId="41C29F4B" w14:textId="77777777" w:rsidR="0083306E" w:rsidRPr="00D132D6" w:rsidRDefault="0083306E"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w:t>
            </w:r>
            <w:r>
              <w:rPr>
                <w:rFonts w:asciiTheme="minorHAnsi" w:hAnsiTheme="minorHAnsi" w:cstheme="minorHAnsi"/>
                <w:sz w:val="18"/>
                <w:lang w:val="en-GB" w:eastAsia="zh-CN"/>
              </w:rPr>
              <w:t>11</w:t>
            </w:r>
          </w:p>
        </w:tc>
        <w:tc>
          <w:tcPr>
            <w:tcW w:w="2771" w:type="pct"/>
            <w:gridSpan w:val="4"/>
          </w:tcPr>
          <w:p w14:paraId="41C29F4C" w14:textId="77777777" w:rsidR="0083306E" w:rsidRDefault="0083306E" w:rsidP="003F4B20">
            <w:pPr>
              <w:pStyle w:val="TableText"/>
              <w:rPr>
                <w:rFonts w:asciiTheme="minorHAnsi" w:hAnsiTheme="minorHAnsi" w:cstheme="minorHAnsi"/>
                <w:sz w:val="18"/>
                <w:szCs w:val="18"/>
                <w:lang w:eastAsia="zh-CN"/>
              </w:rPr>
            </w:pPr>
            <w:r>
              <w:rPr>
                <w:rFonts w:asciiTheme="minorHAnsi" w:hAnsiTheme="minorHAnsi" w:cstheme="minorHAnsi"/>
                <w:sz w:val="18"/>
                <w:szCs w:val="18"/>
                <w:lang w:eastAsia="zh-CN"/>
              </w:rPr>
              <w:t>Employee onboard basic information</w:t>
            </w:r>
          </w:p>
          <w:p w14:paraId="41C29F4D" w14:textId="77777777" w:rsidR="0083306E"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sz w:val="18"/>
                <w:szCs w:val="18"/>
                <w:lang w:eastAsia="zh-CN"/>
              </w:rPr>
              <w:t>Only HR Operations team users can create, save and update e</w:t>
            </w:r>
            <w:r w:rsidRPr="00173845">
              <w:rPr>
                <w:rFonts w:asciiTheme="minorHAnsi" w:hAnsiTheme="minorHAnsi" w:cstheme="minorHAnsi"/>
                <w:sz w:val="18"/>
                <w:szCs w:val="18"/>
                <w:lang w:eastAsia="zh-CN"/>
              </w:rPr>
              <w:t xml:space="preserve">mployee </w:t>
            </w:r>
            <w:r>
              <w:rPr>
                <w:rFonts w:asciiTheme="minorHAnsi" w:hAnsiTheme="minorHAnsi" w:cstheme="minorHAnsi"/>
                <w:sz w:val="18"/>
                <w:szCs w:val="18"/>
                <w:lang w:eastAsia="zh-CN"/>
              </w:rPr>
              <w:t xml:space="preserve">onboard </w:t>
            </w:r>
            <w:r w:rsidRPr="00173845">
              <w:rPr>
                <w:rFonts w:asciiTheme="minorHAnsi" w:hAnsiTheme="minorHAnsi" w:cstheme="minorHAnsi"/>
                <w:sz w:val="18"/>
                <w:szCs w:val="18"/>
                <w:lang w:eastAsia="zh-CN"/>
              </w:rPr>
              <w:t xml:space="preserve">basic information </w:t>
            </w:r>
            <w:r>
              <w:rPr>
                <w:rFonts w:asciiTheme="minorHAnsi" w:hAnsiTheme="minorHAnsi" w:cstheme="minorHAnsi"/>
                <w:sz w:val="18"/>
                <w:szCs w:val="18"/>
                <w:lang w:eastAsia="zh-CN"/>
              </w:rPr>
              <w:t xml:space="preserve">in the system.  It includes: </w:t>
            </w:r>
            <w:r w:rsidRPr="00173845">
              <w:rPr>
                <w:rFonts w:asciiTheme="minorHAnsi" w:hAnsiTheme="minorHAnsi" w:cstheme="minorHAnsi"/>
                <w:bCs/>
                <w:sz w:val="18"/>
                <w:szCs w:val="18"/>
                <w:lang w:eastAsia="zh-CN"/>
              </w:rPr>
              <w:t>Employee S</w:t>
            </w:r>
            <w:r>
              <w:rPr>
                <w:rFonts w:asciiTheme="minorHAnsi" w:hAnsiTheme="minorHAnsi" w:cstheme="minorHAnsi"/>
                <w:bCs/>
                <w:sz w:val="18"/>
                <w:szCs w:val="18"/>
                <w:lang w:eastAsia="zh-CN"/>
              </w:rPr>
              <w:t xml:space="preserve">ystem </w:t>
            </w:r>
            <w:r w:rsidRPr="00173845">
              <w:rPr>
                <w:rFonts w:asciiTheme="minorHAnsi" w:hAnsiTheme="minorHAnsi" w:cstheme="minorHAnsi"/>
                <w:bCs/>
                <w:sz w:val="18"/>
                <w:szCs w:val="18"/>
                <w:lang w:eastAsia="zh-CN"/>
              </w:rPr>
              <w:t>ID</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Employee Name</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 xml:space="preserve">Employee </w:t>
            </w:r>
            <w:r>
              <w:rPr>
                <w:rFonts w:asciiTheme="minorHAnsi" w:hAnsiTheme="minorHAnsi" w:cstheme="minorHAnsi" w:hint="eastAsia"/>
                <w:bCs/>
                <w:sz w:val="18"/>
                <w:szCs w:val="18"/>
                <w:lang w:eastAsia="zh-CN"/>
              </w:rPr>
              <w:t xml:space="preserve">Phone, </w:t>
            </w:r>
            <w:r w:rsidRPr="00173845">
              <w:rPr>
                <w:rFonts w:asciiTheme="minorHAnsi" w:hAnsiTheme="minorHAnsi" w:cstheme="minorHAnsi"/>
                <w:bCs/>
                <w:sz w:val="18"/>
                <w:szCs w:val="18"/>
                <w:lang w:eastAsia="zh-CN"/>
              </w:rPr>
              <w:t>Employee Group</w:t>
            </w:r>
            <w:r>
              <w:rPr>
                <w:rFonts w:asciiTheme="minorHAnsi" w:hAnsiTheme="minorHAnsi" w:cstheme="minorHAnsi"/>
                <w:bCs/>
                <w:sz w:val="18"/>
                <w:szCs w:val="18"/>
                <w:lang w:eastAsia="zh-CN"/>
              </w:rPr>
              <w:t xml:space="preserve">, Employee Category, </w:t>
            </w:r>
            <w:r w:rsidRPr="00173845">
              <w:rPr>
                <w:rFonts w:asciiTheme="minorHAnsi" w:hAnsiTheme="minorHAnsi" w:cstheme="minorHAnsi"/>
                <w:bCs/>
                <w:sz w:val="18"/>
                <w:szCs w:val="18"/>
                <w:lang w:eastAsia="zh-CN"/>
              </w:rPr>
              <w:t>Expected Onboard Date</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Date field</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Eligible for Onboard</w:t>
            </w:r>
            <w:r>
              <w:rPr>
                <w:rFonts w:asciiTheme="minorHAnsi" w:hAnsiTheme="minorHAnsi" w:cstheme="minorHAnsi"/>
                <w:bCs/>
                <w:sz w:val="18"/>
                <w:szCs w:val="18"/>
                <w:lang w:eastAsia="zh-CN"/>
              </w:rPr>
              <w:t xml:space="preserve"> (Yes and No </w:t>
            </w:r>
            <w:r w:rsidRPr="00173845">
              <w:rPr>
                <w:rFonts w:asciiTheme="minorHAnsi" w:hAnsiTheme="minorHAnsi" w:cstheme="minorHAnsi"/>
                <w:bCs/>
                <w:sz w:val="18"/>
                <w:szCs w:val="18"/>
                <w:lang w:eastAsia="zh-CN"/>
              </w:rPr>
              <w:t xml:space="preserve">Button, </w:t>
            </w:r>
            <w:r>
              <w:rPr>
                <w:rFonts w:asciiTheme="minorHAnsi" w:hAnsiTheme="minorHAnsi" w:cstheme="minorHAnsi"/>
                <w:bCs/>
                <w:sz w:val="18"/>
                <w:szCs w:val="18"/>
                <w:lang w:eastAsia="zh-CN"/>
              </w:rPr>
              <w:t>d</w:t>
            </w:r>
            <w:r w:rsidRPr="00173845">
              <w:rPr>
                <w:rFonts w:asciiTheme="minorHAnsi" w:hAnsiTheme="minorHAnsi" w:cstheme="minorHAnsi"/>
                <w:bCs/>
                <w:sz w:val="18"/>
                <w:szCs w:val="18"/>
                <w:lang w:eastAsia="zh-CN"/>
              </w:rPr>
              <w:t xml:space="preserve">efault </w:t>
            </w:r>
            <w:r>
              <w:rPr>
                <w:rFonts w:asciiTheme="minorHAnsi" w:hAnsiTheme="minorHAnsi" w:cstheme="minorHAnsi"/>
                <w:bCs/>
                <w:sz w:val="18"/>
                <w:szCs w:val="18"/>
                <w:lang w:eastAsia="zh-CN"/>
              </w:rPr>
              <w:t>to</w:t>
            </w:r>
            <w:r w:rsidRPr="00173845">
              <w:rPr>
                <w:rFonts w:asciiTheme="minorHAnsi" w:hAnsiTheme="minorHAnsi" w:cstheme="minorHAnsi"/>
                <w:bCs/>
                <w:sz w:val="18"/>
                <w:szCs w:val="18"/>
                <w:lang w:eastAsia="zh-CN"/>
              </w:rPr>
              <w:t xml:space="preserve"> No</w:t>
            </w:r>
            <w:r>
              <w:rPr>
                <w:rFonts w:asciiTheme="minorHAnsi" w:hAnsiTheme="minorHAnsi" w:cstheme="minorHAnsi"/>
                <w:bCs/>
                <w:sz w:val="18"/>
                <w:szCs w:val="18"/>
                <w:lang w:eastAsia="zh-CN"/>
              </w:rPr>
              <w:t xml:space="preserve">), </w:t>
            </w:r>
            <w:r w:rsidRPr="00CC48DD">
              <w:rPr>
                <w:rFonts w:asciiTheme="minorHAnsi" w:hAnsiTheme="minorHAnsi" w:cstheme="minorHAnsi"/>
                <w:bCs/>
                <w:sz w:val="18"/>
                <w:szCs w:val="18"/>
                <w:lang w:eastAsia="zh-CN"/>
              </w:rPr>
              <w:t>Eligible Onboard Date</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lang w:eastAsia="zh-CN"/>
              </w:rPr>
              <w:t>Supervisor</w:t>
            </w:r>
            <w:r>
              <w:rPr>
                <w:rFonts w:asciiTheme="minorHAnsi" w:hAnsiTheme="minorHAnsi" w:cstheme="minorHAnsi"/>
                <w:bCs/>
                <w:sz w:val="18"/>
                <w:szCs w:val="18"/>
                <w:lang w:eastAsia="zh-CN"/>
              </w:rPr>
              <w:t xml:space="preserve">, notifier1, notifier2, notifier3, </w:t>
            </w:r>
            <w:r w:rsidRPr="00173845">
              <w:rPr>
                <w:rFonts w:asciiTheme="minorHAnsi" w:hAnsiTheme="minorHAnsi" w:cstheme="minorHAnsi"/>
                <w:bCs/>
                <w:sz w:val="18"/>
                <w:szCs w:val="18"/>
                <w:lang w:eastAsia="zh-CN"/>
              </w:rPr>
              <w:t>Department</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Position</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Cost Center</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Work Location</w:t>
            </w:r>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Product</w:t>
            </w:r>
            <w:r>
              <w:rPr>
                <w:rFonts w:asciiTheme="minorHAnsi" w:hAnsiTheme="minorHAnsi" w:cstheme="minorHAnsi"/>
                <w:bCs/>
                <w:sz w:val="18"/>
                <w:szCs w:val="18"/>
                <w:lang w:eastAsia="zh-CN"/>
              </w:rPr>
              <w:t xml:space="preserve">, </w:t>
            </w:r>
            <w:r>
              <w:rPr>
                <w:rFonts w:asciiTheme="minorHAnsi" w:hAnsiTheme="minorHAnsi" w:cstheme="minorHAnsi" w:hint="eastAsia"/>
                <w:bCs/>
                <w:sz w:val="18"/>
                <w:szCs w:val="18"/>
                <w:lang w:eastAsia="zh-CN"/>
              </w:rPr>
              <w:t xml:space="preserve">Group Key, </w:t>
            </w:r>
            <w:r w:rsidRPr="00B26AFD">
              <w:rPr>
                <w:rFonts w:asciiTheme="minorHAnsi" w:hAnsiTheme="minorHAnsi" w:cstheme="minorHAnsi"/>
                <w:bCs/>
                <w:sz w:val="18"/>
                <w:szCs w:val="18"/>
                <w:lang w:eastAsia="zh-CN"/>
              </w:rPr>
              <w:t>Su</w:t>
            </w:r>
            <w:r>
              <w:rPr>
                <w:rFonts w:asciiTheme="minorHAnsi" w:hAnsiTheme="minorHAnsi" w:cstheme="minorHAnsi"/>
                <w:bCs/>
                <w:sz w:val="18"/>
                <w:szCs w:val="18"/>
                <w:lang w:eastAsia="zh-CN"/>
              </w:rPr>
              <w:t>pervisor Confirm Actual Onboard</w:t>
            </w:r>
            <w:r w:rsidRPr="00173845">
              <w:rPr>
                <w:rFonts w:asciiTheme="minorHAnsi" w:hAnsiTheme="minorHAnsi" w:cstheme="minorHAnsi"/>
                <w:bCs/>
                <w:sz w:val="18"/>
                <w:szCs w:val="18"/>
                <w:lang w:eastAsia="zh-CN"/>
              </w:rPr>
              <w:t>.</w:t>
            </w:r>
          </w:p>
          <w:p w14:paraId="41C29F4E" w14:textId="77777777" w:rsidR="0083306E" w:rsidRPr="00173845"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Supervisor and </w:t>
            </w:r>
            <w:proofErr w:type="spellStart"/>
            <w:r>
              <w:rPr>
                <w:rFonts w:asciiTheme="minorHAnsi" w:hAnsiTheme="minorHAnsi" w:cstheme="minorHAnsi"/>
                <w:bCs/>
                <w:sz w:val="18"/>
                <w:szCs w:val="18"/>
                <w:lang w:eastAsia="zh-CN"/>
              </w:rPr>
              <w:t>notifie</w:t>
            </w:r>
            <w:r>
              <w:rPr>
                <w:rFonts w:asciiTheme="minorHAnsi" w:hAnsiTheme="minorHAnsi" w:cstheme="minorHAnsi" w:hint="eastAsia"/>
                <w:bCs/>
                <w:sz w:val="18"/>
                <w:szCs w:val="18"/>
                <w:lang w:eastAsia="zh-CN"/>
              </w:rPr>
              <w:t>r</w:t>
            </w:r>
            <w:r>
              <w:rPr>
                <w:rFonts w:asciiTheme="minorHAnsi" w:hAnsiTheme="minorHAnsi" w:cstheme="minorHAnsi"/>
                <w:bCs/>
                <w:sz w:val="18"/>
                <w:szCs w:val="18"/>
                <w:lang w:eastAsia="zh-CN"/>
              </w:rPr>
              <w:t>s</w:t>
            </w:r>
            <w:proofErr w:type="spellEnd"/>
            <w:r>
              <w:rPr>
                <w:rFonts w:asciiTheme="minorHAnsi" w:hAnsiTheme="minorHAnsi" w:cstheme="minorHAnsi"/>
                <w:bCs/>
                <w:sz w:val="18"/>
                <w:szCs w:val="18"/>
                <w:lang w:eastAsia="zh-CN"/>
              </w:rPr>
              <w:t xml:space="preserve"> share the same role for onboard confirmation and </w:t>
            </w:r>
            <w:proofErr w:type="gramStart"/>
            <w:r>
              <w:rPr>
                <w:rFonts w:asciiTheme="minorHAnsi" w:hAnsiTheme="minorHAnsi" w:cstheme="minorHAnsi"/>
                <w:bCs/>
                <w:sz w:val="18"/>
                <w:szCs w:val="18"/>
                <w:lang w:eastAsia="zh-CN"/>
              </w:rPr>
              <w:t>being informed</w:t>
            </w:r>
            <w:proofErr w:type="gramEnd"/>
            <w:r>
              <w:rPr>
                <w:rFonts w:asciiTheme="minorHAnsi" w:hAnsiTheme="minorHAnsi" w:cstheme="minorHAnsi"/>
                <w:bCs/>
                <w:sz w:val="18"/>
                <w:szCs w:val="18"/>
                <w:lang w:eastAsia="zh-CN"/>
              </w:rPr>
              <w:t xml:space="preserve">.  </w:t>
            </w:r>
          </w:p>
        </w:tc>
        <w:tc>
          <w:tcPr>
            <w:tcW w:w="462" w:type="pct"/>
            <w:gridSpan w:val="2"/>
          </w:tcPr>
          <w:p w14:paraId="41C29F4F"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50" w14:textId="77777777" w:rsidR="0083306E" w:rsidRPr="00CA3B90" w:rsidRDefault="0083306E"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51" w14:textId="77777777" w:rsidR="0083306E" w:rsidRPr="00CA3B90" w:rsidRDefault="0083306E"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52"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83306E" w:rsidRPr="00173845" w14:paraId="41C29F5A" w14:textId="77777777" w:rsidTr="00A96DD2">
        <w:trPr>
          <w:cantSplit/>
        </w:trPr>
        <w:tc>
          <w:tcPr>
            <w:tcW w:w="351" w:type="pct"/>
            <w:gridSpan w:val="2"/>
          </w:tcPr>
          <w:p w14:paraId="41C29F54" w14:textId="77777777" w:rsidR="0083306E" w:rsidRPr="00D132D6" w:rsidRDefault="0083306E"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U51</w:t>
            </w:r>
          </w:p>
        </w:tc>
        <w:tc>
          <w:tcPr>
            <w:tcW w:w="2771" w:type="pct"/>
            <w:gridSpan w:val="4"/>
          </w:tcPr>
          <w:p w14:paraId="41C29F55" w14:textId="77777777" w:rsidR="0083306E" w:rsidRDefault="0083306E" w:rsidP="00DD2654">
            <w:pPr>
              <w:pStyle w:val="TableText"/>
              <w:rPr>
                <w:rFonts w:asciiTheme="minorHAnsi" w:hAnsiTheme="minorHAnsi" w:cstheme="minorHAnsi"/>
                <w:sz w:val="18"/>
                <w:szCs w:val="18"/>
                <w:lang w:eastAsia="zh-CN"/>
              </w:rPr>
            </w:pPr>
            <w:r>
              <w:rPr>
                <w:rFonts w:asciiTheme="minorHAnsi" w:hAnsiTheme="minorHAnsi" w:cstheme="minorHAnsi" w:hint="eastAsia"/>
                <w:bCs/>
                <w:sz w:val="18"/>
                <w:szCs w:val="18"/>
                <w:lang w:eastAsia="zh-CN"/>
              </w:rPr>
              <w:t xml:space="preserve">Only when Eligible for Onboard </w:t>
            </w:r>
            <w:proofErr w:type="gramStart"/>
            <w:r>
              <w:rPr>
                <w:rFonts w:asciiTheme="minorHAnsi" w:hAnsiTheme="minorHAnsi" w:cstheme="minorHAnsi" w:hint="eastAsia"/>
                <w:bCs/>
                <w:sz w:val="18"/>
                <w:szCs w:val="18"/>
                <w:lang w:eastAsia="zh-CN"/>
              </w:rPr>
              <w:t>is selected</w:t>
            </w:r>
            <w:proofErr w:type="gramEnd"/>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Yes</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 xml:space="preserve">, Eligible Onboard Date can be entered and saved. </w:t>
            </w:r>
          </w:p>
        </w:tc>
        <w:tc>
          <w:tcPr>
            <w:tcW w:w="462" w:type="pct"/>
            <w:gridSpan w:val="2"/>
          </w:tcPr>
          <w:p w14:paraId="41C29F56"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57" w14:textId="77777777" w:rsidR="0083306E" w:rsidRPr="00CA3B90" w:rsidRDefault="0083306E"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3</w:t>
            </w:r>
          </w:p>
        </w:tc>
        <w:tc>
          <w:tcPr>
            <w:tcW w:w="580" w:type="pct"/>
            <w:shd w:val="clear" w:color="auto" w:fill="auto"/>
          </w:tcPr>
          <w:p w14:paraId="41C29F58" w14:textId="77777777" w:rsidR="0083306E" w:rsidRPr="0035174D" w:rsidRDefault="0083306E"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CB</w:t>
            </w:r>
          </w:p>
        </w:tc>
        <w:tc>
          <w:tcPr>
            <w:tcW w:w="322" w:type="pct"/>
          </w:tcPr>
          <w:p w14:paraId="41C29F59"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83306E" w:rsidRPr="00173845" w14:paraId="41C29F63" w14:textId="77777777" w:rsidTr="00A96DD2">
        <w:trPr>
          <w:cantSplit/>
        </w:trPr>
        <w:tc>
          <w:tcPr>
            <w:tcW w:w="351" w:type="pct"/>
            <w:gridSpan w:val="2"/>
          </w:tcPr>
          <w:p w14:paraId="41C29F5B" w14:textId="77777777" w:rsidR="0083306E" w:rsidRPr="00D132D6" w:rsidRDefault="0083306E"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lastRenderedPageBreak/>
              <w:t>U1</w:t>
            </w:r>
            <w:r>
              <w:rPr>
                <w:rFonts w:asciiTheme="minorHAnsi" w:hAnsiTheme="minorHAnsi" w:cstheme="minorHAnsi"/>
                <w:sz w:val="18"/>
                <w:lang w:val="en-GB" w:eastAsia="zh-CN"/>
              </w:rPr>
              <w:t>2</w:t>
            </w:r>
          </w:p>
        </w:tc>
        <w:tc>
          <w:tcPr>
            <w:tcW w:w="2771" w:type="pct"/>
            <w:gridSpan w:val="4"/>
          </w:tcPr>
          <w:p w14:paraId="41C29F5C" w14:textId="77777777" w:rsidR="0083306E"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Default onboard item display and selection</w:t>
            </w:r>
          </w:p>
          <w:p w14:paraId="41C29F5D" w14:textId="77777777" w:rsidR="0083306E"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B</w:t>
            </w:r>
            <w:r w:rsidRPr="00173845">
              <w:rPr>
                <w:rFonts w:asciiTheme="minorHAnsi" w:hAnsiTheme="minorHAnsi" w:cstheme="minorHAnsi"/>
                <w:bCs/>
                <w:sz w:val="18"/>
                <w:szCs w:val="18"/>
                <w:lang w:eastAsia="zh-CN"/>
              </w:rPr>
              <w:t xml:space="preserve">ased on </w:t>
            </w:r>
            <w:r>
              <w:rPr>
                <w:rFonts w:asciiTheme="minorHAnsi" w:hAnsiTheme="minorHAnsi" w:cstheme="minorHAnsi"/>
                <w:bCs/>
                <w:sz w:val="18"/>
                <w:szCs w:val="18"/>
                <w:lang w:eastAsia="zh-CN"/>
              </w:rPr>
              <w:t>EMPLOYEE CATEGORY</w:t>
            </w:r>
            <w:r w:rsidRPr="00173845">
              <w:rPr>
                <w:rFonts w:asciiTheme="minorHAnsi" w:hAnsiTheme="minorHAnsi" w:cstheme="minorHAnsi"/>
                <w:bCs/>
                <w:sz w:val="18"/>
                <w:szCs w:val="18"/>
                <w:lang w:eastAsia="zh-CN"/>
              </w:rPr>
              <w:t xml:space="preserve"> (</w:t>
            </w:r>
            <w:r>
              <w:rPr>
                <w:rFonts w:asciiTheme="minorHAnsi" w:hAnsiTheme="minorHAnsi" w:cstheme="minorHAnsi"/>
                <w:bCs/>
                <w:sz w:val="18"/>
                <w:szCs w:val="18"/>
                <w:lang w:eastAsia="zh-CN"/>
              </w:rPr>
              <w:t>i.e. sales or non-sales</w:t>
            </w:r>
            <w:r w:rsidRPr="00173845">
              <w:rPr>
                <w:rFonts w:asciiTheme="minorHAnsi" w:hAnsiTheme="minorHAnsi" w:cstheme="minorHAnsi"/>
                <w:bCs/>
                <w:sz w:val="18"/>
                <w:szCs w:val="18"/>
                <w:lang w:eastAsia="zh-CN"/>
              </w:rPr>
              <w:t>)</w:t>
            </w:r>
            <w:r>
              <w:rPr>
                <w:rFonts w:asciiTheme="minorHAnsi" w:hAnsiTheme="minorHAnsi" w:cstheme="minorHAnsi"/>
                <w:bCs/>
                <w:sz w:val="18"/>
                <w:szCs w:val="18"/>
                <w:lang w:eastAsia="zh-CN"/>
              </w:rPr>
              <w:t xml:space="preserve">, pre-defined default onboard preparation items </w:t>
            </w:r>
            <w:r w:rsidRPr="00173845">
              <w:rPr>
                <w:rFonts w:asciiTheme="minorHAnsi" w:hAnsiTheme="minorHAnsi" w:cstheme="minorHAnsi"/>
                <w:bCs/>
                <w:sz w:val="18"/>
                <w:szCs w:val="18"/>
                <w:lang w:eastAsia="zh-CN"/>
              </w:rPr>
              <w:t>grouped by department</w:t>
            </w:r>
            <w:r>
              <w:rPr>
                <w:rFonts w:asciiTheme="minorHAnsi" w:hAnsiTheme="minorHAnsi" w:cstheme="minorHAnsi"/>
                <w:bCs/>
                <w:sz w:val="18"/>
                <w:szCs w:val="18"/>
                <w:lang w:eastAsia="zh-CN"/>
              </w:rPr>
              <w:t xml:space="preserve"> are displayed for modification (i.e. add or remove items) by HR Operations team users only.</w:t>
            </w:r>
          </w:p>
          <w:p w14:paraId="41C29F5E" w14:textId="77777777" w:rsidR="0083306E" w:rsidRPr="00173845" w:rsidRDefault="0083306E" w:rsidP="003F4B20">
            <w:pPr>
              <w:pStyle w:val="TableText"/>
              <w:rPr>
                <w:rFonts w:asciiTheme="minorHAnsi" w:hAnsiTheme="minorHAnsi" w:cstheme="minorHAnsi"/>
                <w:bCs/>
                <w:sz w:val="18"/>
                <w:szCs w:val="18"/>
                <w:lang w:eastAsia="zh-CN"/>
              </w:rPr>
            </w:pPr>
            <w:r w:rsidRPr="0013743B">
              <w:rPr>
                <w:rFonts w:asciiTheme="minorHAnsi" w:hAnsiTheme="minorHAnsi" w:cstheme="minorHAnsi"/>
                <w:bCs/>
                <w:sz w:val="18"/>
                <w:szCs w:val="18"/>
                <w:lang w:eastAsia="zh-CN"/>
              </w:rPr>
              <w:t>Different parts have the same coordinator.</w:t>
            </w:r>
          </w:p>
        </w:tc>
        <w:tc>
          <w:tcPr>
            <w:tcW w:w="462" w:type="pct"/>
            <w:gridSpan w:val="2"/>
          </w:tcPr>
          <w:p w14:paraId="41C29F5F"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60" w14:textId="77777777" w:rsidR="0083306E" w:rsidRPr="00CA3B90" w:rsidRDefault="0083306E"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61" w14:textId="77777777" w:rsidR="0083306E" w:rsidRPr="00CA3B90" w:rsidRDefault="0083306E"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62"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83306E" w:rsidRPr="00173845" w14:paraId="41C29F6C" w14:textId="77777777" w:rsidTr="00A96DD2">
        <w:trPr>
          <w:cantSplit/>
        </w:trPr>
        <w:tc>
          <w:tcPr>
            <w:tcW w:w="351" w:type="pct"/>
            <w:gridSpan w:val="2"/>
          </w:tcPr>
          <w:p w14:paraId="41C29F64" w14:textId="77777777" w:rsidR="0083306E" w:rsidRPr="00D132D6" w:rsidRDefault="0083306E"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sz w:val="18"/>
                <w:lang w:val="en-GB" w:eastAsia="zh-CN"/>
              </w:rPr>
              <w:t>3</w:t>
            </w:r>
          </w:p>
        </w:tc>
        <w:tc>
          <w:tcPr>
            <w:tcW w:w="2771" w:type="pct"/>
            <w:gridSpan w:val="4"/>
          </w:tcPr>
          <w:p w14:paraId="41C29F65" w14:textId="77777777" w:rsidR="0083306E"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Submission for supervisor’s confirmation</w:t>
            </w:r>
          </w:p>
          <w:p w14:paraId="41C29F66" w14:textId="77777777" w:rsidR="0083306E" w:rsidRDefault="0083306E" w:rsidP="003F4B20">
            <w:pPr>
              <w:pStyle w:val="TableText"/>
              <w:rPr>
                <w:rFonts w:asciiTheme="minorHAnsi" w:hAnsiTheme="minorHAnsi" w:cstheme="minorHAnsi"/>
                <w:bCs/>
                <w:sz w:val="18"/>
                <w:szCs w:val="18"/>
                <w:lang w:eastAsia="zh-CN"/>
              </w:rPr>
            </w:pPr>
            <w:r w:rsidRPr="00173845">
              <w:rPr>
                <w:rFonts w:asciiTheme="minorHAnsi" w:hAnsiTheme="minorHAnsi" w:cstheme="minorHAnsi"/>
                <w:bCs/>
                <w:sz w:val="18"/>
                <w:szCs w:val="18"/>
                <w:lang w:eastAsia="zh-CN"/>
              </w:rPr>
              <w:t xml:space="preserve">Upon the </w:t>
            </w:r>
            <w:r>
              <w:rPr>
                <w:rFonts w:asciiTheme="minorHAnsi" w:hAnsiTheme="minorHAnsi" w:cstheme="minorHAnsi"/>
                <w:bCs/>
                <w:sz w:val="18"/>
                <w:szCs w:val="18"/>
                <w:lang w:eastAsia="zh-CN"/>
              </w:rPr>
              <w:t xml:space="preserve">submission of onboard preparation items by HR Operations team user only, </w:t>
            </w:r>
            <w:r w:rsidRPr="00173845">
              <w:rPr>
                <w:rFonts w:asciiTheme="minorHAnsi" w:hAnsiTheme="minorHAnsi" w:cstheme="minorHAnsi"/>
                <w:bCs/>
                <w:sz w:val="18"/>
                <w:szCs w:val="18"/>
                <w:lang w:eastAsia="zh-CN"/>
              </w:rPr>
              <w:t xml:space="preserve">an email </w:t>
            </w:r>
            <w:proofErr w:type="gramStart"/>
            <w:r w:rsidRPr="00173845">
              <w:rPr>
                <w:rFonts w:asciiTheme="minorHAnsi" w:hAnsiTheme="minorHAnsi" w:cstheme="minorHAnsi"/>
                <w:bCs/>
                <w:sz w:val="18"/>
                <w:szCs w:val="18"/>
                <w:lang w:eastAsia="zh-CN"/>
              </w:rPr>
              <w:t>will be automatically sent</w:t>
            </w:r>
            <w:proofErr w:type="gramEnd"/>
            <w:r w:rsidRPr="00173845">
              <w:rPr>
                <w:rFonts w:asciiTheme="minorHAnsi" w:hAnsiTheme="minorHAnsi" w:cstheme="minorHAnsi"/>
                <w:bCs/>
                <w:sz w:val="18"/>
                <w:szCs w:val="18"/>
                <w:lang w:eastAsia="zh-CN"/>
              </w:rPr>
              <w:t xml:space="preserve"> to </w:t>
            </w:r>
            <w:r>
              <w:rPr>
                <w:rFonts w:asciiTheme="minorHAnsi" w:hAnsiTheme="minorHAnsi" w:cstheme="minorHAnsi"/>
                <w:bCs/>
                <w:sz w:val="18"/>
                <w:szCs w:val="18"/>
                <w:lang w:eastAsia="zh-CN"/>
              </w:rPr>
              <w:t xml:space="preserve">new employee’s </w:t>
            </w:r>
            <w:r w:rsidRPr="00173845">
              <w:rPr>
                <w:rFonts w:asciiTheme="minorHAnsi" w:hAnsiTheme="minorHAnsi" w:cstheme="minorHAnsi"/>
                <w:bCs/>
                <w:sz w:val="18"/>
                <w:szCs w:val="18"/>
                <w:lang w:eastAsia="zh-CN"/>
              </w:rPr>
              <w:t>supervisor</w:t>
            </w:r>
            <w:r>
              <w:rPr>
                <w:rFonts w:asciiTheme="minorHAnsi" w:hAnsiTheme="minorHAnsi" w:cstheme="minorHAnsi"/>
                <w:bCs/>
                <w:sz w:val="18"/>
                <w:szCs w:val="18"/>
                <w:lang w:eastAsia="zh-CN"/>
              </w:rPr>
              <w:t>s (listed in Employee Basic Information)</w:t>
            </w:r>
            <w:r w:rsidRPr="00173845">
              <w:rPr>
                <w:rFonts w:asciiTheme="minorHAnsi" w:hAnsiTheme="minorHAnsi" w:cstheme="minorHAnsi"/>
                <w:bCs/>
                <w:sz w:val="18"/>
                <w:szCs w:val="18"/>
                <w:lang w:eastAsia="zh-CN"/>
              </w:rPr>
              <w:t xml:space="preserve"> with the </w:t>
            </w:r>
            <w:r>
              <w:rPr>
                <w:rFonts w:asciiTheme="minorHAnsi" w:hAnsiTheme="minorHAnsi" w:cstheme="minorHAnsi"/>
                <w:bCs/>
                <w:sz w:val="18"/>
                <w:szCs w:val="18"/>
                <w:lang w:eastAsia="zh-CN"/>
              </w:rPr>
              <w:t xml:space="preserve">URL </w:t>
            </w:r>
            <w:r w:rsidRPr="00173845">
              <w:rPr>
                <w:rFonts w:asciiTheme="minorHAnsi" w:hAnsiTheme="minorHAnsi" w:cstheme="minorHAnsi"/>
                <w:bCs/>
                <w:sz w:val="18"/>
                <w:szCs w:val="18"/>
                <w:lang w:eastAsia="zh-CN"/>
              </w:rPr>
              <w:t xml:space="preserve">link for onboard </w:t>
            </w:r>
            <w:r>
              <w:rPr>
                <w:rFonts w:asciiTheme="minorHAnsi" w:hAnsiTheme="minorHAnsi" w:cstheme="minorHAnsi"/>
                <w:bCs/>
                <w:sz w:val="18"/>
                <w:szCs w:val="18"/>
                <w:lang w:eastAsia="zh-CN"/>
              </w:rPr>
              <w:t xml:space="preserve">preparation </w:t>
            </w:r>
            <w:r w:rsidRPr="00173845">
              <w:rPr>
                <w:rFonts w:asciiTheme="minorHAnsi" w:hAnsiTheme="minorHAnsi" w:cstheme="minorHAnsi"/>
                <w:bCs/>
                <w:sz w:val="18"/>
                <w:szCs w:val="18"/>
                <w:lang w:eastAsia="zh-CN"/>
              </w:rPr>
              <w:t xml:space="preserve">item confirmation. </w:t>
            </w:r>
          </w:p>
          <w:p w14:paraId="41C29F67" w14:textId="77777777" w:rsidR="0083306E" w:rsidRPr="00173845" w:rsidRDefault="0083306E"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rPr>
              <w:t>I</w:t>
            </w:r>
            <w:r w:rsidRPr="007A3BEA">
              <w:rPr>
                <w:rFonts w:asciiTheme="minorHAnsi" w:hAnsiTheme="minorHAnsi" w:cstheme="minorHAnsi"/>
                <w:bCs/>
                <w:sz w:val="18"/>
                <w:szCs w:val="18"/>
              </w:rPr>
              <w:t xml:space="preserve">f the </w:t>
            </w:r>
            <w:r w:rsidRPr="00DF21FB">
              <w:rPr>
                <w:rFonts w:asciiTheme="minorHAnsi" w:hAnsiTheme="minorHAnsi" w:cstheme="minorHAnsi"/>
                <w:bCs/>
                <w:sz w:val="18"/>
                <w:szCs w:val="18"/>
              </w:rPr>
              <w:t xml:space="preserve">expected </w:t>
            </w:r>
            <w:r w:rsidRPr="007A3BEA">
              <w:rPr>
                <w:rFonts w:asciiTheme="minorHAnsi" w:hAnsiTheme="minorHAnsi" w:cstheme="minorHAnsi"/>
                <w:bCs/>
                <w:sz w:val="18"/>
                <w:szCs w:val="18"/>
              </w:rPr>
              <w:t xml:space="preserve">onboard date is </w:t>
            </w:r>
            <w:r w:rsidRPr="00DF21FB">
              <w:rPr>
                <w:rFonts w:asciiTheme="minorHAnsi" w:hAnsiTheme="minorHAnsi" w:cstheme="minorHAnsi"/>
                <w:bCs/>
                <w:sz w:val="18"/>
                <w:szCs w:val="18"/>
              </w:rPr>
              <w:t xml:space="preserve">within 2 working days of the </w:t>
            </w:r>
            <w:r>
              <w:rPr>
                <w:rFonts w:asciiTheme="minorHAnsi" w:hAnsiTheme="minorHAnsi" w:cstheme="minorHAnsi"/>
                <w:bCs/>
                <w:sz w:val="18"/>
                <w:szCs w:val="18"/>
              </w:rPr>
              <w:t>form submission day</w:t>
            </w:r>
            <w:r w:rsidRPr="00E00A39">
              <w:rPr>
                <w:rFonts w:asciiTheme="minorHAnsi" w:hAnsiTheme="minorHAnsi" w:cstheme="minorHAnsi"/>
                <w:bCs/>
                <w:sz w:val="18"/>
                <w:szCs w:val="18"/>
              </w:rPr>
              <w:t>,</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 xml:space="preserve">the email </w:t>
            </w:r>
            <w:proofErr w:type="gramStart"/>
            <w:r>
              <w:rPr>
                <w:rFonts w:asciiTheme="minorHAnsi" w:hAnsiTheme="minorHAnsi" w:cstheme="minorHAnsi"/>
                <w:bCs/>
                <w:sz w:val="18"/>
                <w:szCs w:val="18"/>
              </w:rPr>
              <w:t>will not be sent</w:t>
            </w:r>
            <w:proofErr w:type="gramEnd"/>
            <w:r>
              <w:rPr>
                <w:rFonts w:asciiTheme="minorHAnsi" w:hAnsiTheme="minorHAnsi" w:cstheme="minorHAnsi"/>
                <w:bCs/>
                <w:sz w:val="18"/>
                <w:szCs w:val="18"/>
              </w:rPr>
              <w:t xml:space="preserve">.  Instead, a dialogue </w:t>
            </w:r>
            <w:proofErr w:type="gramStart"/>
            <w:r>
              <w:rPr>
                <w:rFonts w:asciiTheme="minorHAnsi" w:hAnsiTheme="minorHAnsi" w:cstheme="minorHAnsi"/>
                <w:bCs/>
                <w:sz w:val="18"/>
                <w:szCs w:val="18"/>
              </w:rPr>
              <w:t>will be displayed</w:t>
            </w:r>
            <w:proofErr w:type="gramEnd"/>
            <w:r>
              <w:rPr>
                <w:rFonts w:asciiTheme="minorHAnsi" w:hAnsiTheme="minorHAnsi" w:cstheme="minorHAnsi"/>
                <w:bCs/>
                <w:sz w:val="18"/>
                <w:szCs w:val="18"/>
              </w:rPr>
              <w:t xml:space="preserve"> to remind HR to confirm the onboard preparation item.</w:t>
            </w:r>
          </w:p>
        </w:tc>
        <w:tc>
          <w:tcPr>
            <w:tcW w:w="462" w:type="pct"/>
            <w:gridSpan w:val="2"/>
          </w:tcPr>
          <w:p w14:paraId="41C29F68"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69"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6A"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9F6B" w14:textId="77777777" w:rsidR="0083306E" w:rsidRPr="00CA3B90" w:rsidRDefault="0083306E"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6E" w14:textId="77777777" w:rsidTr="003A3478">
        <w:trPr>
          <w:cantSplit/>
        </w:trPr>
        <w:tc>
          <w:tcPr>
            <w:tcW w:w="5000" w:type="pct"/>
            <w:gridSpan w:val="13"/>
          </w:tcPr>
          <w:p w14:paraId="41C29F6D" w14:textId="77777777" w:rsidR="00DC7FF4" w:rsidRPr="00173845" w:rsidRDefault="00DC7FF4" w:rsidP="004B0FDA">
            <w:pPr>
              <w:pStyle w:val="TableText"/>
              <w:numPr>
                <w:ilvl w:val="0"/>
                <w:numId w:val="14"/>
              </w:numPr>
              <w:rPr>
                <w:rFonts w:asciiTheme="minorHAnsi" w:hAnsiTheme="minorHAnsi" w:cstheme="minorHAnsi"/>
                <w:bCs/>
                <w:sz w:val="18"/>
                <w:szCs w:val="18"/>
                <w:lang w:eastAsia="zh-CN"/>
              </w:rPr>
            </w:pPr>
            <w:r w:rsidRPr="00173845">
              <w:rPr>
                <w:rFonts w:asciiTheme="minorHAnsi" w:hAnsiTheme="minorHAnsi" w:cstheme="minorHAnsi"/>
                <w:bCs/>
                <w:sz w:val="18"/>
                <w:szCs w:val="18"/>
                <w:lang w:eastAsia="zh-CN"/>
              </w:rPr>
              <w:t xml:space="preserve">Confirm Onboard </w:t>
            </w:r>
            <w:r>
              <w:rPr>
                <w:rFonts w:asciiTheme="minorHAnsi" w:hAnsiTheme="minorHAnsi" w:cstheme="minorHAnsi"/>
                <w:bCs/>
                <w:sz w:val="18"/>
                <w:szCs w:val="18"/>
                <w:lang w:eastAsia="zh-CN"/>
              </w:rPr>
              <w:t xml:space="preserve">Preparation </w:t>
            </w:r>
            <w:r w:rsidRPr="00173845">
              <w:rPr>
                <w:rFonts w:asciiTheme="minorHAnsi" w:hAnsiTheme="minorHAnsi" w:cstheme="minorHAnsi"/>
                <w:bCs/>
                <w:sz w:val="18"/>
                <w:szCs w:val="18"/>
                <w:lang w:eastAsia="zh-CN"/>
              </w:rPr>
              <w:t>Item</w:t>
            </w:r>
          </w:p>
        </w:tc>
      </w:tr>
      <w:tr w:rsidR="00DC7FF4" w:rsidRPr="00173845" w14:paraId="41C29F77" w14:textId="77777777" w:rsidTr="00A96DD2">
        <w:trPr>
          <w:cantSplit/>
        </w:trPr>
        <w:tc>
          <w:tcPr>
            <w:tcW w:w="351" w:type="pct"/>
            <w:gridSpan w:val="2"/>
          </w:tcPr>
          <w:p w14:paraId="41C29F6F"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sz w:val="18"/>
                <w:lang w:val="en-GB" w:eastAsia="zh-CN"/>
              </w:rPr>
              <w:t>4</w:t>
            </w:r>
          </w:p>
        </w:tc>
        <w:tc>
          <w:tcPr>
            <w:tcW w:w="2771" w:type="pct"/>
            <w:gridSpan w:val="4"/>
          </w:tcPr>
          <w:p w14:paraId="41C29F70" w14:textId="77777777" w:rsidR="00DC7FF4" w:rsidRDefault="00DC7FF4" w:rsidP="003F4B20">
            <w:pPr>
              <w:pStyle w:val="TableText"/>
              <w:rPr>
                <w:rFonts w:asciiTheme="minorHAnsi" w:hAnsiTheme="minorHAnsi" w:cstheme="minorHAnsi"/>
                <w:bCs/>
                <w:sz w:val="18"/>
                <w:szCs w:val="18"/>
              </w:rPr>
            </w:pPr>
            <w:r w:rsidRPr="00173845">
              <w:rPr>
                <w:rFonts w:asciiTheme="minorHAnsi" w:hAnsiTheme="minorHAnsi" w:cstheme="minorHAnsi"/>
                <w:bCs/>
                <w:sz w:val="18"/>
                <w:szCs w:val="18"/>
              </w:rPr>
              <w:t>Supervisor</w:t>
            </w:r>
            <w:r>
              <w:rPr>
                <w:rFonts w:asciiTheme="minorHAnsi" w:hAnsiTheme="minorHAnsi" w:cstheme="minorHAnsi"/>
                <w:bCs/>
                <w:sz w:val="18"/>
                <w:szCs w:val="18"/>
              </w:rPr>
              <w:t xml:space="preserve"> and HR confirmation</w:t>
            </w:r>
          </w:p>
          <w:p w14:paraId="41C29F71" w14:textId="77777777" w:rsidR="00DC7FF4" w:rsidRDefault="00DC7FF4" w:rsidP="003F4B20">
            <w:pPr>
              <w:pStyle w:val="TableText"/>
              <w:rPr>
                <w:rFonts w:asciiTheme="minorHAnsi" w:hAnsiTheme="minorHAnsi" w:cstheme="minorHAnsi"/>
                <w:bCs/>
                <w:sz w:val="18"/>
                <w:szCs w:val="18"/>
              </w:rPr>
            </w:pPr>
            <w:r w:rsidRPr="00173845">
              <w:rPr>
                <w:rFonts w:asciiTheme="minorHAnsi" w:hAnsiTheme="minorHAnsi" w:cstheme="minorHAnsi"/>
                <w:bCs/>
                <w:sz w:val="18"/>
                <w:szCs w:val="18"/>
              </w:rPr>
              <w:t>Supervisor</w:t>
            </w:r>
            <w:r>
              <w:rPr>
                <w:rFonts w:asciiTheme="minorHAnsi" w:hAnsiTheme="minorHAnsi" w:cstheme="minorHAnsi"/>
                <w:bCs/>
                <w:sz w:val="18"/>
                <w:szCs w:val="18"/>
              </w:rPr>
              <w:t xml:space="preserve"> and HR</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lang w:eastAsia="zh-CN"/>
              </w:rPr>
              <w:t>can</w:t>
            </w:r>
            <w:r w:rsidRPr="00173845">
              <w:rPr>
                <w:rFonts w:asciiTheme="minorHAnsi" w:hAnsiTheme="minorHAnsi" w:cstheme="minorHAnsi"/>
                <w:bCs/>
                <w:sz w:val="18"/>
                <w:szCs w:val="18"/>
              </w:rPr>
              <w:t xml:space="preserve"> add or remove </w:t>
            </w:r>
            <w:r>
              <w:rPr>
                <w:rFonts w:asciiTheme="minorHAnsi" w:hAnsiTheme="minorHAnsi" w:cstheme="minorHAnsi"/>
                <w:bCs/>
                <w:sz w:val="18"/>
                <w:szCs w:val="18"/>
              </w:rPr>
              <w:t xml:space="preserve">non-mandatory </w:t>
            </w:r>
            <w:r w:rsidRPr="00173845">
              <w:rPr>
                <w:rFonts w:asciiTheme="minorHAnsi" w:hAnsiTheme="minorHAnsi" w:cstheme="minorHAnsi"/>
                <w:bCs/>
                <w:sz w:val="18"/>
                <w:szCs w:val="18"/>
              </w:rPr>
              <w:t>items</w:t>
            </w:r>
            <w:r>
              <w:rPr>
                <w:rFonts w:asciiTheme="minorHAnsi" w:hAnsiTheme="minorHAnsi" w:cstheme="minorHAnsi"/>
                <w:bCs/>
                <w:sz w:val="18"/>
                <w:szCs w:val="18"/>
              </w:rPr>
              <w:t>, u</w:t>
            </w:r>
            <w:r w:rsidRPr="00173845">
              <w:rPr>
                <w:rFonts w:asciiTheme="minorHAnsi" w:hAnsiTheme="minorHAnsi" w:cstheme="minorHAnsi"/>
                <w:bCs/>
                <w:sz w:val="18"/>
                <w:szCs w:val="18"/>
              </w:rPr>
              <w:t xml:space="preserve">pdate PRODUCT, </w:t>
            </w:r>
            <w:r>
              <w:rPr>
                <w:rFonts w:asciiTheme="minorHAnsi" w:hAnsiTheme="minorHAnsi" w:cstheme="minorHAnsi"/>
                <w:bCs/>
                <w:sz w:val="18"/>
                <w:szCs w:val="18"/>
              </w:rPr>
              <w:t>and GROUP KEY</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 xml:space="preserve">information </w:t>
            </w:r>
            <w:r>
              <w:rPr>
                <w:rFonts w:asciiTheme="minorHAnsi" w:hAnsiTheme="minorHAnsi" w:cstheme="minorHAnsi"/>
                <w:bCs/>
                <w:sz w:val="18"/>
                <w:szCs w:val="18"/>
              </w:rPr>
              <w:t xml:space="preserve">in the system during the confirmation process.  </w:t>
            </w:r>
          </w:p>
          <w:p w14:paraId="41C29F72" w14:textId="77777777" w:rsidR="00DC7FF4" w:rsidRDefault="00DC7FF4">
            <w:pPr>
              <w:pStyle w:val="TableText"/>
              <w:rPr>
                <w:rFonts w:asciiTheme="minorHAnsi" w:hAnsiTheme="minorHAnsi" w:cstheme="minorHAnsi"/>
                <w:bCs/>
                <w:sz w:val="18"/>
                <w:szCs w:val="18"/>
              </w:rPr>
            </w:pPr>
            <w:r>
              <w:rPr>
                <w:rFonts w:asciiTheme="minorHAnsi" w:hAnsiTheme="minorHAnsi" w:cstheme="minorHAnsi"/>
                <w:bCs/>
                <w:sz w:val="18"/>
                <w:szCs w:val="18"/>
              </w:rPr>
              <w:t xml:space="preserve">Upon the confirmation, </w:t>
            </w:r>
            <w:r w:rsidRPr="00173845">
              <w:rPr>
                <w:rFonts w:asciiTheme="minorHAnsi" w:hAnsiTheme="minorHAnsi" w:cstheme="minorHAnsi"/>
                <w:bCs/>
                <w:sz w:val="18"/>
                <w:szCs w:val="18"/>
              </w:rPr>
              <w:t>an email will b</w:t>
            </w:r>
            <w:r>
              <w:rPr>
                <w:rFonts w:asciiTheme="minorHAnsi" w:hAnsiTheme="minorHAnsi" w:cstheme="minorHAnsi"/>
                <w:bCs/>
                <w:sz w:val="18"/>
                <w:szCs w:val="18"/>
              </w:rPr>
              <w:t xml:space="preserve">e automatically sent to </w:t>
            </w:r>
            <w:r>
              <w:rPr>
                <w:rFonts w:asciiTheme="minorHAnsi" w:hAnsiTheme="minorHAnsi" w:cstheme="minorHAnsi" w:hint="eastAsia"/>
                <w:bCs/>
                <w:sz w:val="18"/>
                <w:szCs w:val="18"/>
                <w:lang w:eastAsia="zh-CN"/>
              </w:rPr>
              <w:t xml:space="preserve">the </w:t>
            </w:r>
            <w:r w:rsidRPr="00173845">
              <w:rPr>
                <w:rFonts w:asciiTheme="minorHAnsi" w:hAnsiTheme="minorHAnsi" w:cstheme="minorHAnsi"/>
                <w:bCs/>
                <w:sz w:val="18"/>
                <w:szCs w:val="18"/>
              </w:rPr>
              <w:t>relevant item contact persons</w:t>
            </w:r>
            <w:r>
              <w:rPr>
                <w:rFonts w:asciiTheme="minorHAnsi" w:hAnsiTheme="minorHAnsi" w:cstheme="minorHAnsi" w:hint="eastAsia"/>
                <w:bCs/>
                <w:sz w:val="18"/>
                <w:szCs w:val="18"/>
                <w:lang w:eastAsia="zh-CN"/>
              </w:rPr>
              <w:t xml:space="preserve"> (needs to be email notified</w:t>
            </w:r>
            <w:proofErr w:type="gramStart"/>
            <w:r>
              <w:rPr>
                <w:rFonts w:asciiTheme="minorHAnsi" w:hAnsiTheme="minorHAnsi" w:cstheme="minorHAnsi" w:hint="eastAsia"/>
                <w:bCs/>
                <w:sz w:val="18"/>
                <w:szCs w:val="18"/>
                <w:lang w:eastAsia="zh-CN"/>
              </w:rPr>
              <w:t>)instead</w:t>
            </w:r>
            <w:proofErr w:type="gramEnd"/>
            <w:r>
              <w:rPr>
                <w:rFonts w:asciiTheme="minorHAnsi" w:hAnsiTheme="minorHAnsi" w:cstheme="minorHAnsi" w:hint="eastAsia"/>
                <w:bCs/>
                <w:sz w:val="18"/>
                <w:szCs w:val="18"/>
                <w:lang w:eastAsia="zh-CN"/>
              </w:rPr>
              <w:t xml:space="preserve"> of all contact persons, </w:t>
            </w:r>
            <w:r>
              <w:rPr>
                <w:rFonts w:asciiTheme="minorHAnsi" w:hAnsiTheme="minorHAnsi" w:cstheme="minorHAnsi"/>
                <w:bCs/>
                <w:sz w:val="18"/>
                <w:szCs w:val="18"/>
              </w:rPr>
              <w:t>with the link of the form</w:t>
            </w:r>
            <w:r w:rsidRPr="00173845">
              <w:rPr>
                <w:rFonts w:asciiTheme="minorHAnsi" w:hAnsiTheme="minorHAnsi" w:cstheme="minorHAnsi"/>
                <w:bCs/>
                <w:sz w:val="18"/>
                <w:szCs w:val="18"/>
              </w:rPr>
              <w:t>.</w:t>
            </w:r>
          </w:p>
        </w:tc>
        <w:tc>
          <w:tcPr>
            <w:tcW w:w="462" w:type="pct"/>
            <w:gridSpan w:val="2"/>
          </w:tcPr>
          <w:p w14:paraId="41C29F73"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74"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75"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76"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7F" w14:textId="77777777" w:rsidTr="00A96DD2">
        <w:trPr>
          <w:cantSplit/>
        </w:trPr>
        <w:tc>
          <w:tcPr>
            <w:tcW w:w="351" w:type="pct"/>
            <w:gridSpan w:val="2"/>
          </w:tcPr>
          <w:p w14:paraId="41C29F78" w14:textId="77777777" w:rsidR="00DC7FF4" w:rsidRPr="00D132D6" w:rsidRDefault="00DC7FF4" w:rsidP="00100EFA">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sz w:val="18"/>
                <w:lang w:val="en-GB" w:eastAsia="zh-CN"/>
              </w:rPr>
              <w:t>5</w:t>
            </w:r>
          </w:p>
        </w:tc>
        <w:tc>
          <w:tcPr>
            <w:tcW w:w="2771" w:type="pct"/>
            <w:gridSpan w:val="4"/>
          </w:tcPr>
          <w:p w14:paraId="41C29F79" w14:textId="77777777" w:rsidR="00DC7FF4" w:rsidRDefault="00DC7FF4" w:rsidP="00100EFA">
            <w:pPr>
              <w:pStyle w:val="TableText"/>
              <w:rPr>
                <w:rFonts w:asciiTheme="minorHAnsi" w:hAnsiTheme="minorHAnsi" w:cstheme="minorHAnsi"/>
                <w:bCs/>
                <w:sz w:val="18"/>
                <w:szCs w:val="18"/>
              </w:rPr>
            </w:pPr>
            <w:r>
              <w:rPr>
                <w:rFonts w:asciiTheme="minorHAnsi" w:hAnsiTheme="minorHAnsi" w:cstheme="minorHAnsi"/>
                <w:bCs/>
                <w:sz w:val="18"/>
                <w:szCs w:val="18"/>
              </w:rPr>
              <w:t>System’s auto confirmation</w:t>
            </w:r>
          </w:p>
          <w:p w14:paraId="41C29F7A" w14:textId="77777777" w:rsidR="00DC7FF4" w:rsidRPr="006B2BCC" w:rsidRDefault="00DC7FF4" w:rsidP="00100EFA">
            <w:pPr>
              <w:pStyle w:val="TableText"/>
              <w:rPr>
                <w:rFonts w:asciiTheme="minorHAnsi" w:hAnsiTheme="minorHAnsi" w:cstheme="minorHAnsi"/>
                <w:bCs/>
                <w:sz w:val="18"/>
                <w:szCs w:val="18"/>
                <w:lang w:eastAsia="zh-CN"/>
              </w:rPr>
            </w:pPr>
            <w:proofErr w:type="gramStart"/>
            <w:r w:rsidRPr="00173845">
              <w:rPr>
                <w:rFonts w:asciiTheme="minorHAnsi" w:hAnsiTheme="minorHAnsi" w:cstheme="minorHAnsi"/>
                <w:bCs/>
                <w:sz w:val="18"/>
                <w:szCs w:val="18"/>
              </w:rPr>
              <w:t xml:space="preserve">If a submitted </w:t>
            </w:r>
            <w:r>
              <w:rPr>
                <w:rFonts w:asciiTheme="minorHAnsi" w:hAnsiTheme="minorHAnsi" w:cstheme="minorHAnsi"/>
                <w:bCs/>
                <w:sz w:val="18"/>
                <w:szCs w:val="18"/>
              </w:rPr>
              <w:t>f</w:t>
            </w:r>
            <w:r w:rsidRPr="00173845">
              <w:rPr>
                <w:rFonts w:asciiTheme="minorHAnsi" w:hAnsiTheme="minorHAnsi" w:cstheme="minorHAnsi"/>
                <w:bCs/>
                <w:sz w:val="18"/>
                <w:szCs w:val="18"/>
              </w:rPr>
              <w:t>orm is not confirmed by supervisor within 2 working days</w:t>
            </w:r>
            <w:r w:rsidRPr="00173845">
              <w:rPr>
                <w:rFonts w:asciiTheme="minorHAnsi" w:hAnsiTheme="minorHAnsi" w:cstheme="minorHAnsi"/>
                <w:bCs/>
                <w:sz w:val="18"/>
                <w:szCs w:val="18"/>
                <w:lang w:eastAsia="zh-CN"/>
              </w:rPr>
              <w:t xml:space="preserve"> (Monday to Friday)</w:t>
            </w:r>
            <w:r>
              <w:rPr>
                <w:rFonts w:asciiTheme="minorHAnsi" w:hAnsiTheme="minorHAnsi" w:cstheme="minorHAnsi"/>
                <w:bCs/>
                <w:sz w:val="18"/>
                <w:szCs w:val="18"/>
                <w:lang w:eastAsia="zh-CN"/>
              </w:rPr>
              <w:t xml:space="preserve"> after submission</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the system will confirm automatically</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with an email sent to supervisor, relevant item contact persons with the link of the</w:t>
            </w:r>
            <w:r>
              <w:rPr>
                <w:rFonts w:asciiTheme="minorHAnsi" w:hAnsiTheme="minorHAnsi" w:cstheme="minorHAnsi"/>
                <w:bCs/>
                <w:sz w:val="18"/>
                <w:szCs w:val="18"/>
              </w:rPr>
              <w:t xml:space="preserve"> form</w:t>
            </w:r>
            <w:r w:rsidRPr="00173845">
              <w:rPr>
                <w:rFonts w:asciiTheme="minorHAnsi" w:hAnsiTheme="minorHAnsi" w:cstheme="minorHAnsi"/>
                <w:bCs/>
                <w:sz w:val="18"/>
                <w:szCs w:val="18"/>
              </w:rPr>
              <w:t>,</w:t>
            </w:r>
            <w:r>
              <w:rPr>
                <w:rFonts w:asciiTheme="minorHAnsi" w:hAnsiTheme="minorHAnsi" w:cstheme="minorHAnsi" w:hint="eastAsia"/>
                <w:bCs/>
                <w:sz w:val="18"/>
                <w:szCs w:val="18"/>
                <w:lang w:eastAsia="zh-CN"/>
              </w:rPr>
              <w:t xml:space="preserve"> </w:t>
            </w:r>
            <w:r w:rsidRPr="007A3BEA">
              <w:rPr>
                <w:rFonts w:asciiTheme="minorHAnsi" w:hAnsiTheme="minorHAnsi" w:cstheme="minorHAnsi"/>
                <w:bCs/>
                <w:sz w:val="18"/>
                <w:szCs w:val="18"/>
              </w:rPr>
              <w:t xml:space="preserve">or if the </w:t>
            </w:r>
            <w:r w:rsidRPr="006A02F4">
              <w:rPr>
                <w:rFonts w:asciiTheme="minorHAnsi" w:hAnsiTheme="minorHAnsi" w:cstheme="minorHAnsi"/>
                <w:bCs/>
                <w:sz w:val="18"/>
                <w:szCs w:val="18"/>
              </w:rPr>
              <w:t xml:space="preserve">expected </w:t>
            </w:r>
            <w:r w:rsidRPr="007A3BEA">
              <w:rPr>
                <w:rFonts w:asciiTheme="minorHAnsi" w:hAnsiTheme="minorHAnsi" w:cstheme="minorHAnsi"/>
                <w:bCs/>
                <w:sz w:val="18"/>
                <w:szCs w:val="18"/>
              </w:rPr>
              <w:t xml:space="preserve">onboard date is </w:t>
            </w:r>
            <w:r w:rsidRPr="006A02F4">
              <w:rPr>
                <w:rFonts w:asciiTheme="minorHAnsi" w:hAnsiTheme="minorHAnsi" w:cstheme="minorHAnsi"/>
                <w:bCs/>
                <w:sz w:val="18"/>
                <w:szCs w:val="18"/>
              </w:rPr>
              <w:t xml:space="preserve">within 2 working days of the </w:t>
            </w:r>
            <w:r w:rsidRPr="007A3BEA">
              <w:rPr>
                <w:rFonts w:asciiTheme="minorHAnsi" w:hAnsiTheme="minorHAnsi" w:cstheme="minorHAnsi"/>
                <w:bCs/>
                <w:sz w:val="18"/>
                <w:szCs w:val="18"/>
              </w:rPr>
              <w:t>submission dat</w:t>
            </w:r>
            <w:r w:rsidRPr="00E00A39">
              <w:rPr>
                <w:rFonts w:asciiTheme="minorHAnsi" w:hAnsiTheme="minorHAnsi" w:cstheme="minorHAnsi"/>
                <w:bCs/>
                <w:sz w:val="18"/>
                <w:szCs w:val="18"/>
              </w:rPr>
              <w:t>e,</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the system will confirm automatically with an email sent to relevant item contact persons</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with the link of the</w:t>
            </w:r>
            <w:r>
              <w:rPr>
                <w:rFonts w:asciiTheme="minorHAnsi" w:hAnsiTheme="minorHAnsi" w:cstheme="minorHAnsi"/>
                <w:bCs/>
                <w:sz w:val="18"/>
                <w:szCs w:val="18"/>
              </w:rPr>
              <w:t xml:space="preserve"> form</w:t>
            </w:r>
            <w:r w:rsidRPr="00173845">
              <w:rPr>
                <w:rFonts w:asciiTheme="minorHAnsi" w:hAnsiTheme="minorHAnsi" w:cstheme="minorHAnsi"/>
                <w:bCs/>
                <w:sz w:val="18"/>
                <w:szCs w:val="18"/>
              </w:rPr>
              <w:t>.</w:t>
            </w:r>
            <w:proofErr w:type="gramEnd"/>
          </w:p>
        </w:tc>
        <w:tc>
          <w:tcPr>
            <w:tcW w:w="462" w:type="pct"/>
            <w:gridSpan w:val="2"/>
          </w:tcPr>
          <w:p w14:paraId="41C29F7B" w14:textId="77777777" w:rsidR="00DC7FF4" w:rsidRPr="00CA3B90" w:rsidRDefault="00DC7FF4" w:rsidP="00100EFA">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7C" w14:textId="77777777" w:rsidR="00DC7FF4" w:rsidRPr="00CA3B90" w:rsidRDefault="00DC7FF4" w:rsidP="00100EFA">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7D" w14:textId="77777777" w:rsidR="00DC7FF4" w:rsidRPr="00CA3B90" w:rsidRDefault="00DC7FF4" w:rsidP="00100EFA">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7E" w14:textId="77777777" w:rsidR="00DC7FF4" w:rsidRPr="00CA3B90" w:rsidRDefault="00DC7FF4" w:rsidP="00100EFA">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87" w14:textId="77777777" w:rsidTr="00A96DD2">
        <w:trPr>
          <w:cantSplit/>
        </w:trPr>
        <w:tc>
          <w:tcPr>
            <w:tcW w:w="351" w:type="pct"/>
            <w:gridSpan w:val="2"/>
          </w:tcPr>
          <w:p w14:paraId="41C29F80"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hint="eastAsia"/>
                <w:sz w:val="18"/>
                <w:lang w:val="en-GB" w:eastAsia="zh-CN"/>
              </w:rPr>
              <w:t>6</w:t>
            </w:r>
          </w:p>
        </w:tc>
        <w:tc>
          <w:tcPr>
            <w:tcW w:w="2771" w:type="pct"/>
            <w:gridSpan w:val="4"/>
          </w:tcPr>
          <w:p w14:paraId="41C29F81" w14:textId="77777777" w:rsidR="00DC7FF4" w:rsidRPr="00110AD8" w:rsidRDefault="00DC7FF4" w:rsidP="00110AD8">
            <w:pPr>
              <w:pStyle w:val="TableText"/>
              <w:rPr>
                <w:rFonts w:asciiTheme="minorHAnsi" w:hAnsiTheme="minorHAnsi" w:cstheme="minorHAnsi"/>
                <w:bCs/>
                <w:sz w:val="18"/>
                <w:szCs w:val="18"/>
                <w:lang w:eastAsia="zh-CN"/>
              </w:rPr>
            </w:pPr>
            <w:r w:rsidRPr="00110AD8">
              <w:rPr>
                <w:rFonts w:asciiTheme="minorHAnsi" w:hAnsiTheme="minorHAnsi" w:cstheme="minorHAnsi"/>
                <w:bCs/>
                <w:sz w:val="18"/>
                <w:szCs w:val="18"/>
                <w:lang w:eastAsia="zh-CN"/>
              </w:rPr>
              <w:t>Confirmation status</w:t>
            </w:r>
          </w:p>
          <w:p w14:paraId="41C29F82" w14:textId="77777777" w:rsidR="00DC7FF4" w:rsidRPr="006B2BCC" w:rsidRDefault="00DC7FF4" w:rsidP="00110AD8">
            <w:pPr>
              <w:pStyle w:val="TableText"/>
              <w:rPr>
                <w:rFonts w:asciiTheme="minorHAnsi" w:hAnsiTheme="minorHAnsi" w:cstheme="minorHAnsi"/>
                <w:bCs/>
                <w:sz w:val="18"/>
                <w:szCs w:val="18"/>
                <w:lang w:eastAsia="zh-CN"/>
              </w:rPr>
            </w:pPr>
            <w:r w:rsidRPr="00110AD8">
              <w:rPr>
                <w:rFonts w:asciiTheme="minorHAnsi" w:hAnsiTheme="minorHAnsi" w:cstheme="minorHAnsi"/>
                <w:bCs/>
                <w:sz w:val="18"/>
                <w:szCs w:val="18"/>
                <w:lang w:eastAsia="zh-CN"/>
              </w:rPr>
              <w:t>The system is able to record whether onboard preparation form is confirmed by supervisor, by HR, or by system automatically in database</w:t>
            </w:r>
          </w:p>
        </w:tc>
        <w:tc>
          <w:tcPr>
            <w:tcW w:w="462" w:type="pct"/>
            <w:gridSpan w:val="2"/>
          </w:tcPr>
          <w:p w14:paraId="41C29F83"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84"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85"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86"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89" w14:textId="77777777" w:rsidTr="003A3478">
        <w:trPr>
          <w:cantSplit/>
        </w:trPr>
        <w:tc>
          <w:tcPr>
            <w:tcW w:w="5000" w:type="pct"/>
            <w:gridSpan w:val="13"/>
          </w:tcPr>
          <w:p w14:paraId="41C29F88" w14:textId="77777777" w:rsidR="00DC7FF4" w:rsidRDefault="00DC7FF4" w:rsidP="004B0FDA">
            <w:pPr>
              <w:pStyle w:val="TableText"/>
              <w:numPr>
                <w:ilvl w:val="0"/>
                <w:numId w:val="14"/>
              </w:numPr>
              <w:rPr>
                <w:rFonts w:asciiTheme="minorHAnsi" w:hAnsiTheme="minorHAnsi" w:cstheme="minorHAnsi"/>
                <w:bCs/>
                <w:sz w:val="18"/>
                <w:szCs w:val="18"/>
                <w:lang w:eastAsia="zh-CN"/>
              </w:rPr>
            </w:pPr>
            <w:r>
              <w:rPr>
                <w:rFonts w:asciiTheme="minorHAnsi" w:hAnsiTheme="minorHAnsi" w:cstheme="minorHAnsi"/>
                <w:bCs/>
                <w:sz w:val="18"/>
                <w:szCs w:val="18"/>
                <w:lang w:eastAsia="zh-CN"/>
              </w:rPr>
              <w:t>Activate Onboard Item Dispatch Process</w:t>
            </w:r>
          </w:p>
        </w:tc>
      </w:tr>
      <w:tr w:rsidR="00DC7FF4" w:rsidRPr="00173845" w14:paraId="41C29F93" w14:textId="77777777" w:rsidTr="00A96DD2">
        <w:trPr>
          <w:cantSplit/>
        </w:trPr>
        <w:tc>
          <w:tcPr>
            <w:tcW w:w="351" w:type="pct"/>
            <w:gridSpan w:val="2"/>
          </w:tcPr>
          <w:p w14:paraId="41C29F8A"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sz w:val="18"/>
                <w:lang w:val="en-GB" w:eastAsia="zh-CN"/>
              </w:rPr>
              <w:t>7</w:t>
            </w:r>
          </w:p>
        </w:tc>
        <w:tc>
          <w:tcPr>
            <w:tcW w:w="2771" w:type="pct"/>
            <w:gridSpan w:val="4"/>
          </w:tcPr>
          <w:p w14:paraId="41C29F8B" w14:textId="77777777" w:rsidR="00DC7FF4" w:rsidRDefault="00DC7FF4" w:rsidP="003F4B20">
            <w:pPr>
              <w:pStyle w:val="TableText"/>
              <w:rPr>
                <w:rFonts w:asciiTheme="minorHAnsi" w:hAnsiTheme="minorHAnsi" w:cstheme="minorHAnsi"/>
                <w:bCs/>
                <w:sz w:val="18"/>
                <w:szCs w:val="18"/>
              </w:rPr>
            </w:pPr>
            <w:r>
              <w:rPr>
                <w:rFonts w:asciiTheme="minorHAnsi" w:hAnsiTheme="minorHAnsi" w:cstheme="minorHAnsi"/>
                <w:bCs/>
                <w:sz w:val="18"/>
                <w:szCs w:val="18"/>
              </w:rPr>
              <w:t>Update expected onboard date and eligibility by HR</w:t>
            </w:r>
          </w:p>
          <w:p w14:paraId="41C29F8C" w14:textId="77777777" w:rsidR="00DC7FF4" w:rsidRDefault="00DC7FF4"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rPr>
              <w:t>Only HR Operations Team users can update the expected onboard date and</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 xml:space="preserve">Eligible for Onboard. </w:t>
            </w:r>
          </w:p>
          <w:p w14:paraId="41C29F8D" w14:textId="77777777" w:rsidR="00DC7FF4" w:rsidRDefault="00DC7FF4" w:rsidP="003F4B20">
            <w:pPr>
              <w:pStyle w:val="TableText"/>
              <w:rPr>
                <w:rFonts w:asciiTheme="minorHAnsi" w:hAnsiTheme="minorHAnsi" w:cstheme="minorHAnsi"/>
                <w:bCs/>
                <w:sz w:val="18"/>
                <w:szCs w:val="18"/>
                <w:lang w:eastAsia="zh-CN"/>
              </w:rPr>
            </w:pPr>
            <w:r w:rsidRPr="00204922">
              <w:rPr>
                <w:rFonts w:asciiTheme="minorHAnsi" w:hAnsiTheme="minorHAnsi" w:cstheme="minorHAnsi"/>
                <w:bCs/>
                <w:sz w:val="18"/>
                <w:szCs w:val="18"/>
                <w:lang w:eastAsia="zh-CN"/>
              </w:rPr>
              <w:t xml:space="preserve">When the onboard status is not eligible, </w:t>
            </w:r>
            <w:r>
              <w:rPr>
                <w:rFonts w:asciiTheme="minorHAnsi" w:hAnsiTheme="minorHAnsi" w:cstheme="minorHAnsi" w:hint="eastAsia"/>
                <w:bCs/>
                <w:sz w:val="18"/>
                <w:szCs w:val="18"/>
                <w:lang w:eastAsia="zh-CN"/>
              </w:rPr>
              <w:t xml:space="preserve">and </w:t>
            </w:r>
            <w:r w:rsidRPr="00204922">
              <w:rPr>
                <w:rFonts w:asciiTheme="minorHAnsi" w:hAnsiTheme="minorHAnsi" w:cstheme="minorHAnsi"/>
                <w:bCs/>
                <w:sz w:val="18"/>
                <w:szCs w:val="18"/>
                <w:lang w:eastAsia="zh-CN"/>
              </w:rPr>
              <w:t xml:space="preserve">the </w:t>
            </w:r>
            <w:r w:rsidRPr="00832A67">
              <w:rPr>
                <w:rFonts w:asciiTheme="minorHAnsi" w:hAnsiTheme="minorHAnsi" w:cstheme="minorHAnsi"/>
                <w:bCs/>
                <w:sz w:val="18"/>
                <w:szCs w:val="18"/>
                <w:lang w:eastAsia="zh-CN"/>
              </w:rPr>
              <w:t xml:space="preserve">expected onboard date </w:t>
            </w:r>
            <w:proofErr w:type="gramStart"/>
            <w:r w:rsidRPr="007C795B">
              <w:rPr>
                <w:rFonts w:asciiTheme="minorHAnsi" w:hAnsiTheme="minorHAnsi" w:cstheme="minorHAnsi"/>
                <w:bCs/>
                <w:sz w:val="18"/>
                <w:szCs w:val="18"/>
                <w:lang w:eastAsia="zh-CN"/>
              </w:rPr>
              <w:t>is updated</w:t>
            </w:r>
            <w:proofErr w:type="gramEnd"/>
            <w:r w:rsidRPr="007C795B">
              <w:rPr>
                <w:rFonts w:asciiTheme="minorHAnsi" w:hAnsiTheme="minorHAnsi" w:cstheme="minorHAnsi"/>
                <w:bCs/>
                <w:sz w:val="18"/>
                <w:szCs w:val="18"/>
                <w:lang w:eastAsia="zh-CN"/>
              </w:rPr>
              <w:t>, the</w:t>
            </w:r>
            <w:r>
              <w:rPr>
                <w:rFonts w:asciiTheme="minorHAnsi" w:hAnsiTheme="minorHAnsi" w:cstheme="minorHAnsi" w:hint="eastAsia"/>
                <w:bCs/>
                <w:sz w:val="18"/>
                <w:szCs w:val="18"/>
                <w:lang w:eastAsia="zh-CN"/>
              </w:rPr>
              <w:t xml:space="preserve"> </w:t>
            </w:r>
            <w:r w:rsidRPr="007C795B">
              <w:rPr>
                <w:rFonts w:asciiTheme="minorHAnsi" w:hAnsiTheme="minorHAnsi" w:cstheme="minorHAnsi"/>
                <w:bCs/>
                <w:sz w:val="18"/>
                <w:szCs w:val="18"/>
              </w:rPr>
              <w:t>system-generated email will be sent to Supervisor</w:t>
            </w:r>
            <w:r w:rsidRPr="007C795B">
              <w:rPr>
                <w:rFonts w:asciiTheme="minorHAnsi" w:hAnsiTheme="minorHAnsi" w:cstheme="minorHAnsi" w:hint="eastAsia"/>
                <w:bCs/>
                <w:sz w:val="18"/>
                <w:szCs w:val="18"/>
                <w:lang w:eastAsia="zh-CN"/>
              </w:rPr>
              <w:t>.</w:t>
            </w:r>
          </w:p>
          <w:p w14:paraId="41C29F8E" w14:textId="77777777" w:rsidR="00DC7FF4" w:rsidRPr="007D44BE" w:rsidRDefault="00DC7FF4"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W</w:t>
            </w:r>
            <w:r>
              <w:rPr>
                <w:rFonts w:asciiTheme="minorHAnsi" w:hAnsiTheme="minorHAnsi" w:cstheme="minorHAnsi" w:hint="eastAsia"/>
                <w:bCs/>
                <w:sz w:val="18"/>
                <w:szCs w:val="18"/>
                <w:lang w:eastAsia="zh-CN"/>
              </w:rPr>
              <w:t xml:space="preserve">hen </w:t>
            </w:r>
            <w:r w:rsidRPr="004E3FB9">
              <w:rPr>
                <w:rFonts w:asciiTheme="minorHAnsi" w:hAnsiTheme="minorHAnsi" w:cstheme="minorHAnsi"/>
                <w:bCs/>
                <w:sz w:val="18"/>
                <w:szCs w:val="18"/>
                <w:lang w:eastAsia="zh-CN"/>
              </w:rPr>
              <w:t>Eligible onboard</w:t>
            </w:r>
            <w:r>
              <w:rPr>
                <w:rFonts w:asciiTheme="minorHAnsi" w:hAnsiTheme="minorHAnsi" w:cstheme="minorHAnsi" w:hint="eastAsia"/>
                <w:bCs/>
                <w:sz w:val="18"/>
                <w:szCs w:val="18"/>
                <w:lang w:eastAsia="zh-CN"/>
              </w:rPr>
              <w:t xml:space="preserve"> field </w:t>
            </w:r>
            <w:proofErr w:type="gramStart"/>
            <w:r>
              <w:rPr>
                <w:rFonts w:asciiTheme="minorHAnsi" w:hAnsiTheme="minorHAnsi" w:cstheme="minorHAnsi" w:hint="eastAsia"/>
                <w:bCs/>
                <w:sz w:val="18"/>
                <w:szCs w:val="18"/>
                <w:lang w:eastAsia="zh-CN"/>
              </w:rPr>
              <w:t>is</w:t>
            </w:r>
            <w:r w:rsidRPr="004E3FB9">
              <w:rPr>
                <w:rFonts w:asciiTheme="minorHAnsi" w:hAnsiTheme="minorHAnsi" w:cstheme="minorHAnsi"/>
                <w:bCs/>
                <w:sz w:val="18"/>
                <w:szCs w:val="18"/>
                <w:lang w:eastAsia="zh-CN"/>
              </w:rPr>
              <w:t xml:space="preserve"> update</w:t>
            </w:r>
            <w:r>
              <w:rPr>
                <w:rFonts w:asciiTheme="minorHAnsi" w:hAnsiTheme="minorHAnsi" w:cstheme="minorHAnsi" w:hint="eastAsia"/>
                <w:bCs/>
                <w:sz w:val="18"/>
                <w:szCs w:val="18"/>
                <w:lang w:eastAsia="zh-CN"/>
              </w:rPr>
              <w:t>d</w:t>
            </w:r>
            <w:proofErr w:type="gramEnd"/>
            <w:r>
              <w:rPr>
                <w:rFonts w:asciiTheme="minorHAnsi" w:hAnsiTheme="minorHAnsi" w:cstheme="minorHAnsi" w:hint="eastAsia"/>
                <w:bCs/>
                <w:sz w:val="18"/>
                <w:szCs w:val="18"/>
                <w:lang w:eastAsia="zh-CN"/>
              </w:rPr>
              <w:t xml:space="preserve">, the </w:t>
            </w:r>
            <w:r>
              <w:rPr>
                <w:rFonts w:asciiTheme="minorHAnsi" w:hAnsiTheme="minorHAnsi" w:cstheme="minorHAnsi"/>
                <w:bCs/>
                <w:sz w:val="18"/>
                <w:szCs w:val="18"/>
              </w:rPr>
              <w:t xml:space="preserve">system-generated </w:t>
            </w:r>
            <w:r w:rsidRPr="00173845">
              <w:rPr>
                <w:rFonts w:asciiTheme="minorHAnsi" w:hAnsiTheme="minorHAnsi" w:cstheme="minorHAnsi"/>
                <w:bCs/>
                <w:sz w:val="18"/>
                <w:szCs w:val="18"/>
              </w:rPr>
              <w:t>email will be sent to Supervisor</w:t>
            </w:r>
            <w:r>
              <w:rPr>
                <w:rFonts w:asciiTheme="minorHAnsi" w:hAnsiTheme="minorHAnsi" w:cstheme="minorHAnsi" w:hint="eastAsia"/>
                <w:bCs/>
                <w:sz w:val="18"/>
                <w:szCs w:val="18"/>
                <w:lang w:eastAsia="zh-CN"/>
              </w:rPr>
              <w:t>.</w:t>
            </w:r>
          </w:p>
        </w:tc>
        <w:tc>
          <w:tcPr>
            <w:tcW w:w="462" w:type="pct"/>
            <w:gridSpan w:val="2"/>
          </w:tcPr>
          <w:p w14:paraId="41C29F8F"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90"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91"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92"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9B" w14:textId="77777777" w:rsidTr="00A96DD2">
        <w:trPr>
          <w:cantSplit/>
        </w:trPr>
        <w:tc>
          <w:tcPr>
            <w:tcW w:w="351" w:type="pct"/>
            <w:gridSpan w:val="2"/>
          </w:tcPr>
          <w:p w14:paraId="41C29F94"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lastRenderedPageBreak/>
              <w:t>U1</w:t>
            </w:r>
            <w:r>
              <w:rPr>
                <w:rFonts w:asciiTheme="minorHAnsi" w:hAnsiTheme="minorHAnsi" w:cstheme="minorHAnsi"/>
                <w:sz w:val="18"/>
                <w:lang w:val="en-GB" w:eastAsia="zh-CN"/>
              </w:rPr>
              <w:t>8</w:t>
            </w:r>
          </w:p>
        </w:tc>
        <w:tc>
          <w:tcPr>
            <w:tcW w:w="2771" w:type="pct"/>
            <w:gridSpan w:val="4"/>
          </w:tcPr>
          <w:p w14:paraId="41C29F95" w14:textId="77777777" w:rsidR="00DC7FF4" w:rsidRDefault="00DC7FF4" w:rsidP="003F4B20">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Cancelation of onboard preparation by HR</w:t>
            </w:r>
          </w:p>
          <w:p w14:paraId="41C29F96" w14:textId="77777777" w:rsidR="00DC7FF4" w:rsidRPr="00173845" w:rsidRDefault="00DC7FF4" w:rsidP="007D44BE">
            <w:pPr>
              <w:pStyle w:val="TableText"/>
              <w:rPr>
                <w:rFonts w:asciiTheme="minorHAnsi" w:hAnsiTheme="minorHAnsi" w:cstheme="minorHAnsi"/>
                <w:bCs/>
                <w:sz w:val="18"/>
                <w:szCs w:val="18"/>
              </w:rPr>
            </w:pPr>
            <w:r>
              <w:rPr>
                <w:rFonts w:asciiTheme="minorHAnsi" w:hAnsiTheme="minorHAnsi" w:cstheme="minorHAnsi"/>
                <w:bCs/>
                <w:sz w:val="18"/>
                <w:szCs w:val="18"/>
              </w:rPr>
              <w:t>Only HR Operations Team users can</w:t>
            </w:r>
            <w:r w:rsidRPr="00173845">
              <w:rPr>
                <w:rFonts w:asciiTheme="minorHAnsi" w:hAnsiTheme="minorHAnsi" w:cstheme="minorHAnsi"/>
                <w:bCs/>
                <w:sz w:val="18"/>
                <w:szCs w:val="18"/>
                <w:lang w:eastAsia="zh-CN"/>
              </w:rPr>
              <w:t xml:space="preserve"> cancel </w:t>
            </w:r>
            <w:r>
              <w:rPr>
                <w:rFonts w:asciiTheme="minorHAnsi" w:hAnsiTheme="minorHAnsi" w:cstheme="minorHAnsi"/>
                <w:bCs/>
                <w:sz w:val="18"/>
                <w:szCs w:val="18"/>
                <w:lang w:eastAsia="zh-CN"/>
              </w:rPr>
              <w:t xml:space="preserve">the </w:t>
            </w:r>
            <w:r w:rsidRPr="00173845">
              <w:rPr>
                <w:rFonts w:asciiTheme="minorHAnsi" w:hAnsiTheme="minorHAnsi" w:cstheme="minorHAnsi"/>
                <w:bCs/>
                <w:sz w:val="18"/>
                <w:szCs w:val="18"/>
                <w:lang w:eastAsia="zh-CN"/>
              </w:rPr>
              <w:t>onboard process</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lang w:eastAsia="zh-CN"/>
              </w:rPr>
              <w:t xml:space="preserve">if the Supervisor Confirm Actual Onboard </w:t>
            </w:r>
            <w:proofErr w:type="gramStart"/>
            <w:r>
              <w:rPr>
                <w:rFonts w:asciiTheme="minorHAnsi" w:hAnsiTheme="minorHAnsi" w:cstheme="minorHAnsi"/>
                <w:bCs/>
                <w:sz w:val="18"/>
                <w:szCs w:val="18"/>
                <w:lang w:eastAsia="zh-CN"/>
              </w:rPr>
              <w:t>is not filled</w:t>
            </w:r>
            <w:proofErr w:type="gramEnd"/>
            <w:r>
              <w:rPr>
                <w:rFonts w:asciiTheme="minorHAnsi" w:hAnsiTheme="minorHAnsi" w:cstheme="minorHAnsi"/>
                <w:bCs/>
                <w:sz w:val="18"/>
                <w:szCs w:val="18"/>
                <w:lang w:eastAsia="zh-CN"/>
              </w:rPr>
              <w:t xml:space="preserve"> </w:t>
            </w:r>
            <w:r w:rsidRPr="00173845">
              <w:rPr>
                <w:rFonts w:asciiTheme="minorHAnsi" w:hAnsiTheme="minorHAnsi" w:cstheme="minorHAnsi"/>
                <w:bCs/>
                <w:sz w:val="18"/>
                <w:szCs w:val="18"/>
                <w:lang w:eastAsia="zh-CN"/>
              </w:rPr>
              <w:t xml:space="preserve">and </w:t>
            </w:r>
            <w:r>
              <w:rPr>
                <w:rFonts w:asciiTheme="minorHAnsi" w:hAnsiTheme="minorHAnsi" w:cstheme="minorHAnsi"/>
                <w:bCs/>
                <w:sz w:val="18"/>
                <w:szCs w:val="18"/>
                <w:lang w:eastAsia="zh-CN"/>
              </w:rPr>
              <w:t xml:space="preserve">a notification email will be sent to the </w:t>
            </w:r>
            <w:r w:rsidRPr="00173845">
              <w:rPr>
                <w:rFonts w:asciiTheme="minorHAnsi" w:hAnsiTheme="minorHAnsi" w:cstheme="minorHAnsi"/>
                <w:bCs/>
                <w:sz w:val="18"/>
                <w:szCs w:val="18"/>
                <w:lang w:eastAsia="zh-CN"/>
              </w:rPr>
              <w:t>supervisor and</w:t>
            </w:r>
            <w:r>
              <w:rPr>
                <w:rFonts w:asciiTheme="minorHAnsi" w:hAnsiTheme="minorHAnsi" w:cstheme="minorHAnsi" w:hint="eastAsia"/>
                <w:bCs/>
                <w:sz w:val="18"/>
                <w:szCs w:val="18"/>
                <w:lang w:eastAsia="zh-CN"/>
              </w:rPr>
              <w:t xml:space="preserve"> contactor</w:t>
            </w:r>
            <w:r w:rsidRPr="00173845">
              <w:rPr>
                <w:rFonts w:asciiTheme="minorHAnsi" w:hAnsiTheme="minorHAnsi" w:cstheme="minorHAnsi"/>
                <w:bCs/>
                <w:sz w:val="18"/>
                <w:szCs w:val="18"/>
                <w:lang w:eastAsia="zh-CN"/>
              </w:rPr>
              <w:t xml:space="preserve"> to stop</w:t>
            </w:r>
            <w:r>
              <w:rPr>
                <w:rFonts w:asciiTheme="minorHAnsi" w:hAnsiTheme="minorHAnsi" w:cstheme="minorHAnsi"/>
                <w:bCs/>
                <w:sz w:val="18"/>
                <w:szCs w:val="18"/>
                <w:lang w:eastAsia="zh-CN"/>
              </w:rPr>
              <w:t xml:space="preserve"> the preparation process</w:t>
            </w:r>
            <w:r w:rsidRPr="00173845">
              <w:rPr>
                <w:rFonts w:asciiTheme="minorHAnsi" w:hAnsiTheme="minorHAnsi" w:cstheme="minorHAnsi"/>
                <w:bCs/>
                <w:sz w:val="18"/>
                <w:szCs w:val="18"/>
                <w:lang w:eastAsia="zh-CN"/>
              </w:rPr>
              <w:t>.</w:t>
            </w:r>
          </w:p>
        </w:tc>
        <w:tc>
          <w:tcPr>
            <w:tcW w:w="462" w:type="pct"/>
            <w:gridSpan w:val="2"/>
          </w:tcPr>
          <w:p w14:paraId="41C29F97"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98"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99"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9A"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A3" w14:textId="77777777" w:rsidTr="00A96DD2">
        <w:trPr>
          <w:cantSplit/>
        </w:trPr>
        <w:tc>
          <w:tcPr>
            <w:tcW w:w="351" w:type="pct"/>
            <w:gridSpan w:val="2"/>
          </w:tcPr>
          <w:p w14:paraId="41C29F9C"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U1</w:t>
            </w:r>
            <w:r>
              <w:rPr>
                <w:rFonts w:asciiTheme="minorHAnsi" w:hAnsiTheme="minorHAnsi" w:cstheme="minorHAnsi"/>
                <w:sz w:val="18"/>
                <w:lang w:val="en-GB" w:eastAsia="zh-CN"/>
              </w:rPr>
              <w:t>9</w:t>
            </w:r>
          </w:p>
        </w:tc>
        <w:tc>
          <w:tcPr>
            <w:tcW w:w="2771" w:type="pct"/>
            <w:gridSpan w:val="4"/>
          </w:tcPr>
          <w:p w14:paraId="41C29F9D" w14:textId="77777777" w:rsidR="00DC7FF4" w:rsidRDefault="00DC7FF4" w:rsidP="003F4B20">
            <w:pPr>
              <w:pStyle w:val="TableText"/>
              <w:rPr>
                <w:rFonts w:asciiTheme="minorHAnsi" w:hAnsiTheme="minorHAnsi" w:cstheme="minorHAnsi"/>
                <w:bCs/>
                <w:sz w:val="18"/>
                <w:szCs w:val="18"/>
              </w:rPr>
            </w:pPr>
            <w:r>
              <w:rPr>
                <w:rFonts w:asciiTheme="minorHAnsi" w:hAnsiTheme="minorHAnsi" w:cstheme="minorHAnsi"/>
                <w:bCs/>
                <w:sz w:val="18"/>
                <w:szCs w:val="18"/>
              </w:rPr>
              <w:t>Onboard date email notification</w:t>
            </w:r>
          </w:p>
          <w:p w14:paraId="41C29F9E" w14:textId="77777777" w:rsidR="00DC7FF4" w:rsidRPr="00CD3DF9" w:rsidRDefault="00DC7FF4" w:rsidP="003F4B20">
            <w:pPr>
              <w:pStyle w:val="TableText"/>
              <w:rPr>
                <w:rFonts w:asciiTheme="minorHAnsi" w:hAnsiTheme="minorHAnsi" w:cstheme="minorHAnsi"/>
                <w:sz w:val="18"/>
                <w:szCs w:val="18"/>
              </w:rPr>
            </w:pPr>
            <w:r>
              <w:rPr>
                <w:rFonts w:asciiTheme="minorHAnsi" w:hAnsiTheme="minorHAnsi" w:cstheme="minorHAnsi"/>
                <w:bCs/>
                <w:sz w:val="18"/>
                <w:szCs w:val="18"/>
              </w:rPr>
              <w:t>If the eligibility is set to yes, a</w:t>
            </w:r>
            <w:r w:rsidRPr="00CD3DF9">
              <w:rPr>
                <w:rFonts w:asciiTheme="minorHAnsi" w:hAnsiTheme="minorHAnsi" w:cstheme="minorHAnsi"/>
                <w:bCs/>
                <w:sz w:val="18"/>
                <w:szCs w:val="18"/>
              </w:rPr>
              <w:t xml:space="preserve">n email </w:t>
            </w:r>
            <w:proofErr w:type="gramStart"/>
            <w:r w:rsidRPr="00CD3DF9">
              <w:rPr>
                <w:rFonts w:asciiTheme="minorHAnsi" w:hAnsiTheme="minorHAnsi" w:cstheme="minorHAnsi"/>
                <w:bCs/>
                <w:sz w:val="18"/>
                <w:szCs w:val="18"/>
              </w:rPr>
              <w:t>is sent</w:t>
            </w:r>
            <w:proofErr w:type="gramEnd"/>
            <w:r w:rsidRPr="00CD3DF9">
              <w:rPr>
                <w:rFonts w:asciiTheme="minorHAnsi" w:hAnsiTheme="minorHAnsi" w:cstheme="minorHAnsi"/>
                <w:bCs/>
                <w:sz w:val="18"/>
                <w:szCs w:val="18"/>
              </w:rPr>
              <w:t xml:space="preserve"> to the supervisor </w:t>
            </w:r>
            <w:r>
              <w:rPr>
                <w:rFonts w:asciiTheme="minorHAnsi" w:hAnsiTheme="minorHAnsi" w:cstheme="minorHAnsi"/>
                <w:bCs/>
                <w:sz w:val="18"/>
                <w:szCs w:val="18"/>
              </w:rPr>
              <w:t>one</w:t>
            </w:r>
            <w:r w:rsidRPr="00CD3DF9">
              <w:rPr>
                <w:rFonts w:asciiTheme="minorHAnsi" w:hAnsiTheme="minorHAnsi" w:cstheme="minorHAnsi"/>
                <w:bCs/>
                <w:sz w:val="18"/>
                <w:szCs w:val="18"/>
              </w:rPr>
              <w:t xml:space="preserve"> working day</w:t>
            </w:r>
            <w:r>
              <w:rPr>
                <w:rFonts w:asciiTheme="minorHAnsi" w:hAnsiTheme="minorHAnsi" w:cstheme="minorHAnsi" w:hint="eastAsia"/>
                <w:bCs/>
                <w:sz w:val="18"/>
                <w:szCs w:val="18"/>
                <w:lang w:eastAsia="zh-CN"/>
              </w:rPr>
              <w:t xml:space="preserve"> </w:t>
            </w:r>
            <w:r w:rsidRPr="00CD3DF9">
              <w:rPr>
                <w:rFonts w:asciiTheme="minorHAnsi" w:hAnsiTheme="minorHAnsi" w:cstheme="minorHAnsi"/>
                <w:bCs/>
                <w:sz w:val="18"/>
                <w:szCs w:val="18"/>
              </w:rPr>
              <w:t>before the Expected Onboard Date</w:t>
            </w:r>
            <w:r>
              <w:rPr>
                <w:rFonts w:asciiTheme="minorHAnsi" w:hAnsiTheme="minorHAnsi" w:cstheme="minorHAnsi"/>
                <w:bCs/>
                <w:sz w:val="18"/>
                <w:szCs w:val="18"/>
              </w:rPr>
              <w:t xml:space="preserve"> at 13:00</w:t>
            </w:r>
            <w:r>
              <w:rPr>
                <w:rFonts w:asciiTheme="minorHAnsi" w:hAnsiTheme="minorHAnsi" w:cstheme="minorHAnsi" w:hint="eastAsia"/>
                <w:bCs/>
                <w:sz w:val="18"/>
                <w:szCs w:val="18"/>
                <w:lang w:eastAsia="zh-CN"/>
              </w:rPr>
              <w:t>.</w:t>
            </w:r>
          </w:p>
        </w:tc>
        <w:tc>
          <w:tcPr>
            <w:tcW w:w="462" w:type="pct"/>
            <w:gridSpan w:val="2"/>
          </w:tcPr>
          <w:p w14:paraId="41C29F9F"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A0"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A1"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A2"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AC" w14:textId="77777777" w:rsidTr="00A96DD2">
        <w:trPr>
          <w:cantSplit/>
        </w:trPr>
        <w:tc>
          <w:tcPr>
            <w:tcW w:w="351" w:type="pct"/>
            <w:gridSpan w:val="2"/>
          </w:tcPr>
          <w:p w14:paraId="41C29FA4"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w:t>
            </w:r>
            <w:r>
              <w:rPr>
                <w:rFonts w:asciiTheme="minorHAnsi" w:hAnsiTheme="minorHAnsi" w:cstheme="minorHAnsi"/>
                <w:sz w:val="18"/>
                <w:lang w:val="en-GB" w:eastAsia="zh-CN"/>
              </w:rPr>
              <w:t>20</w:t>
            </w:r>
          </w:p>
        </w:tc>
        <w:tc>
          <w:tcPr>
            <w:tcW w:w="2771" w:type="pct"/>
            <w:gridSpan w:val="4"/>
          </w:tcPr>
          <w:p w14:paraId="41C29FA5" w14:textId="77777777" w:rsidR="00DC7FF4" w:rsidRDefault="00DC7FF4" w:rsidP="003F4B20">
            <w:pPr>
              <w:pStyle w:val="TableText"/>
              <w:rPr>
                <w:rFonts w:asciiTheme="minorHAnsi" w:hAnsiTheme="minorHAnsi" w:cstheme="minorHAnsi"/>
                <w:bCs/>
                <w:sz w:val="18"/>
                <w:szCs w:val="18"/>
              </w:rPr>
            </w:pPr>
            <w:r>
              <w:rPr>
                <w:rFonts w:asciiTheme="minorHAnsi" w:hAnsiTheme="minorHAnsi" w:cstheme="minorHAnsi"/>
                <w:bCs/>
                <w:sz w:val="18"/>
                <w:szCs w:val="18"/>
              </w:rPr>
              <w:t>Record actual onboard date</w:t>
            </w:r>
          </w:p>
          <w:p w14:paraId="41C29FA6" w14:textId="77777777" w:rsidR="00DC7FF4" w:rsidRDefault="00DC7FF4" w:rsidP="00D32A2F">
            <w:pPr>
              <w:pStyle w:val="TableText"/>
              <w:rPr>
                <w:rFonts w:asciiTheme="minorHAnsi" w:hAnsiTheme="minorHAnsi" w:cstheme="minorHAnsi"/>
                <w:bCs/>
                <w:sz w:val="18"/>
                <w:szCs w:val="18"/>
              </w:rPr>
            </w:pPr>
            <w:r w:rsidRPr="00173845">
              <w:rPr>
                <w:rFonts w:asciiTheme="minorHAnsi" w:hAnsiTheme="minorHAnsi" w:cstheme="minorHAnsi"/>
                <w:bCs/>
                <w:sz w:val="18"/>
                <w:szCs w:val="18"/>
              </w:rPr>
              <w:t>The supervisor can update</w:t>
            </w:r>
            <w:bookmarkStart w:id="71" w:name="OLE_LINK19"/>
            <w:bookmarkStart w:id="72" w:name="OLE_LINK20"/>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ACTUAL</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ONBOARD</w:t>
            </w:r>
            <w:bookmarkEnd w:id="71"/>
            <w:bookmarkEnd w:id="72"/>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 xml:space="preserve">if “Eligible for Onboard” is YES. </w:t>
            </w:r>
            <w:r w:rsidRPr="00CD3DF9">
              <w:rPr>
                <w:rFonts w:asciiTheme="minorHAnsi" w:hAnsiTheme="minorHAnsi" w:cstheme="minorHAnsi"/>
                <w:bCs/>
                <w:sz w:val="18"/>
                <w:szCs w:val="18"/>
              </w:rPr>
              <w:t xml:space="preserve">The </w:t>
            </w:r>
            <w:r>
              <w:rPr>
                <w:rFonts w:asciiTheme="minorHAnsi" w:hAnsiTheme="minorHAnsi" w:cstheme="minorHAnsi"/>
                <w:bCs/>
                <w:sz w:val="18"/>
                <w:szCs w:val="18"/>
              </w:rPr>
              <w:t>SUPERVISOR CONFIRM ACTUAL ONBOARD</w:t>
            </w:r>
            <w:r w:rsidRPr="00CD3DF9">
              <w:rPr>
                <w:rFonts w:asciiTheme="minorHAnsi" w:hAnsiTheme="minorHAnsi" w:cstheme="minorHAnsi"/>
                <w:bCs/>
                <w:sz w:val="18"/>
                <w:szCs w:val="18"/>
              </w:rPr>
              <w:t xml:space="preserve"> cannot be earlier than </w:t>
            </w:r>
            <w:r>
              <w:rPr>
                <w:rFonts w:asciiTheme="minorHAnsi" w:hAnsiTheme="minorHAnsi" w:cstheme="minorHAnsi"/>
                <w:bCs/>
                <w:sz w:val="18"/>
                <w:szCs w:val="18"/>
              </w:rPr>
              <w:t xml:space="preserve">the </w:t>
            </w:r>
            <w:r w:rsidRPr="00CD3DF9">
              <w:rPr>
                <w:rFonts w:asciiTheme="minorHAnsi" w:hAnsiTheme="minorHAnsi" w:cstheme="minorHAnsi"/>
                <w:bCs/>
                <w:sz w:val="18"/>
                <w:szCs w:val="18"/>
              </w:rPr>
              <w:t>current da</w:t>
            </w:r>
            <w:r>
              <w:rPr>
                <w:rFonts w:asciiTheme="minorHAnsi" w:hAnsiTheme="minorHAnsi" w:cstheme="minorHAnsi"/>
                <w:bCs/>
                <w:sz w:val="18"/>
                <w:szCs w:val="18"/>
              </w:rPr>
              <w:t xml:space="preserve">y or </w:t>
            </w:r>
            <w:r>
              <w:rPr>
                <w:rFonts w:asciiTheme="minorHAnsi" w:hAnsiTheme="minorHAnsi" w:cstheme="minorHAnsi" w:hint="eastAsia"/>
                <w:bCs/>
                <w:sz w:val="18"/>
                <w:szCs w:val="18"/>
                <w:lang w:eastAsia="zh-CN"/>
              </w:rPr>
              <w:t xml:space="preserve">earlier than the </w:t>
            </w:r>
            <w:r>
              <w:rPr>
                <w:rFonts w:asciiTheme="minorHAnsi" w:hAnsiTheme="minorHAnsi" w:cstheme="minorHAnsi"/>
                <w:bCs/>
                <w:sz w:val="18"/>
                <w:szCs w:val="18"/>
                <w:lang w:eastAsia="zh-CN"/>
              </w:rPr>
              <w:t>Eligible for Onboard dat</w:t>
            </w:r>
            <w:r>
              <w:rPr>
                <w:rFonts w:asciiTheme="minorHAnsi" w:hAnsiTheme="minorHAnsi" w:cstheme="minorHAnsi" w:hint="eastAsia"/>
                <w:bCs/>
                <w:sz w:val="18"/>
                <w:szCs w:val="18"/>
                <w:lang w:eastAsia="zh-CN"/>
              </w:rPr>
              <w:t xml:space="preserve">a and </w:t>
            </w:r>
            <w:r w:rsidRPr="006971CF">
              <w:rPr>
                <w:rFonts w:asciiTheme="minorHAnsi" w:hAnsiTheme="minorHAnsi" w:cstheme="minorHAnsi"/>
                <w:bCs/>
                <w:sz w:val="18"/>
                <w:szCs w:val="18"/>
                <w:lang w:eastAsia="zh-CN"/>
              </w:rPr>
              <w:t>EXPECTED ONBOARD DATE</w:t>
            </w:r>
            <w:r>
              <w:rPr>
                <w:rFonts w:asciiTheme="minorHAnsi" w:hAnsiTheme="minorHAnsi" w:cstheme="minorHAnsi" w:hint="eastAsia"/>
                <w:bCs/>
                <w:sz w:val="18"/>
                <w:szCs w:val="18"/>
                <w:lang w:eastAsia="zh-CN"/>
              </w:rPr>
              <w:t>.</w:t>
            </w:r>
          </w:p>
          <w:p w14:paraId="41C29FA7" w14:textId="77777777" w:rsidR="00DC7FF4" w:rsidRPr="00371FF3" w:rsidRDefault="00DC7FF4" w:rsidP="00D47FEF">
            <w:pPr>
              <w:pStyle w:val="TableText"/>
              <w:rPr>
                <w:rFonts w:asciiTheme="minorHAnsi" w:hAnsiTheme="minorHAnsi" w:cstheme="minorHAnsi"/>
                <w:bCs/>
                <w:sz w:val="18"/>
                <w:szCs w:val="18"/>
                <w:lang w:eastAsia="zh-CN"/>
              </w:rPr>
            </w:pPr>
            <w:r w:rsidRPr="00CD3DF9">
              <w:rPr>
                <w:rFonts w:asciiTheme="minorHAnsi" w:hAnsiTheme="minorHAnsi" w:cstheme="minorHAnsi"/>
                <w:bCs/>
                <w:sz w:val="18"/>
                <w:szCs w:val="18"/>
                <w:lang w:eastAsia="zh-CN"/>
              </w:rPr>
              <w:t xml:space="preserve">Only </w:t>
            </w:r>
            <w:proofErr w:type="gramStart"/>
            <w:r>
              <w:rPr>
                <w:rFonts w:asciiTheme="minorHAnsi" w:hAnsiTheme="minorHAnsi" w:cstheme="minorHAnsi"/>
                <w:bCs/>
                <w:sz w:val="18"/>
                <w:szCs w:val="18"/>
                <w:lang w:eastAsia="zh-CN"/>
              </w:rPr>
              <w:t>Actual Onboard</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lang w:eastAsia="zh-CN"/>
              </w:rPr>
              <w:t xml:space="preserve">Date </w:t>
            </w:r>
            <w:r w:rsidRPr="00CD3DF9">
              <w:rPr>
                <w:rFonts w:asciiTheme="minorHAnsi" w:hAnsiTheme="minorHAnsi" w:cstheme="minorHAnsi"/>
                <w:bCs/>
                <w:sz w:val="18"/>
                <w:szCs w:val="18"/>
                <w:lang w:eastAsia="zh-CN"/>
              </w:rPr>
              <w:t>is recorded by supervisor</w:t>
            </w:r>
            <w:proofErr w:type="gramEnd"/>
            <w:r w:rsidRPr="00CD3DF9">
              <w:rPr>
                <w:rFonts w:asciiTheme="minorHAnsi" w:hAnsiTheme="minorHAnsi" w:cstheme="minorHAnsi"/>
                <w:bCs/>
                <w:sz w:val="18"/>
                <w:szCs w:val="18"/>
                <w:lang w:eastAsia="zh-CN"/>
              </w:rPr>
              <w:t xml:space="preserve"> in the system,</w:t>
            </w:r>
            <w:r>
              <w:rPr>
                <w:rFonts w:asciiTheme="minorHAnsi" w:hAnsiTheme="minorHAnsi" w:cstheme="minorHAnsi" w:hint="eastAsia"/>
                <w:bCs/>
                <w:sz w:val="18"/>
                <w:szCs w:val="18"/>
                <w:lang w:eastAsia="zh-CN"/>
              </w:rPr>
              <w:t xml:space="preserve"> the system will send a notification email to relevant contactor then</w:t>
            </w:r>
            <w:r w:rsidRPr="00CD3DF9">
              <w:rPr>
                <w:rFonts w:asciiTheme="minorHAnsi" w:hAnsiTheme="minorHAnsi" w:cstheme="minorHAnsi"/>
                <w:bCs/>
                <w:sz w:val="18"/>
                <w:szCs w:val="18"/>
                <w:lang w:eastAsia="zh-CN"/>
              </w:rPr>
              <w:t xml:space="preserve"> item contact person can dispatch items in the system.</w:t>
            </w:r>
          </w:p>
        </w:tc>
        <w:tc>
          <w:tcPr>
            <w:tcW w:w="462" w:type="pct"/>
            <w:gridSpan w:val="2"/>
          </w:tcPr>
          <w:p w14:paraId="41C29FA8"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A9"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3</w:t>
            </w:r>
          </w:p>
        </w:tc>
        <w:tc>
          <w:tcPr>
            <w:tcW w:w="580" w:type="pct"/>
            <w:shd w:val="clear" w:color="auto" w:fill="auto"/>
          </w:tcPr>
          <w:p w14:paraId="41C29FAA"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9FAB"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B3" w14:textId="77777777" w:rsidTr="00A96DD2">
        <w:trPr>
          <w:cantSplit/>
        </w:trPr>
        <w:tc>
          <w:tcPr>
            <w:tcW w:w="351" w:type="pct"/>
            <w:gridSpan w:val="2"/>
          </w:tcPr>
          <w:p w14:paraId="41C29FAD" w14:textId="77777777" w:rsidR="00DC7FF4" w:rsidRPr="00D132D6" w:rsidRDefault="00DC7FF4" w:rsidP="003F4B20">
            <w:pPr>
              <w:pStyle w:val="TableText"/>
              <w:rPr>
                <w:rFonts w:asciiTheme="minorHAnsi" w:hAnsiTheme="minorHAnsi" w:cstheme="minorHAnsi"/>
                <w:sz w:val="18"/>
                <w:lang w:val="en-GB" w:eastAsia="zh-CN"/>
              </w:rPr>
            </w:pPr>
            <w:r>
              <w:rPr>
                <w:rFonts w:asciiTheme="minorHAnsi" w:hAnsiTheme="minorHAnsi" w:cstheme="minorHAnsi"/>
                <w:sz w:val="18"/>
                <w:lang w:val="en-GB" w:eastAsia="zh-CN"/>
              </w:rPr>
              <w:t>U21</w:t>
            </w:r>
          </w:p>
        </w:tc>
        <w:tc>
          <w:tcPr>
            <w:tcW w:w="2771" w:type="pct"/>
            <w:gridSpan w:val="4"/>
          </w:tcPr>
          <w:p w14:paraId="41C29FAE" w14:textId="77777777" w:rsidR="00DC7FF4" w:rsidRDefault="00DC7FF4" w:rsidP="00027CF0">
            <w:pPr>
              <w:pStyle w:val="TableText"/>
              <w:rPr>
                <w:rFonts w:asciiTheme="minorHAnsi" w:hAnsiTheme="minorHAnsi" w:cstheme="minorHAnsi"/>
                <w:bCs/>
                <w:sz w:val="18"/>
                <w:szCs w:val="18"/>
              </w:rPr>
            </w:pPr>
            <w:r>
              <w:rPr>
                <w:rFonts w:asciiTheme="minorHAnsi" w:hAnsiTheme="minorHAnsi" w:cstheme="minorHAnsi"/>
                <w:bCs/>
                <w:sz w:val="18"/>
                <w:szCs w:val="18"/>
                <w:lang w:eastAsia="zh-CN"/>
              </w:rPr>
              <w:t xml:space="preserve">Upon updating ACTUAL ONBOARD DATE, a welcome email </w:t>
            </w:r>
            <w:proofErr w:type="gramStart"/>
            <w:r>
              <w:rPr>
                <w:rFonts w:asciiTheme="minorHAnsi" w:hAnsiTheme="minorHAnsi" w:cstheme="minorHAnsi"/>
                <w:bCs/>
                <w:sz w:val="18"/>
                <w:szCs w:val="18"/>
                <w:lang w:eastAsia="zh-CN"/>
              </w:rPr>
              <w:t>will be sent</w:t>
            </w:r>
            <w:proofErr w:type="gramEnd"/>
            <w:r>
              <w:rPr>
                <w:rFonts w:asciiTheme="minorHAnsi" w:hAnsiTheme="minorHAnsi" w:cstheme="minorHAnsi"/>
                <w:bCs/>
                <w:sz w:val="18"/>
                <w:szCs w:val="18"/>
                <w:lang w:eastAsia="zh-CN"/>
              </w:rPr>
              <w:t xml:space="preserve"> to the new employee immediately.  If the employee’s email address is not available yet, the system will </w:t>
            </w:r>
            <w:r>
              <w:rPr>
                <w:rFonts w:asciiTheme="minorHAnsi" w:hAnsiTheme="minorHAnsi" w:cstheme="minorHAnsi" w:hint="eastAsia"/>
                <w:bCs/>
                <w:sz w:val="18"/>
                <w:szCs w:val="18"/>
                <w:lang w:eastAsia="zh-CN"/>
              </w:rPr>
              <w:t xml:space="preserve">send an email to the </w:t>
            </w:r>
            <w:r>
              <w:rPr>
                <w:rFonts w:asciiTheme="minorHAnsi" w:hAnsiTheme="minorHAnsi" w:cstheme="minorHAnsi"/>
                <w:bCs/>
                <w:sz w:val="18"/>
                <w:szCs w:val="18"/>
                <w:lang w:eastAsia="zh-CN"/>
              </w:rPr>
              <w:t>relevant</w:t>
            </w:r>
            <w:r>
              <w:rPr>
                <w:rFonts w:asciiTheme="minorHAnsi" w:hAnsiTheme="minorHAnsi" w:cstheme="minorHAnsi" w:hint="eastAsia"/>
                <w:bCs/>
                <w:sz w:val="18"/>
                <w:szCs w:val="18"/>
                <w:lang w:eastAsia="zh-CN"/>
              </w:rPr>
              <w:t xml:space="preserve"> supervisor instead. </w:t>
            </w:r>
          </w:p>
        </w:tc>
        <w:tc>
          <w:tcPr>
            <w:tcW w:w="462" w:type="pct"/>
            <w:gridSpan w:val="2"/>
          </w:tcPr>
          <w:p w14:paraId="41C29FAF"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B0"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B1"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9FB2"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B5" w14:textId="77777777" w:rsidTr="003A3478">
        <w:trPr>
          <w:cantSplit/>
        </w:trPr>
        <w:tc>
          <w:tcPr>
            <w:tcW w:w="5000" w:type="pct"/>
            <w:gridSpan w:val="13"/>
          </w:tcPr>
          <w:p w14:paraId="41C29FB4" w14:textId="77777777" w:rsidR="00DC7FF4" w:rsidRPr="00173845" w:rsidRDefault="00DC7FF4" w:rsidP="004B0FDA">
            <w:pPr>
              <w:pStyle w:val="TableText"/>
              <w:numPr>
                <w:ilvl w:val="0"/>
                <w:numId w:val="14"/>
              </w:numPr>
              <w:rPr>
                <w:rFonts w:asciiTheme="minorHAnsi" w:hAnsiTheme="minorHAnsi" w:cstheme="minorHAnsi"/>
                <w:bCs/>
                <w:sz w:val="18"/>
                <w:szCs w:val="18"/>
                <w:lang w:eastAsia="zh-CN"/>
              </w:rPr>
            </w:pPr>
            <w:r w:rsidRPr="00173845">
              <w:rPr>
                <w:rFonts w:asciiTheme="minorHAnsi" w:hAnsiTheme="minorHAnsi" w:cstheme="minorHAnsi"/>
                <w:bCs/>
                <w:sz w:val="18"/>
                <w:szCs w:val="18"/>
                <w:lang w:eastAsia="zh-CN"/>
              </w:rPr>
              <w:t>Dispatch Onboard Item:</w:t>
            </w:r>
          </w:p>
        </w:tc>
      </w:tr>
      <w:tr w:rsidR="00DC7FF4" w:rsidRPr="00173845" w14:paraId="41C29FC0" w14:textId="77777777" w:rsidTr="00A96DD2">
        <w:trPr>
          <w:cantSplit/>
        </w:trPr>
        <w:tc>
          <w:tcPr>
            <w:tcW w:w="351" w:type="pct"/>
            <w:gridSpan w:val="2"/>
          </w:tcPr>
          <w:p w14:paraId="41C29FB6" w14:textId="77777777" w:rsidR="00DC7FF4" w:rsidRPr="00D132D6" w:rsidRDefault="00DC7FF4" w:rsidP="003F4B20">
            <w:pPr>
              <w:pStyle w:val="TableText"/>
              <w:rPr>
                <w:rFonts w:asciiTheme="minorHAnsi" w:hAnsiTheme="minorHAnsi" w:cstheme="minorHAnsi"/>
                <w:sz w:val="18"/>
                <w:lang w:val="en-GB" w:eastAsia="zh-CN"/>
              </w:rPr>
            </w:pPr>
            <w:bookmarkStart w:id="73" w:name="OLE_LINK9"/>
            <w:bookmarkStart w:id="74" w:name="OLE_LINK10"/>
            <w:r w:rsidRPr="00D132D6">
              <w:rPr>
                <w:rFonts w:asciiTheme="minorHAnsi" w:hAnsiTheme="minorHAnsi" w:cstheme="minorHAnsi"/>
                <w:sz w:val="18"/>
                <w:lang w:val="en-GB" w:eastAsia="zh-CN"/>
              </w:rPr>
              <w:t>U</w:t>
            </w:r>
            <w:bookmarkEnd w:id="73"/>
            <w:bookmarkEnd w:id="74"/>
            <w:r w:rsidRPr="00D132D6">
              <w:rPr>
                <w:rFonts w:asciiTheme="minorHAnsi" w:hAnsiTheme="minorHAnsi" w:cstheme="minorHAnsi"/>
                <w:sz w:val="18"/>
                <w:lang w:val="en-GB" w:eastAsia="zh-CN"/>
              </w:rPr>
              <w:t>2</w:t>
            </w:r>
            <w:r>
              <w:rPr>
                <w:rFonts w:asciiTheme="minorHAnsi" w:hAnsiTheme="minorHAnsi" w:cstheme="minorHAnsi"/>
                <w:sz w:val="18"/>
                <w:lang w:val="en-GB" w:eastAsia="zh-CN"/>
              </w:rPr>
              <w:t>2</w:t>
            </w:r>
          </w:p>
        </w:tc>
        <w:tc>
          <w:tcPr>
            <w:tcW w:w="2771" w:type="pct"/>
            <w:gridSpan w:val="4"/>
          </w:tcPr>
          <w:p w14:paraId="41C29FB7" w14:textId="77777777" w:rsidR="00DC7FF4" w:rsidRDefault="00DC7FF4" w:rsidP="003F4B20">
            <w:pPr>
              <w:rPr>
                <w:rFonts w:asciiTheme="minorHAnsi" w:hAnsiTheme="minorHAnsi" w:cstheme="minorHAnsi"/>
                <w:bCs/>
                <w:sz w:val="18"/>
                <w:szCs w:val="18"/>
                <w:lang w:eastAsia="zh-CN"/>
              </w:rPr>
            </w:pPr>
            <w:r>
              <w:rPr>
                <w:rFonts w:asciiTheme="minorHAnsi" w:hAnsiTheme="minorHAnsi" w:cstheme="minorHAnsi"/>
                <w:bCs/>
                <w:sz w:val="18"/>
                <w:szCs w:val="18"/>
              </w:rPr>
              <w:t>Dispatch item by contact person</w:t>
            </w:r>
          </w:p>
          <w:p w14:paraId="41C29FB8" w14:textId="77777777" w:rsidR="00DC7FF4" w:rsidRDefault="00DC7FF4" w:rsidP="003F4B20">
            <w:pPr>
              <w:rPr>
                <w:rFonts w:asciiTheme="minorHAnsi" w:hAnsiTheme="minorHAnsi" w:cstheme="minorHAnsi"/>
                <w:bCs/>
                <w:sz w:val="18"/>
                <w:szCs w:val="18"/>
                <w:lang w:eastAsia="zh-CN"/>
              </w:rPr>
            </w:pPr>
            <w:r>
              <w:rPr>
                <w:rFonts w:asciiTheme="minorHAnsi" w:hAnsiTheme="minorHAnsi" w:cstheme="minorHAnsi"/>
                <w:bCs/>
                <w:sz w:val="18"/>
                <w:szCs w:val="18"/>
              </w:rPr>
              <w:t>Item contact person can view employee basic information, onboard prepare items information (</w:t>
            </w:r>
            <w:r>
              <w:rPr>
                <w:rFonts w:asciiTheme="minorHAnsi" w:hAnsiTheme="minorHAnsi" w:cstheme="minorHAnsi" w:hint="eastAsia"/>
                <w:bCs/>
                <w:sz w:val="18"/>
                <w:szCs w:val="18"/>
                <w:lang w:eastAsia="zh-CN"/>
              </w:rPr>
              <w:t xml:space="preserve">Action, Status, </w:t>
            </w:r>
            <w:r>
              <w:rPr>
                <w:rFonts w:asciiTheme="minorHAnsi" w:hAnsiTheme="minorHAnsi" w:cstheme="minorHAnsi"/>
                <w:bCs/>
                <w:sz w:val="18"/>
                <w:szCs w:val="18"/>
              </w:rPr>
              <w:t>item,</w:t>
            </w:r>
            <w:r>
              <w:rPr>
                <w:rFonts w:asciiTheme="minorHAnsi" w:hAnsiTheme="minorHAnsi" w:cstheme="minorHAnsi" w:hint="eastAsia"/>
                <w:bCs/>
                <w:sz w:val="18"/>
                <w:szCs w:val="18"/>
                <w:lang w:eastAsia="zh-CN"/>
              </w:rPr>
              <w:t xml:space="preserve"> Instruction, </w:t>
            </w:r>
            <w:r w:rsidRPr="00703417">
              <w:rPr>
                <w:rFonts w:asciiTheme="minorHAnsi" w:hAnsiTheme="minorHAnsi" w:cstheme="minorHAnsi"/>
                <w:bCs/>
                <w:sz w:val="18"/>
                <w:szCs w:val="18"/>
              </w:rPr>
              <w:t>contact person,</w:t>
            </w:r>
            <w:r w:rsidRPr="00703417">
              <w:rPr>
                <w:rFonts w:asciiTheme="minorHAnsi" w:hAnsiTheme="minorHAnsi" w:cstheme="minorHAnsi" w:hint="eastAsia"/>
                <w:bCs/>
                <w:sz w:val="18"/>
                <w:szCs w:val="18"/>
                <w:lang w:eastAsia="zh-CN"/>
              </w:rPr>
              <w:t xml:space="preserve"> System ID, Phone Number, Dispatch Date, Sender, Confirm Date Confirmer,</w:t>
            </w:r>
            <w:r w:rsidRPr="00703417">
              <w:rPr>
                <w:rFonts w:asciiTheme="minorHAnsi" w:hAnsiTheme="minorHAnsi" w:cstheme="minorHAnsi"/>
                <w:bCs/>
                <w:sz w:val="18"/>
                <w:szCs w:val="18"/>
              </w:rPr>
              <w:t xml:space="preserve"> remar</w:t>
            </w:r>
            <w:r w:rsidRPr="00E947F1">
              <w:rPr>
                <w:rFonts w:asciiTheme="minorHAnsi" w:hAnsiTheme="minorHAnsi" w:cstheme="minorHAnsi"/>
                <w:bCs/>
                <w:sz w:val="18"/>
                <w:szCs w:val="18"/>
              </w:rPr>
              <w:t>k</w:t>
            </w:r>
            <w:r>
              <w:rPr>
                <w:rFonts w:asciiTheme="minorHAnsi" w:hAnsiTheme="minorHAnsi" w:cstheme="minorHAnsi"/>
                <w:bCs/>
                <w:sz w:val="18"/>
                <w:szCs w:val="18"/>
              </w:rPr>
              <w:t xml:space="preserve">) update dispatch status </w:t>
            </w:r>
            <w:r w:rsidRPr="008605A7">
              <w:rPr>
                <w:rFonts w:asciiTheme="minorHAnsi" w:hAnsiTheme="minorHAnsi" w:cstheme="minorHAnsi"/>
                <w:bCs/>
                <w:sz w:val="18"/>
                <w:szCs w:val="18"/>
              </w:rPr>
              <w:t>(</w:t>
            </w:r>
            <w:r>
              <w:rPr>
                <w:rFonts w:asciiTheme="minorHAnsi" w:hAnsiTheme="minorHAnsi" w:cstheme="minorHAnsi" w:hint="eastAsia"/>
                <w:bCs/>
                <w:sz w:val="18"/>
                <w:szCs w:val="18"/>
                <w:lang w:eastAsia="zh-CN"/>
              </w:rPr>
              <w:t xml:space="preserve">not </w:t>
            </w:r>
            <w:r>
              <w:rPr>
                <w:rFonts w:asciiTheme="minorHAnsi" w:hAnsiTheme="minorHAnsi" w:cstheme="minorHAnsi"/>
                <w:bCs/>
                <w:sz w:val="18"/>
                <w:szCs w:val="18"/>
              </w:rPr>
              <w:t>dispatch</w:t>
            </w:r>
            <w:r>
              <w:rPr>
                <w:rFonts w:asciiTheme="minorHAnsi" w:hAnsiTheme="minorHAnsi" w:cstheme="minorHAnsi" w:hint="eastAsia"/>
                <w:bCs/>
                <w:sz w:val="18"/>
                <w:szCs w:val="18"/>
                <w:lang w:eastAsia="zh-CN"/>
              </w:rPr>
              <w:t>ed</w:t>
            </w:r>
            <w:r>
              <w:rPr>
                <w:rFonts w:asciiTheme="minorHAnsi" w:hAnsiTheme="minorHAnsi" w:cstheme="minorHAnsi" w:hint="eastAsia"/>
                <w:bCs/>
                <w:sz w:val="18"/>
                <w:szCs w:val="18"/>
                <w:lang w:eastAsia="zh-CN"/>
              </w:rPr>
              <w:t>未发放</w:t>
            </w:r>
            <w:r w:rsidRPr="008605A7">
              <w:rPr>
                <w:rFonts w:asciiTheme="minorHAnsi" w:hAnsiTheme="minorHAnsi" w:cstheme="minorHAnsi"/>
                <w:bCs/>
                <w:sz w:val="18"/>
                <w:szCs w:val="18"/>
              </w:rPr>
              <w:t xml:space="preserve">, </w:t>
            </w:r>
            <w:r>
              <w:rPr>
                <w:rFonts w:asciiTheme="minorHAnsi" w:hAnsiTheme="minorHAnsi" w:cstheme="minorHAnsi"/>
                <w:bCs/>
                <w:sz w:val="18"/>
                <w:szCs w:val="18"/>
              </w:rPr>
              <w:t>no-need-to-dispatch</w:t>
            </w:r>
            <w:r>
              <w:rPr>
                <w:rFonts w:asciiTheme="minorHAnsi" w:hAnsiTheme="minorHAnsi" w:cstheme="minorHAnsi" w:hint="eastAsia"/>
                <w:bCs/>
                <w:sz w:val="18"/>
                <w:szCs w:val="18"/>
                <w:lang w:eastAsia="zh-CN"/>
              </w:rPr>
              <w:t>无需发放</w:t>
            </w:r>
            <w:r w:rsidRPr="008605A7">
              <w:rPr>
                <w:rFonts w:asciiTheme="minorHAnsi" w:hAnsiTheme="minorHAnsi" w:cstheme="minorHAnsi"/>
                <w:bCs/>
                <w:sz w:val="18"/>
                <w:szCs w:val="18"/>
                <w:lang w:eastAsia="zh-CN"/>
              </w:rPr>
              <w:t xml:space="preserve">, </w:t>
            </w:r>
            <w:r w:rsidRPr="008605A7">
              <w:rPr>
                <w:rFonts w:asciiTheme="minorHAnsi" w:hAnsiTheme="minorHAnsi" w:cstheme="minorHAnsi"/>
                <w:bCs/>
                <w:sz w:val="18"/>
                <w:szCs w:val="18"/>
              </w:rPr>
              <w:t>dispatched</w:t>
            </w:r>
            <w:r>
              <w:rPr>
                <w:rFonts w:asciiTheme="minorHAnsi" w:hAnsiTheme="minorHAnsi" w:cstheme="minorHAnsi" w:hint="eastAsia"/>
                <w:bCs/>
                <w:sz w:val="18"/>
                <w:szCs w:val="18"/>
                <w:lang w:eastAsia="zh-CN"/>
              </w:rPr>
              <w:t>已发放</w:t>
            </w:r>
            <w:r w:rsidRPr="008605A7">
              <w:rPr>
                <w:rFonts w:asciiTheme="minorHAnsi" w:hAnsiTheme="minorHAnsi" w:cstheme="minorHAnsi"/>
                <w:bCs/>
                <w:sz w:val="18"/>
                <w:szCs w:val="18"/>
              </w:rPr>
              <w:t>, and</w:t>
            </w:r>
            <w:r>
              <w:rPr>
                <w:rFonts w:asciiTheme="minorHAnsi" w:hAnsiTheme="minorHAnsi" w:cstheme="minorHAnsi" w:hint="eastAsia"/>
                <w:bCs/>
                <w:sz w:val="18"/>
                <w:szCs w:val="18"/>
                <w:lang w:eastAsia="zh-CN"/>
              </w:rPr>
              <w:t xml:space="preserve"> </w:t>
            </w:r>
            <w:r w:rsidRPr="008605A7">
              <w:rPr>
                <w:rFonts w:asciiTheme="minorHAnsi" w:hAnsiTheme="minorHAnsi" w:cstheme="minorHAnsi"/>
                <w:bCs/>
                <w:sz w:val="18"/>
                <w:szCs w:val="18"/>
              </w:rPr>
              <w:t>ineligible</w:t>
            </w:r>
            <w:r>
              <w:rPr>
                <w:rFonts w:asciiTheme="minorHAnsi" w:hAnsiTheme="minorHAnsi" w:cstheme="minorHAnsi" w:hint="eastAsia"/>
                <w:bCs/>
                <w:sz w:val="18"/>
                <w:szCs w:val="18"/>
                <w:lang w:eastAsia="zh-CN"/>
              </w:rPr>
              <w:t>拒绝发放</w:t>
            </w:r>
            <w:r w:rsidRPr="008605A7">
              <w:rPr>
                <w:rFonts w:asciiTheme="minorHAnsi" w:hAnsiTheme="minorHAnsi" w:cstheme="minorHAnsi"/>
                <w:bCs/>
                <w:sz w:val="18"/>
                <w:szCs w:val="18"/>
              </w:rPr>
              <w:t>)</w:t>
            </w:r>
            <w:r>
              <w:rPr>
                <w:rFonts w:asciiTheme="minorHAnsi" w:hAnsiTheme="minorHAnsi" w:cstheme="minorHAnsi"/>
                <w:bCs/>
                <w:sz w:val="18"/>
                <w:szCs w:val="18"/>
              </w:rPr>
              <w:t xml:space="preserve">.  The system will log the user ID who performs the dispatch activity in the system.  </w:t>
            </w:r>
          </w:p>
          <w:p w14:paraId="41C29FB9" w14:textId="77777777" w:rsidR="00DC7FF4" w:rsidRDefault="00DC7FF4" w:rsidP="003F4B20">
            <w:pPr>
              <w:rPr>
                <w:rFonts w:asciiTheme="minorHAnsi" w:hAnsiTheme="minorHAnsi" w:cstheme="minorHAnsi"/>
                <w:bCs/>
                <w:sz w:val="18"/>
                <w:szCs w:val="18"/>
                <w:lang w:eastAsia="zh-CN"/>
              </w:rPr>
            </w:pPr>
            <w:r>
              <w:rPr>
                <w:rFonts w:asciiTheme="minorHAnsi" w:hAnsiTheme="minorHAnsi" w:cstheme="minorHAnsi"/>
                <w:bCs/>
                <w:sz w:val="18"/>
                <w:szCs w:val="18"/>
                <w:lang w:eastAsia="zh-CN"/>
              </w:rPr>
              <w:t>A</w:t>
            </w:r>
            <w:r>
              <w:rPr>
                <w:rFonts w:asciiTheme="minorHAnsi" w:hAnsiTheme="minorHAnsi" w:cstheme="minorHAnsi" w:hint="eastAsia"/>
                <w:bCs/>
                <w:sz w:val="18"/>
                <w:szCs w:val="18"/>
                <w:lang w:eastAsia="zh-CN"/>
              </w:rPr>
              <w:t xml:space="preserve"> pop</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 xml:space="preserve">up </w:t>
            </w:r>
            <w:r>
              <w:rPr>
                <w:rFonts w:asciiTheme="minorHAnsi" w:hAnsiTheme="minorHAnsi" w:cstheme="minorHAnsi"/>
                <w:bCs/>
                <w:sz w:val="18"/>
                <w:szCs w:val="18"/>
                <w:lang w:eastAsia="zh-CN"/>
              </w:rPr>
              <w:t xml:space="preserve">box containing detailed wording </w:t>
            </w:r>
            <w:proofErr w:type="gramStart"/>
            <w:r>
              <w:rPr>
                <w:rFonts w:asciiTheme="minorHAnsi" w:hAnsiTheme="minorHAnsi" w:cstheme="minorHAnsi"/>
                <w:bCs/>
                <w:sz w:val="18"/>
                <w:szCs w:val="18"/>
                <w:lang w:eastAsia="zh-CN"/>
              </w:rPr>
              <w:t>should be displayed</w:t>
            </w:r>
            <w:proofErr w:type="gramEnd"/>
            <w:r>
              <w:rPr>
                <w:rFonts w:asciiTheme="minorHAnsi" w:hAnsiTheme="minorHAnsi" w:cstheme="minorHAnsi"/>
                <w:bCs/>
                <w:sz w:val="18"/>
                <w:szCs w:val="18"/>
                <w:lang w:eastAsia="zh-CN"/>
              </w:rPr>
              <w:t xml:space="preserve"> when a mouse is placed on the word of “Instruction”</w:t>
            </w:r>
            <w:r>
              <w:rPr>
                <w:rFonts w:asciiTheme="minorHAnsi" w:hAnsiTheme="minorHAnsi" w:cstheme="minorHAnsi" w:hint="eastAsia"/>
                <w:bCs/>
                <w:sz w:val="18"/>
                <w:szCs w:val="18"/>
                <w:lang w:eastAsia="zh-CN"/>
              </w:rPr>
              <w:t>.</w:t>
            </w:r>
          </w:p>
          <w:p w14:paraId="41C29FBA" w14:textId="77777777" w:rsidR="00DC7FF4" w:rsidRPr="009951B1" w:rsidRDefault="00DC7FF4" w:rsidP="003F4B20">
            <w:pPr>
              <w:rPr>
                <w:rFonts w:asciiTheme="minorHAnsi" w:hAnsiTheme="minorHAnsi" w:cstheme="minorHAnsi"/>
                <w:bCs/>
                <w:sz w:val="18"/>
                <w:szCs w:val="18"/>
                <w:lang w:eastAsia="zh-CN"/>
              </w:rPr>
            </w:pPr>
            <w:r>
              <w:rPr>
                <w:rFonts w:asciiTheme="minorHAnsi" w:hAnsiTheme="minorHAnsi" w:cstheme="minorHAnsi"/>
                <w:bCs/>
                <w:sz w:val="18"/>
                <w:szCs w:val="18"/>
                <w:lang w:eastAsia="zh-CN"/>
              </w:rPr>
              <w:t>After an</w:t>
            </w:r>
            <w:r>
              <w:rPr>
                <w:rFonts w:asciiTheme="minorHAnsi" w:hAnsiTheme="minorHAnsi" w:cstheme="minorHAnsi" w:hint="eastAsia"/>
                <w:bCs/>
                <w:sz w:val="18"/>
                <w:szCs w:val="18"/>
                <w:lang w:eastAsia="zh-CN"/>
              </w:rPr>
              <w:t xml:space="preserve"> item </w:t>
            </w:r>
            <w:proofErr w:type="gramStart"/>
            <w:r>
              <w:rPr>
                <w:rFonts w:asciiTheme="minorHAnsi" w:hAnsiTheme="minorHAnsi" w:cstheme="minorHAnsi" w:hint="eastAsia"/>
                <w:bCs/>
                <w:sz w:val="18"/>
                <w:szCs w:val="18"/>
                <w:lang w:eastAsia="zh-CN"/>
              </w:rPr>
              <w:t>is dispatched</w:t>
            </w:r>
            <w:proofErr w:type="gramEnd"/>
            <w:r>
              <w:rPr>
                <w:rFonts w:asciiTheme="minorHAnsi" w:hAnsiTheme="minorHAnsi" w:cstheme="minorHAnsi" w:hint="eastAsia"/>
                <w:bCs/>
                <w:sz w:val="18"/>
                <w:szCs w:val="18"/>
                <w:lang w:eastAsia="zh-CN"/>
              </w:rPr>
              <w:t>, the system will send a notification email to employee with the link.</w:t>
            </w:r>
          </w:p>
          <w:p w14:paraId="41C29FBB" w14:textId="77777777" w:rsidR="00DC7FF4" w:rsidRPr="00173845" w:rsidRDefault="00DC7FF4" w:rsidP="003F4B20">
            <w:pPr>
              <w:pStyle w:val="TableText"/>
              <w:rPr>
                <w:rFonts w:asciiTheme="minorHAnsi" w:hAnsiTheme="minorHAnsi" w:cstheme="minorHAnsi"/>
                <w:bCs/>
                <w:sz w:val="18"/>
                <w:szCs w:val="18"/>
              </w:rPr>
            </w:pPr>
            <w:r>
              <w:rPr>
                <w:rFonts w:asciiTheme="minorHAnsi" w:hAnsiTheme="minorHAnsi" w:cstheme="minorHAnsi"/>
                <w:bCs/>
                <w:sz w:val="18"/>
                <w:szCs w:val="18"/>
              </w:rPr>
              <w:t>Each item contact person cannot view item information of other groups.</w:t>
            </w:r>
          </w:p>
        </w:tc>
        <w:tc>
          <w:tcPr>
            <w:tcW w:w="462" w:type="pct"/>
            <w:gridSpan w:val="2"/>
          </w:tcPr>
          <w:p w14:paraId="41C29FBC"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BD" w14:textId="77777777" w:rsidR="00DC7FF4" w:rsidRPr="00CA3B90" w:rsidRDefault="00DC7FF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shd w:val="clear" w:color="auto" w:fill="auto"/>
          </w:tcPr>
          <w:p w14:paraId="41C29FBE"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BF"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C8" w14:textId="77777777" w:rsidTr="00A96DD2">
        <w:trPr>
          <w:cantSplit/>
        </w:trPr>
        <w:tc>
          <w:tcPr>
            <w:tcW w:w="351" w:type="pct"/>
            <w:gridSpan w:val="2"/>
          </w:tcPr>
          <w:p w14:paraId="41C29FC1"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U2</w:t>
            </w:r>
            <w:r>
              <w:rPr>
                <w:rFonts w:asciiTheme="minorHAnsi" w:hAnsiTheme="minorHAnsi" w:cstheme="minorHAnsi"/>
                <w:sz w:val="18"/>
                <w:lang w:val="en-GB" w:eastAsia="zh-CN"/>
              </w:rPr>
              <w:t>3</w:t>
            </w:r>
          </w:p>
        </w:tc>
        <w:tc>
          <w:tcPr>
            <w:tcW w:w="2771" w:type="pct"/>
            <w:gridSpan w:val="4"/>
          </w:tcPr>
          <w:p w14:paraId="41C29FC2" w14:textId="77777777" w:rsidR="00DC7FF4" w:rsidRDefault="00DC7FF4" w:rsidP="003F4B20">
            <w:pPr>
              <w:pStyle w:val="TableText"/>
              <w:rPr>
                <w:rFonts w:asciiTheme="minorHAnsi" w:hAnsiTheme="minorHAnsi" w:cstheme="minorHAnsi"/>
                <w:bCs/>
                <w:sz w:val="18"/>
                <w:szCs w:val="18"/>
              </w:rPr>
            </w:pPr>
            <w:r>
              <w:rPr>
                <w:rFonts w:asciiTheme="minorHAnsi" w:hAnsiTheme="minorHAnsi" w:cstheme="minorHAnsi"/>
                <w:bCs/>
                <w:sz w:val="18"/>
                <w:szCs w:val="18"/>
              </w:rPr>
              <w:t>Status change of no-need-to-dispatch items</w:t>
            </w:r>
          </w:p>
          <w:p w14:paraId="41C29FC3" w14:textId="77777777" w:rsidR="00DC7FF4" w:rsidRPr="00173845" w:rsidRDefault="00DC7FF4" w:rsidP="002575FF">
            <w:pPr>
              <w:pStyle w:val="TableText"/>
              <w:rPr>
                <w:rFonts w:asciiTheme="minorHAnsi" w:hAnsiTheme="minorHAnsi" w:cstheme="minorHAnsi"/>
                <w:bCs/>
                <w:sz w:val="18"/>
                <w:szCs w:val="18"/>
              </w:rPr>
            </w:pPr>
            <w:r w:rsidRPr="00173845">
              <w:rPr>
                <w:rFonts w:asciiTheme="minorHAnsi" w:hAnsiTheme="minorHAnsi" w:cstheme="minorHAnsi"/>
                <w:bCs/>
                <w:sz w:val="18"/>
                <w:szCs w:val="18"/>
              </w:rPr>
              <w:t xml:space="preserve">Preparation items that do not need to </w:t>
            </w:r>
            <w:r>
              <w:rPr>
                <w:rFonts w:asciiTheme="minorHAnsi" w:hAnsiTheme="minorHAnsi" w:cstheme="minorHAnsi"/>
                <w:bCs/>
                <w:sz w:val="18"/>
                <w:szCs w:val="18"/>
              </w:rPr>
              <w:t xml:space="preserve">be </w:t>
            </w:r>
            <w:r w:rsidRPr="00173845">
              <w:rPr>
                <w:rFonts w:asciiTheme="minorHAnsi" w:hAnsiTheme="minorHAnsi" w:cstheme="minorHAnsi"/>
                <w:bCs/>
                <w:sz w:val="18"/>
                <w:szCs w:val="18"/>
              </w:rPr>
              <w:t>dispatch</w:t>
            </w:r>
            <w:r>
              <w:rPr>
                <w:rFonts w:asciiTheme="minorHAnsi" w:hAnsiTheme="minorHAnsi" w:cstheme="minorHAnsi"/>
                <w:bCs/>
                <w:sz w:val="18"/>
                <w:szCs w:val="18"/>
              </w:rPr>
              <w:t>ed</w:t>
            </w:r>
            <w:r w:rsidRPr="00173845">
              <w:rPr>
                <w:rFonts w:asciiTheme="minorHAnsi" w:hAnsiTheme="minorHAnsi" w:cstheme="minorHAnsi"/>
                <w:bCs/>
                <w:sz w:val="18"/>
                <w:szCs w:val="18"/>
              </w:rPr>
              <w:t xml:space="preserve"> are set to “</w:t>
            </w:r>
            <w:r>
              <w:rPr>
                <w:rFonts w:asciiTheme="minorHAnsi" w:hAnsiTheme="minorHAnsi" w:cstheme="minorHAnsi" w:hint="eastAsia"/>
                <w:bCs/>
                <w:sz w:val="18"/>
                <w:szCs w:val="18"/>
                <w:lang w:eastAsia="zh-CN"/>
              </w:rPr>
              <w:t>无需发放</w:t>
            </w:r>
            <w:r w:rsidRPr="00173845">
              <w:rPr>
                <w:rFonts w:asciiTheme="minorHAnsi" w:hAnsiTheme="minorHAnsi" w:cstheme="minorHAnsi"/>
                <w:bCs/>
                <w:sz w:val="18"/>
                <w:szCs w:val="18"/>
              </w:rPr>
              <w:t xml:space="preserve">” automatically after </w:t>
            </w:r>
            <w:r w:rsidRPr="00451694">
              <w:rPr>
                <w:rFonts w:asciiTheme="minorHAnsi" w:hAnsiTheme="minorHAnsi" w:cstheme="minorHAnsi"/>
                <w:bCs/>
                <w:sz w:val="18"/>
                <w:szCs w:val="18"/>
              </w:rPr>
              <w:t xml:space="preserve">Supervisor </w:t>
            </w:r>
            <w:r>
              <w:rPr>
                <w:rFonts w:asciiTheme="minorHAnsi" w:hAnsiTheme="minorHAnsi" w:cstheme="minorHAnsi"/>
                <w:bCs/>
                <w:sz w:val="18"/>
                <w:szCs w:val="18"/>
              </w:rPr>
              <w:t>entered</w:t>
            </w:r>
            <w:r>
              <w:rPr>
                <w:rFonts w:asciiTheme="minorHAnsi" w:hAnsiTheme="minorHAnsi" w:cstheme="minorHAnsi" w:hint="eastAsia"/>
                <w:bCs/>
                <w:sz w:val="18"/>
                <w:szCs w:val="18"/>
                <w:lang w:eastAsia="zh-CN"/>
              </w:rPr>
              <w:t xml:space="preserve"> </w:t>
            </w:r>
            <w:r w:rsidRPr="00451694">
              <w:rPr>
                <w:rFonts w:asciiTheme="minorHAnsi" w:hAnsiTheme="minorHAnsi" w:cstheme="minorHAnsi"/>
                <w:bCs/>
                <w:sz w:val="18"/>
                <w:szCs w:val="18"/>
              </w:rPr>
              <w:t xml:space="preserve">Actual Onboard </w:t>
            </w:r>
            <w:r>
              <w:rPr>
                <w:rFonts w:asciiTheme="minorHAnsi" w:hAnsiTheme="minorHAnsi" w:cstheme="minorHAnsi"/>
                <w:bCs/>
                <w:sz w:val="18"/>
                <w:szCs w:val="18"/>
              </w:rPr>
              <w:t>date</w:t>
            </w:r>
            <w:r w:rsidRPr="00173845">
              <w:rPr>
                <w:rFonts w:asciiTheme="minorHAnsi" w:hAnsiTheme="minorHAnsi" w:cstheme="minorHAnsi"/>
                <w:bCs/>
                <w:sz w:val="18"/>
                <w:szCs w:val="18"/>
              </w:rPr>
              <w:t>.</w:t>
            </w:r>
          </w:p>
        </w:tc>
        <w:tc>
          <w:tcPr>
            <w:tcW w:w="462" w:type="pct"/>
            <w:gridSpan w:val="2"/>
          </w:tcPr>
          <w:p w14:paraId="41C29FC4"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C5"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C6"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C7"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CA" w14:textId="77777777" w:rsidTr="003A3478">
        <w:trPr>
          <w:cantSplit/>
        </w:trPr>
        <w:tc>
          <w:tcPr>
            <w:tcW w:w="5000" w:type="pct"/>
            <w:gridSpan w:val="13"/>
          </w:tcPr>
          <w:p w14:paraId="41C29FC9" w14:textId="77777777" w:rsidR="00DC7FF4" w:rsidRDefault="00DC7FF4" w:rsidP="004B0FDA">
            <w:pPr>
              <w:pStyle w:val="TableText"/>
              <w:numPr>
                <w:ilvl w:val="0"/>
                <w:numId w:val="14"/>
              </w:numPr>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Confirm item reception </w:t>
            </w:r>
          </w:p>
        </w:tc>
      </w:tr>
      <w:tr w:rsidR="00DC7FF4" w:rsidRPr="00173845" w14:paraId="41C29FD1" w14:textId="77777777" w:rsidTr="00A96DD2">
        <w:trPr>
          <w:cantSplit/>
        </w:trPr>
        <w:tc>
          <w:tcPr>
            <w:tcW w:w="351" w:type="pct"/>
            <w:gridSpan w:val="2"/>
          </w:tcPr>
          <w:p w14:paraId="41C29FCB"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t>U2</w:t>
            </w:r>
            <w:r>
              <w:rPr>
                <w:rFonts w:asciiTheme="minorHAnsi" w:hAnsiTheme="minorHAnsi" w:cstheme="minorHAnsi"/>
                <w:sz w:val="18"/>
                <w:lang w:val="en-GB" w:eastAsia="zh-CN"/>
              </w:rPr>
              <w:t>4</w:t>
            </w:r>
          </w:p>
        </w:tc>
        <w:tc>
          <w:tcPr>
            <w:tcW w:w="2771" w:type="pct"/>
            <w:gridSpan w:val="4"/>
          </w:tcPr>
          <w:p w14:paraId="41C29FCC" w14:textId="77777777" w:rsidR="00DC7FF4" w:rsidRPr="00173845" w:rsidRDefault="00DC7FF4" w:rsidP="006A6B56">
            <w:pPr>
              <w:pStyle w:val="TableText"/>
              <w:rPr>
                <w:rFonts w:asciiTheme="minorHAnsi" w:hAnsiTheme="minorHAnsi" w:cstheme="minorHAnsi"/>
                <w:b/>
                <w:color w:val="FF0000"/>
                <w:sz w:val="18"/>
                <w:szCs w:val="18"/>
                <w:lang w:eastAsia="zh-CN"/>
              </w:rPr>
            </w:pPr>
            <w:r w:rsidRPr="00CD3DF9">
              <w:rPr>
                <w:rFonts w:asciiTheme="minorHAnsi" w:hAnsiTheme="minorHAnsi" w:cstheme="minorHAnsi"/>
                <w:bCs/>
                <w:sz w:val="18"/>
                <w:szCs w:val="18"/>
                <w:lang w:val="en-GB" w:eastAsia="zh-CN"/>
              </w:rPr>
              <w:t xml:space="preserve">Employee is able to confirm </w:t>
            </w:r>
            <w:r>
              <w:rPr>
                <w:rFonts w:asciiTheme="minorHAnsi" w:hAnsiTheme="minorHAnsi" w:cstheme="minorHAnsi"/>
                <w:bCs/>
                <w:sz w:val="18"/>
                <w:szCs w:val="18"/>
                <w:lang w:val="en-GB" w:eastAsia="zh-CN"/>
              </w:rPr>
              <w:t>in the system each item he/she received</w:t>
            </w:r>
            <w:r w:rsidRPr="005243DA">
              <w:rPr>
                <w:rFonts w:asciiTheme="minorHAnsi" w:hAnsiTheme="minorHAnsi" w:cstheme="minorHAnsi"/>
                <w:bCs/>
                <w:sz w:val="18"/>
                <w:szCs w:val="18"/>
                <w:lang w:val="en-GB" w:eastAsia="zh-CN"/>
              </w:rPr>
              <w:t>.</w:t>
            </w:r>
            <w:r w:rsidRPr="00CD3DF9">
              <w:rPr>
                <w:rFonts w:asciiTheme="minorHAnsi" w:hAnsiTheme="minorHAnsi" w:cstheme="minorHAnsi"/>
                <w:bCs/>
                <w:sz w:val="18"/>
                <w:szCs w:val="18"/>
                <w:lang w:val="en-GB" w:eastAsia="zh-CN"/>
              </w:rPr>
              <w:t xml:space="preserve">  The </w:t>
            </w:r>
            <w:r>
              <w:rPr>
                <w:rFonts w:asciiTheme="minorHAnsi" w:hAnsiTheme="minorHAnsi" w:cstheme="minorHAnsi"/>
                <w:bCs/>
                <w:sz w:val="18"/>
                <w:szCs w:val="18"/>
                <w:lang w:val="en-GB" w:eastAsia="zh-CN"/>
              </w:rPr>
              <w:t>system will log the confirmation date and time.</w:t>
            </w:r>
          </w:p>
        </w:tc>
        <w:tc>
          <w:tcPr>
            <w:tcW w:w="462" w:type="pct"/>
            <w:gridSpan w:val="2"/>
          </w:tcPr>
          <w:p w14:paraId="41C29FCD"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CE"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CF"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D0"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DC7FF4" w:rsidRPr="00173845" w14:paraId="41C29FD8" w14:textId="77777777" w:rsidTr="00A96DD2">
        <w:trPr>
          <w:cantSplit/>
        </w:trPr>
        <w:tc>
          <w:tcPr>
            <w:tcW w:w="351" w:type="pct"/>
            <w:gridSpan w:val="2"/>
          </w:tcPr>
          <w:p w14:paraId="41C29FD2" w14:textId="77777777" w:rsidR="00DC7FF4" w:rsidRPr="00D132D6" w:rsidRDefault="00DC7FF4" w:rsidP="003F4B20">
            <w:pPr>
              <w:pStyle w:val="TableText"/>
              <w:rPr>
                <w:rFonts w:asciiTheme="minorHAnsi" w:hAnsiTheme="minorHAnsi" w:cstheme="minorHAnsi"/>
                <w:sz w:val="18"/>
                <w:lang w:val="en-GB" w:eastAsia="zh-CN"/>
              </w:rPr>
            </w:pPr>
            <w:r w:rsidRPr="00D132D6">
              <w:rPr>
                <w:rFonts w:asciiTheme="minorHAnsi" w:hAnsiTheme="minorHAnsi" w:cstheme="minorHAnsi"/>
                <w:sz w:val="18"/>
                <w:lang w:val="en-GB" w:eastAsia="zh-CN"/>
              </w:rPr>
              <w:lastRenderedPageBreak/>
              <w:t>U2</w:t>
            </w:r>
            <w:r>
              <w:rPr>
                <w:rFonts w:asciiTheme="minorHAnsi" w:hAnsiTheme="minorHAnsi" w:cstheme="minorHAnsi"/>
                <w:sz w:val="18"/>
                <w:lang w:val="en-GB" w:eastAsia="zh-CN"/>
              </w:rPr>
              <w:t>5</w:t>
            </w:r>
          </w:p>
        </w:tc>
        <w:tc>
          <w:tcPr>
            <w:tcW w:w="2771" w:type="pct"/>
            <w:gridSpan w:val="4"/>
          </w:tcPr>
          <w:p w14:paraId="41C29FD3" w14:textId="77777777" w:rsidR="00DC7FF4" w:rsidRPr="00173845" w:rsidRDefault="00DC7FF4" w:rsidP="00F2302E">
            <w:pPr>
              <w:pStyle w:val="TableText"/>
              <w:rPr>
                <w:rFonts w:asciiTheme="minorHAnsi" w:hAnsiTheme="minorHAnsi" w:cstheme="minorHAnsi"/>
                <w:bCs/>
                <w:sz w:val="18"/>
                <w:szCs w:val="18"/>
                <w:highlight w:val="yellow"/>
                <w:lang w:eastAsia="zh-CN"/>
              </w:rPr>
            </w:pPr>
            <w:r>
              <w:rPr>
                <w:rFonts w:asciiTheme="minorHAnsi" w:hAnsiTheme="minorHAnsi" w:cstheme="minorHAnsi"/>
                <w:bCs/>
                <w:sz w:val="18"/>
                <w:szCs w:val="18"/>
                <w:lang w:val="en-GB"/>
              </w:rPr>
              <w:t xml:space="preserve">An </w:t>
            </w:r>
            <w:proofErr w:type="spellStart"/>
            <w:r>
              <w:rPr>
                <w:rFonts w:asciiTheme="minorHAnsi" w:hAnsiTheme="minorHAnsi" w:cstheme="minorHAnsi" w:hint="eastAsia"/>
                <w:bCs/>
                <w:sz w:val="18"/>
                <w:szCs w:val="18"/>
                <w:lang w:val="en-GB" w:eastAsia="zh-CN"/>
              </w:rPr>
              <w:t>e</w:t>
            </w:r>
            <w:r>
              <w:rPr>
                <w:rFonts w:asciiTheme="minorHAnsi" w:hAnsiTheme="minorHAnsi" w:cstheme="minorHAnsi"/>
                <w:bCs/>
                <w:sz w:val="18"/>
                <w:szCs w:val="18"/>
                <w:lang w:val="en-GB"/>
              </w:rPr>
              <w:t>m</w:t>
            </w:r>
            <w:proofErr w:type="spellEnd"/>
            <w:r w:rsidRPr="00173845">
              <w:rPr>
                <w:rFonts w:asciiTheme="minorHAnsi" w:hAnsiTheme="minorHAnsi" w:cstheme="minorHAnsi"/>
                <w:bCs/>
                <w:sz w:val="18"/>
                <w:szCs w:val="18"/>
              </w:rPr>
              <w:t xml:space="preserve">ail </w:t>
            </w:r>
            <w:r>
              <w:rPr>
                <w:rFonts w:asciiTheme="minorHAnsi" w:hAnsiTheme="minorHAnsi" w:cstheme="minorHAnsi"/>
                <w:bCs/>
                <w:sz w:val="18"/>
                <w:szCs w:val="18"/>
              </w:rPr>
              <w:t xml:space="preserve">will be </w:t>
            </w:r>
            <w:r w:rsidRPr="00173845">
              <w:rPr>
                <w:rFonts w:asciiTheme="minorHAnsi" w:hAnsiTheme="minorHAnsi" w:cstheme="minorHAnsi"/>
                <w:bCs/>
                <w:sz w:val="18"/>
                <w:szCs w:val="18"/>
              </w:rPr>
              <w:t xml:space="preserve">sent to </w:t>
            </w:r>
            <w:r>
              <w:rPr>
                <w:rFonts w:asciiTheme="minorHAnsi" w:hAnsiTheme="minorHAnsi" w:cstheme="minorHAnsi"/>
                <w:bCs/>
                <w:sz w:val="18"/>
                <w:szCs w:val="18"/>
              </w:rPr>
              <w:t xml:space="preserve">the </w:t>
            </w:r>
            <w:r w:rsidRPr="00173845">
              <w:rPr>
                <w:rFonts w:asciiTheme="minorHAnsi" w:hAnsiTheme="minorHAnsi" w:cstheme="minorHAnsi"/>
                <w:bCs/>
                <w:sz w:val="18"/>
                <w:szCs w:val="18"/>
              </w:rPr>
              <w:t xml:space="preserve">employee who has not confirmed </w:t>
            </w:r>
            <w:r>
              <w:rPr>
                <w:rFonts w:asciiTheme="minorHAnsi" w:hAnsiTheme="minorHAnsi" w:cstheme="minorHAnsi"/>
                <w:bCs/>
                <w:sz w:val="18"/>
                <w:szCs w:val="18"/>
              </w:rPr>
              <w:t>the reception of an</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item</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rPr>
              <w:t>after two weeks</w:t>
            </w:r>
            <w:r>
              <w:rPr>
                <w:rFonts w:asciiTheme="minorHAnsi" w:hAnsiTheme="minorHAnsi" w:cstheme="minorHAnsi"/>
                <w:bCs/>
                <w:sz w:val="18"/>
                <w:szCs w:val="18"/>
              </w:rPr>
              <w:t xml:space="preserve"> of</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rPr>
              <w:t>Actual Onboard</w:t>
            </w:r>
            <w:r>
              <w:rPr>
                <w:rFonts w:asciiTheme="minorHAnsi" w:hAnsiTheme="minorHAnsi" w:cstheme="minorHAnsi" w:hint="eastAsia"/>
                <w:bCs/>
                <w:sz w:val="18"/>
                <w:szCs w:val="18"/>
                <w:lang w:eastAsia="zh-CN"/>
              </w:rPr>
              <w:t xml:space="preserve"> Day.</w:t>
            </w:r>
          </w:p>
        </w:tc>
        <w:tc>
          <w:tcPr>
            <w:tcW w:w="462" w:type="pct"/>
            <w:gridSpan w:val="2"/>
          </w:tcPr>
          <w:p w14:paraId="41C29FD4"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shd w:val="clear" w:color="auto" w:fill="auto"/>
          </w:tcPr>
          <w:p w14:paraId="41C29FD5"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shd w:val="clear" w:color="auto" w:fill="auto"/>
          </w:tcPr>
          <w:p w14:paraId="41C29FD6" w14:textId="77777777" w:rsidR="00DC7FF4" w:rsidRPr="00CA3B90" w:rsidRDefault="00DC7FF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9FD7" w14:textId="77777777" w:rsidR="00DC7FF4" w:rsidRPr="00CA3B90" w:rsidRDefault="00DC7FF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667E9C" w:rsidRPr="00173845" w14:paraId="41C29FDA" w14:textId="77777777" w:rsidTr="003A3478">
        <w:trPr>
          <w:cantSplit/>
        </w:trPr>
        <w:tc>
          <w:tcPr>
            <w:tcW w:w="5000" w:type="pct"/>
            <w:gridSpan w:val="13"/>
          </w:tcPr>
          <w:p w14:paraId="41C29FD9" w14:textId="77777777" w:rsidR="00667E9C" w:rsidRPr="001C0DAC" w:rsidRDefault="00667E9C" w:rsidP="004B0FDA">
            <w:pPr>
              <w:pStyle w:val="TableText"/>
              <w:numPr>
                <w:ilvl w:val="0"/>
                <w:numId w:val="14"/>
              </w:numPr>
              <w:rPr>
                <w:rFonts w:asciiTheme="minorHAnsi" w:hAnsiTheme="minorHAnsi" w:cstheme="minorHAnsi"/>
                <w:bCs/>
                <w:strike/>
                <w:sz w:val="18"/>
                <w:lang w:eastAsia="zh-CN"/>
              </w:rPr>
            </w:pPr>
            <w:r w:rsidRPr="001C0DAC">
              <w:rPr>
                <w:rFonts w:asciiTheme="minorHAnsi" w:hAnsiTheme="minorHAnsi" w:cstheme="minorHAnsi"/>
                <w:bCs/>
                <w:strike/>
                <w:sz w:val="18"/>
                <w:szCs w:val="18"/>
                <w:lang w:eastAsia="zh-CN"/>
              </w:rPr>
              <w:t>Onboard preparation form search functions (PC only)</w:t>
            </w:r>
          </w:p>
        </w:tc>
      </w:tr>
      <w:tr w:rsidR="00667E9C" w:rsidRPr="00173845" w14:paraId="41C29FE3" w14:textId="77777777" w:rsidTr="004F5158">
        <w:trPr>
          <w:cantSplit/>
        </w:trPr>
        <w:tc>
          <w:tcPr>
            <w:tcW w:w="351" w:type="pct"/>
            <w:gridSpan w:val="2"/>
          </w:tcPr>
          <w:p w14:paraId="41C29FDB" w14:textId="77777777" w:rsidR="00667E9C" w:rsidRPr="001C0DAC" w:rsidRDefault="00667E9C" w:rsidP="00202AAA">
            <w:pPr>
              <w:pStyle w:val="TableText"/>
              <w:rPr>
                <w:rFonts w:asciiTheme="minorHAnsi" w:hAnsiTheme="minorHAnsi" w:cstheme="minorHAnsi"/>
                <w:strike/>
                <w:sz w:val="18"/>
                <w:lang w:val="en-GB" w:eastAsia="zh-CN"/>
              </w:rPr>
            </w:pPr>
            <w:r w:rsidRPr="001C0DAC">
              <w:rPr>
                <w:rFonts w:asciiTheme="minorHAnsi" w:hAnsiTheme="minorHAnsi" w:cstheme="minorHAnsi"/>
                <w:strike/>
                <w:sz w:val="18"/>
                <w:lang w:val="en-GB" w:eastAsia="zh-CN"/>
              </w:rPr>
              <w:t>U26</w:t>
            </w:r>
          </w:p>
        </w:tc>
        <w:tc>
          <w:tcPr>
            <w:tcW w:w="2737" w:type="pct"/>
            <w:gridSpan w:val="2"/>
          </w:tcPr>
          <w:p w14:paraId="41C29FDC" w14:textId="77777777" w:rsidR="00667E9C" w:rsidRPr="001C0DAC" w:rsidRDefault="00667E9C" w:rsidP="00202AAA">
            <w:pPr>
              <w:pStyle w:val="TableText"/>
              <w:rPr>
                <w:rFonts w:asciiTheme="minorHAnsi" w:hAnsiTheme="minorHAnsi" w:cstheme="minorHAnsi"/>
                <w:bCs/>
                <w:strike/>
                <w:sz w:val="18"/>
                <w:szCs w:val="18"/>
              </w:rPr>
            </w:pPr>
            <w:r w:rsidRPr="001C0DAC">
              <w:rPr>
                <w:rFonts w:asciiTheme="minorHAnsi" w:hAnsiTheme="minorHAnsi" w:cstheme="minorHAnsi"/>
                <w:bCs/>
                <w:strike/>
                <w:sz w:val="18"/>
                <w:szCs w:val="18"/>
              </w:rPr>
              <w:t>By employee</w:t>
            </w:r>
          </w:p>
          <w:p w14:paraId="41C29FDD" w14:textId="77777777" w:rsidR="00F26974" w:rsidRPr="001C0DAC" w:rsidRDefault="00667E9C" w:rsidP="00202AAA">
            <w:pPr>
              <w:pStyle w:val="TableText"/>
              <w:rPr>
                <w:rFonts w:asciiTheme="minorHAnsi" w:hAnsiTheme="minorHAnsi" w:cstheme="minorHAnsi"/>
                <w:bCs/>
                <w:strike/>
                <w:sz w:val="18"/>
                <w:szCs w:val="18"/>
                <w:lang w:eastAsia="zh-CN"/>
              </w:rPr>
            </w:pPr>
            <w:r w:rsidRPr="001C0DAC">
              <w:rPr>
                <w:rFonts w:asciiTheme="minorHAnsi" w:hAnsiTheme="minorHAnsi" w:cstheme="minorHAnsi"/>
                <w:bCs/>
                <w:strike/>
                <w:sz w:val="18"/>
                <w:szCs w:val="18"/>
              </w:rPr>
              <w:t>A group user can search the status of an onboard preparation form by employee name, employee’s system ID.</w:t>
            </w:r>
          </w:p>
          <w:p w14:paraId="41C29FDE" w14:textId="77777777" w:rsidR="00667E9C" w:rsidRPr="00CD3DF9" w:rsidRDefault="00667E9C" w:rsidP="00202AA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500" w:type="pct"/>
            <w:gridSpan w:val="5"/>
          </w:tcPr>
          <w:p w14:paraId="41C29FDF"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F</w:t>
            </w:r>
          </w:p>
        </w:tc>
        <w:tc>
          <w:tcPr>
            <w:tcW w:w="510" w:type="pct"/>
            <w:gridSpan w:val="2"/>
          </w:tcPr>
          <w:p w14:paraId="41C29FE0"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1</w:t>
            </w:r>
          </w:p>
        </w:tc>
        <w:tc>
          <w:tcPr>
            <w:tcW w:w="580" w:type="pct"/>
          </w:tcPr>
          <w:p w14:paraId="41C29FE1"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hint="eastAsia"/>
                <w:bCs/>
                <w:strike/>
                <w:sz w:val="18"/>
              </w:rPr>
              <w:t>No</w:t>
            </w:r>
          </w:p>
        </w:tc>
        <w:tc>
          <w:tcPr>
            <w:tcW w:w="322" w:type="pct"/>
          </w:tcPr>
          <w:p w14:paraId="41C29FE2"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NQ</w:t>
            </w:r>
          </w:p>
        </w:tc>
      </w:tr>
      <w:tr w:rsidR="00667E9C" w:rsidRPr="00173845" w14:paraId="41C29FEC" w14:textId="77777777" w:rsidTr="004F5158">
        <w:trPr>
          <w:cantSplit/>
        </w:trPr>
        <w:tc>
          <w:tcPr>
            <w:tcW w:w="351" w:type="pct"/>
            <w:gridSpan w:val="2"/>
          </w:tcPr>
          <w:p w14:paraId="41C29FE4" w14:textId="77777777" w:rsidR="00667E9C" w:rsidRPr="001C0DAC" w:rsidRDefault="00667E9C" w:rsidP="00202AAA">
            <w:pPr>
              <w:pStyle w:val="TableText"/>
              <w:rPr>
                <w:rFonts w:asciiTheme="minorHAnsi" w:hAnsiTheme="minorHAnsi" w:cstheme="minorHAnsi"/>
                <w:strike/>
                <w:sz w:val="18"/>
                <w:lang w:val="en-GB" w:eastAsia="zh-CN"/>
              </w:rPr>
            </w:pPr>
            <w:r w:rsidRPr="001C0DAC">
              <w:rPr>
                <w:rFonts w:asciiTheme="minorHAnsi" w:hAnsiTheme="minorHAnsi" w:cstheme="minorHAnsi"/>
                <w:strike/>
                <w:sz w:val="18"/>
                <w:lang w:val="en-GB" w:eastAsia="zh-CN"/>
              </w:rPr>
              <w:t>U27</w:t>
            </w:r>
          </w:p>
        </w:tc>
        <w:tc>
          <w:tcPr>
            <w:tcW w:w="2737" w:type="pct"/>
            <w:gridSpan w:val="2"/>
          </w:tcPr>
          <w:p w14:paraId="41C29FE5" w14:textId="77777777" w:rsidR="00667E9C" w:rsidRPr="001C0DAC" w:rsidRDefault="00667E9C" w:rsidP="00202AAA">
            <w:pPr>
              <w:pStyle w:val="TableText"/>
              <w:rPr>
                <w:rFonts w:asciiTheme="minorHAnsi" w:hAnsiTheme="minorHAnsi" w:cstheme="minorHAnsi"/>
                <w:bCs/>
                <w:strike/>
                <w:sz w:val="18"/>
                <w:szCs w:val="18"/>
              </w:rPr>
            </w:pPr>
            <w:r w:rsidRPr="001C0DAC">
              <w:rPr>
                <w:rFonts w:asciiTheme="minorHAnsi" w:hAnsiTheme="minorHAnsi" w:cstheme="minorHAnsi"/>
                <w:bCs/>
                <w:strike/>
                <w:sz w:val="18"/>
                <w:szCs w:val="18"/>
              </w:rPr>
              <w:t>By person performing the task</w:t>
            </w:r>
          </w:p>
          <w:p w14:paraId="41C29FE6" w14:textId="77777777" w:rsidR="00F26974" w:rsidRDefault="00667E9C" w:rsidP="00202AAA">
            <w:pPr>
              <w:pStyle w:val="TableText"/>
              <w:rPr>
                <w:rFonts w:asciiTheme="minorHAnsi" w:hAnsiTheme="minorHAnsi" w:cstheme="minorHAnsi"/>
                <w:bCs/>
                <w:sz w:val="18"/>
                <w:szCs w:val="18"/>
                <w:lang w:eastAsia="zh-CN"/>
              </w:rPr>
            </w:pPr>
            <w:r w:rsidRPr="001C0DAC">
              <w:rPr>
                <w:rFonts w:asciiTheme="minorHAnsi" w:hAnsiTheme="minorHAnsi" w:cstheme="minorHAnsi"/>
                <w:bCs/>
                <w:strike/>
                <w:sz w:val="18"/>
                <w:szCs w:val="18"/>
              </w:rPr>
              <w:t xml:space="preserve">A group user can list onboard preparation forms that processed already or need to </w:t>
            </w:r>
            <w:proofErr w:type="gramStart"/>
            <w:r w:rsidRPr="001C0DAC">
              <w:rPr>
                <w:rFonts w:asciiTheme="minorHAnsi" w:hAnsiTheme="minorHAnsi" w:cstheme="minorHAnsi"/>
                <w:bCs/>
                <w:strike/>
                <w:sz w:val="18"/>
                <w:szCs w:val="18"/>
              </w:rPr>
              <w:t>be processed</w:t>
            </w:r>
            <w:proofErr w:type="gramEnd"/>
            <w:r w:rsidRPr="001C0DAC">
              <w:rPr>
                <w:rFonts w:asciiTheme="minorHAnsi" w:hAnsiTheme="minorHAnsi" w:cstheme="minorHAnsi"/>
                <w:bCs/>
                <w:strike/>
                <w:sz w:val="18"/>
                <w:szCs w:val="18"/>
              </w:rPr>
              <w:t xml:space="preserve"> by himself or his group</w:t>
            </w:r>
            <w:r>
              <w:rPr>
                <w:rFonts w:asciiTheme="minorHAnsi" w:hAnsiTheme="minorHAnsi" w:cstheme="minorHAnsi"/>
                <w:bCs/>
                <w:sz w:val="18"/>
                <w:szCs w:val="18"/>
              </w:rPr>
              <w:t>.</w:t>
            </w:r>
          </w:p>
          <w:p w14:paraId="41C29FE7" w14:textId="77777777" w:rsidR="00667E9C" w:rsidRPr="00173845" w:rsidRDefault="00667E9C" w:rsidP="00202AA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500" w:type="pct"/>
            <w:gridSpan w:val="5"/>
          </w:tcPr>
          <w:p w14:paraId="41C29FE8"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F</w:t>
            </w:r>
          </w:p>
        </w:tc>
        <w:tc>
          <w:tcPr>
            <w:tcW w:w="510" w:type="pct"/>
            <w:gridSpan w:val="2"/>
          </w:tcPr>
          <w:p w14:paraId="41C29FE9"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1</w:t>
            </w:r>
          </w:p>
        </w:tc>
        <w:tc>
          <w:tcPr>
            <w:tcW w:w="580" w:type="pct"/>
          </w:tcPr>
          <w:p w14:paraId="41C29FEA"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hint="eastAsia"/>
                <w:bCs/>
                <w:strike/>
                <w:sz w:val="18"/>
              </w:rPr>
              <w:t>No</w:t>
            </w:r>
          </w:p>
        </w:tc>
        <w:tc>
          <w:tcPr>
            <w:tcW w:w="322" w:type="pct"/>
          </w:tcPr>
          <w:p w14:paraId="41C29FEB"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NQ</w:t>
            </w:r>
          </w:p>
        </w:tc>
      </w:tr>
      <w:tr w:rsidR="00667E9C" w:rsidRPr="00173845" w14:paraId="41C29FF5" w14:textId="77777777" w:rsidTr="004F5158">
        <w:trPr>
          <w:cantSplit/>
        </w:trPr>
        <w:tc>
          <w:tcPr>
            <w:tcW w:w="351" w:type="pct"/>
            <w:gridSpan w:val="2"/>
          </w:tcPr>
          <w:p w14:paraId="41C29FED" w14:textId="77777777" w:rsidR="00667E9C" w:rsidRPr="001C0DAC" w:rsidRDefault="00667E9C" w:rsidP="00202AAA">
            <w:pPr>
              <w:pStyle w:val="TableText"/>
              <w:rPr>
                <w:rFonts w:asciiTheme="minorHAnsi" w:hAnsiTheme="minorHAnsi" w:cstheme="minorHAnsi"/>
                <w:strike/>
                <w:sz w:val="18"/>
                <w:lang w:val="en-GB" w:eastAsia="zh-CN"/>
              </w:rPr>
            </w:pPr>
            <w:r w:rsidRPr="001C0DAC">
              <w:rPr>
                <w:rFonts w:asciiTheme="minorHAnsi" w:hAnsiTheme="minorHAnsi" w:cstheme="minorHAnsi"/>
                <w:strike/>
                <w:sz w:val="18"/>
                <w:lang w:val="en-GB" w:eastAsia="zh-CN"/>
              </w:rPr>
              <w:t>U28</w:t>
            </w:r>
          </w:p>
        </w:tc>
        <w:tc>
          <w:tcPr>
            <w:tcW w:w="2737" w:type="pct"/>
            <w:gridSpan w:val="2"/>
          </w:tcPr>
          <w:p w14:paraId="41C29FEE" w14:textId="77777777" w:rsidR="00667E9C" w:rsidRPr="001C0DAC" w:rsidRDefault="00667E9C" w:rsidP="00202AAA">
            <w:pPr>
              <w:pStyle w:val="TableText"/>
              <w:rPr>
                <w:rFonts w:asciiTheme="minorHAnsi" w:hAnsiTheme="minorHAnsi" w:cstheme="minorHAnsi"/>
                <w:bCs/>
                <w:strike/>
                <w:sz w:val="18"/>
                <w:szCs w:val="18"/>
              </w:rPr>
            </w:pPr>
            <w:r w:rsidRPr="001C0DAC">
              <w:rPr>
                <w:rFonts w:asciiTheme="minorHAnsi" w:hAnsiTheme="minorHAnsi" w:cstheme="minorHAnsi"/>
                <w:bCs/>
                <w:strike/>
                <w:sz w:val="18"/>
                <w:szCs w:val="18"/>
              </w:rPr>
              <w:t>By period</w:t>
            </w:r>
          </w:p>
          <w:p w14:paraId="41C29FEF" w14:textId="77777777" w:rsidR="00667E9C" w:rsidRPr="001C0DAC" w:rsidRDefault="00667E9C" w:rsidP="00202AAA">
            <w:pPr>
              <w:pStyle w:val="TableText"/>
              <w:rPr>
                <w:rFonts w:asciiTheme="minorHAnsi" w:hAnsiTheme="minorHAnsi" w:cstheme="minorHAnsi"/>
                <w:bCs/>
                <w:strike/>
                <w:sz w:val="18"/>
                <w:szCs w:val="18"/>
                <w:lang w:eastAsia="zh-CN"/>
              </w:rPr>
            </w:pPr>
            <w:r w:rsidRPr="001C0DAC">
              <w:rPr>
                <w:rFonts w:asciiTheme="minorHAnsi" w:hAnsiTheme="minorHAnsi" w:cstheme="minorHAnsi"/>
                <w:bCs/>
                <w:strike/>
                <w:sz w:val="18"/>
                <w:szCs w:val="18"/>
              </w:rPr>
              <w:t>A group user can list onboard preparation forms of a certain period.</w:t>
            </w:r>
          </w:p>
          <w:p w14:paraId="41C29FF0" w14:textId="77777777" w:rsidR="00667E9C" w:rsidRDefault="00667E9C" w:rsidP="00202AA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500" w:type="pct"/>
            <w:gridSpan w:val="5"/>
          </w:tcPr>
          <w:p w14:paraId="41C29FF1"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F</w:t>
            </w:r>
          </w:p>
        </w:tc>
        <w:tc>
          <w:tcPr>
            <w:tcW w:w="510" w:type="pct"/>
            <w:gridSpan w:val="2"/>
          </w:tcPr>
          <w:p w14:paraId="41C29FF2"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1</w:t>
            </w:r>
          </w:p>
        </w:tc>
        <w:tc>
          <w:tcPr>
            <w:tcW w:w="580" w:type="pct"/>
          </w:tcPr>
          <w:p w14:paraId="41C29FF3"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hint="eastAsia"/>
                <w:bCs/>
                <w:strike/>
                <w:sz w:val="18"/>
              </w:rPr>
              <w:t>No</w:t>
            </w:r>
          </w:p>
        </w:tc>
        <w:tc>
          <w:tcPr>
            <w:tcW w:w="322" w:type="pct"/>
          </w:tcPr>
          <w:p w14:paraId="41C29FF4" w14:textId="77777777" w:rsidR="00667E9C" w:rsidRPr="001C0DAC" w:rsidRDefault="00667E9C" w:rsidP="00202AAA">
            <w:pPr>
              <w:pStyle w:val="TableText"/>
              <w:jc w:val="center"/>
              <w:rPr>
                <w:rFonts w:asciiTheme="minorHAnsi" w:hAnsiTheme="minorHAnsi" w:cstheme="minorHAnsi"/>
                <w:strike/>
                <w:sz w:val="20"/>
                <w:lang w:eastAsia="zh-CN"/>
              </w:rPr>
            </w:pPr>
            <w:r w:rsidRPr="001C0DAC">
              <w:rPr>
                <w:rFonts w:asciiTheme="minorHAnsi" w:hAnsiTheme="minorHAnsi" w:cstheme="minorHAnsi"/>
                <w:strike/>
                <w:sz w:val="20"/>
                <w:lang w:eastAsia="zh-CN"/>
              </w:rPr>
              <w:t>NQ</w:t>
            </w:r>
          </w:p>
        </w:tc>
      </w:tr>
      <w:tr w:rsidR="00667E9C" w:rsidRPr="00173845" w14:paraId="41C29FFD" w14:textId="77777777" w:rsidTr="004F5158">
        <w:trPr>
          <w:cantSplit/>
        </w:trPr>
        <w:tc>
          <w:tcPr>
            <w:tcW w:w="351" w:type="pct"/>
            <w:gridSpan w:val="2"/>
          </w:tcPr>
          <w:p w14:paraId="41C29FF6" w14:textId="77777777" w:rsidR="00667E9C" w:rsidRPr="008A7126" w:rsidRDefault="00667E9C" w:rsidP="00202AAA">
            <w:pPr>
              <w:pStyle w:val="TableText"/>
              <w:rPr>
                <w:rFonts w:asciiTheme="minorHAnsi" w:hAnsiTheme="minorHAnsi" w:cstheme="minorHAnsi"/>
                <w:strike/>
                <w:sz w:val="20"/>
                <w:lang w:val="en-GB" w:eastAsia="zh-CN"/>
              </w:rPr>
            </w:pPr>
            <w:r w:rsidRPr="008A7126">
              <w:rPr>
                <w:rFonts w:asciiTheme="minorHAnsi" w:hAnsiTheme="minorHAnsi" w:cstheme="minorHAnsi"/>
                <w:strike/>
                <w:sz w:val="18"/>
                <w:lang w:val="en-GB" w:eastAsia="zh-CN"/>
              </w:rPr>
              <w:t>U29</w:t>
            </w:r>
          </w:p>
        </w:tc>
        <w:tc>
          <w:tcPr>
            <w:tcW w:w="2737" w:type="pct"/>
            <w:gridSpan w:val="2"/>
          </w:tcPr>
          <w:p w14:paraId="41C29FF7" w14:textId="77777777" w:rsidR="00667E9C" w:rsidRPr="008A7126" w:rsidRDefault="00667E9C" w:rsidP="00202AAA">
            <w:pPr>
              <w:pStyle w:val="TableText"/>
              <w:rPr>
                <w:rFonts w:asciiTheme="minorHAnsi" w:hAnsiTheme="minorHAnsi" w:cstheme="minorHAnsi"/>
                <w:bCs/>
                <w:strike/>
                <w:sz w:val="18"/>
                <w:lang w:eastAsia="zh-CN"/>
              </w:rPr>
            </w:pPr>
            <w:r w:rsidRPr="008A7126">
              <w:rPr>
                <w:rFonts w:asciiTheme="minorHAnsi" w:hAnsiTheme="minorHAnsi" w:cstheme="minorHAnsi"/>
                <w:bCs/>
                <w:strike/>
                <w:sz w:val="18"/>
                <w:szCs w:val="18"/>
              </w:rPr>
              <w:t xml:space="preserve">An employee can list onboard preparation forms </w:t>
            </w:r>
            <w:r w:rsidRPr="008A7126">
              <w:rPr>
                <w:rFonts w:asciiTheme="minorHAnsi" w:hAnsiTheme="minorHAnsi" w:cstheme="minorHAnsi"/>
                <w:bCs/>
                <w:strike/>
                <w:sz w:val="18"/>
              </w:rPr>
              <w:t>created for himself and for his subordinates.</w:t>
            </w:r>
          </w:p>
          <w:p w14:paraId="41C29FF8" w14:textId="77777777" w:rsidR="00667E9C" w:rsidRPr="00173845" w:rsidRDefault="00667E9C" w:rsidP="00202AA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500" w:type="pct"/>
            <w:gridSpan w:val="5"/>
          </w:tcPr>
          <w:p w14:paraId="41C29FF9" w14:textId="77777777" w:rsidR="00667E9C" w:rsidRPr="008A7126" w:rsidRDefault="00667E9C" w:rsidP="00202AAA">
            <w:pPr>
              <w:pStyle w:val="TableText"/>
              <w:jc w:val="center"/>
              <w:rPr>
                <w:rFonts w:asciiTheme="minorHAnsi" w:hAnsiTheme="minorHAnsi" w:cstheme="minorHAnsi"/>
                <w:strike/>
                <w:sz w:val="20"/>
                <w:lang w:eastAsia="zh-CN"/>
              </w:rPr>
            </w:pPr>
            <w:r w:rsidRPr="008A7126">
              <w:rPr>
                <w:rFonts w:asciiTheme="minorHAnsi" w:hAnsiTheme="minorHAnsi" w:cstheme="minorHAnsi"/>
                <w:strike/>
                <w:sz w:val="20"/>
                <w:lang w:eastAsia="zh-CN"/>
              </w:rPr>
              <w:t>F</w:t>
            </w:r>
          </w:p>
        </w:tc>
        <w:tc>
          <w:tcPr>
            <w:tcW w:w="510" w:type="pct"/>
            <w:gridSpan w:val="2"/>
          </w:tcPr>
          <w:p w14:paraId="41C29FFA" w14:textId="77777777" w:rsidR="00667E9C" w:rsidRPr="008A7126" w:rsidRDefault="00667E9C" w:rsidP="00202AAA">
            <w:pPr>
              <w:pStyle w:val="TableText"/>
              <w:jc w:val="center"/>
              <w:rPr>
                <w:rFonts w:asciiTheme="minorHAnsi" w:hAnsiTheme="minorHAnsi" w:cstheme="minorHAnsi"/>
                <w:strike/>
                <w:sz w:val="20"/>
                <w:lang w:eastAsia="zh-CN"/>
              </w:rPr>
            </w:pPr>
            <w:r w:rsidRPr="008A7126">
              <w:rPr>
                <w:rFonts w:asciiTheme="minorHAnsi" w:hAnsiTheme="minorHAnsi" w:cstheme="minorHAnsi"/>
                <w:strike/>
                <w:sz w:val="20"/>
                <w:lang w:eastAsia="zh-CN"/>
              </w:rPr>
              <w:t>1</w:t>
            </w:r>
          </w:p>
        </w:tc>
        <w:tc>
          <w:tcPr>
            <w:tcW w:w="580" w:type="pct"/>
          </w:tcPr>
          <w:p w14:paraId="41C29FFB" w14:textId="77777777" w:rsidR="00667E9C" w:rsidRPr="008A7126" w:rsidRDefault="00667E9C" w:rsidP="00202AAA">
            <w:pPr>
              <w:pStyle w:val="TableText"/>
              <w:jc w:val="center"/>
              <w:rPr>
                <w:rFonts w:asciiTheme="minorHAnsi" w:hAnsiTheme="minorHAnsi" w:cstheme="minorHAnsi"/>
                <w:strike/>
                <w:sz w:val="20"/>
                <w:lang w:eastAsia="zh-CN"/>
              </w:rPr>
            </w:pPr>
            <w:r w:rsidRPr="008A7126">
              <w:rPr>
                <w:rFonts w:asciiTheme="minorHAnsi" w:hAnsiTheme="minorHAnsi" w:cstheme="minorHAnsi" w:hint="eastAsia"/>
                <w:bCs/>
                <w:strike/>
                <w:sz w:val="18"/>
              </w:rPr>
              <w:t>No</w:t>
            </w:r>
          </w:p>
        </w:tc>
        <w:tc>
          <w:tcPr>
            <w:tcW w:w="322" w:type="pct"/>
          </w:tcPr>
          <w:p w14:paraId="41C29FFC" w14:textId="77777777" w:rsidR="00667E9C" w:rsidRPr="008A7126" w:rsidRDefault="00667E9C" w:rsidP="00202AAA">
            <w:pPr>
              <w:pStyle w:val="TableText"/>
              <w:jc w:val="center"/>
              <w:rPr>
                <w:rFonts w:asciiTheme="minorHAnsi" w:hAnsiTheme="minorHAnsi" w:cstheme="minorHAnsi"/>
                <w:strike/>
                <w:sz w:val="20"/>
                <w:lang w:eastAsia="zh-CN"/>
              </w:rPr>
            </w:pPr>
            <w:r w:rsidRPr="008A7126">
              <w:rPr>
                <w:rFonts w:asciiTheme="minorHAnsi" w:hAnsiTheme="minorHAnsi" w:cstheme="minorHAnsi"/>
                <w:strike/>
                <w:sz w:val="20"/>
                <w:lang w:eastAsia="zh-CN"/>
              </w:rPr>
              <w:t>NQ</w:t>
            </w:r>
          </w:p>
        </w:tc>
      </w:tr>
      <w:tr w:rsidR="00951668" w:rsidRPr="00173845" w14:paraId="41C29FFF" w14:textId="77777777" w:rsidTr="003A3478">
        <w:trPr>
          <w:cantSplit/>
        </w:trPr>
        <w:tc>
          <w:tcPr>
            <w:tcW w:w="5000" w:type="pct"/>
            <w:gridSpan w:val="13"/>
            <w:shd w:val="clear" w:color="auto" w:fill="F2F2F2" w:themeFill="background1" w:themeFillShade="F2"/>
          </w:tcPr>
          <w:p w14:paraId="41C29FFE" w14:textId="77777777" w:rsidR="00951668" w:rsidRPr="00173845" w:rsidRDefault="00951668" w:rsidP="00403CBA">
            <w:pPr>
              <w:pStyle w:val="TableText"/>
              <w:rPr>
                <w:rFonts w:asciiTheme="minorHAnsi" w:hAnsiTheme="minorHAnsi" w:cstheme="minorHAnsi"/>
                <w:b/>
                <w:bCs/>
                <w:sz w:val="18"/>
                <w:lang w:eastAsia="zh-CN"/>
              </w:rPr>
            </w:pPr>
            <w:r w:rsidRPr="00173845">
              <w:rPr>
                <w:rFonts w:asciiTheme="minorHAnsi" w:hAnsiTheme="minorHAnsi" w:cstheme="minorHAnsi"/>
                <w:b/>
                <w:bCs/>
                <w:sz w:val="18"/>
                <w:lang w:eastAsia="zh-CN"/>
              </w:rPr>
              <w:t xml:space="preserve">Exit </w:t>
            </w:r>
            <w:r w:rsidRPr="00173845">
              <w:rPr>
                <w:rFonts w:asciiTheme="minorHAnsi" w:hAnsiTheme="minorHAnsi" w:cstheme="minorHAnsi"/>
                <w:b/>
                <w:bCs/>
                <w:sz w:val="18"/>
              </w:rPr>
              <w:t xml:space="preserve"> Process Automation</w:t>
            </w:r>
          </w:p>
        </w:tc>
      </w:tr>
      <w:tr w:rsidR="00951668" w:rsidRPr="00173845" w14:paraId="41C2A001" w14:textId="77777777" w:rsidTr="003A3478">
        <w:trPr>
          <w:cantSplit/>
        </w:trPr>
        <w:tc>
          <w:tcPr>
            <w:tcW w:w="5000" w:type="pct"/>
            <w:gridSpan w:val="13"/>
          </w:tcPr>
          <w:p w14:paraId="41C2A000" w14:textId="77777777" w:rsidR="00951668" w:rsidRDefault="00951668" w:rsidP="004B0FDA">
            <w:pPr>
              <w:pStyle w:val="TableText"/>
              <w:numPr>
                <w:ilvl w:val="0"/>
                <w:numId w:val="14"/>
              </w:numPr>
              <w:rPr>
                <w:rFonts w:asciiTheme="minorHAnsi" w:hAnsiTheme="minorHAnsi" w:cstheme="minorHAnsi"/>
                <w:bCs/>
                <w:sz w:val="18"/>
                <w:szCs w:val="18"/>
                <w:lang w:eastAsia="zh-CN"/>
              </w:rPr>
            </w:pPr>
            <w:r>
              <w:rPr>
                <w:rFonts w:asciiTheme="minorHAnsi" w:hAnsiTheme="minorHAnsi" w:cstheme="minorHAnsi"/>
                <w:bCs/>
                <w:sz w:val="18"/>
                <w:szCs w:val="18"/>
                <w:lang w:eastAsia="zh-CN"/>
              </w:rPr>
              <w:t>Initia</w:t>
            </w:r>
            <w:r>
              <w:rPr>
                <w:rFonts w:asciiTheme="minorHAnsi" w:hAnsiTheme="minorHAnsi" w:cstheme="minorHAnsi" w:hint="eastAsia"/>
                <w:bCs/>
                <w:sz w:val="18"/>
                <w:szCs w:val="18"/>
                <w:lang w:eastAsia="zh-CN"/>
              </w:rPr>
              <w:t>te</w:t>
            </w:r>
            <w:r>
              <w:rPr>
                <w:rFonts w:asciiTheme="minorHAnsi" w:hAnsiTheme="minorHAnsi" w:cstheme="minorHAnsi"/>
                <w:bCs/>
                <w:sz w:val="18"/>
                <w:szCs w:val="18"/>
                <w:lang w:eastAsia="zh-CN"/>
              </w:rPr>
              <w:t xml:space="preserve"> the</w:t>
            </w: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lang w:eastAsia="zh-CN"/>
              </w:rPr>
              <w:t>e</w:t>
            </w:r>
            <w:r w:rsidRPr="00173845">
              <w:rPr>
                <w:rFonts w:asciiTheme="minorHAnsi" w:hAnsiTheme="minorHAnsi" w:cstheme="minorHAnsi"/>
                <w:bCs/>
                <w:sz w:val="18"/>
                <w:szCs w:val="18"/>
                <w:lang w:eastAsia="zh-CN"/>
              </w:rPr>
              <w:t xml:space="preserve">xit </w:t>
            </w:r>
            <w:r>
              <w:rPr>
                <w:rFonts w:asciiTheme="minorHAnsi" w:hAnsiTheme="minorHAnsi" w:cstheme="minorHAnsi"/>
                <w:bCs/>
                <w:sz w:val="18"/>
                <w:szCs w:val="18"/>
                <w:lang w:eastAsia="zh-CN"/>
              </w:rPr>
              <w:t xml:space="preserve">clearance </w:t>
            </w:r>
            <w:r w:rsidRPr="00173845">
              <w:rPr>
                <w:rFonts w:asciiTheme="minorHAnsi" w:hAnsiTheme="minorHAnsi" w:cstheme="minorHAnsi"/>
                <w:bCs/>
                <w:sz w:val="18"/>
                <w:szCs w:val="18"/>
                <w:lang w:eastAsia="zh-CN"/>
              </w:rPr>
              <w:t>form</w:t>
            </w:r>
          </w:p>
        </w:tc>
      </w:tr>
      <w:tr w:rsidR="007C3CE4" w:rsidRPr="00173845" w14:paraId="41C2A009" w14:textId="77777777" w:rsidTr="004F5158">
        <w:trPr>
          <w:cantSplit/>
        </w:trPr>
        <w:tc>
          <w:tcPr>
            <w:tcW w:w="344" w:type="pct"/>
          </w:tcPr>
          <w:p w14:paraId="41C2A002" w14:textId="77777777" w:rsidR="007C3CE4" w:rsidRPr="000E046C" w:rsidRDefault="007C3CE4"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w:t>
            </w:r>
            <w:r>
              <w:rPr>
                <w:rFonts w:asciiTheme="minorHAnsi" w:hAnsiTheme="minorHAnsi" w:cstheme="minorHAnsi"/>
                <w:sz w:val="18"/>
                <w:lang w:val="en-GB" w:eastAsia="zh-CN"/>
              </w:rPr>
              <w:t>30</w:t>
            </w:r>
          </w:p>
        </w:tc>
        <w:tc>
          <w:tcPr>
            <w:tcW w:w="2763" w:type="pct"/>
            <w:gridSpan w:val="4"/>
          </w:tcPr>
          <w:p w14:paraId="41C2A003" w14:textId="77777777" w:rsidR="007C3CE4" w:rsidRDefault="007C3CE4" w:rsidP="003F4B20">
            <w:pPr>
              <w:pStyle w:val="TableText"/>
              <w:rPr>
                <w:rFonts w:asciiTheme="minorHAnsi" w:eastAsia="宋体" w:hAnsiTheme="minorHAnsi" w:cstheme="minorHAnsi"/>
                <w:bCs/>
                <w:sz w:val="18"/>
                <w:szCs w:val="18"/>
                <w:lang w:val="en-GB" w:eastAsia="zh-CN"/>
              </w:rPr>
            </w:pPr>
            <w:r>
              <w:rPr>
                <w:rFonts w:asciiTheme="minorHAnsi" w:eastAsia="宋体" w:hAnsiTheme="minorHAnsi" w:cstheme="minorHAnsi"/>
                <w:bCs/>
                <w:sz w:val="18"/>
                <w:szCs w:val="18"/>
                <w:lang w:val="en-GB" w:eastAsia="zh-CN"/>
              </w:rPr>
              <w:t xml:space="preserve">Employee exit basic information </w:t>
            </w:r>
          </w:p>
          <w:p w14:paraId="41C2A004" w14:textId="77777777" w:rsidR="007C3CE4" w:rsidRPr="00431B4A" w:rsidRDefault="007C3CE4" w:rsidP="00B87E1A">
            <w:pPr>
              <w:pStyle w:val="TableText"/>
              <w:rPr>
                <w:rFonts w:asciiTheme="minorHAnsi" w:hAnsiTheme="minorHAnsi" w:cstheme="minorHAnsi"/>
                <w:bCs/>
                <w:sz w:val="18"/>
                <w:szCs w:val="18"/>
                <w:lang w:eastAsia="zh-CN"/>
              </w:rPr>
            </w:pPr>
            <w:r>
              <w:rPr>
                <w:rFonts w:asciiTheme="minorHAnsi" w:eastAsia="宋体" w:hAnsiTheme="minorHAnsi" w:cstheme="minorHAnsi"/>
                <w:bCs/>
                <w:sz w:val="18"/>
                <w:szCs w:val="18"/>
                <w:lang w:val="en-GB" w:eastAsia="zh-CN"/>
              </w:rPr>
              <w:t xml:space="preserve">Only </w:t>
            </w:r>
            <w:r w:rsidRPr="00173845">
              <w:rPr>
                <w:rFonts w:asciiTheme="minorHAnsi" w:eastAsia="宋体" w:hAnsiTheme="minorHAnsi" w:cstheme="minorHAnsi"/>
                <w:bCs/>
                <w:sz w:val="18"/>
                <w:szCs w:val="18"/>
                <w:lang w:eastAsia="zh-CN"/>
              </w:rPr>
              <w:t>HR</w:t>
            </w:r>
            <w:r>
              <w:rPr>
                <w:rFonts w:asciiTheme="minorHAnsi" w:eastAsia="宋体" w:hAnsiTheme="minorHAnsi" w:cstheme="minorHAnsi"/>
                <w:bCs/>
                <w:sz w:val="18"/>
                <w:szCs w:val="18"/>
                <w:lang w:eastAsia="zh-CN"/>
              </w:rPr>
              <w:t xml:space="preserve"> Operations team users</w:t>
            </w:r>
            <w:r>
              <w:rPr>
                <w:rFonts w:asciiTheme="minorHAnsi" w:eastAsia="宋体" w:hAnsiTheme="minorHAnsi" w:cstheme="minorHAnsi" w:hint="eastAsia"/>
                <w:bCs/>
                <w:sz w:val="18"/>
                <w:szCs w:val="18"/>
                <w:lang w:eastAsia="zh-CN"/>
              </w:rPr>
              <w:t xml:space="preserve"> </w:t>
            </w:r>
            <w:r w:rsidRPr="00173845">
              <w:rPr>
                <w:rFonts w:asciiTheme="minorHAnsi" w:hAnsiTheme="minorHAnsi" w:cstheme="minorHAnsi"/>
                <w:bCs/>
                <w:sz w:val="18"/>
                <w:szCs w:val="18"/>
                <w:lang w:eastAsia="zh-CN"/>
              </w:rPr>
              <w:t>can</w:t>
            </w:r>
            <w:r>
              <w:rPr>
                <w:rFonts w:asciiTheme="minorHAnsi" w:hAnsiTheme="minorHAnsi" w:cstheme="minorHAnsi" w:hint="eastAsia"/>
                <w:bCs/>
                <w:sz w:val="18"/>
                <w:szCs w:val="18"/>
                <w:lang w:eastAsia="zh-CN"/>
              </w:rPr>
              <w:t xml:space="preserve"> </w:t>
            </w:r>
            <w:r>
              <w:rPr>
                <w:rFonts w:asciiTheme="minorHAnsi" w:eastAsia="宋体" w:hAnsiTheme="minorHAnsi" w:cstheme="minorHAnsi"/>
                <w:bCs/>
                <w:sz w:val="18"/>
                <w:szCs w:val="18"/>
                <w:lang w:eastAsia="zh-CN"/>
              </w:rPr>
              <w:t xml:space="preserve">create, save and update employee exit basic information in the system.  It </w:t>
            </w:r>
            <w:proofErr w:type="gramStart"/>
            <w:r>
              <w:rPr>
                <w:rFonts w:asciiTheme="minorHAnsi" w:eastAsia="宋体" w:hAnsiTheme="minorHAnsi" w:cstheme="minorHAnsi"/>
                <w:bCs/>
                <w:sz w:val="18"/>
                <w:szCs w:val="18"/>
                <w:lang w:eastAsia="zh-CN"/>
              </w:rPr>
              <w:t>includ</w:t>
            </w:r>
            <w:r w:rsidRPr="002C3429">
              <w:rPr>
                <w:rFonts w:asciiTheme="minorHAnsi" w:eastAsia="宋体" w:hAnsiTheme="minorHAnsi" w:cstheme="minorHAnsi"/>
                <w:bCs/>
                <w:sz w:val="18"/>
                <w:szCs w:val="18"/>
                <w:lang w:eastAsia="zh-CN"/>
              </w:rPr>
              <w:t>es:</w:t>
            </w:r>
            <w:proofErr w:type="gramEnd"/>
            <w:r>
              <w:rPr>
                <w:rFonts w:asciiTheme="minorHAnsi" w:eastAsia="宋体" w:hAnsiTheme="minorHAnsi" w:cstheme="minorHAnsi" w:hint="eastAsia"/>
                <w:bCs/>
                <w:sz w:val="18"/>
                <w:szCs w:val="18"/>
                <w:lang w:eastAsia="zh-CN"/>
              </w:rPr>
              <w:t xml:space="preserve"> </w:t>
            </w:r>
            <w:r w:rsidRPr="000E046C">
              <w:rPr>
                <w:rFonts w:asciiTheme="minorHAnsi" w:eastAsia="宋体" w:hAnsiTheme="minorHAnsi" w:cstheme="minorHAnsi"/>
                <w:bCs/>
                <w:sz w:val="18"/>
                <w:szCs w:val="18"/>
                <w:lang w:eastAsia="zh-CN"/>
              </w:rPr>
              <w:t>Employee S</w:t>
            </w:r>
            <w:r>
              <w:rPr>
                <w:rFonts w:asciiTheme="minorHAnsi" w:eastAsia="宋体" w:hAnsiTheme="minorHAnsi" w:cstheme="minorHAnsi"/>
                <w:bCs/>
                <w:sz w:val="18"/>
                <w:szCs w:val="18"/>
                <w:lang w:eastAsia="zh-CN"/>
              </w:rPr>
              <w:t xml:space="preserve">ystem </w:t>
            </w:r>
            <w:r w:rsidRPr="000E046C">
              <w:rPr>
                <w:rFonts w:asciiTheme="minorHAnsi" w:eastAsia="宋体" w:hAnsiTheme="minorHAnsi" w:cstheme="minorHAnsi"/>
                <w:bCs/>
                <w:sz w:val="18"/>
                <w:szCs w:val="18"/>
                <w:lang w:eastAsia="zh-CN"/>
              </w:rPr>
              <w:t>ID</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Employee Name</w:t>
            </w:r>
            <w:r>
              <w:rPr>
                <w:rFonts w:asciiTheme="minorHAnsi" w:eastAsia="宋体" w:hAnsiTheme="minorHAnsi" w:cstheme="minorHAnsi"/>
                <w:bCs/>
                <w:sz w:val="18"/>
                <w:szCs w:val="18"/>
                <w:lang w:eastAsia="zh-CN"/>
              </w:rPr>
              <w:t xml:space="preserve">, </w:t>
            </w:r>
            <w:r w:rsidRPr="00173845">
              <w:rPr>
                <w:rFonts w:asciiTheme="minorHAnsi" w:hAnsiTheme="minorHAnsi" w:cstheme="minorHAnsi"/>
                <w:bCs/>
                <w:sz w:val="18"/>
                <w:szCs w:val="18"/>
                <w:lang w:eastAsia="zh-CN"/>
              </w:rPr>
              <w:t xml:space="preserve">Employee </w:t>
            </w:r>
            <w:r>
              <w:rPr>
                <w:rFonts w:asciiTheme="minorHAnsi" w:hAnsiTheme="minorHAnsi" w:cstheme="minorHAnsi" w:hint="eastAsia"/>
                <w:bCs/>
                <w:sz w:val="18"/>
                <w:szCs w:val="18"/>
                <w:lang w:eastAsia="zh-CN"/>
              </w:rPr>
              <w:t xml:space="preserve">Phone, </w:t>
            </w:r>
            <w:r w:rsidRPr="000E046C">
              <w:rPr>
                <w:rFonts w:asciiTheme="minorHAnsi" w:eastAsia="宋体" w:hAnsiTheme="minorHAnsi" w:cstheme="minorHAnsi"/>
                <w:bCs/>
                <w:sz w:val="18"/>
                <w:szCs w:val="18"/>
                <w:lang w:eastAsia="zh-CN"/>
              </w:rPr>
              <w:t>Employee Group</w:t>
            </w:r>
            <w:r>
              <w:rPr>
                <w:rFonts w:asciiTheme="minorHAnsi" w:eastAsia="宋体" w:hAnsiTheme="minorHAnsi" w:cstheme="minorHAnsi"/>
                <w:bCs/>
                <w:sz w:val="18"/>
                <w:szCs w:val="18"/>
                <w:lang w:eastAsia="zh-CN"/>
              </w:rPr>
              <w:t xml:space="preserve">, Employee Category, </w:t>
            </w:r>
            <w:r>
              <w:rPr>
                <w:rFonts w:asciiTheme="minorHAnsi" w:eastAsia="宋体" w:hAnsiTheme="minorHAnsi" w:cstheme="minorHAnsi" w:hint="eastAsia"/>
                <w:bCs/>
                <w:sz w:val="18"/>
                <w:szCs w:val="18"/>
                <w:lang w:eastAsia="zh-CN"/>
              </w:rPr>
              <w:t>last date on Premises</w:t>
            </w:r>
            <w:r>
              <w:rPr>
                <w:rFonts w:asciiTheme="minorHAnsi" w:eastAsia="宋体" w:hAnsiTheme="minorHAnsi" w:cstheme="minorHAnsi"/>
                <w:bCs/>
                <w:sz w:val="18"/>
                <w:szCs w:val="18"/>
                <w:lang w:eastAsia="zh-CN"/>
              </w:rPr>
              <w:t xml:space="preserve">, </w:t>
            </w:r>
            <w:r w:rsidRPr="009B5ED8">
              <w:rPr>
                <w:rFonts w:asciiTheme="minorHAnsi" w:eastAsia="宋体" w:hAnsiTheme="minorHAnsi" w:cstheme="minorHAnsi"/>
                <w:bCs/>
                <w:sz w:val="18"/>
                <w:szCs w:val="18"/>
                <w:lang w:eastAsia="zh-CN"/>
              </w:rPr>
              <w:t>Contract Termination Date</w:t>
            </w:r>
            <w:r w:rsidRPr="009B5ED8">
              <w:rPr>
                <w:rFonts w:asciiTheme="minorHAnsi" w:eastAsia="宋体" w:hAnsiTheme="minorHAnsi" w:cstheme="minorHAnsi" w:hint="eastAsia"/>
                <w:bCs/>
                <w:sz w:val="18"/>
                <w:szCs w:val="18"/>
                <w:lang w:eastAsia="zh-CN"/>
              </w:rPr>
              <w:t>,</w:t>
            </w:r>
            <w:r>
              <w:rPr>
                <w:rFonts w:asciiTheme="minorHAnsi" w:eastAsia="宋体" w:hAnsiTheme="minorHAnsi" w:cstheme="minorHAnsi" w:hint="eastAsia"/>
                <w:bCs/>
                <w:sz w:val="18"/>
                <w:szCs w:val="18"/>
                <w:lang w:eastAsia="zh-CN"/>
              </w:rPr>
              <w:t xml:space="preserve"> </w:t>
            </w:r>
            <w:r>
              <w:rPr>
                <w:rFonts w:asciiTheme="minorHAnsi" w:eastAsia="宋体" w:hAnsiTheme="minorHAnsi" w:cstheme="minorHAnsi"/>
                <w:bCs/>
                <w:sz w:val="18"/>
                <w:szCs w:val="18"/>
                <w:lang w:eastAsia="zh-CN"/>
              </w:rPr>
              <w:t xml:space="preserve">Supervisor, </w:t>
            </w:r>
            <w:r>
              <w:rPr>
                <w:rFonts w:asciiTheme="minorHAnsi" w:hAnsiTheme="minorHAnsi" w:cstheme="minorHAnsi" w:hint="eastAsia"/>
                <w:bCs/>
                <w:sz w:val="18"/>
                <w:szCs w:val="18"/>
                <w:lang w:eastAsia="zh-CN"/>
              </w:rPr>
              <w:t xml:space="preserve">Notifier1, Notifier2, Notifier3, </w:t>
            </w:r>
            <w:r w:rsidRPr="000E046C">
              <w:rPr>
                <w:rFonts w:asciiTheme="minorHAnsi" w:eastAsia="宋体" w:hAnsiTheme="minorHAnsi" w:cstheme="minorHAnsi"/>
                <w:bCs/>
                <w:sz w:val="18"/>
                <w:szCs w:val="18"/>
                <w:lang w:eastAsia="zh-CN"/>
              </w:rPr>
              <w:t>Department</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Position</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Cost Center</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Work Location</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Product</w:t>
            </w:r>
            <w:r>
              <w:rPr>
                <w:rFonts w:asciiTheme="minorHAnsi" w:eastAsia="宋体" w:hAnsiTheme="minorHAnsi" w:cstheme="minorHAnsi"/>
                <w:bCs/>
                <w:sz w:val="18"/>
                <w:szCs w:val="18"/>
                <w:lang w:eastAsia="zh-CN"/>
              </w:rPr>
              <w:t xml:space="preserve">, </w:t>
            </w:r>
            <w:r w:rsidRPr="000E046C">
              <w:rPr>
                <w:rFonts w:asciiTheme="minorHAnsi" w:eastAsia="宋体" w:hAnsiTheme="minorHAnsi" w:cstheme="minorHAnsi"/>
                <w:bCs/>
                <w:sz w:val="18"/>
                <w:szCs w:val="18"/>
                <w:lang w:eastAsia="zh-CN"/>
              </w:rPr>
              <w:t xml:space="preserve">and </w:t>
            </w:r>
            <w:r>
              <w:rPr>
                <w:rFonts w:asciiTheme="minorHAnsi" w:eastAsia="宋体" w:hAnsiTheme="minorHAnsi" w:cstheme="minorHAnsi"/>
                <w:bCs/>
                <w:sz w:val="18"/>
                <w:szCs w:val="18"/>
                <w:lang w:eastAsia="zh-CN"/>
              </w:rPr>
              <w:t>Group</w:t>
            </w:r>
            <w:r w:rsidRPr="000E046C">
              <w:rPr>
                <w:rFonts w:asciiTheme="minorHAnsi" w:eastAsia="宋体" w:hAnsiTheme="minorHAnsi" w:cstheme="minorHAnsi"/>
                <w:bCs/>
                <w:sz w:val="18"/>
                <w:szCs w:val="18"/>
                <w:lang w:eastAsia="zh-CN"/>
              </w:rPr>
              <w:t>.</w:t>
            </w:r>
          </w:p>
        </w:tc>
        <w:tc>
          <w:tcPr>
            <w:tcW w:w="477" w:type="pct"/>
            <w:gridSpan w:val="3"/>
          </w:tcPr>
          <w:p w14:paraId="41C2A005" w14:textId="77777777" w:rsidR="007C3CE4" w:rsidRPr="00CA3B90" w:rsidRDefault="007C3CE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06" w14:textId="77777777" w:rsidR="007C3CE4" w:rsidRPr="00CA3B90" w:rsidRDefault="007C3CE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07" w14:textId="77777777" w:rsidR="007C3CE4" w:rsidRPr="00CA3B90" w:rsidRDefault="007C3CE4"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08" w14:textId="77777777" w:rsidR="007C3CE4" w:rsidRPr="00CA3B90" w:rsidRDefault="007C3CE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7C3CE4" w:rsidRPr="00173845" w14:paraId="41C2A012" w14:textId="77777777" w:rsidTr="004F5158">
        <w:trPr>
          <w:cantSplit/>
        </w:trPr>
        <w:tc>
          <w:tcPr>
            <w:tcW w:w="344" w:type="pct"/>
          </w:tcPr>
          <w:p w14:paraId="41C2A00A" w14:textId="77777777" w:rsidR="007C3CE4" w:rsidRPr="000E046C" w:rsidRDefault="007C3CE4"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w:t>
            </w:r>
            <w:r>
              <w:rPr>
                <w:rFonts w:asciiTheme="minorHAnsi" w:hAnsiTheme="minorHAnsi" w:cstheme="minorHAnsi"/>
                <w:sz w:val="18"/>
                <w:lang w:val="en-GB" w:eastAsia="zh-CN"/>
              </w:rPr>
              <w:t>31</w:t>
            </w:r>
          </w:p>
        </w:tc>
        <w:tc>
          <w:tcPr>
            <w:tcW w:w="2763" w:type="pct"/>
            <w:gridSpan w:val="4"/>
          </w:tcPr>
          <w:p w14:paraId="41C2A00B" w14:textId="77777777" w:rsidR="007C3CE4" w:rsidRDefault="007C3CE4" w:rsidP="003F4B20">
            <w:pPr>
              <w:pStyle w:val="TableText"/>
              <w:rPr>
                <w:rFonts w:asciiTheme="minorHAnsi" w:hAnsiTheme="minorHAnsi" w:cstheme="minorHAnsi"/>
                <w:bCs/>
                <w:sz w:val="18"/>
                <w:szCs w:val="18"/>
                <w:lang w:eastAsia="zh-CN"/>
              </w:rPr>
            </w:pPr>
            <w:r>
              <w:rPr>
                <w:rFonts w:asciiTheme="minorHAnsi" w:eastAsia="宋体" w:hAnsiTheme="minorHAnsi" w:cstheme="minorHAnsi"/>
                <w:bCs/>
                <w:sz w:val="18"/>
                <w:szCs w:val="18"/>
                <w:lang w:eastAsia="zh-CN"/>
              </w:rPr>
              <w:t>Clearance form item determination</w:t>
            </w:r>
          </w:p>
          <w:p w14:paraId="41C2A00C" w14:textId="77777777" w:rsidR="007C3CE4" w:rsidRDefault="007C3CE4" w:rsidP="00F26EBB">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Only HR Operations team users can </w:t>
            </w:r>
            <w:r>
              <w:rPr>
                <w:rFonts w:asciiTheme="minorHAnsi" w:hAnsiTheme="minorHAnsi" w:cstheme="minorHAnsi" w:hint="eastAsia"/>
                <w:bCs/>
                <w:sz w:val="18"/>
                <w:szCs w:val="18"/>
                <w:lang w:eastAsia="zh-CN"/>
              </w:rPr>
              <w:t xml:space="preserve">create and submit </w:t>
            </w:r>
            <w:r>
              <w:rPr>
                <w:rFonts w:asciiTheme="minorHAnsi" w:hAnsiTheme="minorHAnsi" w:cstheme="minorHAnsi"/>
                <w:bCs/>
                <w:sz w:val="18"/>
                <w:szCs w:val="18"/>
                <w:lang w:eastAsia="zh-CN"/>
              </w:rPr>
              <w:t xml:space="preserve">the exit clearance form to each coordinator in the system </w:t>
            </w:r>
            <w:r>
              <w:rPr>
                <w:rFonts w:asciiTheme="minorHAnsi" w:hAnsiTheme="minorHAnsi" w:cstheme="minorHAnsi" w:hint="eastAsia"/>
                <w:bCs/>
                <w:sz w:val="18"/>
                <w:szCs w:val="18"/>
                <w:lang w:eastAsia="zh-CN"/>
              </w:rPr>
              <w:t xml:space="preserve">for </w:t>
            </w:r>
            <w:r>
              <w:rPr>
                <w:rFonts w:asciiTheme="minorHAnsi" w:hAnsiTheme="minorHAnsi" w:cstheme="minorHAnsi"/>
                <w:bCs/>
                <w:sz w:val="18"/>
                <w:szCs w:val="18"/>
                <w:lang w:eastAsia="zh-CN"/>
              </w:rPr>
              <w:t>coordinator</w:t>
            </w:r>
            <w:r>
              <w:rPr>
                <w:rFonts w:asciiTheme="minorHAnsi" w:hAnsiTheme="minorHAnsi" w:cstheme="minorHAnsi" w:hint="eastAsia"/>
                <w:bCs/>
                <w:sz w:val="18"/>
                <w:szCs w:val="18"/>
                <w:lang w:eastAsia="zh-CN"/>
              </w:rPr>
              <w:t xml:space="preserve"> or item contact person</w:t>
            </w:r>
            <w:r>
              <w:rPr>
                <w:rFonts w:asciiTheme="minorHAnsi" w:hAnsiTheme="minorHAnsi" w:cstheme="minorHAnsi"/>
                <w:bCs/>
                <w:sz w:val="18"/>
                <w:szCs w:val="18"/>
                <w:lang w:eastAsia="zh-CN"/>
              </w:rPr>
              <w:t xml:space="preserve"> to define</w:t>
            </w:r>
            <w:r>
              <w:rPr>
                <w:rFonts w:asciiTheme="minorHAnsi" w:hAnsiTheme="minorHAnsi" w:cstheme="minorHAnsi" w:hint="eastAsia"/>
                <w:bCs/>
                <w:sz w:val="18"/>
                <w:szCs w:val="18"/>
                <w:lang w:eastAsia="zh-CN"/>
              </w:rPr>
              <w:t xml:space="preserve"> and confirm</w:t>
            </w:r>
            <w:r>
              <w:rPr>
                <w:rFonts w:asciiTheme="minorHAnsi" w:hAnsiTheme="minorHAnsi" w:cstheme="minorHAnsi"/>
                <w:bCs/>
                <w:sz w:val="18"/>
                <w:szCs w:val="18"/>
                <w:lang w:eastAsia="zh-CN"/>
              </w:rPr>
              <w:t xml:space="preserve"> the clearance items on the clearance form.  </w:t>
            </w:r>
          </w:p>
          <w:p w14:paraId="41C2A00D" w14:textId="77777777" w:rsidR="007C3CE4" w:rsidRPr="00173845" w:rsidRDefault="007C3CE4" w:rsidP="00F26EBB">
            <w:pPr>
              <w:pStyle w:val="TableText"/>
              <w:rPr>
                <w:rFonts w:asciiTheme="minorHAnsi" w:hAnsiTheme="minorHAnsi" w:cstheme="minorHAnsi"/>
                <w:bCs/>
                <w:sz w:val="18"/>
                <w:szCs w:val="18"/>
                <w:lang w:eastAsia="zh-CN"/>
              </w:rPr>
            </w:pPr>
            <w:r w:rsidRPr="00CE4E3A">
              <w:rPr>
                <w:rFonts w:asciiTheme="minorHAnsi" w:hAnsiTheme="minorHAnsi" w:cstheme="minorHAnsi"/>
                <w:bCs/>
                <w:sz w:val="18"/>
                <w:szCs w:val="18"/>
                <w:lang w:eastAsia="zh-CN"/>
              </w:rPr>
              <w:t>Different parts have the same coordinator.</w:t>
            </w:r>
          </w:p>
        </w:tc>
        <w:tc>
          <w:tcPr>
            <w:tcW w:w="477" w:type="pct"/>
            <w:gridSpan w:val="3"/>
          </w:tcPr>
          <w:p w14:paraId="41C2A00E" w14:textId="77777777" w:rsidR="007C3CE4" w:rsidRPr="00CA3B90" w:rsidRDefault="007C3CE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0F" w14:textId="77777777" w:rsidR="007C3CE4" w:rsidRPr="00CA3B90" w:rsidRDefault="007C3CE4"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10" w14:textId="77777777" w:rsidR="007C3CE4" w:rsidRPr="00CA3B90" w:rsidRDefault="007C3CE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11" w14:textId="77777777" w:rsidR="007C3CE4" w:rsidRPr="00CA3B90" w:rsidRDefault="007C3CE4"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7C3CE4" w:rsidRPr="00173845" w14:paraId="41C2A01B" w14:textId="77777777" w:rsidTr="004F5158">
        <w:trPr>
          <w:cantSplit/>
        </w:trPr>
        <w:tc>
          <w:tcPr>
            <w:tcW w:w="344" w:type="pct"/>
          </w:tcPr>
          <w:p w14:paraId="41C2A013" w14:textId="77777777" w:rsidR="007C3CE4" w:rsidRDefault="007C3CE4">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w:t>
            </w:r>
            <w:r>
              <w:rPr>
                <w:rFonts w:asciiTheme="minorHAnsi" w:hAnsiTheme="minorHAnsi" w:cstheme="minorHAnsi"/>
                <w:sz w:val="18"/>
                <w:lang w:val="en-GB" w:eastAsia="zh-CN"/>
              </w:rPr>
              <w:t>4</w:t>
            </w:r>
            <w:r>
              <w:rPr>
                <w:rFonts w:asciiTheme="minorHAnsi" w:hAnsiTheme="minorHAnsi" w:cstheme="minorHAnsi" w:hint="eastAsia"/>
                <w:sz w:val="18"/>
                <w:lang w:val="en-GB" w:eastAsia="zh-CN"/>
              </w:rPr>
              <w:t>7</w:t>
            </w:r>
          </w:p>
        </w:tc>
        <w:tc>
          <w:tcPr>
            <w:tcW w:w="2763" w:type="pct"/>
            <w:gridSpan w:val="4"/>
          </w:tcPr>
          <w:p w14:paraId="41C2A014" w14:textId="77777777" w:rsidR="007C3CE4" w:rsidRPr="004A6BAE" w:rsidRDefault="007C3CE4" w:rsidP="00131FA7">
            <w:pPr>
              <w:pStyle w:val="TableText"/>
              <w:rPr>
                <w:rFonts w:asciiTheme="minorHAnsi" w:hAnsiTheme="minorHAnsi" w:cstheme="minorHAnsi"/>
                <w:bCs/>
                <w:sz w:val="18"/>
                <w:szCs w:val="18"/>
                <w:lang w:eastAsia="zh-CN"/>
              </w:rPr>
            </w:pPr>
            <w:r w:rsidRPr="004A6BAE">
              <w:rPr>
                <w:rFonts w:asciiTheme="minorHAnsi" w:hAnsiTheme="minorHAnsi" w:cstheme="minorHAnsi"/>
                <w:bCs/>
                <w:sz w:val="18"/>
                <w:szCs w:val="18"/>
                <w:lang w:eastAsia="zh-CN"/>
              </w:rPr>
              <w:t xml:space="preserve">After HR submitted the form the relevant coordinator and contact person will receive the notification email (according to whether an item is set to notify contact person or not. </w:t>
            </w:r>
          </w:p>
          <w:p w14:paraId="41C2A015" w14:textId="77777777" w:rsidR="007C3CE4" w:rsidRPr="004A6BAE" w:rsidRDefault="007C3CE4" w:rsidP="00131FA7">
            <w:pPr>
              <w:pStyle w:val="TableText"/>
              <w:rPr>
                <w:rFonts w:asciiTheme="minorHAnsi" w:hAnsiTheme="minorHAnsi" w:cstheme="minorHAnsi"/>
                <w:bCs/>
                <w:sz w:val="18"/>
                <w:szCs w:val="18"/>
                <w:lang w:eastAsia="zh-CN"/>
              </w:rPr>
            </w:pPr>
            <w:r w:rsidRPr="004A6BAE">
              <w:rPr>
                <w:rFonts w:asciiTheme="minorHAnsi" w:hAnsiTheme="minorHAnsi" w:cstheme="minorHAnsi"/>
                <w:bCs/>
                <w:sz w:val="18"/>
                <w:szCs w:val="18"/>
                <w:lang w:eastAsia="zh-CN"/>
              </w:rPr>
              <w:t xml:space="preserve">As long as an item contact person needs to be email notified, the coordinator of the same group </w:t>
            </w:r>
            <w:proofErr w:type="gramStart"/>
            <w:r w:rsidRPr="004A6BAE">
              <w:rPr>
                <w:rFonts w:asciiTheme="minorHAnsi" w:hAnsiTheme="minorHAnsi" w:cstheme="minorHAnsi"/>
                <w:bCs/>
                <w:sz w:val="18"/>
                <w:szCs w:val="18"/>
                <w:lang w:eastAsia="zh-CN"/>
              </w:rPr>
              <w:t>will be notified</w:t>
            </w:r>
            <w:proofErr w:type="gramEnd"/>
            <w:r w:rsidRPr="004A6BAE">
              <w:rPr>
                <w:rFonts w:asciiTheme="minorHAnsi" w:hAnsiTheme="minorHAnsi" w:cstheme="minorHAnsi"/>
                <w:bCs/>
                <w:sz w:val="18"/>
                <w:szCs w:val="18"/>
                <w:lang w:eastAsia="zh-CN"/>
              </w:rPr>
              <w:t xml:space="preserve"> as well.</w:t>
            </w:r>
          </w:p>
          <w:p w14:paraId="41C2A016" w14:textId="77777777" w:rsidR="007C3CE4" w:rsidRPr="004A6BAE" w:rsidRDefault="007C3CE4" w:rsidP="00131FA7">
            <w:pPr>
              <w:pStyle w:val="TableText"/>
              <w:rPr>
                <w:rFonts w:asciiTheme="minorHAnsi" w:hAnsiTheme="minorHAnsi" w:cstheme="minorHAnsi"/>
                <w:bCs/>
                <w:sz w:val="18"/>
                <w:szCs w:val="18"/>
                <w:lang w:eastAsia="zh-CN"/>
              </w:rPr>
            </w:pPr>
            <w:r w:rsidRPr="004A6BAE">
              <w:rPr>
                <w:rFonts w:asciiTheme="minorHAnsi" w:hAnsiTheme="minorHAnsi" w:cstheme="minorHAnsi"/>
                <w:bCs/>
                <w:sz w:val="18"/>
                <w:szCs w:val="18"/>
                <w:lang w:eastAsia="zh-CN"/>
              </w:rPr>
              <w:t>Refer to U9.</w:t>
            </w:r>
          </w:p>
        </w:tc>
        <w:tc>
          <w:tcPr>
            <w:tcW w:w="477" w:type="pct"/>
            <w:gridSpan w:val="3"/>
          </w:tcPr>
          <w:p w14:paraId="41C2A017" w14:textId="77777777" w:rsidR="007C3CE4" w:rsidRPr="00CA3B90" w:rsidRDefault="007C3CE4" w:rsidP="007B7717">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18" w14:textId="77777777" w:rsidR="007C3CE4" w:rsidRPr="00CA3B90" w:rsidRDefault="007C3CE4" w:rsidP="007B7717">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19" w14:textId="77777777" w:rsidR="007C3CE4" w:rsidRPr="00CA3B90" w:rsidRDefault="007C3CE4" w:rsidP="007B7717">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1A" w14:textId="77777777" w:rsidR="007C3CE4" w:rsidRPr="00CA3B90" w:rsidRDefault="007C3CE4" w:rsidP="007B7717">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7C3CE4" w:rsidRPr="00173845" w14:paraId="41C2A023" w14:textId="77777777" w:rsidTr="004F5158">
        <w:trPr>
          <w:cantSplit/>
        </w:trPr>
        <w:tc>
          <w:tcPr>
            <w:tcW w:w="344" w:type="pct"/>
          </w:tcPr>
          <w:p w14:paraId="41C2A01C" w14:textId="77777777" w:rsidR="007C3CE4" w:rsidRPr="00927907" w:rsidRDefault="007C3CE4">
            <w:pPr>
              <w:pStyle w:val="TableText"/>
              <w:rPr>
                <w:rFonts w:asciiTheme="minorHAnsi" w:hAnsiTheme="minorHAnsi" w:cstheme="minorHAnsi"/>
                <w:strike/>
                <w:sz w:val="18"/>
                <w:lang w:val="en-GB" w:eastAsia="zh-CN"/>
              </w:rPr>
            </w:pPr>
            <w:r w:rsidRPr="00927907">
              <w:rPr>
                <w:rFonts w:asciiTheme="minorHAnsi" w:hAnsiTheme="minorHAnsi" w:cstheme="minorHAnsi" w:hint="eastAsia"/>
                <w:strike/>
                <w:sz w:val="18"/>
                <w:lang w:val="en-GB" w:eastAsia="zh-CN"/>
              </w:rPr>
              <w:lastRenderedPageBreak/>
              <w:t>U48</w:t>
            </w:r>
          </w:p>
        </w:tc>
        <w:tc>
          <w:tcPr>
            <w:tcW w:w="2763" w:type="pct"/>
            <w:gridSpan w:val="4"/>
          </w:tcPr>
          <w:p w14:paraId="41C2A01D" w14:textId="77777777" w:rsidR="007C3CE4" w:rsidRPr="00927907" w:rsidRDefault="00224DE5" w:rsidP="00131FA7">
            <w:pPr>
              <w:pStyle w:val="TableText"/>
              <w:rPr>
                <w:rFonts w:asciiTheme="minorHAnsi" w:eastAsia="宋体" w:hAnsiTheme="minorHAnsi" w:cstheme="minorHAnsi"/>
                <w:bCs/>
                <w:strike/>
                <w:sz w:val="18"/>
                <w:szCs w:val="18"/>
                <w:lang w:eastAsia="zh-CN"/>
              </w:rPr>
            </w:pPr>
            <w:r w:rsidRPr="00927907">
              <w:rPr>
                <w:rFonts w:asciiTheme="minorHAnsi" w:eastAsia="宋体" w:hAnsiTheme="minorHAnsi" w:cstheme="minorHAnsi"/>
                <w:bCs/>
                <w:strike/>
                <w:sz w:val="18"/>
                <w:szCs w:val="18"/>
                <w:lang w:eastAsia="zh-CN"/>
              </w:rPr>
              <w:t xml:space="preserve">For return items defined as mandatory, they are correctly displayed in the form for the status, and those items </w:t>
            </w:r>
            <w:proofErr w:type="gramStart"/>
            <w:r w:rsidRPr="00927907">
              <w:rPr>
                <w:rFonts w:asciiTheme="minorHAnsi" w:eastAsia="宋体" w:hAnsiTheme="minorHAnsi" w:cstheme="minorHAnsi"/>
                <w:bCs/>
                <w:strike/>
                <w:sz w:val="18"/>
                <w:szCs w:val="18"/>
                <w:lang w:eastAsia="zh-CN"/>
              </w:rPr>
              <w:t>don’t</w:t>
            </w:r>
            <w:proofErr w:type="gramEnd"/>
            <w:r w:rsidRPr="00927907">
              <w:rPr>
                <w:rFonts w:asciiTheme="minorHAnsi" w:eastAsia="宋体" w:hAnsiTheme="minorHAnsi" w:cstheme="minorHAnsi"/>
                <w:bCs/>
                <w:strike/>
                <w:sz w:val="18"/>
                <w:szCs w:val="18"/>
                <w:lang w:eastAsia="zh-CN"/>
              </w:rPr>
              <w:t xml:space="preserve"> need to be confirmed by coordinator/contact person.</w:t>
            </w:r>
          </w:p>
          <w:p w14:paraId="41C2A01E" w14:textId="77777777" w:rsidR="00224DE5" w:rsidRPr="004A6BAE" w:rsidRDefault="00224DE5" w:rsidP="00131FA7">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477" w:type="pct"/>
            <w:gridSpan w:val="3"/>
          </w:tcPr>
          <w:p w14:paraId="41C2A01F" w14:textId="77777777" w:rsidR="007C3CE4" w:rsidRPr="00927907" w:rsidRDefault="00224DE5" w:rsidP="007B7717">
            <w:pPr>
              <w:pStyle w:val="TableText"/>
              <w:jc w:val="center"/>
              <w:rPr>
                <w:rFonts w:asciiTheme="minorHAnsi" w:hAnsiTheme="minorHAnsi" w:cstheme="minorHAnsi"/>
                <w:bCs/>
                <w:strike/>
                <w:sz w:val="18"/>
              </w:rPr>
            </w:pPr>
            <w:r w:rsidRPr="00927907">
              <w:rPr>
                <w:rFonts w:asciiTheme="minorHAnsi" w:hAnsiTheme="minorHAnsi" w:cstheme="minorHAnsi" w:hint="eastAsia"/>
                <w:bCs/>
                <w:strike/>
                <w:sz w:val="18"/>
                <w:lang w:eastAsia="zh-CN"/>
              </w:rPr>
              <w:t>F</w:t>
            </w:r>
          </w:p>
        </w:tc>
        <w:tc>
          <w:tcPr>
            <w:tcW w:w="514" w:type="pct"/>
            <w:gridSpan w:val="3"/>
          </w:tcPr>
          <w:p w14:paraId="41C2A020" w14:textId="77777777" w:rsidR="007C3CE4" w:rsidRPr="00927907" w:rsidRDefault="00224DE5" w:rsidP="007B7717">
            <w:pPr>
              <w:pStyle w:val="TableText"/>
              <w:jc w:val="center"/>
              <w:rPr>
                <w:rFonts w:asciiTheme="minorHAnsi" w:hAnsiTheme="minorHAnsi" w:cstheme="minorHAnsi"/>
                <w:bCs/>
                <w:strike/>
                <w:sz w:val="18"/>
                <w:lang w:eastAsia="zh-CN"/>
              </w:rPr>
            </w:pPr>
            <w:r w:rsidRPr="00927907">
              <w:rPr>
                <w:rFonts w:asciiTheme="minorHAnsi" w:hAnsiTheme="minorHAnsi" w:cstheme="minorHAnsi" w:hint="eastAsia"/>
                <w:bCs/>
                <w:strike/>
                <w:sz w:val="18"/>
                <w:lang w:eastAsia="zh-CN"/>
              </w:rPr>
              <w:t>2</w:t>
            </w:r>
          </w:p>
        </w:tc>
        <w:tc>
          <w:tcPr>
            <w:tcW w:w="580" w:type="pct"/>
          </w:tcPr>
          <w:p w14:paraId="41C2A021" w14:textId="77777777" w:rsidR="007C3CE4" w:rsidRPr="00927907" w:rsidRDefault="00224DE5" w:rsidP="007B7717">
            <w:pPr>
              <w:pStyle w:val="TableText"/>
              <w:jc w:val="center"/>
              <w:rPr>
                <w:rFonts w:asciiTheme="minorHAnsi" w:hAnsiTheme="minorHAnsi" w:cstheme="minorHAnsi"/>
                <w:bCs/>
                <w:strike/>
                <w:sz w:val="18"/>
              </w:rPr>
            </w:pPr>
            <w:r w:rsidRPr="00927907">
              <w:rPr>
                <w:rFonts w:asciiTheme="minorHAnsi" w:hAnsiTheme="minorHAnsi" w:cstheme="minorHAnsi" w:hint="eastAsia"/>
                <w:bCs/>
                <w:strike/>
                <w:sz w:val="18"/>
                <w:lang w:eastAsia="zh-CN"/>
              </w:rPr>
              <w:t>No</w:t>
            </w:r>
          </w:p>
        </w:tc>
        <w:tc>
          <w:tcPr>
            <w:tcW w:w="322" w:type="pct"/>
          </w:tcPr>
          <w:p w14:paraId="41C2A022" w14:textId="77777777" w:rsidR="007C3CE4" w:rsidRPr="00927907" w:rsidRDefault="00224DE5" w:rsidP="007B7717">
            <w:pPr>
              <w:pStyle w:val="TableText"/>
              <w:jc w:val="center"/>
              <w:rPr>
                <w:rFonts w:asciiTheme="minorHAnsi" w:hAnsiTheme="minorHAnsi" w:cstheme="minorHAnsi"/>
                <w:bCs/>
                <w:strike/>
                <w:sz w:val="18"/>
              </w:rPr>
            </w:pPr>
            <w:r w:rsidRPr="00927907">
              <w:rPr>
                <w:rFonts w:asciiTheme="minorHAnsi" w:hAnsiTheme="minorHAnsi" w:cstheme="minorHAnsi" w:hint="eastAsia"/>
                <w:bCs/>
                <w:strike/>
                <w:sz w:val="18"/>
                <w:lang w:eastAsia="zh-CN"/>
              </w:rPr>
              <w:t>NQ</w:t>
            </w:r>
          </w:p>
        </w:tc>
      </w:tr>
      <w:tr w:rsidR="003A3478" w:rsidRPr="00173845" w14:paraId="41C2A02B" w14:textId="77777777" w:rsidTr="004F5158">
        <w:trPr>
          <w:cantSplit/>
        </w:trPr>
        <w:tc>
          <w:tcPr>
            <w:tcW w:w="344" w:type="pct"/>
          </w:tcPr>
          <w:p w14:paraId="41C2A024" w14:textId="77777777" w:rsidR="003A3478" w:rsidRPr="000E046C" w:rsidRDefault="003A3478" w:rsidP="003F4B20">
            <w:pPr>
              <w:pStyle w:val="TableText"/>
              <w:rPr>
                <w:rFonts w:asciiTheme="minorHAnsi" w:hAnsiTheme="minorHAnsi" w:cstheme="minorHAnsi"/>
                <w:sz w:val="18"/>
                <w:lang w:val="en-GB" w:eastAsia="zh-CN"/>
              </w:rPr>
            </w:pPr>
            <w:r>
              <w:rPr>
                <w:rFonts w:asciiTheme="minorHAnsi" w:hAnsiTheme="minorHAnsi" w:cstheme="minorHAnsi"/>
                <w:sz w:val="18"/>
                <w:lang w:val="en-GB" w:eastAsia="zh-CN"/>
              </w:rPr>
              <w:t>U32</w:t>
            </w:r>
          </w:p>
        </w:tc>
        <w:tc>
          <w:tcPr>
            <w:tcW w:w="2763" w:type="pct"/>
            <w:gridSpan w:val="4"/>
          </w:tcPr>
          <w:p w14:paraId="41C2A025" w14:textId="77777777" w:rsidR="003A3478" w:rsidRDefault="003A3478" w:rsidP="003F4B20">
            <w:pPr>
              <w:pStyle w:val="TableText"/>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HR confirmation on clearance item</w:t>
            </w:r>
          </w:p>
          <w:p w14:paraId="41C2A026" w14:textId="77777777" w:rsidR="003A3478" w:rsidRDefault="003A3478" w:rsidP="003F4B20">
            <w:pPr>
              <w:pStyle w:val="TableText"/>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 xml:space="preserve">In case there are less than 5 working days between HR’s exit clearance initiation and the employee’s last working day, the system will bypass the email notification to each group coordinator.  HR can confirm the exit items and an email </w:t>
            </w:r>
            <w:proofErr w:type="gramStart"/>
            <w:r>
              <w:rPr>
                <w:rFonts w:asciiTheme="minorHAnsi" w:eastAsia="宋体" w:hAnsiTheme="minorHAnsi" w:cstheme="minorHAnsi"/>
                <w:bCs/>
                <w:sz w:val="18"/>
                <w:szCs w:val="18"/>
                <w:lang w:eastAsia="zh-CN"/>
              </w:rPr>
              <w:t>is sent</w:t>
            </w:r>
            <w:proofErr w:type="gramEnd"/>
            <w:r>
              <w:rPr>
                <w:rFonts w:asciiTheme="minorHAnsi" w:eastAsia="宋体" w:hAnsiTheme="minorHAnsi" w:cstheme="minorHAnsi"/>
                <w:bCs/>
                <w:sz w:val="18"/>
                <w:szCs w:val="18"/>
                <w:lang w:eastAsia="zh-CN"/>
              </w:rPr>
              <w:t xml:space="preserve"> to the employee</w:t>
            </w:r>
            <w:r>
              <w:rPr>
                <w:rFonts w:asciiTheme="minorHAnsi" w:hAnsiTheme="minorHAnsi" w:cstheme="minorHAnsi" w:hint="eastAsia"/>
                <w:bCs/>
                <w:sz w:val="18"/>
                <w:szCs w:val="18"/>
                <w:lang w:eastAsia="zh-CN"/>
              </w:rPr>
              <w:t xml:space="preserve"> and relevant supervisor</w:t>
            </w:r>
            <w:r>
              <w:rPr>
                <w:rFonts w:asciiTheme="minorHAnsi" w:eastAsia="宋体" w:hAnsiTheme="minorHAnsi" w:cstheme="minorHAnsi"/>
                <w:bCs/>
                <w:sz w:val="18"/>
                <w:szCs w:val="18"/>
                <w:lang w:eastAsia="zh-CN"/>
              </w:rPr>
              <w:t xml:space="preserve"> with the link after the confirmation.</w:t>
            </w:r>
          </w:p>
        </w:tc>
        <w:tc>
          <w:tcPr>
            <w:tcW w:w="477" w:type="pct"/>
            <w:gridSpan w:val="3"/>
          </w:tcPr>
          <w:p w14:paraId="41C2A027"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28"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29"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2A"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33" w14:textId="77777777" w:rsidTr="004F5158">
        <w:trPr>
          <w:cantSplit/>
        </w:trPr>
        <w:tc>
          <w:tcPr>
            <w:tcW w:w="344" w:type="pct"/>
          </w:tcPr>
          <w:p w14:paraId="41C2A02C"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U3</w:t>
            </w:r>
            <w:r>
              <w:rPr>
                <w:rFonts w:asciiTheme="minorHAnsi" w:hAnsiTheme="minorHAnsi" w:cstheme="minorHAnsi"/>
                <w:sz w:val="18"/>
                <w:lang w:val="en-GB" w:eastAsia="zh-CN"/>
              </w:rPr>
              <w:t>3</w:t>
            </w:r>
          </w:p>
        </w:tc>
        <w:tc>
          <w:tcPr>
            <w:tcW w:w="2763" w:type="pct"/>
            <w:gridSpan w:val="4"/>
          </w:tcPr>
          <w:p w14:paraId="41C2A02D" w14:textId="77777777" w:rsidR="003A3478" w:rsidRDefault="003A3478" w:rsidP="003F4B20">
            <w:pPr>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Coordinator’s confirmation on clearance item</w:t>
            </w:r>
          </w:p>
          <w:p w14:paraId="41C2A02E" w14:textId="77777777" w:rsidR="003A3478" w:rsidRPr="000E046C" w:rsidRDefault="003A3478" w:rsidP="003F4B20">
            <w:pPr>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 xml:space="preserve">Coordinator can view the exiting employee’s exit basic information, add and remove items to confirm what need to </w:t>
            </w:r>
            <w:proofErr w:type="gramStart"/>
            <w:r>
              <w:rPr>
                <w:rFonts w:asciiTheme="minorHAnsi" w:eastAsia="宋体" w:hAnsiTheme="minorHAnsi" w:cstheme="minorHAnsi"/>
                <w:bCs/>
                <w:sz w:val="18"/>
                <w:szCs w:val="18"/>
                <w:lang w:eastAsia="zh-CN"/>
              </w:rPr>
              <w:t>be returned</w:t>
            </w:r>
            <w:proofErr w:type="gramEnd"/>
            <w:r>
              <w:rPr>
                <w:rFonts w:asciiTheme="minorHAnsi" w:eastAsia="宋体" w:hAnsiTheme="minorHAnsi" w:cstheme="minorHAnsi"/>
                <w:bCs/>
                <w:sz w:val="18"/>
                <w:szCs w:val="18"/>
                <w:lang w:eastAsia="zh-CN"/>
              </w:rPr>
              <w:t xml:space="preserve"> to the company by the exiting employee.  Once </w:t>
            </w:r>
            <w:proofErr w:type="gramStart"/>
            <w:r>
              <w:rPr>
                <w:rFonts w:asciiTheme="minorHAnsi" w:eastAsia="宋体" w:hAnsiTheme="minorHAnsi" w:cstheme="minorHAnsi"/>
                <w:bCs/>
                <w:sz w:val="18"/>
                <w:szCs w:val="18"/>
                <w:lang w:eastAsia="zh-CN"/>
              </w:rPr>
              <w:t>an item is confirmed by the coordinator</w:t>
            </w:r>
            <w:proofErr w:type="gramEnd"/>
            <w:r>
              <w:rPr>
                <w:rFonts w:asciiTheme="minorHAnsi" w:eastAsia="宋体" w:hAnsiTheme="minorHAnsi" w:cstheme="minorHAnsi"/>
                <w:bCs/>
                <w:sz w:val="18"/>
                <w:szCs w:val="18"/>
                <w:lang w:eastAsia="zh-CN"/>
              </w:rPr>
              <w:t>, an email is sent to the employee</w:t>
            </w:r>
            <w:r>
              <w:rPr>
                <w:rFonts w:asciiTheme="minorHAnsi" w:hAnsiTheme="minorHAnsi" w:cstheme="minorHAnsi" w:hint="eastAsia"/>
                <w:bCs/>
                <w:sz w:val="18"/>
                <w:szCs w:val="18"/>
                <w:lang w:eastAsia="zh-CN"/>
              </w:rPr>
              <w:t xml:space="preserve"> and relevant supervisor</w:t>
            </w:r>
            <w:r>
              <w:rPr>
                <w:rFonts w:asciiTheme="minorHAnsi" w:eastAsia="宋体" w:hAnsiTheme="minorHAnsi" w:cstheme="minorHAnsi"/>
                <w:bCs/>
                <w:sz w:val="18"/>
                <w:szCs w:val="18"/>
                <w:lang w:eastAsia="zh-CN"/>
              </w:rPr>
              <w:t xml:space="preserve"> with the link.  </w:t>
            </w:r>
          </w:p>
        </w:tc>
        <w:tc>
          <w:tcPr>
            <w:tcW w:w="477" w:type="pct"/>
            <w:gridSpan w:val="3"/>
          </w:tcPr>
          <w:p w14:paraId="41C2A02F"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30"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tcPr>
          <w:p w14:paraId="41C2A031"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32"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3D" w14:textId="77777777" w:rsidTr="004F5158">
        <w:trPr>
          <w:cantSplit/>
        </w:trPr>
        <w:tc>
          <w:tcPr>
            <w:tcW w:w="344" w:type="pct"/>
          </w:tcPr>
          <w:p w14:paraId="41C2A034" w14:textId="77777777" w:rsidR="003A3478" w:rsidRPr="000E046C" w:rsidRDefault="003A3478" w:rsidP="00DD2654">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U52</w:t>
            </w:r>
          </w:p>
        </w:tc>
        <w:tc>
          <w:tcPr>
            <w:tcW w:w="2763" w:type="pct"/>
            <w:gridSpan w:val="4"/>
          </w:tcPr>
          <w:p w14:paraId="41C2A035" w14:textId="77777777" w:rsidR="003A3478" w:rsidRDefault="003A3478" w:rsidP="00EB0DFE">
            <w:pPr>
              <w:rPr>
                <w:rFonts w:asciiTheme="minorHAnsi" w:eastAsia="宋体" w:hAnsiTheme="minorHAnsi" w:cstheme="minorHAnsi"/>
                <w:bCs/>
                <w:sz w:val="18"/>
                <w:szCs w:val="18"/>
                <w:lang w:eastAsia="zh-CN"/>
              </w:rPr>
            </w:pPr>
          </w:p>
          <w:p w14:paraId="41C2A036" w14:textId="77777777" w:rsidR="003A3478" w:rsidRDefault="003A3478" w:rsidP="00EB0DFE">
            <w:pPr>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 xml:space="preserve">When </w:t>
            </w:r>
            <w:r>
              <w:rPr>
                <w:rFonts w:asciiTheme="minorHAnsi" w:eastAsia="宋体" w:hAnsiTheme="minorHAnsi" w:cstheme="minorHAnsi" w:hint="eastAsia"/>
                <w:bCs/>
                <w:sz w:val="18"/>
                <w:szCs w:val="18"/>
                <w:lang w:eastAsia="zh-CN"/>
              </w:rPr>
              <w:t>one</w:t>
            </w:r>
            <w:r>
              <w:rPr>
                <w:rFonts w:asciiTheme="minorHAnsi" w:eastAsia="宋体" w:hAnsiTheme="minorHAnsi" w:cstheme="minorHAnsi"/>
                <w:bCs/>
                <w:sz w:val="18"/>
                <w:szCs w:val="18"/>
                <w:lang w:eastAsia="zh-CN"/>
              </w:rPr>
              <w:t xml:space="preserve"> group</w:t>
            </w:r>
            <w:r>
              <w:rPr>
                <w:rFonts w:asciiTheme="minorHAnsi" w:eastAsia="宋体" w:hAnsiTheme="minorHAnsi" w:cstheme="minorHAnsi" w:hint="eastAsia"/>
                <w:bCs/>
                <w:sz w:val="18"/>
                <w:szCs w:val="18"/>
                <w:lang w:eastAsia="zh-CN"/>
              </w:rPr>
              <w:t xml:space="preserve"> (e.g., IT)</w:t>
            </w:r>
            <w:r>
              <w:rPr>
                <w:rFonts w:asciiTheme="minorHAnsi" w:eastAsia="宋体" w:hAnsiTheme="minorHAnsi" w:cstheme="minorHAnsi"/>
                <w:bCs/>
                <w:sz w:val="18"/>
                <w:szCs w:val="18"/>
                <w:lang w:eastAsia="zh-CN"/>
              </w:rPr>
              <w:t xml:space="preserve"> has received all return items of a form, the </w:t>
            </w:r>
            <w:r>
              <w:rPr>
                <w:rFonts w:asciiTheme="minorHAnsi" w:eastAsia="宋体" w:hAnsiTheme="minorHAnsi" w:cstheme="minorHAnsi" w:hint="eastAsia"/>
                <w:bCs/>
                <w:sz w:val="18"/>
                <w:szCs w:val="18"/>
                <w:lang w:eastAsia="zh-CN"/>
              </w:rPr>
              <w:t xml:space="preserve">contact person of IT group can view </w:t>
            </w:r>
            <w:r>
              <w:rPr>
                <w:rFonts w:asciiTheme="minorHAnsi" w:eastAsia="宋体" w:hAnsiTheme="minorHAnsi" w:cstheme="minorHAnsi"/>
                <w:bCs/>
                <w:sz w:val="18"/>
                <w:szCs w:val="18"/>
                <w:lang w:eastAsia="zh-CN"/>
              </w:rPr>
              <w:t xml:space="preserve">this form </w:t>
            </w:r>
            <w:r>
              <w:rPr>
                <w:rFonts w:asciiTheme="minorHAnsi" w:eastAsia="宋体" w:hAnsiTheme="minorHAnsi" w:cstheme="minorHAnsi" w:hint="eastAsia"/>
                <w:bCs/>
                <w:sz w:val="18"/>
                <w:szCs w:val="18"/>
                <w:lang w:eastAsia="zh-CN"/>
              </w:rPr>
              <w:t xml:space="preserve">in </w:t>
            </w:r>
            <w:r>
              <w:rPr>
                <w:rFonts w:asciiTheme="minorHAnsi" w:eastAsia="宋体" w:hAnsiTheme="minorHAnsi" w:cstheme="minorHAnsi"/>
                <w:bCs/>
                <w:sz w:val="18"/>
                <w:szCs w:val="18"/>
                <w:lang w:eastAsia="zh-CN"/>
              </w:rPr>
              <w:t>“</w:t>
            </w:r>
            <w:r>
              <w:rPr>
                <w:rFonts w:asciiTheme="minorHAnsi" w:eastAsia="宋体" w:hAnsiTheme="minorHAnsi" w:cstheme="minorHAnsi" w:hint="eastAsia"/>
                <w:bCs/>
                <w:sz w:val="18"/>
                <w:szCs w:val="18"/>
                <w:lang w:eastAsia="zh-CN"/>
              </w:rPr>
              <w:t>R</w:t>
            </w:r>
            <w:r>
              <w:rPr>
                <w:rFonts w:asciiTheme="minorHAnsi" w:eastAsia="宋体" w:hAnsiTheme="minorHAnsi" w:cstheme="minorHAnsi"/>
                <w:bCs/>
                <w:sz w:val="18"/>
                <w:szCs w:val="18"/>
                <w:lang w:eastAsia="zh-CN"/>
              </w:rPr>
              <w:t>eturned”</w:t>
            </w:r>
            <w:r>
              <w:rPr>
                <w:rFonts w:asciiTheme="minorHAnsi" w:eastAsia="宋体" w:hAnsiTheme="minorHAnsi" w:cstheme="minorHAnsi" w:hint="eastAsia"/>
                <w:bCs/>
                <w:sz w:val="18"/>
                <w:szCs w:val="18"/>
                <w:lang w:eastAsia="zh-CN"/>
              </w:rPr>
              <w:t xml:space="preserve"> section.  For contact persons of other groups who have not received items yet, they will view this form in </w:t>
            </w:r>
            <w:r>
              <w:rPr>
                <w:rFonts w:asciiTheme="minorHAnsi" w:eastAsia="宋体" w:hAnsiTheme="minorHAnsi" w:cstheme="minorHAnsi"/>
                <w:bCs/>
                <w:sz w:val="18"/>
                <w:szCs w:val="18"/>
                <w:lang w:eastAsia="zh-CN"/>
              </w:rPr>
              <w:t>“</w:t>
            </w:r>
            <w:r>
              <w:rPr>
                <w:rFonts w:asciiTheme="minorHAnsi" w:eastAsia="宋体" w:hAnsiTheme="minorHAnsi" w:cstheme="minorHAnsi" w:hint="eastAsia"/>
                <w:bCs/>
                <w:sz w:val="18"/>
                <w:szCs w:val="18"/>
                <w:lang w:eastAsia="zh-CN"/>
              </w:rPr>
              <w:t>Waiting for return</w:t>
            </w:r>
            <w:r>
              <w:rPr>
                <w:rFonts w:asciiTheme="minorHAnsi" w:eastAsia="宋体" w:hAnsiTheme="minorHAnsi" w:cstheme="minorHAnsi"/>
                <w:bCs/>
                <w:sz w:val="18"/>
                <w:szCs w:val="18"/>
                <w:lang w:eastAsia="zh-CN"/>
              </w:rPr>
              <w:t>”</w:t>
            </w:r>
            <w:r>
              <w:rPr>
                <w:rFonts w:asciiTheme="minorHAnsi" w:eastAsia="宋体" w:hAnsiTheme="minorHAnsi" w:cstheme="minorHAnsi" w:hint="eastAsia"/>
                <w:bCs/>
                <w:sz w:val="18"/>
                <w:szCs w:val="18"/>
                <w:lang w:eastAsia="zh-CN"/>
              </w:rPr>
              <w:t xml:space="preserve"> section.</w:t>
            </w:r>
          </w:p>
          <w:p w14:paraId="41C2A037" w14:textId="77777777" w:rsidR="003A3478" w:rsidRDefault="003A3478" w:rsidP="00EB0DFE">
            <w:pPr>
              <w:rPr>
                <w:rFonts w:asciiTheme="minorHAnsi" w:eastAsia="宋体" w:hAnsiTheme="minorHAnsi" w:cstheme="minorHAnsi"/>
                <w:bCs/>
                <w:sz w:val="18"/>
                <w:szCs w:val="18"/>
                <w:lang w:eastAsia="zh-CN"/>
              </w:rPr>
            </w:pPr>
          </w:p>
          <w:p w14:paraId="41C2A038" w14:textId="77777777" w:rsidR="003A3478" w:rsidRDefault="003A3478" w:rsidP="005A0865">
            <w:pPr>
              <w:rPr>
                <w:rFonts w:asciiTheme="minorHAnsi" w:eastAsia="宋体" w:hAnsiTheme="minorHAnsi" w:cstheme="minorHAnsi"/>
                <w:bCs/>
                <w:sz w:val="18"/>
                <w:szCs w:val="18"/>
                <w:lang w:eastAsia="zh-CN"/>
              </w:rPr>
            </w:pPr>
            <w:r w:rsidRPr="005A0865">
              <w:rPr>
                <w:rFonts w:asciiTheme="minorHAnsi" w:eastAsia="宋体" w:hAnsiTheme="minorHAnsi" w:cstheme="minorHAnsi" w:hint="eastAsia"/>
                <w:bCs/>
                <w:sz w:val="18"/>
                <w:szCs w:val="18"/>
                <w:lang w:eastAsia="zh-CN"/>
              </w:rPr>
              <w:t>某个部门的所有物品都已经归还的情况下</w:t>
            </w:r>
            <w:r w:rsidRPr="005A0865">
              <w:rPr>
                <w:rFonts w:asciiTheme="minorHAnsi" w:eastAsia="宋体" w:hAnsiTheme="minorHAnsi" w:cstheme="minorHAnsi" w:hint="eastAsia"/>
                <w:bCs/>
                <w:sz w:val="18"/>
                <w:szCs w:val="18"/>
                <w:lang w:eastAsia="zh-CN"/>
              </w:rPr>
              <w:t>(</w:t>
            </w:r>
            <w:r w:rsidRPr="005A0865">
              <w:rPr>
                <w:rFonts w:asciiTheme="minorHAnsi" w:eastAsia="宋体" w:hAnsiTheme="minorHAnsi" w:cstheme="minorHAnsi" w:hint="eastAsia"/>
                <w:bCs/>
                <w:sz w:val="18"/>
                <w:szCs w:val="18"/>
                <w:lang w:eastAsia="zh-CN"/>
              </w:rPr>
              <w:t>其他部门的还未归还</w:t>
            </w:r>
            <w:r w:rsidRPr="005A0865">
              <w:rPr>
                <w:rFonts w:asciiTheme="minorHAnsi" w:eastAsia="宋体" w:hAnsiTheme="minorHAnsi" w:cstheme="minorHAnsi" w:hint="eastAsia"/>
                <w:bCs/>
                <w:sz w:val="18"/>
                <w:szCs w:val="18"/>
                <w:lang w:eastAsia="zh-CN"/>
              </w:rPr>
              <w:t>)</w:t>
            </w:r>
            <w:r w:rsidRPr="005A0865">
              <w:rPr>
                <w:rFonts w:asciiTheme="minorHAnsi" w:eastAsia="宋体" w:hAnsiTheme="minorHAnsi" w:cstheme="minorHAnsi" w:hint="eastAsia"/>
                <w:bCs/>
                <w:sz w:val="18"/>
                <w:szCs w:val="18"/>
                <w:lang w:eastAsia="zh-CN"/>
              </w:rPr>
              <w:t>，该部门的</w:t>
            </w:r>
            <w:r w:rsidRPr="005A0865">
              <w:rPr>
                <w:rFonts w:asciiTheme="minorHAnsi" w:eastAsia="宋体" w:hAnsiTheme="minorHAnsi" w:cstheme="minorHAnsi" w:hint="eastAsia"/>
                <w:bCs/>
                <w:sz w:val="18"/>
                <w:szCs w:val="18"/>
                <w:lang w:eastAsia="zh-CN"/>
              </w:rPr>
              <w:t>Contactor</w:t>
            </w:r>
            <w:r w:rsidRPr="005A0865">
              <w:rPr>
                <w:rFonts w:asciiTheme="minorHAnsi" w:eastAsia="宋体" w:hAnsiTheme="minorHAnsi" w:cstheme="minorHAnsi" w:hint="eastAsia"/>
                <w:bCs/>
                <w:sz w:val="18"/>
                <w:szCs w:val="18"/>
                <w:lang w:eastAsia="zh-CN"/>
              </w:rPr>
              <w:t>在表单</w:t>
            </w:r>
            <w:r w:rsidRPr="005A0865">
              <w:rPr>
                <w:rFonts w:asciiTheme="minorHAnsi" w:eastAsia="宋体" w:hAnsiTheme="minorHAnsi" w:cstheme="minorHAnsi" w:hint="eastAsia"/>
                <w:bCs/>
                <w:sz w:val="18"/>
                <w:szCs w:val="18"/>
                <w:lang w:eastAsia="zh-CN"/>
              </w:rPr>
              <w:t>Overview</w:t>
            </w:r>
            <w:r w:rsidRPr="005A0865">
              <w:rPr>
                <w:rFonts w:asciiTheme="minorHAnsi" w:eastAsia="宋体" w:hAnsiTheme="minorHAnsi" w:cstheme="minorHAnsi" w:hint="eastAsia"/>
                <w:bCs/>
                <w:sz w:val="18"/>
                <w:szCs w:val="18"/>
                <w:lang w:eastAsia="zh-CN"/>
              </w:rPr>
              <w:t>里查看，表单</w:t>
            </w:r>
            <w:r>
              <w:rPr>
                <w:rFonts w:asciiTheme="minorHAnsi" w:eastAsia="宋体" w:hAnsiTheme="minorHAnsi" w:cstheme="minorHAnsi" w:hint="eastAsia"/>
                <w:bCs/>
                <w:sz w:val="18"/>
                <w:szCs w:val="18"/>
                <w:lang w:eastAsia="zh-CN"/>
              </w:rPr>
              <w:t>应</w:t>
            </w:r>
            <w:r w:rsidRPr="005A0865">
              <w:rPr>
                <w:rFonts w:asciiTheme="minorHAnsi" w:eastAsia="宋体" w:hAnsiTheme="minorHAnsi" w:cstheme="minorHAnsi" w:hint="eastAsia"/>
                <w:bCs/>
                <w:sz w:val="18"/>
                <w:szCs w:val="18"/>
                <w:lang w:eastAsia="zh-CN"/>
              </w:rPr>
              <w:t>显示</w:t>
            </w:r>
            <w:r>
              <w:rPr>
                <w:rFonts w:asciiTheme="minorHAnsi" w:eastAsia="宋体" w:hAnsiTheme="minorHAnsi" w:cstheme="minorHAnsi" w:hint="eastAsia"/>
                <w:bCs/>
                <w:sz w:val="18"/>
                <w:szCs w:val="18"/>
                <w:lang w:eastAsia="zh-CN"/>
              </w:rPr>
              <w:t>已</w:t>
            </w:r>
            <w:r w:rsidRPr="005A0865">
              <w:rPr>
                <w:rFonts w:asciiTheme="minorHAnsi" w:eastAsia="宋体" w:hAnsiTheme="minorHAnsi" w:cstheme="minorHAnsi" w:hint="eastAsia"/>
                <w:bCs/>
                <w:sz w:val="18"/>
                <w:szCs w:val="18"/>
                <w:lang w:eastAsia="zh-CN"/>
              </w:rPr>
              <w:t>归还的栏位中</w:t>
            </w:r>
          </w:p>
        </w:tc>
        <w:tc>
          <w:tcPr>
            <w:tcW w:w="477" w:type="pct"/>
            <w:gridSpan w:val="3"/>
          </w:tcPr>
          <w:p w14:paraId="41C2A039"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3A"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3</w:t>
            </w:r>
          </w:p>
        </w:tc>
        <w:tc>
          <w:tcPr>
            <w:tcW w:w="580" w:type="pct"/>
          </w:tcPr>
          <w:p w14:paraId="41C2A03B"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3C"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45" w14:textId="77777777" w:rsidTr="004F5158">
        <w:trPr>
          <w:cantSplit/>
        </w:trPr>
        <w:tc>
          <w:tcPr>
            <w:tcW w:w="344" w:type="pct"/>
          </w:tcPr>
          <w:p w14:paraId="41C2A03E"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U3</w:t>
            </w:r>
            <w:r>
              <w:rPr>
                <w:rFonts w:asciiTheme="minorHAnsi" w:hAnsiTheme="minorHAnsi" w:cstheme="minorHAnsi"/>
                <w:sz w:val="18"/>
                <w:lang w:val="en-GB" w:eastAsia="zh-CN"/>
              </w:rPr>
              <w:t>4</w:t>
            </w:r>
          </w:p>
        </w:tc>
        <w:tc>
          <w:tcPr>
            <w:tcW w:w="2763" w:type="pct"/>
            <w:gridSpan w:val="4"/>
          </w:tcPr>
          <w:p w14:paraId="41C2A03F" w14:textId="77777777" w:rsidR="003A3478" w:rsidRPr="002169C9" w:rsidRDefault="003A3478" w:rsidP="003F4B20">
            <w:pPr>
              <w:rPr>
                <w:rFonts w:asciiTheme="minorHAnsi" w:eastAsia="宋体" w:hAnsiTheme="minorHAnsi" w:cstheme="minorHAnsi"/>
                <w:bCs/>
                <w:sz w:val="18"/>
                <w:szCs w:val="18"/>
                <w:lang w:eastAsia="zh-CN"/>
              </w:rPr>
            </w:pPr>
            <w:r w:rsidRPr="002169C9">
              <w:rPr>
                <w:rFonts w:asciiTheme="minorHAnsi" w:eastAsia="宋体" w:hAnsiTheme="minorHAnsi" w:cstheme="minorHAnsi"/>
                <w:bCs/>
                <w:sz w:val="18"/>
                <w:szCs w:val="18"/>
                <w:lang w:eastAsia="zh-CN"/>
              </w:rPr>
              <w:t>Employee’s view of clearance form</w:t>
            </w:r>
          </w:p>
          <w:p w14:paraId="41C2A040" w14:textId="77777777" w:rsidR="003A3478" w:rsidRDefault="003A3478" w:rsidP="009806D5">
            <w:pPr>
              <w:rPr>
                <w:rFonts w:asciiTheme="minorHAnsi" w:eastAsia="宋体" w:hAnsiTheme="minorHAnsi" w:cstheme="minorHAnsi"/>
                <w:bCs/>
                <w:sz w:val="18"/>
                <w:szCs w:val="18"/>
                <w:lang w:eastAsia="zh-CN"/>
              </w:rPr>
            </w:pPr>
            <w:r w:rsidRPr="002169C9">
              <w:rPr>
                <w:rFonts w:asciiTheme="minorHAnsi" w:eastAsia="宋体" w:hAnsiTheme="minorHAnsi" w:cstheme="minorHAnsi"/>
                <w:bCs/>
                <w:sz w:val="18"/>
                <w:szCs w:val="18"/>
                <w:lang w:eastAsia="zh-CN"/>
              </w:rPr>
              <w:t>The exiting employee can view the</w:t>
            </w:r>
            <w:r>
              <w:rPr>
                <w:rFonts w:asciiTheme="minorHAnsi" w:eastAsia="宋体" w:hAnsiTheme="minorHAnsi" w:cstheme="minorHAnsi" w:hint="eastAsia"/>
                <w:bCs/>
                <w:sz w:val="18"/>
                <w:szCs w:val="18"/>
                <w:lang w:eastAsia="zh-CN"/>
              </w:rPr>
              <w:t xml:space="preserve"> exit </w:t>
            </w:r>
            <w:r>
              <w:rPr>
                <w:rFonts w:asciiTheme="minorHAnsi" w:eastAsia="宋体" w:hAnsiTheme="minorHAnsi" w:cstheme="minorHAnsi"/>
                <w:bCs/>
                <w:sz w:val="18"/>
                <w:szCs w:val="18"/>
                <w:lang w:eastAsia="zh-CN"/>
              </w:rPr>
              <w:t>clearance</w:t>
            </w:r>
            <w:r>
              <w:rPr>
                <w:rFonts w:asciiTheme="minorHAnsi" w:eastAsia="宋体" w:hAnsiTheme="minorHAnsi" w:cstheme="minorHAnsi" w:hint="eastAsia"/>
                <w:bCs/>
                <w:sz w:val="18"/>
                <w:szCs w:val="18"/>
                <w:lang w:eastAsia="zh-CN"/>
              </w:rPr>
              <w:t xml:space="preserve"> item </w:t>
            </w:r>
            <w:r w:rsidRPr="002169C9">
              <w:rPr>
                <w:rFonts w:asciiTheme="minorHAnsi" w:eastAsia="宋体" w:hAnsiTheme="minorHAnsi" w:cstheme="minorHAnsi"/>
                <w:bCs/>
                <w:sz w:val="18"/>
                <w:szCs w:val="18"/>
                <w:lang w:eastAsia="zh-CN"/>
              </w:rPr>
              <w:t>status (1.</w:t>
            </w:r>
            <w:r>
              <w:rPr>
                <w:rFonts w:asciiTheme="minorHAnsi" w:hAnsiTheme="minorHAnsi" w:cstheme="minorHAnsi" w:hint="eastAsia"/>
                <w:bCs/>
                <w:sz w:val="18"/>
                <w:szCs w:val="18"/>
                <w:lang w:eastAsia="zh-CN"/>
              </w:rPr>
              <w:t>Not return</w:t>
            </w:r>
            <w:r>
              <w:rPr>
                <w:rFonts w:asciiTheme="minorHAnsi" w:hAnsiTheme="minorHAnsi" w:cstheme="minorHAnsi" w:hint="eastAsia"/>
                <w:bCs/>
                <w:sz w:val="18"/>
                <w:szCs w:val="18"/>
                <w:lang w:eastAsia="zh-CN"/>
              </w:rPr>
              <w:t>未归还</w:t>
            </w:r>
            <w:r w:rsidRPr="002169C9">
              <w:rPr>
                <w:rFonts w:asciiTheme="minorHAnsi" w:eastAsia="宋体" w:hAnsiTheme="minorHAnsi" w:cstheme="minorHAnsi"/>
                <w:bCs/>
                <w:sz w:val="18"/>
                <w:szCs w:val="18"/>
                <w:lang w:eastAsia="zh-CN"/>
              </w:rPr>
              <w:t xml:space="preserve">, 2. </w:t>
            </w:r>
            <w:r>
              <w:rPr>
                <w:rFonts w:asciiTheme="minorHAnsi" w:hAnsiTheme="minorHAnsi" w:cstheme="minorHAnsi" w:hint="eastAsia"/>
                <w:bCs/>
                <w:sz w:val="18"/>
                <w:szCs w:val="18"/>
                <w:lang w:eastAsia="zh-CN"/>
              </w:rPr>
              <w:t xml:space="preserve">Return to </w:t>
            </w:r>
            <w:r>
              <w:rPr>
                <w:rFonts w:asciiTheme="minorHAnsi" w:hAnsiTheme="minorHAnsi" w:cstheme="minorHAnsi"/>
                <w:bCs/>
                <w:sz w:val="18"/>
                <w:szCs w:val="18"/>
                <w:lang w:eastAsia="zh-CN"/>
              </w:rPr>
              <w:t>supervisor</w:t>
            </w:r>
            <w:r>
              <w:rPr>
                <w:rFonts w:asciiTheme="minorHAnsi" w:hAnsiTheme="minorHAnsi" w:cstheme="minorHAnsi" w:hint="eastAsia"/>
                <w:bCs/>
                <w:sz w:val="18"/>
                <w:szCs w:val="18"/>
                <w:lang w:eastAsia="zh-CN"/>
              </w:rPr>
              <w:t>已还至主管</w:t>
            </w:r>
            <w:r w:rsidRPr="002169C9">
              <w:rPr>
                <w:rFonts w:asciiTheme="minorHAnsi" w:eastAsia="宋体" w:hAnsiTheme="minorHAnsi" w:cstheme="minorHAnsi"/>
                <w:bCs/>
                <w:sz w:val="18"/>
                <w:szCs w:val="18"/>
                <w:lang w:eastAsia="zh-CN"/>
              </w:rPr>
              <w:t xml:space="preserve">, 3. </w:t>
            </w:r>
            <w:r>
              <w:rPr>
                <w:rFonts w:asciiTheme="minorHAnsi" w:hAnsiTheme="minorHAnsi" w:cstheme="minorHAnsi"/>
                <w:bCs/>
                <w:sz w:val="18"/>
                <w:szCs w:val="18"/>
                <w:lang w:eastAsia="zh-CN"/>
              </w:rPr>
              <w:t>R</w:t>
            </w:r>
            <w:r>
              <w:rPr>
                <w:rFonts w:asciiTheme="minorHAnsi" w:hAnsiTheme="minorHAnsi" w:cstheme="minorHAnsi" w:hint="eastAsia"/>
                <w:bCs/>
                <w:sz w:val="18"/>
                <w:szCs w:val="18"/>
                <w:lang w:eastAsia="zh-CN"/>
              </w:rPr>
              <w:t>eturned</w:t>
            </w:r>
            <w:r>
              <w:rPr>
                <w:rFonts w:asciiTheme="minorHAnsi" w:hAnsiTheme="minorHAnsi" w:cstheme="minorHAnsi" w:hint="eastAsia"/>
                <w:bCs/>
                <w:sz w:val="18"/>
                <w:szCs w:val="18"/>
                <w:lang w:eastAsia="zh-CN"/>
              </w:rPr>
              <w:t>已归还</w:t>
            </w:r>
            <w:r>
              <w:rPr>
                <w:rFonts w:asciiTheme="minorHAnsi" w:hAnsiTheme="minorHAnsi" w:cstheme="minorHAnsi" w:hint="eastAsia"/>
                <w:bCs/>
                <w:sz w:val="18"/>
                <w:szCs w:val="18"/>
                <w:lang w:eastAsia="zh-CN"/>
              </w:rPr>
              <w:t>, 4.</w:t>
            </w:r>
            <w:r>
              <w:rPr>
                <w:rFonts w:asciiTheme="minorHAnsi" w:hAnsiTheme="minorHAnsi" w:cstheme="minorHAnsi" w:hint="eastAsia"/>
                <w:bCs/>
                <w:sz w:val="18"/>
                <w:szCs w:val="18"/>
                <w:lang w:val="en-GB" w:eastAsia="zh-CN"/>
              </w:rPr>
              <w:t xml:space="preserve"> never return</w:t>
            </w:r>
            <w:r>
              <w:rPr>
                <w:rFonts w:asciiTheme="minorHAnsi" w:hAnsiTheme="minorHAnsi" w:cstheme="minorHAnsi"/>
                <w:bCs/>
                <w:sz w:val="18"/>
                <w:szCs w:val="18"/>
                <w:lang w:val="en-GB" w:eastAsia="zh-CN"/>
              </w:rPr>
              <w:t>ed</w:t>
            </w:r>
            <w:r>
              <w:rPr>
                <w:rFonts w:asciiTheme="minorHAnsi" w:hAnsiTheme="minorHAnsi" w:cstheme="minorHAnsi" w:hint="eastAsia"/>
                <w:bCs/>
                <w:sz w:val="18"/>
                <w:szCs w:val="18"/>
                <w:lang w:val="en-GB" w:eastAsia="zh-CN"/>
              </w:rPr>
              <w:t>无法归还</w:t>
            </w:r>
            <w:r w:rsidRPr="002169C9">
              <w:rPr>
                <w:rFonts w:asciiTheme="minorHAnsi" w:eastAsia="宋体" w:hAnsiTheme="minorHAnsi" w:cstheme="minorHAnsi"/>
                <w:bCs/>
                <w:sz w:val="18"/>
                <w:szCs w:val="18"/>
                <w:lang w:eastAsia="zh-CN"/>
              </w:rPr>
              <w:t>)</w:t>
            </w:r>
          </w:p>
        </w:tc>
        <w:tc>
          <w:tcPr>
            <w:tcW w:w="477" w:type="pct"/>
            <w:gridSpan w:val="3"/>
          </w:tcPr>
          <w:p w14:paraId="41C2A041"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42"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43" w14:textId="77777777" w:rsidR="003A3478" w:rsidRPr="00CA3B90" w:rsidRDefault="003A3478"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44"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4F" w14:textId="77777777" w:rsidTr="004F5158">
        <w:trPr>
          <w:cantSplit/>
        </w:trPr>
        <w:tc>
          <w:tcPr>
            <w:tcW w:w="344" w:type="pct"/>
          </w:tcPr>
          <w:p w14:paraId="41C2A046" w14:textId="77777777" w:rsidR="003A3478" w:rsidRPr="000E046C" w:rsidRDefault="003A3478" w:rsidP="003F4B20">
            <w:pPr>
              <w:pStyle w:val="TableText"/>
              <w:rPr>
                <w:rFonts w:asciiTheme="minorHAnsi" w:hAnsiTheme="minorHAnsi" w:cstheme="minorHAnsi"/>
                <w:sz w:val="18"/>
                <w:lang w:val="en-GB" w:eastAsia="zh-CN"/>
              </w:rPr>
            </w:pPr>
            <w:r>
              <w:rPr>
                <w:rFonts w:asciiTheme="minorHAnsi" w:hAnsiTheme="minorHAnsi" w:cstheme="minorHAnsi"/>
                <w:sz w:val="18"/>
                <w:lang w:val="en-GB" w:eastAsia="zh-CN"/>
              </w:rPr>
              <w:t>U35</w:t>
            </w:r>
          </w:p>
        </w:tc>
        <w:tc>
          <w:tcPr>
            <w:tcW w:w="2763" w:type="pct"/>
            <w:gridSpan w:val="4"/>
          </w:tcPr>
          <w:p w14:paraId="41C2A047" w14:textId="77777777" w:rsidR="003A3478" w:rsidRDefault="003A3478" w:rsidP="003F4B20">
            <w:pPr>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 xml:space="preserve">Email reminder to group coordinators </w:t>
            </w:r>
            <w:r>
              <w:rPr>
                <w:rFonts w:asciiTheme="minorHAnsi" w:hAnsiTheme="minorHAnsi" w:cstheme="minorHAnsi" w:hint="eastAsia"/>
                <w:bCs/>
                <w:sz w:val="18"/>
                <w:szCs w:val="18"/>
                <w:lang w:eastAsia="zh-CN"/>
              </w:rPr>
              <w:t xml:space="preserve">and contactors </w:t>
            </w:r>
            <w:r>
              <w:rPr>
                <w:rFonts w:asciiTheme="minorHAnsi" w:eastAsia="宋体" w:hAnsiTheme="minorHAnsi" w:cstheme="minorHAnsi"/>
                <w:bCs/>
                <w:sz w:val="18"/>
                <w:szCs w:val="18"/>
                <w:lang w:eastAsia="zh-CN"/>
              </w:rPr>
              <w:t>for confirmation</w:t>
            </w:r>
          </w:p>
          <w:p w14:paraId="41C2A048" w14:textId="77777777" w:rsidR="003A3478" w:rsidRDefault="003A3478" w:rsidP="003F4B20">
            <w:pPr>
              <w:rPr>
                <w:rFonts w:asciiTheme="minorHAnsi" w:eastAsia="宋体" w:hAnsiTheme="minorHAnsi" w:cstheme="minorHAnsi"/>
                <w:bCs/>
                <w:sz w:val="18"/>
                <w:szCs w:val="18"/>
                <w:lang w:eastAsia="zh-CN"/>
              </w:rPr>
            </w:pPr>
            <w:r>
              <w:rPr>
                <w:rFonts w:asciiTheme="minorHAnsi" w:eastAsia="宋体" w:hAnsiTheme="minorHAnsi" w:cstheme="minorHAnsi"/>
                <w:bCs/>
                <w:sz w:val="18"/>
                <w:szCs w:val="18"/>
                <w:lang w:eastAsia="zh-CN"/>
              </w:rPr>
              <w:t>An email will be sent to the coordinator</w:t>
            </w:r>
            <w:r>
              <w:rPr>
                <w:rFonts w:asciiTheme="minorHAnsi" w:hAnsiTheme="minorHAnsi" w:cstheme="minorHAnsi" w:hint="eastAsia"/>
                <w:bCs/>
                <w:sz w:val="18"/>
                <w:szCs w:val="18"/>
                <w:lang w:eastAsia="zh-CN"/>
              </w:rPr>
              <w:t xml:space="preserve"> and contactors</w:t>
            </w:r>
            <w:r>
              <w:rPr>
                <w:rFonts w:asciiTheme="minorHAnsi" w:eastAsia="宋体" w:hAnsiTheme="minorHAnsi" w:cstheme="minorHAnsi"/>
                <w:bCs/>
                <w:sz w:val="18"/>
                <w:szCs w:val="18"/>
                <w:lang w:eastAsia="zh-CN"/>
              </w:rPr>
              <w:t xml:space="preserve"> if all following criteria are met:</w:t>
            </w:r>
          </w:p>
          <w:p w14:paraId="41C2A049" w14:textId="77777777" w:rsidR="003A3478" w:rsidRDefault="003A3478" w:rsidP="004B0FDA">
            <w:pPr>
              <w:pStyle w:val="ListParagraph"/>
              <w:numPr>
                <w:ilvl w:val="0"/>
                <w:numId w:val="13"/>
              </w:numPr>
              <w:rPr>
                <w:rFonts w:asciiTheme="minorHAnsi" w:eastAsia="宋体" w:hAnsiTheme="minorHAnsi" w:cstheme="minorHAnsi"/>
                <w:bCs/>
                <w:sz w:val="18"/>
                <w:szCs w:val="18"/>
              </w:rPr>
            </w:pPr>
            <w:r>
              <w:rPr>
                <w:rFonts w:asciiTheme="minorHAnsi" w:eastAsia="宋体" w:hAnsiTheme="minorHAnsi" w:cstheme="minorHAnsi"/>
                <w:bCs/>
                <w:sz w:val="18"/>
                <w:szCs w:val="18"/>
              </w:rPr>
              <w:t>The coordinator has not confirmed the exit item for his group</w:t>
            </w:r>
          </w:p>
          <w:p w14:paraId="41C2A04A" w14:textId="77777777" w:rsidR="003A3478" w:rsidRDefault="003A3478" w:rsidP="004B0FDA">
            <w:pPr>
              <w:pStyle w:val="ListParagraph"/>
              <w:numPr>
                <w:ilvl w:val="0"/>
                <w:numId w:val="13"/>
              </w:numPr>
              <w:rPr>
                <w:rFonts w:asciiTheme="minorHAnsi" w:eastAsia="宋体" w:hAnsiTheme="minorHAnsi" w:cstheme="minorHAnsi"/>
                <w:bCs/>
                <w:sz w:val="18"/>
                <w:szCs w:val="18"/>
              </w:rPr>
            </w:pPr>
            <w:r>
              <w:rPr>
                <w:rFonts w:asciiTheme="minorHAnsi" w:eastAsia="宋体" w:hAnsiTheme="minorHAnsi" w:cstheme="minorHAnsi"/>
                <w:bCs/>
                <w:sz w:val="18"/>
                <w:szCs w:val="18"/>
              </w:rPr>
              <w:t>It is one day before the earliest suggested return date of the potential return items for the coordinator’s group</w:t>
            </w:r>
          </w:p>
        </w:tc>
        <w:tc>
          <w:tcPr>
            <w:tcW w:w="477" w:type="pct"/>
            <w:gridSpan w:val="3"/>
          </w:tcPr>
          <w:p w14:paraId="41C2A04B"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4C"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tcPr>
          <w:p w14:paraId="41C2A04D"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4E"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51" w14:textId="77777777" w:rsidTr="003A3478">
        <w:trPr>
          <w:cantSplit/>
        </w:trPr>
        <w:tc>
          <w:tcPr>
            <w:tcW w:w="5000" w:type="pct"/>
            <w:gridSpan w:val="13"/>
          </w:tcPr>
          <w:p w14:paraId="41C2A050" w14:textId="77777777" w:rsidR="003A3478" w:rsidRDefault="003A3478" w:rsidP="004B0FDA">
            <w:pPr>
              <w:pStyle w:val="TableText"/>
              <w:numPr>
                <w:ilvl w:val="0"/>
                <w:numId w:val="14"/>
              </w:numPr>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Record return information </w:t>
            </w:r>
          </w:p>
        </w:tc>
      </w:tr>
      <w:tr w:rsidR="003A3478" w:rsidRPr="00173845" w14:paraId="41C2A05A" w14:textId="77777777" w:rsidTr="004F5158">
        <w:trPr>
          <w:cantSplit/>
        </w:trPr>
        <w:tc>
          <w:tcPr>
            <w:tcW w:w="344" w:type="pct"/>
          </w:tcPr>
          <w:p w14:paraId="41C2A052"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U3</w:t>
            </w:r>
            <w:r>
              <w:rPr>
                <w:rFonts w:asciiTheme="minorHAnsi" w:hAnsiTheme="minorHAnsi" w:cstheme="minorHAnsi"/>
                <w:sz w:val="18"/>
                <w:lang w:val="en-GB" w:eastAsia="zh-CN"/>
              </w:rPr>
              <w:t>6</w:t>
            </w:r>
          </w:p>
        </w:tc>
        <w:tc>
          <w:tcPr>
            <w:tcW w:w="2806" w:type="pct"/>
            <w:gridSpan w:val="6"/>
          </w:tcPr>
          <w:p w14:paraId="41C2A053" w14:textId="77777777" w:rsidR="003A3478" w:rsidRDefault="003A3478" w:rsidP="003F4B20">
            <w:pPr>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Return via Supervisor </w:t>
            </w:r>
          </w:p>
          <w:p w14:paraId="41C2A054" w14:textId="77777777" w:rsidR="003A3478" w:rsidRDefault="003A3478" w:rsidP="00513B8D">
            <w:pPr>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A supervisor </w:t>
            </w:r>
            <w:r>
              <w:rPr>
                <w:rFonts w:asciiTheme="minorHAnsi" w:hAnsiTheme="minorHAnsi" w:cstheme="minorHAnsi" w:hint="eastAsia"/>
                <w:bCs/>
                <w:sz w:val="18"/>
                <w:szCs w:val="18"/>
                <w:lang w:eastAsia="zh-CN"/>
              </w:rPr>
              <w:t xml:space="preserve">only </w:t>
            </w:r>
            <w:r>
              <w:rPr>
                <w:rFonts w:asciiTheme="minorHAnsi" w:hAnsiTheme="minorHAnsi" w:cstheme="minorHAnsi"/>
                <w:bCs/>
                <w:sz w:val="18"/>
                <w:szCs w:val="18"/>
                <w:lang w:eastAsia="zh-CN"/>
              </w:rPr>
              <w:t xml:space="preserve">can view </w:t>
            </w:r>
            <w:r>
              <w:rPr>
                <w:rFonts w:asciiTheme="minorHAnsi" w:hAnsiTheme="minorHAnsi" w:cstheme="minorHAnsi" w:hint="eastAsia"/>
                <w:bCs/>
                <w:sz w:val="18"/>
                <w:szCs w:val="18"/>
                <w:lang w:eastAsia="zh-CN"/>
              </w:rPr>
              <w:t xml:space="preserve">confirmed items and detail </w:t>
            </w:r>
            <w:r>
              <w:rPr>
                <w:rFonts w:asciiTheme="minorHAnsi" w:hAnsiTheme="minorHAnsi" w:cstheme="minorHAnsi"/>
                <w:bCs/>
                <w:sz w:val="18"/>
                <w:szCs w:val="18"/>
                <w:lang w:eastAsia="zh-CN"/>
              </w:rPr>
              <w:t xml:space="preserve">information </w:t>
            </w:r>
            <w:r>
              <w:rPr>
                <w:rFonts w:asciiTheme="minorHAnsi" w:hAnsiTheme="minorHAnsi" w:cstheme="minorHAnsi" w:hint="eastAsia"/>
                <w:bCs/>
                <w:sz w:val="18"/>
                <w:szCs w:val="18"/>
                <w:lang w:eastAsia="zh-CN"/>
              </w:rPr>
              <w:t xml:space="preserve">of </w:t>
            </w:r>
            <w:r>
              <w:rPr>
                <w:rFonts w:asciiTheme="minorHAnsi" w:hAnsiTheme="minorHAnsi" w:cstheme="minorHAnsi"/>
                <w:bCs/>
                <w:sz w:val="18"/>
                <w:szCs w:val="18"/>
                <w:lang w:eastAsia="zh-CN"/>
              </w:rPr>
              <w:t xml:space="preserve">his subordinate’s </w:t>
            </w:r>
            <w:r>
              <w:rPr>
                <w:rFonts w:asciiTheme="minorHAnsi" w:hAnsiTheme="minorHAnsi" w:cstheme="minorHAnsi" w:hint="eastAsia"/>
                <w:bCs/>
                <w:sz w:val="18"/>
                <w:szCs w:val="18"/>
                <w:lang w:eastAsia="zh-CN"/>
              </w:rPr>
              <w:t xml:space="preserve">on </w:t>
            </w:r>
            <w:r>
              <w:rPr>
                <w:rFonts w:asciiTheme="minorHAnsi" w:hAnsiTheme="minorHAnsi" w:cstheme="minorHAnsi"/>
                <w:bCs/>
                <w:sz w:val="18"/>
                <w:szCs w:val="18"/>
                <w:lang w:eastAsia="zh-CN"/>
              </w:rPr>
              <w:t xml:space="preserve">exit clearance form.  The supervisor can update </w:t>
            </w:r>
            <w:proofErr w:type="gramStart"/>
            <w:r>
              <w:rPr>
                <w:rFonts w:asciiTheme="minorHAnsi" w:hAnsiTheme="minorHAnsi" w:cstheme="minorHAnsi"/>
                <w:bCs/>
                <w:sz w:val="18"/>
                <w:szCs w:val="18"/>
                <w:lang w:eastAsia="zh-CN"/>
              </w:rPr>
              <w:t>clearance item return information</w:t>
            </w:r>
            <w:proofErr w:type="gramEnd"/>
            <w:r>
              <w:rPr>
                <w:rFonts w:asciiTheme="minorHAnsi" w:hAnsiTheme="minorHAnsi" w:cstheme="minorHAnsi"/>
                <w:bCs/>
                <w:sz w:val="18"/>
                <w:szCs w:val="18"/>
                <w:lang w:eastAsia="zh-CN"/>
              </w:rPr>
              <w:t xml:space="preserve"> on the system</w:t>
            </w:r>
            <w:r>
              <w:rPr>
                <w:rFonts w:asciiTheme="minorHAnsi" w:hAnsiTheme="minorHAnsi" w:cstheme="minorHAnsi" w:hint="eastAsia"/>
                <w:bCs/>
                <w:sz w:val="18"/>
                <w:szCs w:val="18"/>
                <w:lang w:eastAsia="zh-CN"/>
              </w:rPr>
              <w:t>.</w:t>
            </w:r>
          </w:p>
          <w:p w14:paraId="41C2A055" w14:textId="77777777" w:rsidR="003A3478" w:rsidRPr="00831802" w:rsidRDefault="003A3478" w:rsidP="00831802">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The system will send an </w:t>
            </w:r>
            <w:r>
              <w:rPr>
                <w:rFonts w:asciiTheme="minorHAnsi" w:eastAsia="宋体" w:hAnsiTheme="minorHAnsi" w:cstheme="minorHAnsi"/>
                <w:bCs/>
                <w:sz w:val="18"/>
                <w:szCs w:val="18"/>
                <w:lang w:eastAsia="zh-CN"/>
              </w:rPr>
              <w:t>email to the employee with the link after</w:t>
            </w:r>
            <w:r>
              <w:rPr>
                <w:rFonts w:asciiTheme="minorHAnsi" w:eastAsia="宋体" w:hAnsiTheme="minorHAnsi" w:cstheme="minorHAnsi" w:hint="eastAsia"/>
                <w:bCs/>
                <w:sz w:val="18"/>
                <w:szCs w:val="18"/>
                <w:lang w:eastAsia="zh-CN"/>
              </w:rPr>
              <w:t xml:space="preserve"> </w:t>
            </w:r>
            <w:r>
              <w:rPr>
                <w:rFonts w:asciiTheme="minorHAnsi" w:hAnsiTheme="minorHAnsi" w:cstheme="minorHAnsi"/>
                <w:bCs/>
                <w:sz w:val="18"/>
                <w:szCs w:val="18"/>
                <w:lang w:eastAsia="zh-CN"/>
              </w:rPr>
              <w:t>supervisor update</w:t>
            </w:r>
            <w:r>
              <w:rPr>
                <w:rFonts w:asciiTheme="minorHAnsi" w:hAnsiTheme="minorHAnsi" w:cstheme="minorHAnsi" w:hint="eastAsia"/>
                <w:bCs/>
                <w:sz w:val="18"/>
                <w:szCs w:val="18"/>
                <w:lang w:eastAsia="zh-CN"/>
              </w:rPr>
              <w:t xml:space="preserve">d </w:t>
            </w:r>
            <w:proofErr w:type="gramStart"/>
            <w:r>
              <w:rPr>
                <w:rFonts w:asciiTheme="minorHAnsi" w:hAnsiTheme="minorHAnsi" w:cstheme="minorHAnsi"/>
                <w:bCs/>
                <w:sz w:val="18"/>
                <w:szCs w:val="18"/>
                <w:lang w:eastAsia="zh-CN"/>
              </w:rPr>
              <w:t>clearance item return information</w:t>
            </w:r>
            <w:proofErr w:type="gramEnd"/>
            <w:r>
              <w:rPr>
                <w:rFonts w:asciiTheme="minorHAnsi" w:hAnsiTheme="minorHAnsi" w:cstheme="minorHAnsi" w:hint="eastAsia"/>
                <w:bCs/>
                <w:sz w:val="18"/>
                <w:szCs w:val="18"/>
                <w:lang w:eastAsia="zh-CN"/>
              </w:rPr>
              <w:t>.</w:t>
            </w:r>
          </w:p>
        </w:tc>
        <w:tc>
          <w:tcPr>
            <w:tcW w:w="434" w:type="pct"/>
          </w:tcPr>
          <w:p w14:paraId="41C2A056"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57"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58" w14:textId="77777777" w:rsidR="003A3478" w:rsidRPr="00CA3B90" w:rsidRDefault="003A3478"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59"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61" w14:textId="77777777" w:rsidTr="004F5158">
        <w:trPr>
          <w:cantSplit/>
        </w:trPr>
        <w:tc>
          <w:tcPr>
            <w:tcW w:w="344" w:type="pct"/>
          </w:tcPr>
          <w:p w14:paraId="41C2A05B" w14:textId="77777777" w:rsidR="003A3478" w:rsidRPr="000E046C" w:rsidRDefault="003A3478" w:rsidP="003F4B20">
            <w:pPr>
              <w:pStyle w:val="TableText"/>
              <w:rPr>
                <w:rFonts w:asciiTheme="minorHAnsi" w:hAnsiTheme="minorHAnsi" w:cstheme="minorHAnsi"/>
                <w:sz w:val="18"/>
                <w:lang w:val="en-GB" w:eastAsia="zh-CN"/>
              </w:rPr>
            </w:pPr>
            <w:r>
              <w:rPr>
                <w:rFonts w:asciiTheme="minorHAnsi" w:hAnsiTheme="minorHAnsi" w:cstheme="minorHAnsi"/>
                <w:sz w:val="18"/>
                <w:lang w:val="en-GB" w:eastAsia="zh-CN"/>
              </w:rPr>
              <w:t>U49</w:t>
            </w:r>
          </w:p>
        </w:tc>
        <w:tc>
          <w:tcPr>
            <w:tcW w:w="2806" w:type="pct"/>
            <w:gridSpan w:val="6"/>
          </w:tcPr>
          <w:p w14:paraId="41C2A05C" w14:textId="77777777" w:rsidR="003A3478" w:rsidRDefault="003A3478" w:rsidP="001C0A25">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Clearance item</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s return information, i</w:t>
            </w:r>
            <w:r>
              <w:rPr>
                <w:rFonts w:asciiTheme="minorHAnsi" w:hAnsiTheme="minorHAnsi" w:cstheme="minorHAnsi"/>
                <w:bCs/>
                <w:sz w:val="18"/>
                <w:szCs w:val="18"/>
                <w:lang w:eastAsia="zh-CN"/>
              </w:rPr>
              <w:t>ncluding return date, remarks, return status</w:t>
            </w:r>
            <w:r>
              <w:rPr>
                <w:rFonts w:asciiTheme="minorHAnsi" w:hAnsiTheme="minorHAnsi" w:cstheme="minorHAnsi" w:hint="eastAsia"/>
                <w:bCs/>
                <w:sz w:val="18"/>
                <w:szCs w:val="18"/>
                <w:lang w:eastAsia="zh-CN"/>
              </w:rPr>
              <w:t xml:space="preserve"> in detail item grid.</w:t>
            </w:r>
            <w:r>
              <w:rPr>
                <w:rFonts w:asciiTheme="minorHAnsi" w:hAnsiTheme="minorHAnsi" w:cstheme="minorHAnsi"/>
                <w:bCs/>
                <w:sz w:val="18"/>
                <w:szCs w:val="18"/>
                <w:lang w:eastAsia="zh-CN"/>
              </w:rPr>
              <w:t xml:space="preserve">, </w:t>
            </w:r>
            <w:r>
              <w:rPr>
                <w:rFonts w:asciiTheme="minorHAnsi" w:hAnsiTheme="minorHAnsi" w:cstheme="minorHAnsi" w:hint="eastAsia"/>
                <w:bCs/>
                <w:sz w:val="18"/>
                <w:szCs w:val="18"/>
                <w:lang w:eastAsia="zh-CN"/>
              </w:rPr>
              <w:t>U</w:t>
            </w:r>
            <w:r>
              <w:rPr>
                <w:rFonts w:asciiTheme="minorHAnsi" w:hAnsiTheme="minorHAnsi" w:cstheme="minorHAnsi"/>
                <w:bCs/>
                <w:sz w:val="18"/>
                <w:szCs w:val="18"/>
                <w:lang w:eastAsia="zh-CN"/>
              </w:rPr>
              <w:t>pdater (auto captured by system) and update date(auto captured by system)</w:t>
            </w:r>
            <w:r>
              <w:rPr>
                <w:rFonts w:asciiTheme="minorHAnsi" w:hAnsiTheme="minorHAnsi" w:cstheme="minorHAnsi" w:hint="eastAsia"/>
                <w:bCs/>
                <w:sz w:val="18"/>
                <w:szCs w:val="18"/>
                <w:lang w:eastAsia="zh-CN"/>
              </w:rPr>
              <w:t xml:space="preserve"> are retained in </w:t>
            </w:r>
            <w:r>
              <w:rPr>
                <w:rFonts w:asciiTheme="minorHAnsi" w:hAnsiTheme="minorHAnsi" w:cstheme="minorHAnsi"/>
                <w:bCs/>
                <w:sz w:val="18"/>
                <w:szCs w:val="18"/>
                <w:lang w:eastAsia="zh-CN"/>
              </w:rPr>
              <w:t>the</w:t>
            </w:r>
            <w:r>
              <w:rPr>
                <w:rFonts w:asciiTheme="minorHAnsi" w:hAnsiTheme="minorHAnsi" w:cstheme="minorHAnsi" w:hint="eastAsia"/>
                <w:bCs/>
                <w:sz w:val="18"/>
                <w:szCs w:val="18"/>
                <w:lang w:eastAsia="zh-CN"/>
              </w:rPr>
              <w:t xml:space="preserve"> database for future queries</w:t>
            </w:r>
            <w:r>
              <w:rPr>
                <w:rFonts w:asciiTheme="minorHAnsi" w:hAnsiTheme="minorHAnsi" w:cstheme="minorHAnsi"/>
                <w:bCs/>
                <w:sz w:val="18"/>
                <w:szCs w:val="18"/>
                <w:lang w:eastAsia="zh-CN"/>
              </w:rPr>
              <w:t xml:space="preserve">. </w:t>
            </w:r>
          </w:p>
        </w:tc>
        <w:tc>
          <w:tcPr>
            <w:tcW w:w="434" w:type="pct"/>
          </w:tcPr>
          <w:p w14:paraId="41C2A05D"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5E" w14:textId="77777777" w:rsidR="003A3478" w:rsidRPr="00CA3B90" w:rsidRDefault="003A3478" w:rsidP="00E37079">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5F" w14:textId="77777777" w:rsidR="003A3478" w:rsidRPr="00CA3B90" w:rsidRDefault="003A3478" w:rsidP="00E37079">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60" w14:textId="77777777" w:rsidR="003A3478" w:rsidRPr="00CA3B90" w:rsidRDefault="003A3478" w:rsidP="00E37079">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6A" w14:textId="77777777" w:rsidTr="004F5158">
        <w:trPr>
          <w:cantSplit/>
        </w:trPr>
        <w:tc>
          <w:tcPr>
            <w:tcW w:w="344" w:type="pct"/>
          </w:tcPr>
          <w:p w14:paraId="41C2A062"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lastRenderedPageBreak/>
              <w:t>U3</w:t>
            </w:r>
            <w:r>
              <w:rPr>
                <w:rFonts w:asciiTheme="minorHAnsi" w:hAnsiTheme="minorHAnsi" w:cstheme="minorHAnsi"/>
                <w:sz w:val="18"/>
                <w:lang w:val="en-GB" w:eastAsia="zh-CN"/>
              </w:rPr>
              <w:t>7</w:t>
            </w:r>
          </w:p>
        </w:tc>
        <w:tc>
          <w:tcPr>
            <w:tcW w:w="2806" w:type="pct"/>
            <w:gridSpan w:val="6"/>
          </w:tcPr>
          <w:p w14:paraId="41C2A063" w14:textId="77777777" w:rsidR="003A3478" w:rsidRDefault="003A3478" w:rsidP="003F4B20">
            <w:pPr>
              <w:rPr>
                <w:rFonts w:asciiTheme="minorHAnsi" w:hAnsiTheme="minorHAnsi" w:cstheme="minorHAnsi"/>
                <w:bCs/>
                <w:sz w:val="18"/>
                <w:szCs w:val="18"/>
                <w:lang w:val="en-GB"/>
              </w:rPr>
            </w:pPr>
            <w:r>
              <w:rPr>
                <w:rFonts w:asciiTheme="minorHAnsi" w:hAnsiTheme="minorHAnsi" w:cstheme="minorHAnsi"/>
                <w:bCs/>
                <w:sz w:val="18"/>
                <w:szCs w:val="18"/>
                <w:lang w:val="en-GB"/>
              </w:rPr>
              <w:t>Return directly to business group</w:t>
            </w:r>
          </w:p>
          <w:p w14:paraId="41C2A064" w14:textId="77777777" w:rsidR="003A3478" w:rsidRDefault="003A3478" w:rsidP="003F4B20">
            <w:pPr>
              <w:rPr>
                <w:rFonts w:asciiTheme="minorHAnsi" w:hAnsiTheme="minorHAnsi" w:cstheme="minorHAnsi"/>
                <w:bCs/>
                <w:sz w:val="18"/>
                <w:szCs w:val="18"/>
                <w:lang w:eastAsia="zh-CN"/>
              </w:rPr>
            </w:pPr>
            <w:r>
              <w:rPr>
                <w:rFonts w:asciiTheme="minorHAnsi" w:hAnsiTheme="minorHAnsi" w:cstheme="minorHAnsi"/>
                <w:bCs/>
                <w:sz w:val="18"/>
                <w:szCs w:val="18"/>
                <w:lang w:val="en-GB"/>
              </w:rPr>
              <w:t xml:space="preserve">Group users can </w:t>
            </w:r>
            <w:r>
              <w:rPr>
                <w:rFonts w:asciiTheme="minorHAnsi" w:hAnsiTheme="minorHAnsi" w:cstheme="minorHAnsi"/>
                <w:bCs/>
                <w:sz w:val="18"/>
                <w:szCs w:val="18"/>
                <w:lang w:eastAsia="zh-CN"/>
              </w:rPr>
              <w:t xml:space="preserve">view the employee’s exit basic information and exit clearance item information of their group only.  </w:t>
            </w:r>
            <w:r w:rsidRPr="00893C86">
              <w:rPr>
                <w:rFonts w:asciiTheme="minorHAnsi" w:hAnsiTheme="minorHAnsi" w:cstheme="minorHAnsi"/>
                <w:bCs/>
                <w:sz w:val="18"/>
                <w:szCs w:val="18"/>
                <w:lang w:eastAsia="zh-CN"/>
              </w:rPr>
              <w:t>Group users can update clearance item return information on the system, including return date, remarks, return status, updater (auto captured by system) and update date(auto captured by system).</w:t>
            </w:r>
          </w:p>
          <w:p w14:paraId="41C2A065" w14:textId="77777777" w:rsidR="003A3478" w:rsidRPr="00173845" w:rsidRDefault="003A3478" w:rsidP="003F4B20">
            <w:p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The system will send an </w:t>
            </w:r>
            <w:r>
              <w:rPr>
                <w:rFonts w:asciiTheme="minorHAnsi" w:eastAsia="宋体" w:hAnsiTheme="minorHAnsi" w:cstheme="minorHAnsi"/>
                <w:bCs/>
                <w:sz w:val="18"/>
                <w:szCs w:val="18"/>
                <w:lang w:eastAsia="zh-CN"/>
              </w:rPr>
              <w:t>email to the employee with the link after</w:t>
            </w:r>
            <w:r>
              <w:rPr>
                <w:rFonts w:asciiTheme="minorHAnsi" w:hAnsiTheme="minorHAnsi" w:cstheme="minorHAnsi"/>
                <w:bCs/>
                <w:sz w:val="18"/>
                <w:szCs w:val="18"/>
                <w:lang w:val="en-GB"/>
              </w:rPr>
              <w:t>business group</w:t>
            </w:r>
            <w:r>
              <w:rPr>
                <w:rFonts w:asciiTheme="minorHAnsi" w:hAnsiTheme="minorHAnsi" w:cstheme="minorHAnsi"/>
                <w:bCs/>
                <w:sz w:val="18"/>
                <w:szCs w:val="18"/>
                <w:lang w:eastAsia="zh-CN"/>
              </w:rPr>
              <w:t xml:space="preserve"> update</w:t>
            </w:r>
            <w:r>
              <w:rPr>
                <w:rFonts w:asciiTheme="minorHAnsi" w:hAnsiTheme="minorHAnsi" w:cstheme="minorHAnsi" w:hint="eastAsia"/>
                <w:bCs/>
                <w:sz w:val="18"/>
                <w:szCs w:val="18"/>
                <w:lang w:eastAsia="zh-CN"/>
              </w:rPr>
              <w:t>d</w:t>
            </w:r>
            <w:r>
              <w:rPr>
                <w:rFonts w:asciiTheme="minorHAnsi" w:hAnsiTheme="minorHAnsi" w:cstheme="minorHAnsi"/>
                <w:bCs/>
                <w:sz w:val="18"/>
                <w:szCs w:val="18"/>
                <w:lang w:eastAsia="zh-CN"/>
              </w:rPr>
              <w:t xml:space="preserve"> clearance item return information</w:t>
            </w:r>
            <w:r>
              <w:rPr>
                <w:rFonts w:asciiTheme="minorHAnsi" w:hAnsiTheme="minorHAnsi" w:cstheme="minorHAnsi" w:hint="eastAsia"/>
                <w:bCs/>
                <w:sz w:val="18"/>
                <w:szCs w:val="18"/>
                <w:lang w:eastAsia="zh-CN"/>
              </w:rPr>
              <w:t>.</w:t>
            </w:r>
          </w:p>
        </w:tc>
        <w:tc>
          <w:tcPr>
            <w:tcW w:w="434" w:type="pct"/>
          </w:tcPr>
          <w:p w14:paraId="41C2A066"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67"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tcPr>
          <w:p w14:paraId="41C2A068" w14:textId="77777777" w:rsidR="003A3478" w:rsidRPr="00CA3B90" w:rsidRDefault="003A3478"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69"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74" w14:textId="77777777" w:rsidTr="004F5158">
        <w:trPr>
          <w:cantSplit/>
        </w:trPr>
        <w:tc>
          <w:tcPr>
            <w:tcW w:w="344" w:type="pct"/>
          </w:tcPr>
          <w:p w14:paraId="41C2A06B" w14:textId="77777777" w:rsidR="003A3478" w:rsidRPr="000E046C" w:rsidRDefault="003A3478" w:rsidP="003F4B20">
            <w:pPr>
              <w:pStyle w:val="TableText"/>
              <w:rPr>
                <w:rFonts w:asciiTheme="minorHAnsi" w:hAnsiTheme="minorHAnsi" w:cstheme="minorHAnsi"/>
                <w:sz w:val="18"/>
                <w:lang w:val="en-GB" w:eastAsia="zh-CN"/>
              </w:rPr>
            </w:pPr>
            <w:r>
              <w:rPr>
                <w:rFonts w:asciiTheme="minorHAnsi" w:hAnsiTheme="minorHAnsi" w:cstheme="minorHAnsi"/>
                <w:sz w:val="18"/>
                <w:lang w:val="en-GB" w:eastAsia="zh-CN"/>
              </w:rPr>
              <w:t>U38</w:t>
            </w:r>
          </w:p>
        </w:tc>
        <w:tc>
          <w:tcPr>
            <w:tcW w:w="2806" w:type="pct"/>
            <w:gridSpan w:val="6"/>
          </w:tcPr>
          <w:p w14:paraId="41C2A06C" w14:textId="77777777" w:rsidR="003A3478" w:rsidRDefault="003A3478" w:rsidP="003F4B20">
            <w:pPr>
              <w:rPr>
                <w:rFonts w:asciiTheme="minorHAnsi" w:hAnsiTheme="minorHAnsi" w:cstheme="minorHAnsi"/>
                <w:bCs/>
                <w:sz w:val="18"/>
                <w:szCs w:val="18"/>
                <w:lang w:val="en-GB"/>
              </w:rPr>
            </w:pPr>
            <w:r>
              <w:rPr>
                <w:rFonts w:asciiTheme="minorHAnsi" w:hAnsiTheme="minorHAnsi" w:cstheme="minorHAnsi"/>
                <w:bCs/>
                <w:sz w:val="18"/>
                <w:szCs w:val="18"/>
                <w:lang w:val="en-GB"/>
              </w:rPr>
              <w:t>Return status and logic</w:t>
            </w:r>
          </w:p>
          <w:p w14:paraId="41C2A06D" w14:textId="77777777" w:rsidR="003A3478" w:rsidRDefault="003A3478" w:rsidP="003F4B20">
            <w:pPr>
              <w:rPr>
                <w:rFonts w:asciiTheme="minorHAnsi" w:hAnsiTheme="minorHAnsi" w:cstheme="minorHAnsi"/>
                <w:bCs/>
                <w:sz w:val="18"/>
                <w:szCs w:val="18"/>
                <w:lang w:val="en-GB"/>
              </w:rPr>
            </w:pPr>
            <w:r>
              <w:rPr>
                <w:rFonts w:asciiTheme="minorHAnsi" w:hAnsiTheme="minorHAnsi" w:cstheme="minorHAnsi"/>
                <w:bCs/>
                <w:sz w:val="18"/>
                <w:szCs w:val="18"/>
                <w:lang w:val="en-GB"/>
              </w:rPr>
              <w:t xml:space="preserve">There are </w:t>
            </w:r>
            <w:r>
              <w:rPr>
                <w:rFonts w:asciiTheme="minorHAnsi" w:hAnsiTheme="minorHAnsi" w:cstheme="minorHAnsi" w:hint="eastAsia"/>
                <w:bCs/>
                <w:sz w:val="18"/>
                <w:szCs w:val="18"/>
                <w:lang w:val="en-GB" w:eastAsia="zh-CN"/>
              </w:rPr>
              <w:t xml:space="preserve">four </w:t>
            </w:r>
            <w:r>
              <w:rPr>
                <w:rFonts w:asciiTheme="minorHAnsi" w:hAnsiTheme="minorHAnsi" w:cstheme="minorHAnsi"/>
                <w:bCs/>
                <w:sz w:val="18"/>
                <w:szCs w:val="18"/>
                <w:lang w:val="en-GB"/>
              </w:rPr>
              <w:t>return statuses: 1) not returned</w:t>
            </w:r>
            <w:r>
              <w:rPr>
                <w:rFonts w:asciiTheme="minorHAnsi" w:hAnsiTheme="minorHAnsi" w:cstheme="minorHAnsi" w:hint="eastAsia"/>
                <w:bCs/>
                <w:sz w:val="18"/>
                <w:szCs w:val="18"/>
                <w:lang w:eastAsia="zh-CN"/>
              </w:rPr>
              <w:t>未归还</w:t>
            </w:r>
            <w:r>
              <w:rPr>
                <w:rFonts w:asciiTheme="minorHAnsi" w:hAnsiTheme="minorHAnsi" w:cstheme="minorHAnsi"/>
                <w:bCs/>
                <w:sz w:val="18"/>
                <w:szCs w:val="18"/>
                <w:lang w:val="en-GB"/>
              </w:rPr>
              <w:t>, 2)returned to supervisor</w:t>
            </w:r>
            <w:r>
              <w:rPr>
                <w:rFonts w:asciiTheme="minorHAnsi" w:hAnsiTheme="minorHAnsi" w:cstheme="minorHAnsi" w:hint="eastAsia"/>
                <w:bCs/>
                <w:sz w:val="18"/>
                <w:szCs w:val="18"/>
                <w:lang w:eastAsia="zh-CN"/>
              </w:rPr>
              <w:t>已还至主管</w:t>
            </w:r>
            <w:r>
              <w:rPr>
                <w:rFonts w:asciiTheme="minorHAnsi" w:hAnsiTheme="minorHAnsi" w:cstheme="minorHAnsi"/>
                <w:bCs/>
                <w:sz w:val="18"/>
                <w:szCs w:val="18"/>
                <w:lang w:val="en-GB"/>
              </w:rPr>
              <w:t>, 3)</w:t>
            </w:r>
            <w:r>
              <w:rPr>
                <w:rFonts w:asciiTheme="minorHAnsi" w:hAnsiTheme="minorHAnsi" w:cstheme="minorHAnsi"/>
                <w:bCs/>
                <w:sz w:val="18"/>
                <w:szCs w:val="18"/>
                <w:lang w:val="en-GB" w:eastAsia="zh-CN"/>
              </w:rPr>
              <w:t xml:space="preserve">returned </w:t>
            </w:r>
            <w:r>
              <w:rPr>
                <w:rFonts w:asciiTheme="minorHAnsi" w:hAnsiTheme="minorHAnsi" w:cstheme="minorHAnsi" w:hint="eastAsia"/>
                <w:bCs/>
                <w:sz w:val="18"/>
                <w:szCs w:val="18"/>
                <w:lang w:eastAsia="zh-CN"/>
              </w:rPr>
              <w:t>已归还</w:t>
            </w:r>
            <w:r>
              <w:rPr>
                <w:rFonts w:asciiTheme="minorHAnsi" w:hAnsiTheme="minorHAnsi" w:cstheme="minorHAnsi" w:hint="eastAsia"/>
                <w:bCs/>
                <w:sz w:val="18"/>
                <w:szCs w:val="18"/>
                <w:lang w:val="en-GB" w:eastAsia="zh-CN"/>
              </w:rPr>
              <w:t>and 4) never return</w:t>
            </w:r>
            <w:r>
              <w:rPr>
                <w:rFonts w:asciiTheme="minorHAnsi" w:hAnsiTheme="minorHAnsi" w:cstheme="minorHAnsi"/>
                <w:bCs/>
                <w:sz w:val="18"/>
                <w:szCs w:val="18"/>
                <w:lang w:val="en-GB" w:eastAsia="zh-CN"/>
              </w:rPr>
              <w:t xml:space="preserve">ed </w:t>
            </w:r>
            <w:r>
              <w:rPr>
                <w:rFonts w:asciiTheme="minorHAnsi" w:hAnsiTheme="minorHAnsi" w:cstheme="minorHAnsi" w:hint="eastAsia"/>
                <w:bCs/>
                <w:sz w:val="18"/>
                <w:szCs w:val="18"/>
                <w:lang w:val="en-GB" w:eastAsia="zh-CN"/>
              </w:rPr>
              <w:t>无法归还</w:t>
            </w:r>
            <w:r>
              <w:rPr>
                <w:rFonts w:asciiTheme="minorHAnsi" w:hAnsiTheme="minorHAnsi" w:cstheme="minorHAnsi"/>
                <w:bCs/>
                <w:sz w:val="18"/>
                <w:szCs w:val="18"/>
                <w:lang w:val="en-GB"/>
              </w:rPr>
              <w:t>.  The return status can only be changed from the ascending order, i.e. from 1 to 2, 2 to 3, and 1 to 3.</w:t>
            </w:r>
          </w:p>
          <w:p w14:paraId="41C2A06E" w14:textId="77777777" w:rsidR="003A3478" w:rsidRDefault="003A3478" w:rsidP="003F4B20">
            <w:pPr>
              <w:rPr>
                <w:rFonts w:asciiTheme="minorHAnsi" w:hAnsiTheme="minorHAnsi" w:cstheme="minorHAnsi"/>
                <w:bCs/>
                <w:sz w:val="18"/>
                <w:szCs w:val="18"/>
                <w:lang w:val="en-GB" w:eastAsia="zh-CN"/>
              </w:rPr>
            </w:pPr>
            <w:r>
              <w:rPr>
                <w:rFonts w:asciiTheme="minorHAnsi" w:hAnsiTheme="minorHAnsi" w:cstheme="minorHAnsi"/>
                <w:bCs/>
                <w:sz w:val="18"/>
                <w:szCs w:val="18"/>
                <w:lang w:val="en-GB"/>
              </w:rPr>
              <w:t>Supervisor can update the status from 1 to 2</w:t>
            </w:r>
            <w:r>
              <w:rPr>
                <w:rFonts w:asciiTheme="minorHAnsi" w:hAnsiTheme="minorHAnsi" w:cstheme="minorHAnsi" w:hint="eastAsia"/>
                <w:bCs/>
                <w:sz w:val="18"/>
                <w:szCs w:val="18"/>
                <w:lang w:val="en-GB" w:eastAsia="zh-CN"/>
              </w:rPr>
              <w:t xml:space="preserve"> and 4</w:t>
            </w:r>
            <w:r>
              <w:rPr>
                <w:rFonts w:asciiTheme="minorHAnsi" w:hAnsiTheme="minorHAnsi" w:cstheme="minorHAnsi"/>
                <w:bCs/>
                <w:sz w:val="18"/>
                <w:szCs w:val="18"/>
                <w:lang w:val="en-GB"/>
              </w:rPr>
              <w:t xml:space="preserve">.  The </w:t>
            </w:r>
            <w:r>
              <w:rPr>
                <w:rFonts w:asciiTheme="minorHAnsi" w:hAnsiTheme="minorHAnsi" w:cstheme="minorHAnsi" w:hint="eastAsia"/>
                <w:bCs/>
                <w:sz w:val="18"/>
                <w:szCs w:val="18"/>
                <w:lang w:val="en-GB" w:eastAsia="zh-CN"/>
              </w:rPr>
              <w:t>B</w:t>
            </w:r>
            <w:r>
              <w:rPr>
                <w:rFonts w:asciiTheme="minorHAnsi" w:hAnsiTheme="minorHAnsi" w:cstheme="minorHAnsi"/>
                <w:bCs/>
                <w:sz w:val="18"/>
                <w:szCs w:val="18"/>
                <w:lang w:val="en-GB"/>
              </w:rPr>
              <w:t>usiness group can only update the status from 1 to 3 or 2 to 3.</w:t>
            </w:r>
          </w:p>
          <w:p w14:paraId="41C2A06F" w14:textId="77777777" w:rsidR="003A3478" w:rsidRPr="005641FC" w:rsidRDefault="003A3478" w:rsidP="00687D79">
            <w:pPr>
              <w:rPr>
                <w:rFonts w:asciiTheme="minorHAnsi" w:hAnsiTheme="minorHAnsi" w:cstheme="minorHAnsi"/>
                <w:bCs/>
                <w:sz w:val="18"/>
                <w:szCs w:val="18"/>
                <w:lang w:val="en-GB" w:eastAsia="zh-CN"/>
              </w:rPr>
            </w:pPr>
            <w:r>
              <w:rPr>
                <w:rFonts w:asciiTheme="minorHAnsi" w:hAnsiTheme="minorHAnsi" w:cstheme="minorHAnsi" w:hint="eastAsia"/>
                <w:bCs/>
                <w:sz w:val="18"/>
                <w:szCs w:val="18"/>
                <w:lang w:val="en-GB" w:eastAsia="zh-CN"/>
              </w:rPr>
              <w:t>After b</w:t>
            </w:r>
            <w:r>
              <w:rPr>
                <w:rFonts w:asciiTheme="minorHAnsi" w:hAnsiTheme="minorHAnsi" w:cstheme="minorHAnsi"/>
                <w:bCs/>
                <w:sz w:val="18"/>
                <w:szCs w:val="18"/>
                <w:lang w:val="en-GB"/>
              </w:rPr>
              <w:t>usiness group</w:t>
            </w:r>
            <w:r>
              <w:rPr>
                <w:rFonts w:asciiTheme="minorHAnsi" w:hAnsiTheme="minorHAnsi" w:cstheme="minorHAnsi" w:hint="eastAsia"/>
                <w:bCs/>
                <w:sz w:val="18"/>
                <w:szCs w:val="18"/>
                <w:lang w:val="en-GB" w:eastAsia="zh-CN"/>
              </w:rPr>
              <w:t xml:space="preserve"> </w:t>
            </w:r>
            <w:r>
              <w:rPr>
                <w:rFonts w:asciiTheme="minorHAnsi" w:hAnsiTheme="minorHAnsi" w:cstheme="minorHAnsi"/>
                <w:bCs/>
                <w:sz w:val="18"/>
                <w:szCs w:val="18"/>
                <w:lang w:val="en-GB"/>
              </w:rPr>
              <w:t>update the status from2 to 3</w:t>
            </w:r>
            <w:r>
              <w:rPr>
                <w:rFonts w:asciiTheme="minorHAnsi" w:hAnsiTheme="minorHAnsi" w:cstheme="minorHAnsi" w:hint="eastAsia"/>
                <w:bCs/>
                <w:sz w:val="18"/>
                <w:szCs w:val="18"/>
                <w:lang w:val="en-GB" w:eastAsia="zh-CN"/>
              </w:rPr>
              <w:t>, system will send an email to the supervisor with the link.</w:t>
            </w:r>
          </w:p>
        </w:tc>
        <w:tc>
          <w:tcPr>
            <w:tcW w:w="434" w:type="pct"/>
          </w:tcPr>
          <w:p w14:paraId="41C2A070"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71"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72"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73"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7B" w14:textId="77777777" w:rsidTr="004F5158">
        <w:trPr>
          <w:cantSplit/>
        </w:trPr>
        <w:tc>
          <w:tcPr>
            <w:tcW w:w="344" w:type="pct"/>
          </w:tcPr>
          <w:p w14:paraId="41C2A075"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U3</w:t>
            </w:r>
            <w:r>
              <w:rPr>
                <w:rFonts w:asciiTheme="minorHAnsi" w:hAnsiTheme="minorHAnsi" w:cstheme="minorHAnsi"/>
                <w:sz w:val="18"/>
                <w:lang w:val="en-GB" w:eastAsia="zh-CN"/>
              </w:rPr>
              <w:t>9</w:t>
            </w:r>
          </w:p>
        </w:tc>
        <w:tc>
          <w:tcPr>
            <w:tcW w:w="2806" w:type="pct"/>
            <w:gridSpan w:val="6"/>
          </w:tcPr>
          <w:p w14:paraId="41C2A076" w14:textId="77777777" w:rsidR="003A3478" w:rsidRDefault="003A3478" w:rsidP="00E37079">
            <w:pPr>
              <w:pStyle w:val="TableText"/>
              <w:rPr>
                <w:rFonts w:asciiTheme="minorHAnsi" w:hAnsiTheme="minorHAnsi" w:cstheme="minorHAnsi"/>
                <w:bCs/>
                <w:sz w:val="18"/>
                <w:szCs w:val="18"/>
              </w:rPr>
            </w:pPr>
            <w:r w:rsidRPr="000E046C">
              <w:rPr>
                <w:rFonts w:asciiTheme="minorHAnsi" w:hAnsiTheme="minorHAnsi" w:cstheme="minorHAnsi"/>
                <w:bCs/>
                <w:sz w:val="18"/>
                <w:szCs w:val="18"/>
              </w:rPr>
              <w:t xml:space="preserve">A system email </w:t>
            </w:r>
            <w:proofErr w:type="gramStart"/>
            <w:r w:rsidRPr="000E046C">
              <w:rPr>
                <w:rFonts w:asciiTheme="minorHAnsi" w:hAnsiTheme="minorHAnsi" w:cstheme="minorHAnsi"/>
                <w:bCs/>
                <w:sz w:val="18"/>
                <w:szCs w:val="18"/>
              </w:rPr>
              <w:t>will be sent</w:t>
            </w:r>
            <w:proofErr w:type="gramEnd"/>
            <w:r w:rsidRPr="000E046C">
              <w:rPr>
                <w:rFonts w:asciiTheme="minorHAnsi" w:hAnsiTheme="minorHAnsi" w:cstheme="minorHAnsi"/>
                <w:bCs/>
                <w:sz w:val="18"/>
                <w:szCs w:val="18"/>
              </w:rPr>
              <w:t xml:space="preserve"> to employee and supervisor 1 day before employee’s last working day for all Items that not returned yet.</w:t>
            </w:r>
          </w:p>
        </w:tc>
        <w:tc>
          <w:tcPr>
            <w:tcW w:w="434" w:type="pct"/>
          </w:tcPr>
          <w:p w14:paraId="41C2A077"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78"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1</w:t>
            </w:r>
          </w:p>
        </w:tc>
        <w:tc>
          <w:tcPr>
            <w:tcW w:w="580" w:type="pct"/>
          </w:tcPr>
          <w:p w14:paraId="41C2A079" w14:textId="77777777" w:rsidR="003A3478" w:rsidRPr="00CA3B90" w:rsidRDefault="003A3478" w:rsidP="003F4B20">
            <w:pPr>
              <w:pStyle w:val="TableText"/>
              <w:jc w:val="center"/>
              <w:rPr>
                <w:rFonts w:asciiTheme="minorHAnsi" w:hAnsiTheme="minorHAnsi" w:cstheme="minorHAnsi"/>
                <w:bCs/>
                <w:sz w:val="18"/>
              </w:rPr>
            </w:pPr>
            <w:r w:rsidRPr="0035174D">
              <w:rPr>
                <w:rFonts w:asciiTheme="minorHAnsi" w:hAnsiTheme="minorHAnsi" w:cstheme="minorHAnsi" w:hint="eastAsia"/>
                <w:bCs/>
                <w:sz w:val="18"/>
              </w:rPr>
              <w:t>No</w:t>
            </w:r>
          </w:p>
        </w:tc>
        <w:tc>
          <w:tcPr>
            <w:tcW w:w="322" w:type="pct"/>
          </w:tcPr>
          <w:p w14:paraId="41C2A07A"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82" w14:textId="77777777" w:rsidTr="004F5158">
        <w:trPr>
          <w:cantSplit/>
        </w:trPr>
        <w:tc>
          <w:tcPr>
            <w:tcW w:w="344" w:type="pct"/>
          </w:tcPr>
          <w:p w14:paraId="41C2A07C" w14:textId="77777777" w:rsidR="003A3478" w:rsidRPr="000E046C" w:rsidRDefault="003A3478" w:rsidP="003F4B20">
            <w:pPr>
              <w:pStyle w:val="TableText"/>
              <w:rPr>
                <w:rFonts w:asciiTheme="minorHAnsi" w:hAnsiTheme="minorHAnsi" w:cstheme="minorHAnsi"/>
                <w:sz w:val="18"/>
                <w:lang w:val="en-GB" w:eastAsia="zh-CN"/>
              </w:rPr>
            </w:pPr>
            <w:r w:rsidRPr="000E046C">
              <w:rPr>
                <w:rFonts w:asciiTheme="minorHAnsi" w:hAnsiTheme="minorHAnsi" w:cstheme="minorHAnsi"/>
                <w:sz w:val="18"/>
                <w:lang w:val="en-GB" w:eastAsia="zh-CN"/>
              </w:rPr>
              <w:t>U</w:t>
            </w:r>
            <w:r>
              <w:rPr>
                <w:rFonts w:asciiTheme="minorHAnsi" w:hAnsiTheme="minorHAnsi" w:cstheme="minorHAnsi"/>
                <w:sz w:val="18"/>
                <w:lang w:val="en-GB" w:eastAsia="zh-CN"/>
              </w:rPr>
              <w:t>40</w:t>
            </w:r>
          </w:p>
        </w:tc>
        <w:tc>
          <w:tcPr>
            <w:tcW w:w="2806" w:type="pct"/>
            <w:gridSpan w:val="6"/>
          </w:tcPr>
          <w:p w14:paraId="41C2A07D" w14:textId="77777777" w:rsidR="003A3478" w:rsidRPr="00173845" w:rsidRDefault="003A3478" w:rsidP="00B947ED">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A</w:t>
            </w:r>
            <w:r w:rsidRPr="00173845">
              <w:rPr>
                <w:rFonts w:asciiTheme="minorHAnsi" w:hAnsiTheme="minorHAnsi" w:cstheme="minorHAnsi"/>
                <w:bCs/>
                <w:sz w:val="18"/>
                <w:szCs w:val="18"/>
                <w:lang w:eastAsia="zh-CN"/>
              </w:rPr>
              <w:t xml:space="preserve"> system email </w:t>
            </w:r>
            <w:proofErr w:type="gramStart"/>
            <w:r w:rsidRPr="00173845">
              <w:rPr>
                <w:rFonts w:asciiTheme="minorHAnsi" w:hAnsiTheme="minorHAnsi" w:cstheme="minorHAnsi"/>
                <w:bCs/>
                <w:sz w:val="18"/>
                <w:szCs w:val="18"/>
                <w:lang w:eastAsia="zh-CN"/>
              </w:rPr>
              <w:t>will be sent</w:t>
            </w:r>
            <w:proofErr w:type="gramEnd"/>
            <w:r w:rsidRPr="00173845">
              <w:rPr>
                <w:rFonts w:asciiTheme="minorHAnsi" w:hAnsiTheme="minorHAnsi" w:cstheme="minorHAnsi"/>
                <w:bCs/>
                <w:sz w:val="18"/>
                <w:szCs w:val="18"/>
                <w:lang w:eastAsia="zh-CN"/>
              </w:rPr>
              <w:t xml:space="preserve"> to supervisor</w:t>
            </w:r>
            <w:r>
              <w:rPr>
                <w:rFonts w:asciiTheme="minorHAnsi" w:hAnsiTheme="minorHAnsi" w:cstheme="minorHAnsi"/>
                <w:bCs/>
                <w:sz w:val="18"/>
                <w:szCs w:val="18"/>
                <w:lang w:eastAsia="zh-CN"/>
              </w:rPr>
              <w:t xml:space="preserve"> 1 week after employee’s last working day, if any item is not returned either to supervisor or to supporting functions directly.  </w:t>
            </w:r>
          </w:p>
        </w:tc>
        <w:tc>
          <w:tcPr>
            <w:tcW w:w="434" w:type="pct"/>
          </w:tcPr>
          <w:p w14:paraId="41C2A07E"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41C2A07F" w14:textId="77777777" w:rsidR="003A3478" w:rsidRPr="00CA3B90" w:rsidRDefault="003A3478" w:rsidP="003F4B20">
            <w:pPr>
              <w:pStyle w:val="TableText"/>
              <w:jc w:val="center"/>
              <w:rPr>
                <w:rFonts w:asciiTheme="minorHAnsi" w:hAnsiTheme="minorHAnsi" w:cstheme="minorHAnsi"/>
                <w:bCs/>
                <w:sz w:val="18"/>
                <w:lang w:eastAsia="zh-CN"/>
              </w:rPr>
            </w:pPr>
            <w:r>
              <w:rPr>
                <w:rFonts w:asciiTheme="minorHAnsi" w:hAnsiTheme="minorHAnsi" w:cstheme="minorHAnsi" w:hint="eastAsia"/>
                <w:bCs/>
                <w:sz w:val="18"/>
                <w:lang w:eastAsia="zh-CN"/>
              </w:rPr>
              <w:t>2</w:t>
            </w:r>
          </w:p>
        </w:tc>
        <w:tc>
          <w:tcPr>
            <w:tcW w:w="580" w:type="pct"/>
          </w:tcPr>
          <w:p w14:paraId="41C2A080"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41C2A081" w14:textId="77777777" w:rsidR="003A3478" w:rsidRPr="00CA3B90" w:rsidRDefault="003A3478" w:rsidP="003F4B20">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3A3478" w:rsidRPr="00173845" w14:paraId="41C2A084" w14:textId="77777777" w:rsidTr="003A3478">
        <w:trPr>
          <w:cantSplit/>
        </w:trPr>
        <w:tc>
          <w:tcPr>
            <w:tcW w:w="5000" w:type="pct"/>
            <w:gridSpan w:val="13"/>
          </w:tcPr>
          <w:p w14:paraId="41C2A083" w14:textId="77777777" w:rsidR="003A3478" w:rsidRPr="00870245" w:rsidRDefault="003A3478" w:rsidP="004B0FDA">
            <w:pPr>
              <w:pStyle w:val="TableText"/>
              <w:numPr>
                <w:ilvl w:val="0"/>
                <w:numId w:val="14"/>
              </w:numPr>
              <w:rPr>
                <w:rFonts w:asciiTheme="minorHAnsi" w:hAnsiTheme="minorHAnsi" w:cstheme="minorHAnsi"/>
                <w:bCs/>
                <w:strike/>
                <w:sz w:val="18"/>
                <w:lang w:eastAsia="zh-CN"/>
              </w:rPr>
            </w:pPr>
            <w:r w:rsidRPr="00870245">
              <w:rPr>
                <w:rFonts w:asciiTheme="minorHAnsi" w:hAnsiTheme="minorHAnsi" w:cstheme="minorHAnsi"/>
                <w:bCs/>
                <w:strike/>
                <w:sz w:val="18"/>
                <w:szCs w:val="18"/>
                <w:lang w:eastAsia="zh-CN"/>
              </w:rPr>
              <w:t>Exit clearance form search functions (PC only)</w:t>
            </w:r>
          </w:p>
        </w:tc>
      </w:tr>
      <w:tr w:rsidR="003A3478" w:rsidRPr="00173845" w14:paraId="41C2A08D" w14:textId="77777777" w:rsidTr="004F5158">
        <w:trPr>
          <w:cantSplit/>
        </w:trPr>
        <w:tc>
          <w:tcPr>
            <w:tcW w:w="344" w:type="pct"/>
          </w:tcPr>
          <w:p w14:paraId="41C2A085" w14:textId="77777777" w:rsidR="003A3478" w:rsidRPr="00870245" w:rsidRDefault="003A3478" w:rsidP="00403CBA">
            <w:pPr>
              <w:pStyle w:val="TableText"/>
              <w:rPr>
                <w:rFonts w:asciiTheme="minorHAnsi" w:hAnsiTheme="minorHAnsi" w:cstheme="minorHAnsi"/>
                <w:strike/>
                <w:sz w:val="18"/>
                <w:lang w:val="en-GB" w:eastAsia="zh-CN"/>
              </w:rPr>
            </w:pPr>
            <w:r w:rsidRPr="00870245">
              <w:rPr>
                <w:rFonts w:asciiTheme="minorHAnsi" w:hAnsiTheme="minorHAnsi" w:cstheme="minorHAnsi"/>
                <w:strike/>
                <w:sz w:val="18"/>
                <w:lang w:val="en-GB" w:eastAsia="zh-CN"/>
              </w:rPr>
              <w:t>U41</w:t>
            </w:r>
          </w:p>
        </w:tc>
        <w:tc>
          <w:tcPr>
            <w:tcW w:w="2806" w:type="pct"/>
            <w:gridSpan w:val="6"/>
          </w:tcPr>
          <w:p w14:paraId="41C2A086" w14:textId="77777777" w:rsidR="003A3478" w:rsidRPr="00870245" w:rsidRDefault="003A3478" w:rsidP="00403CBA">
            <w:pPr>
              <w:pStyle w:val="TableText"/>
              <w:rPr>
                <w:rFonts w:asciiTheme="minorHAnsi" w:hAnsiTheme="minorHAnsi" w:cstheme="minorHAnsi"/>
                <w:bCs/>
                <w:strike/>
                <w:sz w:val="18"/>
                <w:szCs w:val="18"/>
              </w:rPr>
            </w:pPr>
            <w:r w:rsidRPr="00870245">
              <w:rPr>
                <w:rFonts w:asciiTheme="minorHAnsi" w:hAnsiTheme="minorHAnsi" w:cstheme="minorHAnsi"/>
                <w:bCs/>
                <w:strike/>
                <w:sz w:val="18"/>
                <w:szCs w:val="18"/>
              </w:rPr>
              <w:t>By employee</w:t>
            </w:r>
          </w:p>
          <w:p w14:paraId="41C2A087" w14:textId="77777777" w:rsidR="005537EA" w:rsidRPr="00870245" w:rsidRDefault="003A3478" w:rsidP="00403CBA">
            <w:pPr>
              <w:pStyle w:val="TableText"/>
              <w:rPr>
                <w:rFonts w:asciiTheme="minorHAnsi" w:hAnsiTheme="minorHAnsi" w:cstheme="minorHAnsi"/>
                <w:bCs/>
                <w:strike/>
                <w:sz w:val="18"/>
                <w:szCs w:val="18"/>
                <w:lang w:eastAsia="zh-CN"/>
              </w:rPr>
            </w:pPr>
            <w:r w:rsidRPr="00870245">
              <w:rPr>
                <w:rFonts w:asciiTheme="minorHAnsi" w:hAnsiTheme="minorHAnsi" w:cstheme="minorHAnsi"/>
                <w:bCs/>
                <w:strike/>
                <w:sz w:val="18"/>
                <w:szCs w:val="18"/>
              </w:rPr>
              <w:t>A group user can search the status of an exit clearance form by employee name, employee’s system ID.</w:t>
            </w:r>
          </w:p>
          <w:p w14:paraId="41C2A088" w14:textId="77777777" w:rsidR="003A3478" w:rsidRPr="00CD3DF9" w:rsidRDefault="003A3478" w:rsidP="00403CB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434" w:type="pct"/>
          </w:tcPr>
          <w:p w14:paraId="41C2A089"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F</w:t>
            </w:r>
          </w:p>
        </w:tc>
        <w:tc>
          <w:tcPr>
            <w:tcW w:w="514" w:type="pct"/>
            <w:gridSpan w:val="3"/>
          </w:tcPr>
          <w:p w14:paraId="41C2A08A"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1</w:t>
            </w:r>
          </w:p>
        </w:tc>
        <w:tc>
          <w:tcPr>
            <w:tcW w:w="580" w:type="pct"/>
          </w:tcPr>
          <w:p w14:paraId="41C2A08B"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hint="eastAsia"/>
                <w:strike/>
                <w:sz w:val="20"/>
                <w:lang w:eastAsia="zh-CN"/>
              </w:rPr>
              <w:t>No</w:t>
            </w:r>
          </w:p>
        </w:tc>
        <w:tc>
          <w:tcPr>
            <w:tcW w:w="322" w:type="pct"/>
          </w:tcPr>
          <w:p w14:paraId="41C2A08C"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NQ</w:t>
            </w:r>
          </w:p>
        </w:tc>
      </w:tr>
      <w:tr w:rsidR="003A3478" w:rsidRPr="00173845" w14:paraId="41C2A096" w14:textId="77777777" w:rsidTr="004F5158">
        <w:trPr>
          <w:cantSplit/>
        </w:trPr>
        <w:tc>
          <w:tcPr>
            <w:tcW w:w="344" w:type="pct"/>
          </w:tcPr>
          <w:p w14:paraId="41C2A08E" w14:textId="77777777" w:rsidR="003A3478" w:rsidRPr="00870245" w:rsidRDefault="003A3478" w:rsidP="00403CBA">
            <w:pPr>
              <w:pStyle w:val="TableText"/>
              <w:rPr>
                <w:rFonts w:asciiTheme="minorHAnsi" w:hAnsiTheme="minorHAnsi" w:cstheme="minorHAnsi"/>
                <w:strike/>
                <w:sz w:val="18"/>
                <w:lang w:val="en-GB" w:eastAsia="zh-CN"/>
              </w:rPr>
            </w:pPr>
            <w:r w:rsidRPr="00870245">
              <w:rPr>
                <w:rFonts w:asciiTheme="minorHAnsi" w:hAnsiTheme="minorHAnsi" w:cstheme="minorHAnsi"/>
                <w:strike/>
                <w:sz w:val="18"/>
                <w:lang w:val="en-GB" w:eastAsia="zh-CN"/>
              </w:rPr>
              <w:t>U42</w:t>
            </w:r>
          </w:p>
        </w:tc>
        <w:tc>
          <w:tcPr>
            <w:tcW w:w="2806" w:type="pct"/>
            <w:gridSpan w:val="6"/>
          </w:tcPr>
          <w:p w14:paraId="41C2A08F" w14:textId="77777777" w:rsidR="003A3478" w:rsidRPr="00870245" w:rsidRDefault="003A3478" w:rsidP="00403CBA">
            <w:pPr>
              <w:pStyle w:val="TableText"/>
              <w:rPr>
                <w:rFonts w:asciiTheme="minorHAnsi" w:hAnsiTheme="minorHAnsi" w:cstheme="minorHAnsi"/>
                <w:bCs/>
                <w:strike/>
                <w:sz w:val="18"/>
                <w:szCs w:val="18"/>
              </w:rPr>
            </w:pPr>
            <w:r w:rsidRPr="00870245">
              <w:rPr>
                <w:rFonts w:asciiTheme="minorHAnsi" w:hAnsiTheme="minorHAnsi" w:cstheme="minorHAnsi"/>
                <w:bCs/>
                <w:strike/>
                <w:sz w:val="18"/>
                <w:szCs w:val="18"/>
              </w:rPr>
              <w:t>By person performing the task</w:t>
            </w:r>
          </w:p>
          <w:p w14:paraId="41C2A090" w14:textId="77777777" w:rsidR="005537EA" w:rsidRPr="00870245" w:rsidRDefault="003A3478" w:rsidP="00403CBA">
            <w:pPr>
              <w:pStyle w:val="TableText"/>
              <w:rPr>
                <w:rFonts w:asciiTheme="minorHAnsi" w:hAnsiTheme="minorHAnsi" w:cstheme="minorHAnsi"/>
                <w:bCs/>
                <w:strike/>
                <w:sz w:val="18"/>
                <w:szCs w:val="18"/>
                <w:lang w:eastAsia="zh-CN"/>
              </w:rPr>
            </w:pPr>
            <w:r w:rsidRPr="00870245">
              <w:rPr>
                <w:rFonts w:asciiTheme="minorHAnsi" w:hAnsiTheme="minorHAnsi" w:cstheme="minorHAnsi"/>
                <w:bCs/>
                <w:strike/>
                <w:sz w:val="18"/>
                <w:szCs w:val="18"/>
              </w:rPr>
              <w:t xml:space="preserve">A group user can list exit clearance forms that processed already or need to </w:t>
            </w:r>
            <w:proofErr w:type="gramStart"/>
            <w:r w:rsidRPr="00870245">
              <w:rPr>
                <w:rFonts w:asciiTheme="minorHAnsi" w:hAnsiTheme="minorHAnsi" w:cstheme="minorHAnsi"/>
                <w:bCs/>
                <w:strike/>
                <w:sz w:val="18"/>
                <w:szCs w:val="18"/>
              </w:rPr>
              <w:t>be processed</w:t>
            </w:r>
            <w:proofErr w:type="gramEnd"/>
            <w:r w:rsidRPr="00870245">
              <w:rPr>
                <w:rFonts w:asciiTheme="minorHAnsi" w:hAnsiTheme="minorHAnsi" w:cstheme="minorHAnsi"/>
                <w:bCs/>
                <w:strike/>
                <w:sz w:val="18"/>
                <w:szCs w:val="18"/>
              </w:rPr>
              <w:t xml:space="preserve"> by himself or his group.</w:t>
            </w:r>
          </w:p>
          <w:p w14:paraId="41C2A091" w14:textId="77777777" w:rsidR="003A3478" w:rsidRPr="00173845" w:rsidRDefault="003A3478" w:rsidP="00403CB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434" w:type="pct"/>
          </w:tcPr>
          <w:p w14:paraId="41C2A092"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F</w:t>
            </w:r>
          </w:p>
        </w:tc>
        <w:tc>
          <w:tcPr>
            <w:tcW w:w="514" w:type="pct"/>
            <w:gridSpan w:val="3"/>
          </w:tcPr>
          <w:p w14:paraId="41C2A093"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1</w:t>
            </w:r>
          </w:p>
        </w:tc>
        <w:tc>
          <w:tcPr>
            <w:tcW w:w="580" w:type="pct"/>
          </w:tcPr>
          <w:p w14:paraId="41C2A094"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hint="eastAsia"/>
                <w:strike/>
                <w:sz w:val="20"/>
                <w:lang w:eastAsia="zh-CN"/>
              </w:rPr>
              <w:t>No</w:t>
            </w:r>
          </w:p>
        </w:tc>
        <w:tc>
          <w:tcPr>
            <w:tcW w:w="322" w:type="pct"/>
          </w:tcPr>
          <w:p w14:paraId="41C2A095" w14:textId="77777777" w:rsidR="003A3478" w:rsidRPr="00870245" w:rsidRDefault="003A3478" w:rsidP="00403CBA">
            <w:pPr>
              <w:pStyle w:val="TableText"/>
              <w:jc w:val="center"/>
              <w:rPr>
                <w:rFonts w:asciiTheme="minorHAnsi" w:hAnsiTheme="minorHAnsi" w:cstheme="minorHAnsi"/>
                <w:strike/>
                <w:sz w:val="20"/>
                <w:lang w:eastAsia="zh-CN"/>
              </w:rPr>
            </w:pPr>
            <w:r w:rsidRPr="00870245">
              <w:rPr>
                <w:rFonts w:asciiTheme="minorHAnsi" w:hAnsiTheme="minorHAnsi" w:cstheme="minorHAnsi"/>
                <w:strike/>
                <w:sz w:val="20"/>
                <w:lang w:eastAsia="zh-CN"/>
              </w:rPr>
              <w:t>NQ</w:t>
            </w:r>
          </w:p>
        </w:tc>
      </w:tr>
      <w:tr w:rsidR="003A3478" w:rsidRPr="00173845" w14:paraId="41C2A09E" w14:textId="77777777" w:rsidTr="004F5158">
        <w:trPr>
          <w:cantSplit/>
        </w:trPr>
        <w:tc>
          <w:tcPr>
            <w:tcW w:w="344" w:type="pct"/>
          </w:tcPr>
          <w:p w14:paraId="41C2A097" w14:textId="77777777" w:rsidR="003A3478" w:rsidRPr="00E42DC3" w:rsidRDefault="003A3478" w:rsidP="00403CBA">
            <w:pPr>
              <w:pStyle w:val="TableText"/>
              <w:rPr>
                <w:rFonts w:asciiTheme="minorHAnsi" w:hAnsiTheme="minorHAnsi" w:cstheme="minorHAnsi"/>
                <w:strike/>
                <w:sz w:val="18"/>
                <w:lang w:val="en-GB" w:eastAsia="zh-CN"/>
              </w:rPr>
            </w:pPr>
            <w:r w:rsidRPr="00E42DC3">
              <w:rPr>
                <w:rFonts w:asciiTheme="minorHAnsi" w:hAnsiTheme="minorHAnsi" w:cstheme="minorHAnsi"/>
                <w:strike/>
                <w:sz w:val="18"/>
                <w:lang w:val="en-GB" w:eastAsia="zh-CN"/>
              </w:rPr>
              <w:t>U43</w:t>
            </w:r>
          </w:p>
        </w:tc>
        <w:tc>
          <w:tcPr>
            <w:tcW w:w="2806" w:type="pct"/>
            <w:gridSpan w:val="6"/>
          </w:tcPr>
          <w:p w14:paraId="41C2A098" w14:textId="77777777" w:rsidR="003A3478" w:rsidRPr="00E42DC3" w:rsidRDefault="003A3478" w:rsidP="00403CBA">
            <w:pPr>
              <w:pStyle w:val="TableText"/>
              <w:rPr>
                <w:rFonts w:asciiTheme="minorHAnsi" w:hAnsiTheme="minorHAnsi" w:cstheme="minorHAnsi"/>
                <w:bCs/>
                <w:strike/>
                <w:sz w:val="18"/>
                <w:szCs w:val="18"/>
              </w:rPr>
            </w:pPr>
            <w:r w:rsidRPr="00E42DC3">
              <w:rPr>
                <w:rFonts w:asciiTheme="minorHAnsi" w:hAnsiTheme="minorHAnsi" w:cstheme="minorHAnsi"/>
                <w:bCs/>
                <w:strike/>
                <w:sz w:val="18"/>
                <w:szCs w:val="18"/>
              </w:rPr>
              <w:t>By period</w:t>
            </w:r>
          </w:p>
          <w:p w14:paraId="41C2A099" w14:textId="77777777" w:rsidR="003A3478" w:rsidRDefault="003A3478" w:rsidP="00403CBA">
            <w:pPr>
              <w:pStyle w:val="TableText"/>
              <w:rPr>
                <w:rFonts w:asciiTheme="minorHAnsi" w:hAnsiTheme="minorHAnsi" w:cstheme="minorHAnsi"/>
                <w:bCs/>
                <w:sz w:val="18"/>
                <w:szCs w:val="18"/>
                <w:lang w:eastAsia="zh-CN"/>
              </w:rPr>
            </w:pPr>
            <w:r w:rsidRPr="00E42DC3">
              <w:rPr>
                <w:rFonts w:asciiTheme="minorHAnsi" w:hAnsiTheme="minorHAnsi" w:cstheme="minorHAnsi"/>
                <w:bCs/>
                <w:strike/>
                <w:sz w:val="18"/>
                <w:szCs w:val="18"/>
              </w:rPr>
              <w:t>A group user can list exit clearance forms of a certain period.</w:t>
            </w:r>
            <w:r w:rsidR="005537EA" w:rsidRPr="00E42DC3">
              <w:rPr>
                <w:rFonts w:asciiTheme="minorHAnsi" w:hAnsiTheme="minorHAnsi" w:cstheme="minorHAnsi" w:hint="eastAsia"/>
                <w:bCs/>
                <w:strike/>
                <w:sz w:val="18"/>
                <w:szCs w:val="18"/>
                <w:lang w:eastAsia="zh-CN"/>
              </w:rPr>
              <w:t xml:space="preserve"> </w:t>
            </w:r>
            <w:r>
              <w:rPr>
                <w:rFonts w:asciiTheme="minorHAnsi" w:hAnsiTheme="minorHAnsi" w:cstheme="minorHAnsi" w:hint="eastAsia"/>
                <w:bCs/>
                <w:sz w:val="18"/>
                <w:lang w:eastAsia="zh-CN"/>
              </w:rPr>
              <w:t>This RQ has been deleted in V3.0</w:t>
            </w:r>
          </w:p>
        </w:tc>
        <w:tc>
          <w:tcPr>
            <w:tcW w:w="434" w:type="pct"/>
          </w:tcPr>
          <w:p w14:paraId="41C2A09A"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F</w:t>
            </w:r>
          </w:p>
        </w:tc>
        <w:tc>
          <w:tcPr>
            <w:tcW w:w="514" w:type="pct"/>
            <w:gridSpan w:val="3"/>
          </w:tcPr>
          <w:p w14:paraId="41C2A09B"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1</w:t>
            </w:r>
          </w:p>
        </w:tc>
        <w:tc>
          <w:tcPr>
            <w:tcW w:w="580" w:type="pct"/>
          </w:tcPr>
          <w:p w14:paraId="41C2A09C"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hint="eastAsia"/>
                <w:strike/>
                <w:sz w:val="20"/>
                <w:lang w:eastAsia="zh-CN"/>
              </w:rPr>
              <w:t>No</w:t>
            </w:r>
          </w:p>
        </w:tc>
        <w:tc>
          <w:tcPr>
            <w:tcW w:w="322" w:type="pct"/>
          </w:tcPr>
          <w:p w14:paraId="41C2A09D"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NQ</w:t>
            </w:r>
          </w:p>
        </w:tc>
      </w:tr>
      <w:tr w:rsidR="003A3478" w:rsidRPr="00173845" w14:paraId="41C2A0A6" w14:textId="77777777" w:rsidTr="004F5158">
        <w:trPr>
          <w:cantSplit/>
        </w:trPr>
        <w:tc>
          <w:tcPr>
            <w:tcW w:w="344" w:type="pct"/>
          </w:tcPr>
          <w:p w14:paraId="41C2A09F" w14:textId="77777777" w:rsidR="003A3478" w:rsidRPr="00E42DC3" w:rsidRDefault="003A3478" w:rsidP="00403CBA">
            <w:pPr>
              <w:pStyle w:val="TableText"/>
              <w:rPr>
                <w:rFonts w:asciiTheme="minorHAnsi" w:hAnsiTheme="minorHAnsi" w:cstheme="minorHAnsi"/>
                <w:strike/>
                <w:sz w:val="20"/>
                <w:lang w:val="en-GB" w:eastAsia="zh-CN"/>
              </w:rPr>
            </w:pPr>
            <w:r w:rsidRPr="00E42DC3">
              <w:rPr>
                <w:rFonts w:asciiTheme="minorHAnsi" w:hAnsiTheme="minorHAnsi" w:cstheme="minorHAnsi"/>
                <w:strike/>
                <w:sz w:val="18"/>
                <w:lang w:val="en-GB" w:eastAsia="zh-CN"/>
              </w:rPr>
              <w:t>U44</w:t>
            </w:r>
          </w:p>
        </w:tc>
        <w:tc>
          <w:tcPr>
            <w:tcW w:w="2806" w:type="pct"/>
            <w:gridSpan w:val="6"/>
          </w:tcPr>
          <w:p w14:paraId="41C2A0A0" w14:textId="77777777" w:rsidR="005537EA" w:rsidRPr="00E42DC3" w:rsidRDefault="003A3478" w:rsidP="00403CBA">
            <w:pPr>
              <w:pStyle w:val="TableText"/>
              <w:rPr>
                <w:rFonts w:asciiTheme="minorHAnsi" w:hAnsiTheme="minorHAnsi" w:cstheme="minorHAnsi"/>
                <w:bCs/>
                <w:strike/>
                <w:sz w:val="18"/>
                <w:lang w:eastAsia="zh-CN"/>
              </w:rPr>
            </w:pPr>
            <w:r w:rsidRPr="00E42DC3">
              <w:rPr>
                <w:rFonts w:asciiTheme="minorHAnsi" w:hAnsiTheme="minorHAnsi" w:cstheme="minorHAnsi"/>
                <w:bCs/>
                <w:strike/>
                <w:sz w:val="18"/>
                <w:szCs w:val="18"/>
              </w:rPr>
              <w:t xml:space="preserve">An employee can list exit clearance forms </w:t>
            </w:r>
            <w:r w:rsidRPr="00E42DC3">
              <w:rPr>
                <w:rFonts w:asciiTheme="minorHAnsi" w:hAnsiTheme="minorHAnsi" w:cstheme="minorHAnsi"/>
                <w:bCs/>
                <w:strike/>
                <w:sz w:val="18"/>
              </w:rPr>
              <w:t>created for himself and for his subordinates.</w:t>
            </w:r>
            <w:r w:rsidR="005537EA" w:rsidRPr="00E42DC3">
              <w:rPr>
                <w:rFonts w:asciiTheme="minorHAnsi" w:hAnsiTheme="minorHAnsi" w:cstheme="minorHAnsi" w:hint="eastAsia"/>
                <w:bCs/>
                <w:strike/>
                <w:sz w:val="18"/>
                <w:lang w:eastAsia="zh-CN"/>
              </w:rPr>
              <w:t xml:space="preserve"> </w:t>
            </w:r>
          </w:p>
          <w:p w14:paraId="41C2A0A1" w14:textId="77777777" w:rsidR="003A3478" w:rsidRPr="00173845" w:rsidRDefault="003A3478" w:rsidP="00403CBA">
            <w:pPr>
              <w:pStyle w:val="TableText"/>
              <w:rPr>
                <w:rFonts w:asciiTheme="minorHAnsi" w:hAnsiTheme="minorHAnsi" w:cstheme="minorHAnsi"/>
                <w:bCs/>
                <w:sz w:val="18"/>
                <w:szCs w:val="18"/>
                <w:lang w:eastAsia="zh-CN"/>
              </w:rPr>
            </w:pPr>
            <w:r>
              <w:rPr>
                <w:rFonts w:asciiTheme="minorHAnsi" w:hAnsiTheme="minorHAnsi" w:cstheme="minorHAnsi" w:hint="eastAsia"/>
                <w:bCs/>
                <w:sz w:val="18"/>
                <w:lang w:eastAsia="zh-CN"/>
              </w:rPr>
              <w:t>This RQ has been deleted in V3.0</w:t>
            </w:r>
          </w:p>
        </w:tc>
        <w:tc>
          <w:tcPr>
            <w:tcW w:w="434" w:type="pct"/>
          </w:tcPr>
          <w:p w14:paraId="41C2A0A2"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F</w:t>
            </w:r>
          </w:p>
        </w:tc>
        <w:tc>
          <w:tcPr>
            <w:tcW w:w="514" w:type="pct"/>
            <w:gridSpan w:val="3"/>
          </w:tcPr>
          <w:p w14:paraId="41C2A0A3"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1</w:t>
            </w:r>
          </w:p>
        </w:tc>
        <w:tc>
          <w:tcPr>
            <w:tcW w:w="580" w:type="pct"/>
          </w:tcPr>
          <w:p w14:paraId="41C2A0A4"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hint="eastAsia"/>
                <w:strike/>
                <w:sz w:val="20"/>
                <w:lang w:eastAsia="zh-CN"/>
              </w:rPr>
              <w:t>No</w:t>
            </w:r>
          </w:p>
        </w:tc>
        <w:tc>
          <w:tcPr>
            <w:tcW w:w="322" w:type="pct"/>
          </w:tcPr>
          <w:p w14:paraId="41C2A0A5" w14:textId="77777777" w:rsidR="003A3478" w:rsidRPr="00E42DC3" w:rsidRDefault="003A3478" w:rsidP="00403CBA">
            <w:pPr>
              <w:pStyle w:val="TableText"/>
              <w:jc w:val="center"/>
              <w:rPr>
                <w:rFonts w:asciiTheme="minorHAnsi" w:hAnsiTheme="minorHAnsi" w:cstheme="minorHAnsi"/>
                <w:strike/>
                <w:sz w:val="20"/>
                <w:lang w:eastAsia="zh-CN"/>
              </w:rPr>
            </w:pPr>
            <w:r w:rsidRPr="00E42DC3">
              <w:rPr>
                <w:rFonts w:asciiTheme="minorHAnsi" w:hAnsiTheme="minorHAnsi" w:cstheme="minorHAnsi"/>
                <w:strike/>
                <w:sz w:val="20"/>
                <w:lang w:eastAsia="zh-CN"/>
              </w:rPr>
              <w:t>NQ</w:t>
            </w:r>
          </w:p>
        </w:tc>
      </w:tr>
      <w:tr w:rsidR="003A3478" w:rsidRPr="00173845" w14:paraId="41C2A0A8" w14:textId="77777777" w:rsidTr="003A3478">
        <w:trPr>
          <w:cantSplit/>
        </w:trPr>
        <w:tc>
          <w:tcPr>
            <w:tcW w:w="5000" w:type="pct"/>
            <w:gridSpan w:val="13"/>
          </w:tcPr>
          <w:p w14:paraId="41C2A0A7" w14:textId="77777777" w:rsidR="003A3478" w:rsidRPr="00431B4A" w:rsidRDefault="003A3478" w:rsidP="004B0FDA">
            <w:pPr>
              <w:pStyle w:val="TableText"/>
              <w:numPr>
                <w:ilvl w:val="0"/>
                <w:numId w:val="14"/>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 </w:t>
            </w:r>
            <w:r>
              <w:rPr>
                <w:rFonts w:asciiTheme="minorHAnsi" w:hAnsiTheme="minorHAnsi" w:cstheme="minorHAnsi"/>
                <w:bCs/>
                <w:sz w:val="18"/>
                <w:szCs w:val="18"/>
                <w:lang w:eastAsia="zh-CN"/>
              </w:rPr>
              <w:t xml:space="preserve">Cancelation of </w:t>
            </w:r>
            <w:r>
              <w:rPr>
                <w:rFonts w:asciiTheme="minorHAnsi" w:hAnsiTheme="minorHAnsi" w:cstheme="minorHAnsi" w:hint="eastAsia"/>
                <w:bCs/>
                <w:sz w:val="18"/>
                <w:szCs w:val="18"/>
                <w:lang w:eastAsia="zh-CN"/>
              </w:rPr>
              <w:t>Exit</w:t>
            </w:r>
            <w:r>
              <w:rPr>
                <w:rFonts w:asciiTheme="minorHAnsi" w:hAnsiTheme="minorHAnsi" w:cstheme="minorHAnsi"/>
                <w:bCs/>
                <w:sz w:val="18"/>
                <w:szCs w:val="18"/>
                <w:lang w:eastAsia="zh-CN"/>
              </w:rPr>
              <w:t xml:space="preserve"> by HR</w:t>
            </w:r>
          </w:p>
        </w:tc>
      </w:tr>
      <w:tr w:rsidR="003A3478" w:rsidRPr="00173845" w14:paraId="41C2A0B0" w14:textId="77777777" w:rsidTr="004F5158">
        <w:trPr>
          <w:cantSplit/>
        </w:trPr>
        <w:tc>
          <w:tcPr>
            <w:tcW w:w="344" w:type="pct"/>
          </w:tcPr>
          <w:p w14:paraId="41C2A0A9" w14:textId="77777777" w:rsidR="003A3478" w:rsidRPr="000E046C" w:rsidRDefault="003A3478" w:rsidP="00403CBA">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U45</w:t>
            </w:r>
          </w:p>
        </w:tc>
        <w:tc>
          <w:tcPr>
            <w:tcW w:w="2806" w:type="pct"/>
            <w:gridSpan w:val="6"/>
          </w:tcPr>
          <w:p w14:paraId="41C2A0AA" w14:textId="77777777" w:rsidR="003A3478" w:rsidRDefault="003A3478" w:rsidP="00403CBA">
            <w:pPr>
              <w:pStyle w:val="TableText"/>
              <w:rPr>
                <w:rFonts w:asciiTheme="minorHAnsi" w:hAnsiTheme="minorHAnsi" w:cstheme="minorHAnsi"/>
                <w:bCs/>
                <w:sz w:val="18"/>
                <w:szCs w:val="18"/>
                <w:lang w:eastAsia="zh-CN"/>
              </w:rPr>
            </w:pPr>
            <w:r>
              <w:rPr>
                <w:rFonts w:asciiTheme="minorHAnsi" w:hAnsiTheme="minorHAnsi" w:cstheme="minorHAnsi"/>
                <w:bCs/>
                <w:sz w:val="18"/>
                <w:szCs w:val="18"/>
                <w:lang w:eastAsia="zh-CN"/>
              </w:rPr>
              <w:t xml:space="preserve">Cancelation of </w:t>
            </w:r>
            <w:r>
              <w:rPr>
                <w:rFonts w:asciiTheme="minorHAnsi" w:hAnsiTheme="minorHAnsi" w:cstheme="minorHAnsi" w:hint="eastAsia"/>
                <w:bCs/>
                <w:sz w:val="18"/>
                <w:szCs w:val="18"/>
                <w:lang w:eastAsia="zh-CN"/>
              </w:rPr>
              <w:t>Exit</w:t>
            </w:r>
            <w:r>
              <w:rPr>
                <w:rFonts w:asciiTheme="minorHAnsi" w:hAnsiTheme="minorHAnsi" w:cstheme="minorHAnsi"/>
                <w:bCs/>
                <w:sz w:val="18"/>
                <w:szCs w:val="18"/>
                <w:lang w:eastAsia="zh-CN"/>
              </w:rPr>
              <w:t xml:space="preserve"> by HR</w:t>
            </w:r>
          </w:p>
          <w:p w14:paraId="41C2A0AB" w14:textId="77777777" w:rsidR="003A3478" w:rsidRPr="00173845" w:rsidRDefault="003A3478" w:rsidP="00403CBA">
            <w:pPr>
              <w:pStyle w:val="TableText"/>
              <w:rPr>
                <w:rFonts w:asciiTheme="minorHAnsi" w:hAnsiTheme="minorHAnsi" w:cstheme="minorHAnsi"/>
                <w:bCs/>
                <w:sz w:val="18"/>
                <w:szCs w:val="18"/>
                <w:lang w:eastAsia="zh-CN"/>
              </w:rPr>
            </w:pPr>
            <w:r>
              <w:rPr>
                <w:rFonts w:asciiTheme="minorHAnsi" w:hAnsiTheme="minorHAnsi" w:cstheme="minorHAnsi"/>
                <w:bCs/>
                <w:sz w:val="18"/>
                <w:szCs w:val="18"/>
              </w:rPr>
              <w:t>Only HR Operations Team users can</w:t>
            </w:r>
            <w:r w:rsidRPr="00173845">
              <w:rPr>
                <w:rFonts w:asciiTheme="minorHAnsi" w:hAnsiTheme="minorHAnsi" w:cstheme="minorHAnsi"/>
                <w:bCs/>
                <w:sz w:val="18"/>
                <w:szCs w:val="18"/>
                <w:lang w:eastAsia="zh-CN"/>
              </w:rPr>
              <w:t xml:space="preserve"> cancel </w:t>
            </w:r>
            <w:r>
              <w:rPr>
                <w:rFonts w:asciiTheme="minorHAnsi" w:hAnsiTheme="minorHAnsi" w:cstheme="minorHAnsi"/>
                <w:bCs/>
                <w:sz w:val="18"/>
                <w:szCs w:val="18"/>
                <w:lang w:eastAsia="zh-CN"/>
              </w:rPr>
              <w:t xml:space="preserve">the </w:t>
            </w:r>
            <w:r>
              <w:rPr>
                <w:rFonts w:asciiTheme="minorHAnsi" w:hAnsiTheme="minorHAnsi" w:cstheme="minorHAnsi" w:hint="eastAsia"/>
                <w:bCs/>
                <w:sz w:val="18"/>
                <w:szCs w:val="18"/>
                <w:lang w:eastAsia="zh-CN"/>
              </w:rPr>
              <w:t>Exit</w:t>
            </w:r>
            <w:r w:rsidRPr="00173845">
              <w:rPr>
                <w:rFonts w:asciiTheme="minorHAnsi" w:hAnsiTheme="minorHAnsi" w:cstheme="minorHAnsi"/>
                <w:bCs/>
                <w:sz w:val="18"/>
                <w:szCs w:val="18"/>
                <w:lang w:eastAsia="zh-CN"/>
              </w:rPr>
              <w:t xml:space="preserve"> process</w:t>
            </w:r>
            <w:r>
              <w:rPr>
                <w:rFonts w:asciiTheme="minorHAnsi" w:hAnsiTheme="minorHAnsi" w:cstheme="minorHAnsi" w:hint="eastAsia"/>
                <w:bCs/>
                <w:sz w:val="18"/>
                <w:szCs w:val="18"/>
                <w:lang w:eastAsia="zh-CN"/>
              </w:rPr>
              <w:t xml:space="preserve"> before </w:t>
            </w:r>
            <w:r w:rsidRPr="001559C3">
              <w:rPr>
                <w:rFonts w:asciiTheme="minorHAnsi" w:hAnsiTheme="minorHAnsi" w:cstheme="minorHAnsi"/>
                <w:bCs/>
                <w:sz w:val="18"/>
                <w:szCs w:val="18"/>
                <w:lang w:eastAsia="zh-CN"/>
              </w:rPr>
              <w:t>Contract Termination Date</w:t>
            </w:r>
            <w:r>
              <w:rPr>
                <w:rFonts w:asciiTheme="minorHAnsi" w:hAnsiTheme="minorHAnsi" w:cstheme="minorHAnsi" w:hint="eastAsia"/>
                <w:bCs/>
                <w:sz w:val="18"/>
                <w:szCs w:val="18"/>
                <w:lang w:eastAsia="zh-CN"/>
              </w:rPr>
              <w:t xml:space="preserve"> </w:t>
            </w:r>
            <w:r w:rsidRPr="00173845">
              <w:rPr>
                <w:rFonts w:asciiTheme="minorHAnsi" w:hAnsiTheme="minorHAnsi" w:cstheme="minorHAnsi"/>
                <w:bCs/>
                <w:sz w:val="18"/>
                <w:szCs w:val="18"/>
                <w:lang w:eastAsia="zh-CN"/>
              </w:rPr>
              <w:t xml:space="preserve">and </w:t>
            </w:r>
            <w:r>
              <w:rPr>
                <w:rFonts w:asciiTheme="minorHAnsi" w:hAnsiTheme="minorHAnsi" w:cstheme="minorHAnsi"/>
                <w:bCs/>
                <w:sz w:val="18"/>
                <w:szCs w:val="18"/>
                <w:lang w:eastAsia="zh-CN"/>
              </w:rPr>
              <w:t xml:space="preserve">a notification email </w:t>
            </w:r>
            <w:proofErr w:type="gramStart"/>
            <w:r>
              <w:rPr>
                <w:rFonts w:asciiTheme="minorHAnsi" w:hAnsiTheme="minorHAnsi" w:cstheme="minorHAnsi"/>
                <w:bCs/>
                <w:sz w:val="18"/>
                <w:szCs w:val="18"/>
                <w:lang w:eastAsia="zh-CN"/>
              </w:rPr>
              <w:t>will be sent</w:t>
            </w:r>
            <w:proofErr w:type="gramEnd"/>
            <w:r>
              <w:rPr>
                <w:rFonts w:asciiTheme="minorHAnsi" w:hAnsiTheme="minorHAnsi" w:cstheme="minorHAnsi"/>
                <w:bCs/>
                <w:sz w:val="18"/>
                <w:szCs w:val="18"/>
                <w:lang w:eastAsia="zh-CN"/>
              </w:rPr>
              <w:t xml:space="preserve"> to the </w:t>
            </w:r>
            <w:r w:rsidRPr="00173845">
              <w:rPr>
                <w:rFonts w:asciiTheme="minorHAnsi" w:hAnsiTheme="minorHAnsi" w:cstheme="minorHAnsi"/>
                <w:bCs/>
                <w:sz w:val="18"/>
                <w:szCs w:val="18"/>
                <w:lang w:eastAsia="zh-CN"/>
              </w:rPr>
              <w:t>supervisor</w:t>
            </w:r>
            <w:r>
              <w:rPr>
                <w:rFonts w:asciiTheme="minorHAnsi" w:hAnsiTheme="minorHAnsi" w:cstheme="minorHAnsi"/>
                <w:bCs/>
                <w:sz w:val="18"/>
                <w:szCs w:val="18"/>
                <w:lang w:eastAsia="zh-CN"/>
              </w:rPr>
              <w:t>,</w:t>
            </w:r>
            <w:r>
              <w:rPr>
                <w:rFonts w:asciiTheme="minorHAnsi" w:hAnsiTheme="minorHAnsi" w:cstheme="minorHAnsi" w:hint="eastAsia"/>
                <w:bCs/>
                <w:sz w:val="18"/>
                <w:szCs w:val="18"/>
                <w:lang w:eastAsia="zh-CN"/>
              </w:rPr>
              <w:t xml:space="preserve"> coordinator, contactor and employee</w:t>
            </w:r>
            <w:r w:rsidRPr="00173845">
              <w:rPr>
                <w:rFonts w:asciiTheme="minorHAnsi" w:hAnsiTheme="minorHAnsi" w:cstheme="minorHAnsi"/>
                <w:bCs/>
                <w:sz w:val="18"/>
                <w:szCs w:val="18"/>
                <w:lang w:eastAsia="zh-CN"/>
              </w:rPr>
              <w:t xml:space="preserve"> to stop</w:t>
            </w:r>
            <w:r>
              <w:rPr>
                <w:rFonts w:asciiTheme="minorHAnsi" w:hAnsiTheme="minorHAnsi" w:cstheme="minorHAnsi"/>
                <w:bCs/>
                <w:sz w:val="18"/>
                <w:szCs w:val="18"/>
                <w:lang w:eastAsia="zh-CN"/>
              </w:rPr>
              <w:t xml:space="preserve"> the</w:t>
            </w:r>
            <w:r>
              <w:rPr>
                <w:rFonts w:asciiTheme="minorHAnsi" w:hAnsiTheme="minorHAnsi" w:cstheme="minorHAnsi" w:hint="eastAsia"/>
                <w:bCs/>
                <w:sz w:val="18"/>
                <w:szCs w:val="18"/>
                <w:lang w:eastAsia="zh-CN"/>
              </w:rPr>
              <w:t xml:space="preserve"> exit</w:t>
            </w:r>
            <w:r>
              <w:rPr>
                <w:rFonts w:asciiTheme="minorHAnsi" w:hAnsiTheme="minorHAnsi" w:cstheme="minorHAnsi"/>
                <w:bCs/>
                <w:sz w:val="18"/>
                <w:szCs w:val="18"/>
                <w:lang w:eastAsia="zh-CN"/>
              </w:rPr>
              <w:t xml:space="preserve"> process</w:t>
            </w:r>
            <w:r w:rsidRPr="00173845">
              <w:rPr>
                <w:rFonts w:asciiTheme="minorHAnsi" w:hAnsiTheme="minorHAnsi" w:cstheme="minorHAnsi"/>
                <w:bCs/>
                <w:sz w:val="18"/>
                <w:szCs w:val="18"/>
                <w:lang w:eastAsia="zh-CN"/>
              </w:rPr>
              <w:t>.</w:t>
            </w:r>
          </w:p>
        </w:tc>
        <w:tc>
          <w:tcPr>
            <w:tcW w:w="434" w:type="pct"/>
          </w:tcPr>
          <w:p w14:paraId="41C2A0AC" w14:textId="77777777" w:rsidR="003A3478" w:rsidRPr="001D0D8C" w:rsidRDefault="003A3478" w:rsidP="00403CBA">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F</w:t>
            </w:r>
          </w:p>
        </w:tc>
        <w:tc>
          <w:tcPr>
            <w:tcW w:w="514" w:type="pct"/>
            <w:gridSpan w:val="3"/>
          </w:tcPr>
          <w:p w14:paraId="41C2A0AD" w14:textId="77777777" w:rsidR="003A3478" w:rsidRPr="001D0D8C" w:rsidRDefault="003A3478" w:rsidP="00403CBA">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2</w:t>
            </w:r>
          </w:p>
        </w:tc>
        <w:tc>
          <w:tcPr>
            <w:tcW w:w="580" w:type="pct"/>
          </w:tcPr>
          <w:p w14:paraId="41C2A0AE" w14:textId="77777777" w:rsidR="003A3478" w:rsidRPr="001D0D8C" w:rsidRDefault="003A3478" w:rsidP="00403CBA">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No</w:t>
            </w:r>
          </w:p>
        </w:tc>
        <w:tc>
          <w:tcPr>
            <w:tcW w:w="322" w:type="pct"/>
          </w:tcPr>
          <w:p w14:paraId="41C2A0AF" w14:textId="77777777" w:rsidR="003A3478" w:rsidRPr="001D0D8C" w:rsidRDefault="003A3478" w:rsidP="00403CBA">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NQ</w:t>
            </w:r>
          </w:p>
        </w:tc>
      </w:tr>
      <w:tr w:rsidR="003A3478" w:rsidRPr="00173845" w14:paraId="41C2A0B2" w14:textId="77777777" w:rsidTr="003A3478">
        <w:trPr>
          <w:cantSplit/>
        </w:trPr>
        <w:tc>
          <w:tcPr>
            <w:tcW w:w="5000" w:type="pct"/>
            <w:gridSpan w:val="13"/>
          </w:tcPr>
          <w:p w14:paraId="41C2A0B1" w14:textId="77777777" w:rsidR="003A3478" w:rsidRDefault="003A3478" w:rsidP="004B0FDA">
            <w:pPr>
              <w:pStyle w:val="TableText"/>
              <w:numPr>
                <w:ilvl w:val="0"/>
                <w:numId w:val="14"/>
              </w:numPr>
              <w:rPr>
                <w:rFonts w:asciiTheme="minorHAnsi" w:hAnsiTheme="minorHAnsi" w:cstheme="minorHAnsi"/>
                <w:sz w:val="20"/>
                <w:lang w:eastAsia="zh-CN"/>
              </w:rPr>
            </w:pPr>
            <w:r>
              <w:rPr>
                <w:rFonts w:asciiTheme="minorHAnsi" w:hAnsiTheme="minorHAnsi" w:cstheme="minorHAnsi"/>
                <w:bCs/>
                <w:sz w:val="18"/>
                <w:szCs w:val="18"/>
                <w:lang w:eastAsia="zh-CN"/>
              </w:rPr>
              <w:t>Miscellaneous</w:t>
            </w:r>
          </w:p>
        </w:tc>
      </w:tr>
      <w:tr w:rsidR="003A3478" w:rsidRPr="00173845" w14:paraId="41C2A0B9" w14:textId="77777777" w:rsidTr="004F5158">
        <w:trPr>
          <w:cantSplit/>
        </w:trPr>
        <w:tc>
          <w:tcPr>
            <w:tcW w:w="344" w:type="pct"/>
          </w:tcPr>
          <w:p w14:paraId="41C2A0B3" w14:textId="77777777" w:rsidR="003A3478" w:rsidRDefault="003A3478"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U46</w:t>
            </w:r>
          </w:p>
        </w:tc>
        <w:tc>
          <w:tcPr>
            <w:tcW w:w="2806" w:type="pct"/>
            <w:gridSpan w:val="6"/>
          </w:tcPr>
          <w:p w14:paraId="41C2A0B4" w14:textId="77777777" w:rsidR="003A3478" w:rsidRDefault="003A3478" w:rsidP="00260ED6">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All operation users and </w:t>
            </w:r>
            <w:r>
              <w:rPr>
                <w:rFonts w:asciiTheme="minorHAnsi" w:hAnsiTheme="minorHAnsi" w:cstheme="minorHAnsi"/>
                <w:bCs/>
                <w:sz w:val="18"/>
                <w:szCs w:val="18"/>
                <w:lang w:eastAsia="zh-CN"/>
              </w:rPr>
              <w:t>employee</w:t>
            </w:r>
            <w:r>
              <w:rPr>
                <w:rFonts w:asciiTheme="minorHAnsi" w:hAnsiTheme="minorHAnsi" w:cstheme="minorHAnsi" w:hint="eastAsia"/>
                <w:bCs/>
                <w:sz w:val="18"/>
                <w:szCs w:val="18"/>
                <w:lang w:eastAsia="zh-CN"/>
              </w:rPr>
              <w:t xml:space="preserve">s can print the </w:t>
            </w:r>
            <w:r>
              <w:rPr>
                <w:rFonts w:asciiTheme="minorHAnsi" w:hAnsiTheme="minorHAnsi" w:cstheme="minorHAnsi"/>
                <w:bCs/>
                <w:sz w:val="18"/>
                <w:szCs w:val="18"/>
                <w:lang w:eastAsia="zh-CN"/>
              </w:rPr>
              <w:t>completely</w:t>
            </w:r>
            <w:r>
              <w:rPr>
                <w:rFonts w:asciiTheme="minorHAnsi" w:hAnsiTheme="minorHAnsi" w:cstheme="minorHAnsi" w:hint="eastAsia"/>
                <w:bCs/>
                <w:sz w:val="18"/>
                <w:szCs w:val="18"/>
                <w:lang w:eastAsia="zh-CN"/>
              </w:rPr>
              <w:t xml:space="preserve"> onboard and exit form with detailed item instruction </w:t>
            </w:r>
            <w:r>
              <w:rPr>
                <w:rFonts w:asciiTheme="minorHAnsi" w:hAnsiTheme="minorHAnsi" w:cstheme="minorHAnsi"/>
                <w:bCs/>
                <w:sz w:val="18"/>
                <w:szCs w:val="18"/>
                <w:lang w:eastAsia="zh-CN"/>
              </w:rPr>
              <w:t>related</w:t>
            </w:r>
            <w:r>
              <w:rPr>
                <w:rFonts w:asciiTheme="minorHAnsi" w:hAnsiTheme="minorHAnsi" w:cstheme="minorHAnsi" w:hint="eastAsia"/>
                <w:bCs/>
                <w:sz w:val="18"/>
                <w:szCs w:val="18"/>
                <w:lang w:eastAsia="zh-CN"/>
              </w:rPr>
              <w:t xml:space="preserve"> with them.</w:t>
            </w:r>
          </w:p>
        </w:tc>
        <w:tc>
          <w:tcPr>
            <w:tcW w:w="434" w:type="pct"/>
          </w:tcPr>
          <w:p w14:paraId="41C2A0B5"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F</w:t>
            </w:r>
          </w:p>
        </w:tc>
        <w:tc>
          <w:tcPr>
            <w:tcW w:w="514" w:type="pct"/>
            <w:gridSpan w:val="3"/>
          </w:tcPr>
          <w:p w14:paraId="41C2A0B6" w14:textId="77777777" w:rsidR="003A3478" w:rsidRPr="001D0D8C" w:rsidRDefault="00DC5193" w:rsidP="007B7717">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4</w:t>
            </w:r>
          </w:p>
        </w:tc>
        <w:tc>
          <w:tcPr>
            <w:tcW w:w="580" w:type="pct"/>
          </w:tcPr>
          <w:p w14:paraId="41C2A0B7"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CB</w:t>
            </w:r>
          </w:p>
        </w:tc>
        <w:tc>
          <w:tcPr>
            <w:tcW w:w="322" w:type="pct"/>
          </w:tcPr>
          <w:p w14:paraId="41C2A0B8"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NQ</w:t>
            </w:r>
          </w:p>
        </w:tc>
      </w:tr>
      <w:tr w:rsidR="003A3478" w:rsidRPr="00173845" w14:paraId="41C2A0C0" w14:textId="77777777" w:rsidTr="004F5158">
        <w:trPr>
          <w:cantSplit/>
        </w:trPr>
        <w:tc>
          <w:tcPr>
            <w:tcW w:w="344" w:type="pct"/>
          </w:tcPr>
          <w:p w14:paraId="41C2A0BA" w14:textId="77777777" w:rsidR="003A3478" w:rsidRDefault="003A3478"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U50</w:t>
            </w:r>
          </w:p>
        </w:tc>
        <w:tc>
          <w:tcPr>
            <w:tcW w:w="2806" w:type="pct"/>
            <w:gridSpan w:val="6"/>
          </w:tcPr>
          <w:p w14:paraId="41C2A0BB" w14:textId="77777777" w:rsidR="003A3478" w:rsidRDefault="003A3478" w:rsidP="00D32A2F">
            <w:pPr>
              <w:pStyle w:val="TableText"/>
              <w:rPr>
                <w:rFonts w:asciiTheme="minorHAnsi" w:hAnsiTheme="minorHAnsi" w:cstheme="minorHAnsi"/>
                <w:bCs/>
                <w:sz w:val="18"/>
                <w:szCs w:val="18"/>
                <w:lang w:eastAsia="zh-CN"/>
              </w:rPr>
            </w:pPr>
            <w:proofErr w:type="gramStart"/>
            <w:r>
              <w:rPr>
                <w:rFonts w:asciiTheme="minorHAnsi" w:hAnsiTheme="minorHAnsi" w:cstheme="minorHAnsi" w:hint="eastAsia"/>
                <w:bCs/>
                <w:sz w:val="18"/>
                <w:szCs w:val="18"/>
                <w:lang w:eastAsia="zh-CN"/>
              </w:rPr>
              <w:t>iPad</w:t>
            </w:r>
            <w:proofErr w:type="gramEnd"/>
            <w:r>
              <w:rPr>
                <w:rFonts w:asciiTheme="minorHAnsi" w:hAnsiTheme="minorHAnsi" w:cstheme="minorHAnsi" w:hint="eastAsia"/>
                <w:bCs/>
                <w:sz w:val="18"/>
                <w:szCs w:val="18"/>
                <w:lang w:eastAsia="zh-CN"/>
              </w:rPr>
              <w:t xml:space="preserve"> end </w:t>
            </w:r>
            <w:r>
              <w:rPr>
                <w:rFonts w:asciiTheme="minorHAnsi" w:hAnsiTheme="minorHAnsi" w:cstheme="minorHAnsi"/>
                <w:bCs/>
                <w:sz w:val="18"/>
                <w:szCs w:val="18"/>
                <w:lang w:eastAsia="zh-CN"/>
              </w:rPr>
              <w:t xml:space="preserve">users can </w:t>
            </w:r>
            <w:r>
              <w:rPr>
                <w:rFonts w:asciiTheme="minorHAnsi" w:hAnsiTheme="minorHAnsi" w:cstheme="minorHAnsi" w:hint="eastAsia"/>
                <w:bCs/>
                <w:sz w:val="18"/>
                <w:szCs w:val="18"/>
                <w:lang w:eastAsia="zh-CN"/>
              </w:rPr>
              <w:t>access the HR Onboard Preparation and Exit Clearance Process Automation form</w:t>
            </w:r>
            <w:r>
              <w:rPr>
                <w:rFonts w:asciiTheme="minorHAnsi" w:hAnsiTheme="minorHAnsi" w:cstheme="minorHAnsi"/>
                <w:bCs/>
                <w:sz w:val="18"/>
                <w:szCs w:val="18"/>
                <w:lang w:eastAsia="zh-CN"/>
              </w:rPr>
              <w:t xml:space="preserve"> via</w:t>
            </w:r>
            <w:r>
              <w:rPr>
                <w:rFonts w:asciiTheme="minorHAnsi" w:hAnsiTheme="minorHAnsi" w:cstheme="minorHAnsi" w:hint="eastAsia"/>
                <w:bCs/>
                <w:sz w:val="18"/>
                <w:szCs w:val="18"/>
                <w:lang w:eastAsia="zh-CN"/>
              </w:rPr>
              <w:t xml:space="preserve"> Safari </w:t>
            </w:r>
            <w:r>
              <w:rPr>
                <w:rFonts w:asciiTheme="minorHAnsi" w:hAnsiTheme="minorHAnsi" w:cstheme="minorHAnsi"/>
                <w:bCs/>
                <w:sz w:val="18"/>
                <w:szCs w:val="18"/>
                <w:lang w:eastAsia="zh-CN"/>
              </w:rPr>
              <w:t>directly via a link</w:t>
            </w:r>
            <w:r>
              <w:rPr>
                <w:rFonts w:asciiTheme="minorHAnsi" w:hAnsiTheme="minorHAnsi" w:cstheme="minorHAnsi" w:hint="eastAsia"/>
                <w:bCs/>
                <w:sz w:val="18"/>
                <w:szCs w:val="18"/>
                <w:lang w:eastAsia="zh-CN"/>
              </w:rPr>
              <w:t>.</w:t>
            </w:r>
          </w:p>
        </w:tc>
        <w:tc>
          <w:tcPr>
            <w:tcW w:w="434" w:type="pct"/>
          </w:tcPr>
          <w:p w14:paraId="41C2A0BC"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F</w:t>
            </w:r>
          </w:p>
        </w:tc>
        <w:tc>
          <w:tcPr>
            <w:tcW w:w="514" w:type="pct"/>
            <w:gridSpan w:val="3"/>
          </w:tcPr>
          <w:p w14:paraId="41C2A0BD"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3</w:t>
            </w:r>
          </w:p>
        </w:tc>
        <w:tc>
          <w:tcPr>
            <w:tcW w:w="580" w:type="pct"/>
          </w:tcPr>
          <w:p w14:paraId="41C2A0BE"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hint="eastAsia"/>
                <w:sz w:val="20"/>
                <w:lang w:eastAsia="zh-CN"/>
              </w:rPr>
              <w:t>CB</w:t>
            </w:r>
          </w:p>
        </w:tc>
        <w:tc>
          <w:tcPr>
            <w:tcW w:w="322" w:type="pct"/>
          </w:tcPr>
          <w:p w14:paraId="41C2A0BF" w14:textId="77777777" w:rsidR="003A3478" w:rsidRPr="001D0D8C" w:rsidRDefault="003A3478" w:rsidP="007B7717">
            <w:pPr>
              <w:pStyle w:val="TableText"/>
              <w:jc w:val="center"/>
              <w:rPr>
                <w:rFonts w:asciiTheme="minorHAnsi" w:hAnsiTheme="minorHAnsi" w:cstheme="minorHAnsi"/>
                <w:sz w:val="20"/>
                <w:lang w:eastAsia="zh-CN"/>
              </w:rPr>
            </w:pPr>
            <w:r w:rsidRPr="001D0D8C">
              <w:rPr>
                <w:rFonts w:asciiTheme="minorHAnsi" w:hAnsiTheme="minorHAnsi" w:cstheme="minorHAnsi"/>
                <w:sz w:val="20"/>
                <w:lang w:eastAsia="zh-CN"/>
              </w:rPr>
              <w:t>NQ</w:t>
            </w:r>
          </w:p>
        </w:tc>
      </w:tr>
      <w:tr w:rsidR="00A96DD2" w:rsidRPr="00173845" w14:paraId="012ECAFC" w14:textId="77777777" w:rsidTr="00A96DD2">
        <w:trPr>
          <w:cantSplit/>
        </w:trPr>
        <w:tc>
          <w:tcPr>
            <w:tcW w:w="5000" w:type="pct"/>
            <w:gridSpan w:val="13"/>
          </w:tcPr>
          <w:p w14:paraId="67AA092C" w14:textId="3863A451" w:rsidR="00A96DD2" w:rsidRPr="001D0D8C" w:rsidRDefault="002F5A76" w:rsidP="00A96DD2">
            <w:pPr>
              <w:pStyle w:val="TableText"/>
              <w:rPr>
                <w:rFonts w:asciiTheme="minorHAnsi" w:hAnsiTheme="minorHAnsi" w:cstheme="minorHAnsi"/>
                <w:sz w:val="20"/>
                <w:lang w:eastAsia="zh-CN"/>
              </w:rPr>
            </w:pPr>
            <w:r>
              <w:rPr>
                <w:rFonts w:asciiTheme="minorHAnsi" w:hAnsiTheme="minorHAnsi" w:cstheme="minorHAnsi" w:hint="eastAsia"/>
                <w:sz w:val="20"/>
                <w:lang w:eastAsia="zh-CN"/>
              </w:rPr>
              <w:t>Exit Clearance Form Changes</w:t>
            </w:r>
          </w:p>
        </w:tc>
      </w:tr>
      <w:tr w:rsidR="00E86107" w:rsidRPr="00173845" w14:paraId="73908B8A" w14:textId="77777777" w:rsidTr="004F5158">
        <w:trPr>
          <w:cantSplit/>
        </w:trPr>
        <w:tc>
          <w:tcPr>
            <w:tcW w:w="344" w:type="pct"/>
          </w:tcPr>
          <w:p w14:paraId="493CDF43" w14:textId="1D376EF8"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U51</w:t>
            </w:r>
          </w:p>
        </w:tc>
        <w:tc>
          <w:tcPr>
            <w:tcW w:w="2806" w:type="pct"/>
            <w:gridSpan w:val="6"/>
          </w:tcPr>
          <w:p w14:paraId="17D7680A" w14:textId="77777777" w:rsidR="00E86107" w:rsidRDefault="00E86107" w:rsidP="005D2528">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用户权限更改成</w:t>
            </w:r>
            <w:r>
              <w:rPr>
                <w:rFonts w:asciiTheme="minorHAnsi" w:hAnsiTheme="minorHAnsi" w:cstheme="minorHAnsi" w:hint="eastAsia"/>
                <w:bCs/>
                <w:sz w:val="18"/>
                <w:szCs w:val="18"/>
                <w:lang w:eastAsia="zh-CN"/>
              </w:rPr>
              <w:t>role base</w:t>
            </w:r>
          </w:p>
          <w:p w14:paraId="222B6BF5" w14:textId="391C14D5" w:rsidR="00E86107" w:rsidRDefault="00E86107" w:rsidP="004B0FDA">
            <w:pPr>
              <w:pStyle w:val="TableText"/>
              <w:numPr>
                <w:ilvl w:val="0"/>
                <w:numId w:val="32"/>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Operator</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Admin/system Owner</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coordinator</w:t>
            </w:r>
            <w:r w:rsidR="00EE7685">
              <w:rPr>
                <w:rFonts w:asciiTheme="minorHAnsi" w:hAnsiTheme="minorHAnsi" w:cstheme="minorHAnsi" w:hint="eastAsia"/>
                <w:bCs/>
                <w:sz w:val="18"/>
                <w:szCs w:val="18"/>
                <w:lang w:eastAsia="zh-CN"/>
              </w:rPr>
              <w:t>，</w:t>
            </w:r>
            <w:r w:rsidR="00EE7685">
              <w:rPr>
                <w:rFonts w:asciiTheme="minorHAnsi" w:hAnsiTheme="minorHAnsi" w:cstheme="minorHAnsi" w:hint="eastAsia"/>
                <w:bCs/>
                <w:sz w:val="18"/>
                <w:szCs w:val="18"/>
                <w:lang w:eastAsia="zh-CN"/>
              </w:rPr>
              <w:t>contact</w:t>
            </w:r>
            <w:r w:rsidR="00076B3F">
              <w:rPr>
                <w:rFonts w:asciiTheme="minorHAnsi" w:hAnsiTheme="minorHAnsi" w:cstheme="minorHAnsi" w:hint="eastAsia"/>
                <w:bCs/>
                <w:sz w:val="18"/>
                <w:szCs w:val="18"/>
                <w:lang w:eastAsia="zh-CN"/>
              </w:rPr>
              <w:t xml:space="preserve"> </w:t>
            </w:r>
            <w:r w:rsidR="00EE7685">
              <w:rPr>
                <w:rFonts w:asciiTheme="minorHAnsi" w:hAnsiTheme="minorHAnsi" w:cstheme="minorHAnsi" w:hint="eastAsia"/>
                <w:bCs/>
                <w:sz w:val="18"/>
                <w:szCs w:val="18"/>
                <w:lang w:eastAsia="zh-CN"/>
              </w:rPr>
              <w:t>person</w:t>
            </w:r>
            <w:r>
              <w:rPr>
                <w:rFonts w:asciiTheme="minorHAnsi" w:hAnsiTheme="minorHAnsi" w:cstheme="minorHAnsi" w:hint="eastAsia"/>
                <w:bCs/>
                <w:sz w:val="18"/>
                <w:szCs w:val="18"/>
                <w:lang w:eastAsia="zh-CN"/>
              </w:rPr>
              <w:t>用户变成</w:t>
            </w:r>
            <w:r>
              <w:rPr>
                <w:rFonts w:asciiTheme="minorHAnsi" w:hAnsiTheme="minorHAnsi" w:cstheme="minorHAnsi" w:hint="eastAsia"/>
                <w:bCs/>
                <w:sz w:val="18"/>
                <w:szCs w:val="18"/>
                <w:lang w:eastAsia="zh-CN"/>
              </w:rPr>
              <w:t>role base</w:t>
            </w:r>
          </w:p>
          <w:p w14:paraId="206EF3E0" w14:textId="17990BB7" w:rsidR="00E86107" w:rsidRDefault="00E86107" w:rsidP="004B0FDA">
            <w:pPr>
              <w:pStyle w:val="TableText"/>
              <w:numPr>
                <w:ilvl w:val="0"/>
                <w:numId w:val="32"/>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相同</w:t>
            </w:r>
            <w:r>
              <w:rPr>
                <w:rFonts w:asciiTheme="minorHAnsi" w:hAnsiTheme="minorHAnsi" w:cstheme="minorHAnsi" w:hint="eastAsia"/>
                <w:bCs/>
                <w:sz w:val="18"/>
                <w:szCs w:val="18"/>
                <w:lang w:eastAsia="zh-CN"/>
              </w:rPr>
              <w:t xml:space="preserve">role </w:t>
            </w:r>
            <w:r>
              <w:rPr>
                <w:rFonts w:asciiTheme="minorHAnsi" w:hAnsiTheme="minorHAnsi" w:cstheme="minorHAnsi" w:hint="eastAsia"/>
                <w:bCs/>
                <w:sz w:val="18"/>
                <w:szCs w:val="18"/>
                <w:lang w:eastAsia="zh-CN"/>
              </w:rPr>
              <w:t>的人可以看到的表单是相同的</w:t>
            </w:r>
          </w:p>
          <w:p w14:paraId="4CCF1B2C" w14:textId="12C910C6" w:rsidR="00E86107" w:rsidRDefault="00E86107" w:rsidP="004B0FDA">
            <w:pPr>
              <w:pStyle w:val="TableText"/>
              <w:numPr>
                <w:ilvl w:val="0"/>
                <w:numId w:val="32"/>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相同</w:t>
            </w:r>
            <w:r>
              <w:rPr>
                <w:rFonts w:asciiTheme="minorHAnsi" w:hAnsiTheme="minorHAnsi" w:cstheme="minorHAnsi" w:hint="eastAsia"/>
                <w:bCs/>
                <w:sz w:val="18"/>
                <w:szCs w:val="18"/>
                <w:lang w:eastAsia="zh-CN"/>
              </w:rPr>
              <w:t>role</w:t>
            </w:r>
            <w:r>
              <w:rPr>
                <w:rFonts w:asciiTheme="minorHAnsi" w:hAnsiTheme="minorHAnsi" w:cstheme="minorHAnsi" w:hint="eastAsia"/>
                <w:bCs/>
                <w:sz w:val="18"/>
                <w:szCs w:val="18"/>
                <w:lang w:eastAsia="zh-CN"/>
              </w:rPr>
              <w:t>的人权限相同，能够做相同的操作和接收邮件</w:t>
            </w:r>
          </w:p>
          <w:p w14:paraId="3F4DE0CF" w14:textId="7074FC4D" w:rsidR="00E86107" w:rsidRPr="000807E8" w:rsidRDefault="00E86107" w:rsidP="004B0FDA">
            <w:pPr>
              <w:pStyle w:val="TableText"/>
              <w:numPr>
                <w:ilvl w:val="0"/>
                <w:numId w:val="32"/>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如果是新加入的用户也可以看到这个</w:t>
            </w:r>
            <w:r>
              <w:rPr>
                <w:rFonts w:asciiTheme="minorHAnsi" w:hAnsiTheme="minorHAnsi" w:cstheme="minorHAnsi" w:hint="eastAsia"/>
                <w:bCs/>
                <w:sz w:val="18"/>
                <w:szCs w:val="18"/>
                <w:lang w:eastAsia="zh-CN"/>
              </w:rPr>
              <w:t xml:space="preserve">role </w:t>
            </w:r>
            <w:r>
              <w:rPr>
                <w:rFonts w:asciiTheme="minorHAnsi" w:hAnsiTheme="minorHAnsi" w:cstheme="minorHAnsi" w:hint="eastAsia"/>
                <w:bCs/>
                <w:sz w:val="18"/>
                <w:szCs w:val="18"/>
                <w:lang w:eastAsia="zh-CN"/>
              </w:rPr>
              <w:t>下面相关的所有数据（包含历史表单数据）</w:t>
            </w:r>
          </w:p>
        </w:tc>
        <w:tc>
          <w:tcPr>
            <w:tcW w:w="434" w:type="pct"/>
          </w:tcPr>
          <w:p w14:paraId="29B64C61" w14:textId="56A146CD"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519CDD49" w14:textId="5348D56F"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09E20E44" w14:textId="44144A23"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404A0AE3" w14:textId="596CEABE"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25D686E8" w14:textId="77777777" w:rsidTr="004F5158">
        <w:trPr>
          <w:cantSplit/>
        </w:trPr>
        <w:tc>
          <w:tcPr>
            <w:tcW w:w="344" w:type="pct"/>
          </w:tcPr>
          <w:p w14:paraId="1145B576" w14:textId="72A8D2BE"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U52</w:t>
            </w:r>
          </w:p>
        </w:tc>
        <w:tc>
          <w:tcPr>
            <w:tcW w:w="2806" w:type="pct"/>
            <w:gridSpan w:val="6"/>
          </w:tcPr>
          <w:p w14:paraId="03522D2D" w14:textId="11FAC999" w:rsidR="00E86107" w:rsidRDefault="00E86107" w:rsidP="005D2528">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增加搜索和导出报表功能，搜索和导出功能开放给</w:t>
            </w:r>
            <w:r w:rsidR="00DD6D31">
              <w:rPr>
                <w:rFonts w:asciiTheme="minorHAnsi" w:hAnsiTheme="minorHAnsi" w:cstheme="minorHAnsi" w:hint="eastAsia"/>
                <w:bCs/>
                <w:sz w:val="18"/>
                <w:szCs w:val="18"/>
                <w:lang w:eastAsia="zh-CN"/>
              </w:rPr>
              <w:t>admin</w:t>
            </w:r>
            <w:r>
              <w:rPr>
                <w:rFonts w:asciiTheme="minorHAnsi" w:hAnsiTheme="minorHAnsi" w:cstheme="minorHAnsi" w:hint="eastAsia"/>
                <w:bCs/>
                <w:sz w:val="18"/>
                <w:szCs w:val="18"/>
                <w:lang w:eastAsia="zh-CN"/>
              </w:rPr>
              <w:t>，</w:t>
            </w:r>
            <w:r>
              <w:rPr>
                <w:rFonts w:asciiTheme="minorHAnsi" w:hAnsiTheme="minorHAnsi" w:cstheme="minorHAnsi"/>
                <w:bCs/>
                <w:sz w:val="18"/>
                <w:szCs w:val="18"/>
                <w:lang w:eastAsia="zh-CN"/>
              </w:rPr>
              <w:t>contactor</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用户，</w:t>
            </w:r>
            <w:r w:rsidR="00DD6D31">
              <w:rPr>
                <w:rFonts w:asciiTheme="minorHAnsi" w:hAnsiTheme="minorHAnsi" w:cstheme="minorHAnsi" w:hint="eastAsia"/>
                <w:bCs/>
                <w:sz w:val="18"/>
                <w:szCs w:val="18"/>
                <w:lang w:eastAsia="zh-CN"/>
              </w:rPr>
              <w:t>admin</w:t>
            </w:r>
            <w:r w:rsidR="00DD6D31">
              <w:rPr>
                <w:rFonts w:asciiTheme="minorHAnsi" w:hAnsiTheme="minorHAnsi" w:cstheme="minorHAnsi" w:hint="eastAsia"/>
                <w:bCs/>
                <w:sz w:val="18"/>
                <w:szCs w:val="18"/>
                <w:lang w:eastAsia="zh-CN"/>
              </w:rPr>
              <w:t>可以查看</w:t>
            </w:r>
            <w:r w:rsidR="00673C6F">
              <w:rPr>
                <w:rFonts w:asciiTheme="minorHAnsi" w:hAnsiTheme="minorHAnsi" w:cstheme="minorHAnsi" w:hint="eastAsia"/>
                <w:bCs/>
                <w:sz w:val="18"/>
                <w:szCs w:val="18"/>
                <w:lang w:eastAsia="zh-CN"/>
              </w:rPr>
              <w:t>和导出</w:t>
            </w:r>
            <w:r w:rsidR="00DD6D31">
              <w:rPr>
                <w:rFonts w:asciiTheme="minorHAnsi" w:hAnsiTheme="minorHAnsi" w:cstheme="minorHAnsi" w:hint="eastAsia"/>
                <w:bCs/>
                <w:sz w:val="18"/>
                <w:szCs w:val="18"/>
                <w:lang w:eastAsia="zh-CN"/>
              </w:rPr>
              <w:t>所有的数据，其他用户可以查看和导出和自己相关的数据，</w:t>
            </w:r>
            <w:r>
              <w:rPr>
                <w:rFonts w:asciiTheme="minorHAnsi" w:hAnsiTheme="minorHAnsi" w:cstheme="minorHAnsi" w:hint="eastAsia"/>
                <w:bCs/>
                <w:sz w:val="18"/>
                <w:szCs w:val="18"/>
                <w:lang w:eastAsia="zh-CN"/>
              </w:rPr>
              <w:t>分为</w:t>
            </w:r>
          </w:p>
          <w:p w14:paraId="029BDC36" w14:textId="77777777" w:rsidR="00E86107" w:rsidRDefault="00E86107" w:rsidP="004B0FDA">
            <w:pPr>
              <w:pStyle w:val="TableText"/>
              <w:numPr>
                <w:ilvl w:val="0"/>
                <w:numId w:val="31"/>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入职表单搜索和导出</w:t>
            </w:r>
          </w:p>
          <w:p w14:paraId="4EEC69E9" w14:textId="77777777" w:rsidR="00E86107" w:rsidRDefault="00E86107" w:rsidP="004B0FDA">
            <w:pPr>
              <w:pStyle w:val="TableText"/>
              <w:numPr>
                <w:ilvl w:val="0"/>
                <w:numId w:val="31"/>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离职表单搜索和导出</w:t>
            </w:r>
          </w:p>
          <w:p w14:paraId="3A4F38A0" w14:textId="027C3140" w:rsidR="00E86107" w:rsidRPr="00EE148A" w:rsidRDefault="00DC4264" w:rsidP="006D18DB">
            <w:pPr>
              <w:pStyle w:val="TableText"/>
              <w:numPr>
                <w:ilvl w:val="0"/>
                <w:numId w:val="31"/>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入</w:t>
            </w:r>
            <w:r w:rsidR="00E86107" w:rsidRPr="00EE148A">
              <w:rPr>
                <w:rFonts w:asciiTheme="minorHAnsi" w:hAnsiTheme="minorHAnsi" w:cstheme="minorHAnsi" w:hint="eastAsia"/>
                <w:bCs/>
                <w:sz w:val="18"/>
                <w:szCs w:val="18"/>
                <w:lang w:eastAsia="zh-CN"/>
              </w:rPr>
              <w:t>职表单和</w:t>
            </w:r>
            <w:r w:rsidR="00E86107" w:rsidRPr="00EE148A">
              <w:rPr>
                <w:rFonts w:asciiTheme="minorHAnsi" w:hAnsiTheme="minorHAnsi" w:cstheme="minorHAnsi" w:hint="eastAsia"/>
                <w:bCs/>
                <w:sz w:val="18"/>
                <w:szCs w:val="18"/>
                <w:lang w:eastAsia="zh-CN"/>
              </w:rPr>
              <w:t>IT</w:t>
            </w:r>
            <w:r w:rsidR="00E86107" w:rsidRPr="00EE148A">
              <w:rPr>
                <w:rFonts w:asciiTheme="minorHAnsi" w:hAnsiTheme="minorHAnsi" w:cstheme="minorHAnsi" w:hint="eastAsia"/>
                <w:bCs/>
                <w:sz w:val="18"/>
                <w:szCs w:val="18"/>
                <w:lang w:eastAsia="zh-CN"/>
              </w:rPr>
              <w:t>资产申请，</w:t>
            </w:r>
            <w:r w:rsidR="00E86107" w:rsidRPr="00EE148A">
              <w:rPr>
                <w:rFonts w:asciiTheme="minorHAnsi" w:hAnsiTheme="minorHAnsi" w:cstheme="minorHAnsi" w:hint="eastAsia"/>
                <w:bCs/>
                <w:sz w:val="18"/>
                <w:szCs w:val="18"/>
                <w:lang w:eastAsia="zh-CN"/>
              </w:rPr>
              <w:t>IT</w:t>
            </w:r>
            <w:r w:rsidR="00E86107" w:rsidRPr="00EE148A">
              <w:rPr>
                <w:rFonts w:asciiTheme="minorHAnsi" w:hAnsiTheme="minorHAnsi" w:cstheme="minorHAnsi" w:hint="eastAsia"/>
                <w:bCs/>
                <w:sz w:val="18"/>
                <w:szCs w:val="18"/>
                <w:lang w:eastAsia="zh-CN"/>
              </w:rPr>
              <w:t>资产暂借申请，门禁卡申请</w:t>
            </w:r>
            <w:r w:rsidR="006D18DB">
              <w:rPr>
                <w:rFonts w:asciiTheme="minorHAnsi" w:hAnsiTheme="minorHAnsi" w:cstheme="minorHAnsi" w:hint="eastAsia"/>
                <w:bCs/>
                <w:sz w:val="18"/>
                <w:szCs w:val="18"/>
                <w:lang w:eastAsia="zh-CN"/>
              </w:rPr>
              <w:t>4</w:t>
            </w:r>
            <w:r w:rsidR="00E86107" w:rsidRPr="00EE148A">
              <w:rPr>
                <w:rFonts w:asciiTheme="minorHAnsi" w:hAnsiTheme="minorHAnsi" w:cstheme="minorHAnsi" w:hint="eastAsia"/>
                <w:bCs/>
                <w:sz w:val="18"/>
                <w:szCs w:val="18"/>
                <w:lang w:eastAsia="zh-CN"/>
              </w:rPr>
              <w:t>个表单进行合并搜索和导出</w:t>
            </w:r>
          </w:p>
        </w:tc>
        <w:tc>
          <w:tcPr>
            <w:tcW w:w="434" w:type="pct"/>
          </w:tcPr>
          <w:p w14:paraId="0C3C13EA" w14:textId="72A39B3A"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77D4BDEA" w14:textId="0986E873"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3786A5E8" w14:textId="1790384E"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43977E56" w14:textId="12CCC87A"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5F8BFA57" w14:textId="77777777" w:rsidTr="004F5158">
        <w:trPr>
          <w:cantSplit/>
        </w:trPr>
        <w:tc>
          <w:tcPr>
            <w:tcW w:w="344" w:type="pct"/>
          </w:tcPr>
          <w:p w14:paraId="7B9689E2" w14:textId="51A9BB22"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U53</w:t>
            </w:r>
          </w:p>
        </w:tc>
        <w:tc>
          <w:tcPr>
            <w:tcW w:w="2806" w:type="pct"/>
            <w:gridSpan w:val="6"/>
          </w:tcPr>
          <w:p w14:paraId="6F67E9AB" w14:textId="42B935D3"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入职表单</w:t>
            </w:r>
            <w:r>
              <w:rPr>
                <w:rFonts w:asciiTheme="minorHAnsi" w:hAnsiTheme="minorHAnsi" w:cstheme="minorHAnsi" w:hint="eastAsia"/>
                <w:bCs/>
                <w:sz w:val="18"/>
                <w:szCs w:val="18"/>
                <w:lang w:eastAsia="zh-CN"/>
              </w:rPr>
              <w:t>search</w:t>
            </w:r>
            <w:r>
              <w:rPr>
                <w:rFonts w:asciiTheme="minorHAnsi" w:hAnsiTheme="minorHAnsi" w:cstheme="minorHAnsi" w:hint="eastAsia"/>
                <w:bCs/>
                <w:sz w:val="18"/>
                <w:szCs w:val="18"/>
                <w:lang w:eastAsia="zh-CN"/>
              </w:rPr>
              <w:t>界面：上部分是搜索条件，下面是搜索结果列表，显示结果按照物品进行显示，有几个物品就显示几条数据，点击导出按钮可以导出数据，导出也按照物品条目进行导出（同一用户可能会有多条数据）</w:t>
            </w:r>
          </w:p>
          <w:p w14:paraId="19A1A1C8" w14:textId="3B5C9434"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1.</w:t>
            </w:r>
            <w:r>
              <w:rPr>
                <w:rFonts w:asciiTheme="minorHAnsi" w:hAnsiTheme="minorHAnsi" w:cstheme="minorHAnsi" w:hint="eastAsia"/>
                <w:bCs/>
                <w:sz w:val="18"/>
                <w:szCs w:val="18"/>
                <w:lang w:eastAsia="zh-CN"/>
              </w:rPr>
              <w:t>搜索条件包含：</w:t>
            </w:r>
          </w:p>
          <w:p w14:paraId="299F7EDB" w14:textId="66D266E8" w:rsidR="00E86107" w:rsidRDefault="00E86107" w:rsidP="004B0FDA">
            <w:pPr>
              <w:pStyle w:val="TableText"/>
              <w:numPr>
                <w:ilvl w:val="0"/>
                <w:numId w:val="1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1C5F4305" w14:textId="77777777" w:rsidR="00E86107" w:rsidRDefault="00E86107" w:rsidP="004B0FDA">
            <w:pPr>
              <w:pStyle w:val="TableText"/>
              <w:numPr>
                <w:ilvl w:val="0"/>
                <w:numId w:val="1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System ID</w:t>
            </w:r>
          </w:p>
          <w:p w14:paraId="651D60FB" w14:textId="77777777" w:rsidR="00E86107" w:rsidRDefault="00E86107" w:rsidP="004B0FDA">
            <w:pPr>
              <w:pStyle w:val="TableText"/>
              <w:numPr>
                <w:ilvl w:val="0"/>
                <w:numId w:val="1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Name</w:t>
            </w:r>
          </w:p>
          <w:p w14:paraId="2386AD09" w14:textId="77777777" w:rsidR="00E86107" w:rsidRDefault="00E86107" w:rsidP="004B0FDA">
            <w:pPr>
              <w:pStyle w:val="TableText"/>
              <w:numPr>
                <w:ilvl w:val="0"/>
                <w:numId w:val="1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Expected Onboard date</w:t>
            </w:r>
          </w:p>
          <w:p w14:paraId="0A673864" w14:textId="77777777" w:rsidR="00E86107" w:rsidRDefault="00E86107" w:rsidP="004B0FDA">
            <w:pPr>
              <w:pStyle w:val="TableText"/>
              <w:numPr>
                <w:ilvl w:val="0"/>
                <w:numId w:val="1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Supervisor</w:t>
            </w:r>
          </w:p>
          <w:p w14:paraId="26538665" w14:textId="2AEB06FE" w:rsidR="00E86107" w:rsidRDefault="00E86107" w:rsidP="00A96DD2">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2.</w:t>
            </w:r>
            <w:r>
              <w:rPr>
                <w:rFonts w:asciiTheme="minorHAnsi" w:hAnsiTheme="minorHAnsi" w:cstheme="minorHAnsi" w:hint="eastAsia"/>
                <w:bCs/>
                <w:sz w:val="18"/>
                <w:szCs w:val="18"/>
                <w:lang w:eastAsia="zh-CN"/>
              </w:rPr>
              <w:t>搜索结果内容包含：</w:t>
            </w:r>
          </w:p>
          <w:p w14:paraId="1DA20A55"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1785485C"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Status</w:t>
            </w:r>
          </w:p>
          <w:p w14:paraId="7A59C253" w14:textId="07A6250C"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Requestor</w:t>
            </w:r>
          </w:p>
          <w:p w14:paraId="6080DCB7"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System  ID</w:t>
            </w:r>
          </w:p>
          <w:p w14:paraId="02EA5519"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Name</w:t>
            </w:r>
          </w:p>
          <w:p w14:paraId="15B1730B"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Expected Onboard Date</w:t>
            </w:r>
          </w:p>
          <w:p w14:paraId="67301A5A"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Eligible for Onboard</w:t>
            </w:r>
          </w:p>
          <w:p w14:paraId="4DBA1B6B"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Supervisor</w:t>
            </w:r>
          </w:p>
          <w:p w14:paraId="6A9D7C07" w14:textId="77777777" w:rsidR="00E86107" w:rsidRDefault="00E86107" w:rsidP="004B0FDA">
            <w:pPr>
              <w:pStyle w:val="TableText"/>
              <w:numPr>
                <w:ilvl w:val="0"/>
                <w:numId w:val="1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Actual Onboard Date</w:t>
            </w:r>
          </w:p>
          <w:p w14:paraId="502449DC" w14:textId="77777777" w:rsidR="00E86107" w:rsidRDefault="00E86107" w:rsidP="00A96DD2">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导出文件内容包含：</w:t>
            </w:r>
          </w:p>
          <w:p w14:paraId="5AFD5EEE"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452FA61B"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Status</w:t>
            </w:r>
          </w:p>
          <w:p w14:paraId="500424E3" w14:textId="6788E080"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Requestor</w:t>
            </w:r>
          </w:p>
          <w:p w14:paraId="76F41478" w14:textId="3218EA34" w:rsidR="001D161E" w:rsidRDefault="001D161E"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Request Date</w:t>
            </w:r>
          </w:p>
          <w:p w14:paraId="4A07F274"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System  ID</w:t>
            </w:r>
          </w:p>
          <w:p w14:paraId="2DED2BC0"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Name</w:t>
            </w:r>
          </w:p>
          <w:p w14:paraId="1150311E"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Phone</w:t>
            </w:r>
          </w:p>
          <w:p w14:paraId="4C791507"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Group</w:t>
            </w:r>
          </w:p>
          <w:p w14:paraId="1B7C79A7"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Category</w:t>
            </w:r>
          </w:p>
          <w:p w14:paraId="556F8DB6"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Onboard</w:t>
            </w:r>
          </w:p>
          <w:p w14:paraId="126EE543" w14:textId="3915DBF2"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Eligible For onboard</w:t>
            </w:r>
          </w:p>
          <w:p w14:paraId="16A3A3FD" w14:textId="35B24834"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Eligible for Onboard Date</w:t>
            </w:r>
          </w:p>
          <w:p w14:paraId="1388BBA6" w14:textId="3305C01B"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w:t>
            </w:r>
            <w:r>
              <w:rPr>
                <w:rFonts w:asciiTheme="minorHAnsi" w:hAnsiTheme="minorHAnsi" w:cstheme="minorHAnsi"/>
                <w:bCs/>
                <w:sz w:val="18"/>
                <w:szCs w:val="18"/>
                <w:lang w:eastAsia="zh-CN"/>
              </w:rPr>
              <w:t>u</w:t>
            </w:r>
            <w:r>
              <w:rPr>
                <w:rFonts w:asciiTheme="minorHAnsi" w:hAnsiTheme="minorHAnsi" w:cstheme="minorHAnsi" w:hint="eastAsia"/>
                <w:bCs/>
                <w:sz w:val="18"/>
                <w:szCs w:val="18"/>
                <w:lang w:eastAsia="zh-CN"/>
              </w:rPr>
              <w:t>pervisor</w:t>
            </w:r>
          </w:p>
          <w:p w14:paraId="7F939117"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Department</w:t>
            </w:r>
          </w:p>
          <w:p w14:paraId="7EA7A558"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Position</w:t>
            </w:r>
          </w:p>
          <w:p w14:paraId="288182A6" w14:textId="433535CB"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Cost Center</w:t>
            </w:r>
          </w:p>
          <w:p w14:paraId="7815033E"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Word location</w:t>
            </w:r>
          </w:p>
          <w:p w14:paraId="4AEC9318" w14:textId="0914C2B9"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Actual Onboard Date</w:t>
            </w:r>
          </w:p>
          <w:p w14:paraId="6B5D7DBE"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Item</w:t>
            </w:r>
          </w:p>
          <w:p w14:paraId="7CADC96C"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Function Name</w:t>
            </w:r>
          </w:p>
          <w:p w14:paraId="709B14AD" w14:textId="438BA42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Item Status</w:t>
            </w:r>
          </w:p>
          <w:p w14:paraId="5F254F85" w14:textId="77777777" w:rsidR="00E86107"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Distribute Date</w:t>
            </w:r>
          </w:p>
          <w:p w14:paraId="5934AF37" w14:textId="386052CE" w:rsidR="00E86107" w:rsidRPr="00A96DD2" w:rsidRDefault="00E86107" w:rsidP="004B0FDA">
            <w:pPr>
              <w:pStyle w:val="TableText"/>
              <w:numPr>
                <w:ilvl w:val="0"/>
                <w:numId w:val="17"/>
              </w:numPr>
              <w:rPr>
                <w:rFonts w:asciiTheme="minorHAnsi" w:hAnsiTheme="minorHAnsi" w:cstheme="minorHAnsi"/>
                <w:bCs/>
                <w:sz w:val="18"/>
                <w:szCs w:val="18"/>
                <w:lang w:eastAsia="zh-CN"/>
              </w:rPr>
            </w:pPr>
            <w:r>
              <w:rPr>
                <w:rFonts w:asciiTheme="minorHAnsi" w:hAnsiTheme="minorHAnsi" w:cstheme="minorHAnsi"/>
                <w:bCs/>
                <w:sz w:val="18"/>
                <w:szCs w:val="18"/>
                <w:lang w:eastAsia="zh-CN"/>
              </w:rPr>
              <w:t>Comment</w:t>
            </w:r>
          </w:p>
        </w:tc>
        <w:tc>
          <w:tcPr>
            <w:tcW w:w="434" w:type="pct"/>
          </w:tcPr>
          <w:p w14:paraId="5532C472" w14:textId="61B4BFC1"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17A71FBC" w14:textId="6E2D39A9"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01792C5E" w14:textId="5809ED79"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20A7C70D" w14:textId="0FE81626"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16221F3F" w14:textId="77777777" w:rsidTr="004F5158">
        <w:trPr>
          <w:cantSplit/>
        </w:trPr>
        <w:tc>
          <w:tcPr>
            <w:tcW w:w="344" w:type="pct"/>
          </w:tcPr>
          <w:p w14:paraId="6CD27B71" w14:textId="777CE7C8"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U54</w:t>
            </w:r>
          </w:p>
        </w:tc>
        <w:tc>
          <w:tcPr>
            <w:tcW w:w="2806" w:type="pct"/>
            <w:gridSpan w:val="6"/>
          </w:tcPr>
          <w:p w14:paraId="1BD90D3D" w14:textId="20E55EA2" w:rsidR="00E86107" w:rsidRDefault="00E86107" w:rsidP="00B36B71">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离职表单</w:t>
            </w:r>
            <w:r>
              <w:rPr>
                <w:rFonts w:asciiTheme="minorHAnsi" w:hAnsiTheme="minorHAnsi" w:cstheme="minorHAnsi" w:hint="eastAsia"/>
                <w:bCs/>
                <w:sz w:val="18"/>
                <w:szCs w:val="18"/>
                <w:lang w:eastAsia="zh-CN"/>
              </w:rPr>
              <w:t>search</w:t>
            </w:r>
            <w:r>
              <w:rPr>
                <w:rFonts w:asciiTheme="minorHAnsi" w:hAnsiTheme="minorHAnsi" w:cstheme="minorHAnsi" w:hint="eastAsia"/>
                <w:bCs/>
                <w:sz w:val="18"/>
                <w:szCs w:val="18"/>
                <w:lang w:eastAsia="zh-CN"/>
              </w:rPr>
              <w:t>界面：上部分是搜索条件，下面是搜索结果列表，显示结果按照物品进行显示，有几个物品就显示几条数据，点击导出按钮可以导出数据，导出也按照物品条目进行导出（</w:t>
            </w:r>
            <w:r w:rsidRPr="00B36B71">
              <w:rPr>
                <w:rFonts w:asciiTheme="minorHAnsi" w:hAnsiTheme="minorHAnsi" w:cstheme="minorHAnsi" w:hint="eastAsia"/>
                <w:bCs/>
                <w:sz w:val="18"/>
                <w:szCs w:val="18"/>
                <w:lang w:eastAsia="zh-CN"/>
              </w:rPr>
              <w:t>若同一员工有多样物品未确认或未归还，则显示多条记录</w:t>
            </w:r>
            <w:r>
              <w:rPr>
                <w:rFonts w:asciiTheme="minorHAnsi" w:hAnsiTheme="minorHAnsi" w:cstheme="minorHAnsi" w:hint="eastAsia"/>
                <w:bCs/>
                <w:sz w:val="18"/>
                <w:szCs w:val="18"/>
                <w:lang w:eastAsia="zh-CN"/>
              </w:rPr>
              <w:t>）</w:t>
            </w:r>
          </w:p>
          <w:p w14:paraId="480E339A" w14:textId="6E9D9A7B" w:rsidR="00E86107" w:rsidRDefault="00E86107" w:rsidP="00B36B71">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1.</w:t>
            </w:r>
            <w:r>
              <w:rPr>
                <w:rFonts w:asciiTheme="minorHAnsi" w:hAnsiTheme="minorHAnsi" w:cstheme="minorHAnsi" w:hint="eastAsia"/>
                <w:bCs/>
                <w:sz w:val="18"/>
                <w:szCs w:val="18"/>
                <w:lang w:eastAsia="zh-CN"/>
              </w:rPr>
              <w:t>搜索条件包含：</w:t>
            </w:r>
          </w:p>
          <w:p w14:paraId="2F3C405E" w14:textId="629E7E6A"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5812E0C2" w14:textId="5117EBDD"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1DC057E0" w14:textId="77777777"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Name</w:t>
            </w:r>
          </w:p>
          <w:p w14:paraId="3250EC4E" w14:textId="77777777"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Last Date on Premises</w:t>
            </w:r>
          </w:p>
          <w:p w14:paraId="69817210" w14:textId="1612DC83"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Contract Termination Date</w:t>
            </w:r>
          </w:p>
          <w:p w14:paraId="2C82330D" w14:textId="77777777"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Supervisor</w:t>
            </w:r>
          </w:p>
          <w:p w14:paraId="3FDF762B" w14:textId="77777777" w:rsidR="00E86107" w:rsidRDefault="00E86107" w:rsidP="004B0FDA">
            <w:pPr>
              <w:pStyle w:val="TableText"/>
              <w:numPr>
                <w:ilvl w:val="0"/>
                <w:numId w:val="1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Working Location</w:t>
            </w:r>
          </w:p>
          <w:p w14:paraId="769E1F03" w14:textId="40073DFD" w:rsidR="00E86107" w:rsidRDefault="00E86107" w:rsidP="00EE0624">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2.</w:t>
            </w:r>
            <w:r>
              <w:rPr>
                <w:rFonts w:asciiTheme="minorHAnsi" w:hAnsiTheme="minorHAnsi" w:cstheme="minorHAnsi" w:hint="eastAsia"/>
                <w:bCs/>
                <w:sz w:val="18"/>
                <w:szCs w:val="18"/>
                <w:lang w:eastAsia="zh-CN"/>
              </w:rPr>
              <w:t>搜索结果包含：</w:t>
            </w:r>
          </w:p>
          <w:p w14:paraId="3E9C20D5" w14:textId="77777777"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7CD5831C" w14:textId="53E1E6C0"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 xml:space="preserve">tatus </w:t>
            </w:r>
          </w:p>
          <w:p w14:paraId="1C5E366F" w14:textId="56173000"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bCs/>
                <w:sz w:val="18"/>
                <w:szCs w:val="18"/>
                <w:lang w:eastAsia="zh-CN"/>
              </w:rPr>
              <w:t>Requestor</w:t>
            </w:r>
          </w:p>
          <w:p w14:paraId="06A44E25" w14:textId="77777777"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68568ED9" w14:textId="77777777"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Employee Name</w:t>
            </w:r>
          </w:p>
          <w:p w14:paraId="5BB2F784" w14:textId="77777777"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Last Date on Premises</w:t>
            </w:r>
          </w:p>
          <w:p w14:paraId="7BCE773D" w14:textId="6CA23FF0"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Contract Termination Date</w:t>
            </w:r>
          </w:p>
          <w:p w14:paraId="3AC15BC4" w14:textId="77777777"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Supervisor</w:t>
            </w:r>
          </w:p>
          <w:p w14:paraId="26EA4ABE" w14:textId="2E7FE966" w:rsidR="00E86107" w:rsidRDefault="00E86107" w:rsidP="004B0FDA">
            <w:pPr>
              <w:pStyle w:val="TableText"/>
              <w:numPr>
                <w:ilvl w:val="0"/>
                <w:numId w:val="19"/>
              </w:numPr>
              <w:rPr>
                <w:rFonts w:asciiTheme="minorHAnsi" w:hAnsiTheme="minorHAnsi" w:cstheme="minorHAnsi"/>
                <w:bCs/>
                <w:sz w:val="18"/>
                <w:szCs w:val="18"/>
                <w:lang w:eastAsia="zh-CN"/>
              </w:rPr>
            </w:pPr>
            <w:r>
              <w:rPr>
                <w:rFonts w:asciiTheme="minorHAnsi" w:hAnsiTheme="minorHAnsi" w:cstheme="minorHAnsi"/>
                <w:bCs/>
                <w:sz w:val="18"/>
                <w:szCs w:val="18"/>
                <w:lang w:eastAsia="zh-CN"/>
              </w:rPr>
              <w:t>R</w:t>
            </w:r>
            <w:r>
              <w:rPr>
                <w:rFonts w:asciiTheme="minorHAnsi" w:hAnsiTheme="minorHAnsi" w:cstheme="minorHAnsi" w:hint="eastAsia"/>
                <w:bCs/>
                <w:sz w:val="18"/>
                <w:szCs w:val="18"/>
                <w:lang w:eastAsia="zh-CN"/>
              </w:rPr>
              <w:t>equest Date</w:t>
            </w:r>
          </w:p>
          <w:p w14:paraId="0403D322" w14:textId="70B920FC" w:rsidR="00E86107" w:rsidRDefault="00E86107" w:rsidP="00980225">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导出文件内容包含：</w:t>
            </w:r>
          </w:p>
          <w:p w14:paraId="70E1E661" w14:textId="37DF8652"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w:t>
            </w:r>
          </w:p>
          <w:p w14:paraId="1530C664" w14:textId="4BE908CA"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tatus</w:t>
            </w:r>
          </w:p>
          <w:p w14:paraId="0B37B290" w14:textId="77F8677C"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R</w:t>
            </w:r>
            <w:r>
              <w:rPr>
                <w:rFonts w:asciiTheme="minorHAnsi" w:hAnsiTheme="minorHAnsi" w:cstheme="minorHAnsi" w:hint="eastAsia"/>
                <w:bCs/>
                <w:sz w:val="18"/>
                <w:szCs w:val="18"/>
                <w:lang w:eastAsia="zh-CN"/>
              </w:rPr>
              <w:t>equestor</w:t>
            </w:r>
          </w:p>
          <w:p w14:paraId="46030F17" w14:textId="201CDD08"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R</w:t>
            </w:r>
            <w:r>
              <w:rPr>
                <w:rFonts w:asciiTheme="minorHAnsi" w:hAnsiTheme="minorHAnsi" w:cstheme="minorHAnsi" w:hint="eastAsia"/>
                <w:bCs/>
                <w:sz w:val="18"/>
                <w:szCs w:val="18"/>
                <w:lang w:eastAsia="zh-CN"/>
              </w:rPr>
              <w:t>equest Date</w:t>
            </w:r>
          </w:p>
          <w:p w14:paraId="0E584903" w14:textId="798603C5"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254B96A0" w14:textId="66D17980"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Name</w:t>
            </w:r>
          </w:p>
          <w:p w14:paraId="0D2F02D0" w14:textId="2DDC8DAA"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Group</w:t>
            </w:r>
          </w:p>
          <w:p w14:paraId="013376B9" w14:textId="02DF3B0D"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Type</w:t>
            </w:r>
          </w:p>
          <w:p w14:paraId="48E91832" w14:textId="3D98C587"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Category</w:t>
            </w:r>
          </w:p>
          <w:p w14:paraId="28DEABBA" w14:textId="67CB1E1E"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D</w:t>
            </w:r>
            <w:r>
              <w:rPr>
                <w:rFonts w:asciiTheme="minorHAnsi" w:hAnsiTheme="minorHAnsi" w:cstheme="minorHAnsi" w:hint="eastAsia"/>
                <w:bCs/>
                <w:sz w:val="18"/>
                <w:szCs w:val="18"/>
                <w:lang w:eastAsia="zh-CN"/>
              </w:rPr>
              <w:t>epartment</w:t>
            </w:r>
          </w:p>
          <w:p w14:paraId="142EE8CB" w14:textId="0B235AF0"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upervisor</w:t>
            </w:r>
          </w:p>
          <w:p w14:paraId="764F5583" w14:textId="48E9FE88"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P</w:t>
            </w:r>
            <w:r>
              <w:rPr>
                <w:rFonts w:asciiTheme="minorHAnsi" w:hAnsiTheme="minorHAnsi" w:cstheme="minorHAnsi" w:hint="eastAsia"/>
                <w:bCs/>
                <w:sz w:val="18"/>
                <w:szCs w:val="18"/>
                <w:lang w:eastAsia="zh-CN"/>
              </w:rPr>
              <w:t>osition</w:t>
            </w:r>
          </w:p>
          <w:p w14:paraId="6664522C" w14:textId="03E31F3A"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W</w:t>
            </w:r>
            <w:r>
              <w:rPr>
                <w:rFonts w:asciiTheme="minorHAnsi" w:hAnsiTheme="minorHAnsi" w:cstheme="minorHAnsi" w:hint="eastAsia"/>
                <w:bCs/>
                <w:sz w:val="18"/>
                <w:szCs w:val="18"/>
                <w:lang w:eastAsia="zh-CN"/>
              </w:rPr>
              <w:t>ork Location</w:t>
            </w:r>
          </w:p>
          <w:p w14:paraId="3B31AC1E" w14:textId="7CBEB11F"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Contract Termination Date</w:t>
            </w:r>
          </w:p>
          <w:p w14:paraId="277BDCCA" w14:textId="66730FEE"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L</w:t>
            </w:r>
            <w:r>
              <w:rPr>
                <w:rFonts w:asciiTheme="minorHAnsi" w:hAnsiTheme="minorHAnsi" w:cstheme="minorHAnsi" w:hint="eastAsia"/>
                <w:bCs/>
                <w:sz w:val="18"/>
                <w:szCs w:val="18"/>
                <w:lang w:eastAsia="zh-CN"/>
              </w:rPr>
              <w:t>ast date on Premise</w:t>
            </w:r>
          </w:p>
          <w:p w14:paraId="6737126C" w14:textId="2944BB24"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W</w:t>
            </w:r>
            <w:r>
              <w:rPr>
                <w:rFonts w:asciiTheme="minorHAnsi" w:hAnsiTheme="minorHAnsi" w:cstheme="minorHAnsi" w:hint="eastAsia"/>
                <w:bCs/>
                <w:sz w:val="18"/>
                <w:szCs w:val="18"/>
                <w:lang w:eastAsia="zh-CN"/>
              </w:rPr>
              <w:t>aiting confirm Item</w:t>
            </w:r>
          </w:p>
          <w:p w14:paraId="4CCC0F6C" w14:textId="2AA8F160"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unction Name</w:t>
            </w:r>
          </w:p>
          <w:p w14:paraId="2E40ACA5" w14:textId="1D4D4827"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C</w:t>
            </w:r>
            <w:r>
              <w:rPr>
                <w:rFonts w:asciiTheme="minorHAnsi" w:hAnsiTheme="minorHAnsi" w:cstheme="minorHAnsi" w:hint="eastAsia"/>
                <w:bCs/>
                <w:sz w:val="18"/>
                <w:szCs w:val="18"/>
                <w:lang w:eastAsia="zh-CN"/>
              </w:rPr>
              <w:t>onfirmed Item</w:t>
            </w:r>
          </w:p>
          <w:p w14:paraId="38D5C1BB" w14:textId="1F5464B9"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C</w:t>
            </w:r>
            <w:r>
              <w:rPr>
                <w:rFonts w:asciiTheme="minorHAnsi" w:hAnsiTheme="minorHAnsi" w:cstheme="minorHAnsi" w:hint="eastAsia"/>
                <w:bCs/>
                <w:sz w:val="18"/>
                <w:szCs w:val="18"/>
                <w:lang w:eastAsia="zh-CN"/>
              </w:rPr>
              <w:t>onfirmed Item Status</w:t>
            </w:r>
          </w:p>
          <w:p w14:paraId="03A8DCEF" w14:textId="1C0FCBB4"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R</w:t>
            </w:r>
            <w:r>
              <w:rPr>
                <w:rFonts w:asciiTheme="minorHAnsi" w:hAnsiTheme="minorHAnsi" w:cstheme="minorHAnsi" w:hint="eastAsia"/>
                <w:bCs/>
                <w:sz w:val="18"/>
                <w:szCs w:val="18"/>
                <w:lang w:eastAsia="zh-CN"/>
              </w:rPr>
              <w:t>eturn Date</w:t>
            </w:r>
          </w:p>
          <w:p w14:paraId="61D69230" w14:textId="703AF168" w:rsidR="00E86107" w:rsidRDefault="00E86107" w:rsidP="004B0FDA">
            <w:pPr>
              <w:pStyle w:val="TableText"/>
              <w:numPr>
                <w:ilvl w:val="0"/>
                <w:numId w:val="20"/>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unction Name</w:t>
            </w:r>
          </w:p>
        </w:tc>
        <w:tc>
          <w:tcPr>
            <w:tcW w:w="434" w:type="pct"/>
          </w:tcPr>
          <w:p w14:paraId="7FB32A1A" w14:textId="0C55BA2F"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17633284" w14:textId="4FD452F2"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5395AA39" w14:textId="1F7EFEC2"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2FB0365B" w14:textId="66002115"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7E69203B" w14:textId="77777777" w:rsidTr="004F5158">
        <w:trPr>
          <w:cantSplit/>
        </w:trPr>
        <w:tc>
          <w:tcPr>
            <w:tcW w:w="344" w:type="pct"/>
          </w:tcPr>
          <w:p w14:paraId="5EC3341C" w14:textId="0DD4DB18"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U55</w:t>
            </w:r>
          </w:p>
        </w:tc>
        <w:tc>
          <w:tcPr>
            <w:tcW w:w="2806" w:type="pct"/>
            <w:gridSpan w:val="6"/>
          </w:tcPr>
          <w:p w14:paraId="4314B507" w14:textId="3C6EB799"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离职表单合并搜索和导出界面：上部分是搜索条件，下面是搜索结果列表，可以点击导出按钮导出数据，搜索结果和导出文件按照用户进行导出，有多少数据就显示多少条目数据</w:t>
            </w:r>
          </w:p>
          <w:p w14:paraId="522E9A5C" w14:textId="77777777"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1.</w:t>
            </w:r>
            <w:r>
              <w:rPr>
                <w:rFonts w:asciiTheme="minorHAnsi" w:hAnsiTheme="minorHAnsi" w:cstheme="minorHAnsi" w:hint="eastAsia"/>
                <w:bCs/>
                <w:sz w:val="18"/>
                <w:szCs w:val="18"/>
                <w:lang w:eastAsia="zh-CN"/>
              </w:rPr>
              <w:t>搜索条件包含：</w:t>
            </w:r>
          </w:p>
          <w:p w14:paraId="14990C23" w14:textId="77777777"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43A5396D" w14:textId="77777777"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Name</w:t>
            </w:r>
          </w:p>
          <w:p w14:paraId="3F3A1E74" w14:textId="77777777"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A</w:t>
            </w:r>
            <w:r>
              <w:rPr>
                <w:rFonts w:asciiTheme="minorHAnsi" w:hAnsiTheme="minorHAnsi" w:cstheme="minorHAnsi" w:hint="eastAsia"/>
                <w:bCs/>
                <w:sz w:val="18"/>
                <w:szCs w:val="18"/>
                <w:lang w:eastAsia="zh-CN"/>
              </w:rPr>
              <w:t>ssets and Item</w:t>
            </w:r>
          </w:p>
          <w:p w14:paraId="621EBBB0" w14:textId="4A6432BD"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w:t>
            </w:r>
          </w:p>
          <w:p w14:paraId="4E7A2B79" w14:textId="7999006E"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Status</w:t>
            </w:r>
          </w:p>
          <w:p w14:paraId="583FAB18" w14:textId="77777777"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Submitted Date</w:t>
            </w:r>
          </w:p>
          <w:p w14:paraId="24C03148" w14:textId="77777777" w:rsidR="00E86107" w:rsidRDefault="00E86107" w:rsidP="004B0FDA">
            <w:pPr>
              <w:pStyle w:val="TableText"/>
              <w:numPr>
                <w:ilvl w:val="0"/>
                <w:numId w:val="21"/>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Closed Date</w:t>
            </w:r>
          </w:p>
          <w:p w14:paraId="7B5B0F19" w14:textId="77777777" w:rsidR="00E86107" w:rsidRDefault="00E86107" w:rsidP="00477F1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2.</w:t>
            </w:r>
            <w:r>
              <w:rPr>
                <w:rFonts w:asciiTheme="minorHAnsi" w:hAnsiTheme="minorHAnsi" w:cstheme="minorHAnsi" w:hint="eastAsia"/>
                <w:bCs/>
                <w:sz w:val="18"/>
                <w:szCs w:val="18"/>
                <w:lang w:eastAsia="zh-CN"/>
              </w:rPr>
              <w:t>搜索结果包含：</w:t>
            </w:r>
          </w:p>
          <w:p w14:paraId="601F7D9B"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33229DD1"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Name</w:t>
            </w:r>
          </w:p>
          <w:p w14:paraId="520D3417"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A</w:t>
            </w:r>
            <w:r>
              <w:rPr>
                <w:rFonts w:asciiTheme="minorHAnsi" w:hAnsiTheme="minorHAnsi" w:cstheme="minorHAnsi" w:hint="eastAsia"/>
                <w:bCs/>
                <w:sz w:val="18"/>
                <w:szCs w:val="18"/>
                <w:lang w:eastAsia="zh-CN"/>
              </w:rPr>
              <w:t>ssets and Item</w:t>
            </w:r>
          </w:p>
          <w:p w14:paraId="5F94360A"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w:t>
            </w:r>
          </w:p>
          <w:p w14:paraId="53E9F5BF"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Status</w:t>
            </w:r>
          </w:p>
          <w:p w14:paraId="5185919A"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Submitted Date</w:t>
            </w:r>
          </w:p>
          <w:p w14:paraId="0C2FAC65" w14:textId="77777777" w:rsidR="00E86107" w:rsidRDefault="00E86107" w:rsidP="004B0FDA">
            <w:pPr>
              <w:pStyle w:val="TableText"/>
              <w:numPr>
                <w:ilvl w:val="0"/>
                <w:numId w:val="22"/>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Closed Date</w:t>
            </w:r>
          </w:p>
          <w:p w14:paraId="0A7B4C3D" w14:textId="77777777" w:rsidR="00E86107" w:rsidRDefault="00E86107" w:rsidP="00477F1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导出文件内容包含：</w:t>
            </w:r>
          </w:p>
          <w:p w14:paraId="6ED81C53"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ystem ID</w:t>
            </w:r>
          </w:p>
          <w:p w14:paraId="73C39A07"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E</w:t>
            </w:r>
            <w:r>
              <w:rPr>
                <w:rFonts w:asciiTheme="minorHAnsi" w:hAnsiTheme="minorHAnsi" w:cstheme="minorHAnsi" w:hint="eastAsia"/>
                <w:bCs/>
                <w:sz w:val="18"/>
                <w:szCs w:val="18"/>
                <w:lang w:eastAsia="zh-CN"/>
              </w:rPr>
              <w:t>mployee Name</w:t>
            </w:r>
          </w:p>
          <w:p w14:paraId="31F904BE"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A</w:t>
            </w:r>
            <w:r>
              <w:rPr>
                <w:rFonts w:asciiTheme="minorHAnsi" w:hAnsiTheme="minorHAnsi" w:cstheme="minorHAnsi" w:hint="eastAsia"/>
                <w:bCs/>
                <w:sz w:val="18"/>
                <w:szCs w:val="18"/>
                <w:lang w:eastAsia="zh-CN"/>
              </w:rPr>
              <w:t>ssets and Item</w:t>
            </w:r>
          </w:p>
          <w:p w14:paraId="3937ACCA"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w:t>
            </w:r>
          </w:p>
          <w:p w14:paraId="27EC8AF7"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Status</w:t>
            </w:r>
          </w:p>
          <w:p w14:paraId="389BE772" w14:textId="77777777" w:rsidR="00E86107"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Submitted Date</w:t>
            </w:r>
          </w:p>
          <w:p w14:paraId="01B30405" w14:textId="02579DE3" w:rsidR="00E86107" w:rsidRPr="00477F1F" w:rsidRDefault="00E86107" w:rsidP="004B0FDA">
            <w:pPr>
              <w:pStyle w:val="TableText"/>
              <w:numPr>
                <w:ilvl w:val="0"/>
                <w:numId w:val="23"/>
              </w:numPr>
              <w:rPr>
                <w:rFonts w:asciiTheme="minorHAnsi" w:hAnsiTheme="minorHAnsi" w:cstheme="minorHAnsi"/>
                <w:bCs/>
                <w:sz w:val="18"/>
                <w:szCs w:val="18"/>
                <w:lang w:eastAsia="zh-CN"/>
              </w:rPr>
            </w:pPr>
            <w:r>
              <w:rPr>
                <w:rFonts w:asciiTheme="minorHAnsi" w:hAnsiTheme="minorHAnsi" w:cstheme="minorHAnsi"/>
                <w:bCs/>
                <w:sz w:val="18"/>
                <w:szCs w:val="18"/>
                <w:lang w:eastAsia="zh-CN"/>
              </w:rPr>
              <w:t>F</w:t>
            </w:r>
            <w:r>
              <w:rPr>
                <w:rFonts w:asciiTheme="minorHAnsi" w:hAnsiTheme="minorHAnsi" w:cstheme="minorHAnsi" w:hint="eastAsia"/>
                <w:bCs/>
                <w:sz w:val="18"/>
                <w:szCs w:val="18"/>
                <w:lang w:eastAsia="zh-CN"/>
              </w:rPr>
              <w:t>orm Closed Date</w:t>
            </w:r>
          </w:p>
        </w:tc>
        <w:tc>
          <w:tcPr>
            <w:tcW w:w="434" w:type="pct"/>
          </w:tcPr>
          <w:p w14:paraId="4BADF23B" w14:textId="28ABE983"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6B32A709" w14:textId="662A1EA1"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113F00CE" w14:textId="78E5F0BC"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390E8DF7" w14:textId="28514BDE"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02945AC7" w14:textId="77777777" w:rsidTr="004F5158">
        <w:trPr>
          <w:cantSplit/>
        </w:trPr>
        <w:tc>
          <w:tcPr>
            <w:tcW w:w="344" w:type="pct"/>
          </w:tcPr>
          <w:p w14:paraId="6526F623" w14:textId="39E5EFBA" w:rsidR="00E86107" w:rsidRPr="00D073A7" w:rsidRDefault="00E86107" w:rsidP="003F4B20">
            <w:pPr>
              <w:pStyle w:val="TableText"/>
              <w:rPr>
                <w:rFonts w:asciiTheme="minorHAnsi" w:hAnsiTheme="minorHAnsi" w:cstheme="minorHAnsi"/>
                <w:sz w:val="18"/>
                <w:lang w:val="en-GB" w:eastAsia="zh-CN"/>
              </w:rPr>
            </w:pPr>
            <w:r w:rsidRPr="00D073A7">
              <w:rPr>
                <w:rFonts w:asciiTheme="minorHAnsi" w:hAnsiTheme="minorHAnsi" w:cstheme="minorHAnsi" w:hint="eastAsia"/>
                <w:sz w:val="18"/>
                <w:lang w:val="en-GB" w:eastAsia="zh-CN"/>
              </w:rPr>
              <w:t>U56</w:t>
            </w:r>
          </w:p>
        </w:tc>
        <w:tc>
          <w:tcPr>
            <w:tcW w:w="2806" w:type="pct"/>
            <w:gridSpan w:val="6"/>
          </w:tcPr>
          <w:p w14:paraId="7332A066" w14:textId="6BAA8C22" w:rsidR="00E86107" w:rsidRPr="00D073A7" w:rsidRDefault="00E86107" w:rsidP="00D32A2F">
            <w:pPr>
              <w:pStyle w:val="TableText"/>
              <w:rPr>
                <w:rFonts w:asciiTheme="minorHAnsi" w:hAnsiTheme="minorHAnsi" w:cstheme="minorHAnsi"/>
                <w:bCs/>
                <w:sz w:val="18"/>
                <w:szCs w:val="18"/>
                <w:lang w:eastAsia="zh-CN"/>
              </w:rPr>
            </w:pPr>
            <w:r w:rsidRPr="00D073A7">
              <w:rPr>
                <w:rFonts w:asciiTheme="minorHAnsi" w:hAnsiTheme="minorHAnsi" w:cstheme="minorHAnsi" w:hint="eastAsia"/>
                <w:bCs/>
                <w:sz w:val="18"/>
                <w:szCs w:val="18"/>
                <w:lang w:eastAsia="zh-CN"/>
              </w:rPr>
              <w:t>离职表单增加模板功能，</w:t>
            </w:r>
            <w:r w:rsidRPr="00D073A7">
              <w:rPr>
                <w:rFonts w:asciiTheme="minorHAnsi" w:hAnsiTheme="minorHAnsi" w:cstheme="minorHAnsi" w:hint="eastAsia"/>
                <w:bCs/>
                <w:sz w:val="18"/>
                <w:szCs w:val="18"/>
                <w:lang w:eastAsia="zh-CN"/>
              </w:rPr>
              <w:t>HR operation team</w:t>
            </w:r>
            <w:r w:rsidRPr="00D073A7">
              <w:rPr>
                <w:rFonts w:asciiTheme="minorHAnsi" w:hAnsiTheme="minorHAnsi" w:cstheme="minorHAnsi" w:hint="eastAsia"/>
                <w:bCs/>
                <w:sz w:val="18"/>
                <w:szCs w:val="18"/>
                <w:lang w:eastAsia="zh-CN"/>
              </w:rPr>
              <w:t>的用户可以在此模块维护</w:t>
            </w:r>
            <w:r w:rsidR="00875EE0" w:rsidRPr="00D073A7">
              <w:rPr>
                <w:rFonts w:asciiTheme="minorHAnsi" w:hAnsiTheme="minorHAnsi" w:cstheme="minorHAnsi" w:hint="eastAsia"/>
                <w:bCs/>
                <w:sz w:val="18"/>
                <w:szCs w:val="18"/>
                <w:lang w:eastAsia="zh-CN"/>
              </w:rPr>
              <w:t>Category</w:t>
            </w:r>
            <w:r w:rsidRPr="00D073A7">
              <w:rPr>
                <w:rFonts w:asciiTheme="minorHAnsi" w:hAnsiTheme="minorHAnsi" w:cstheme="minorHAnsi" w:hint="eastAsia"/>
                <w:bCs/>
                <w:sz w:val="18"/>
                <w:szCs w:val="18"/>
                <w:lang w:eastAsia="zh-CN"/>
              </w:rPr>
              <w:t>信息，</w:t>
            </w:r>
            <w:r w:rsidR="006D18DB" w:rsidRPr="00D073A7">
              <w:rPr>
                <w:rFonts w:asciiTheme="minorHAnsi" w:hAnsiTheme="minorHAnsi" w:cstheme="minorHAnsi" w:hint="eastAsia"/>
                <w:bCs/>
                <w:sz w:val="18"/>
                <w:szCs w:val="18"/>
                <w:lang w:eastAsia="zh-CN"/>
              </w:rPr>
              <w:t>具体可以</w:t>
            </w:r>
            <w:r w:rsidR="006D18DB" w:rsidRPr="00D073A7">
              <w:rPr>
                <w:rFonts w:asciiTheme="minorHAnsi" w:hAnsiTheme="minorHAnsi" w:cstheme="minorHAnsi" w:hint="eastAsia"/>
                <w:bCs/>
                <w:sz w:val="18"/>
                <w:szCs w:val="18"/>
                <w:lang w:eastAsia="zh-CN"/>
              </w:rPr>
              <w:t>refer U9</w:t>
            </w:r>
          </w:p>
          <w:p w14:paraId="5ECA94DC" w14:textId="6A5F0F81" w:rsidR="00E86107" w:rsidRPr="00D073A7" w:rsidRDefault="00E86107" w:rsidP="004B0FDA">
            <w:pPr>
              <w:pStyle w:val="TableText"/>
              <w:numPr>
                <w:ilvl w:val="0"/>
                <w:numId w:val="24"/>
              </w:numPr>
              <w:rPr>
                <w:rFonts w:asciiTheme="minorHAnsi" w:hAnsiTheme="minorHAnsi" w:cstheme="minorHAnsi"/>
                <w:bCs/>
                <w:sz w:val="18"/>
                <w:szCs w:val="18"/>
                <w:lang w:eastAsia="zh-CN"/>
              </w:rPr>
            </w:pPr>
            <w:r w:rsidRPr="00D073A7">
              <w:rPr>
                <w:rFonts w:asciiTheme="minorHAnsi" w:hAnsiTheme="minorHAnsi" w:cstheme="minorHAnsi" w:hint="eastAsia"/>
                <w:bCs/>
                <w:sz w:val="18"/>
                <w:szCs w:val="18"/>
                <w:lang w:eastAsia="zh-CN"/>
              </w:rPr>
              <w:t>创建界面包含：</w:t>
            </w:r>
            <w:r w:rsidRPr="00D073A7">
              <w:rPr>
                <w:rFonts w:asciiTheme="minorHAnsi" w:hAnsiTheme="minorHAnsi" w:cstheme="minorHAnsi" w:hint="eastAsia"/>
                <w:bCs/>
                <w:sz w:val="18"/>
                <w:szCs w:val="18"/>
                <w:lang w:eastAsia="zh-CN"/>
              </w:rPr>
              <w:t>Employee Category</w:t>
            </w:r>
            <w:r w:rsidRPr="00D073A7">
              <w:rPr>
                <w:rFonts w:asciiTheme="minorHAnsi" w:hAnsiTheme="minorHAnsi" w:cstheme="minorHAnsi" w:hint="eastAsia"/>
                <w:bCs/>
                <w:sz w:val="18"/>
                <w:szCs w:val="18"/>
                <w:lang w:eastAsia="zh-CN"/>
              </w:rPr>
              <w:t>，</w:t>
            </w:r>
            <w:r w:rsidRPr="00D073A7">
              <w:rPr>
                <w:rFonts w:asciiTheme="minorHAnsi" w:hAnsiTheme="minorHAnsi" w:cstheme="minorHAnsi" w:hint="eastAsia"/>
                <w:bCs/>
                <w:sz w:val="18"/>
                <w:szCs w:val="18"/>
                <w:lang w:eastAsia="zh-CN"/>
              </w:rPr>
              <w:t>Description, Items(</w:t>
            </w:r>
            <w:r w:rsidRPr="00D073A7">
              <w:rPr>
                <w:rFonts w:asciiTheme="minorHAnsi" w:hAnsiTheme="minorHAnsi" w:cstheme="minorHAnsi" w:hint="eastAsia"/>
                <w:bCs/>
                <w:sz w:val="18"/>
                <w:szCs w:val="18"/>
                <w:lang w:eastAsia="zh-CN"/>
              </w:rPr>
              <w:t>包含所有的</w:t>
            </w:r>
            <w:r w:rsidRPr="00D073A7">
              <w:rPr>
                <w:rFonts w:asciiTheme="minorHAnsi" w:hAnsiTheme="minorHAnsi" w:cstheme="minorHAnsi" w:hint="eastAsia"/>
                <w:bCs/>
                <w:sz w:val="18"/>
                <w:szCs w:val="18"/>
                <w:lang w:eastAsia="zh-CN"/>
              </w:rPr>
              <w:t xml:space="preserve">item, </w:t>
            </w:r>
            <w:r w:rsidRPr="00D073A7">
              <w:rPr>
                <w:rFonts w:asciiTheme="minorHAnsi" w:hAnsiTheme="minorHAnsi" w:cstheme="minorHAnsi" w:hint="eastAsia"/>
                <w:bCs/>
                <w:sz w:val="18"/>
                <w:szCs w:val="18"/>
                <w:lang w:eastAsia="zh-CN"/>
              </w:rPr>
              <w:t>必选的</w:t>
            </w:r>
            <w:r w:rsidRPr="00D073A7">
              <w:rPr>
                <w:rFonts w:asciiTheme="minorHAnsi" w:hAnsiTheme="minorHAnsi" w:cstheme="minorHAnsi" w:hint="eastAsia"/>
                <w:bCs/>
                <w:sz w:val="18"/>
                <w:szCs w:val="18"/>
                <w:lang w:eastAsia="zh-CN"/>
              </w:rPr>
              <w:t>item</w:t>
            </w:r>
            <w:r w:rsidRPr="00D073A7">
              <w:rPr>
                <w:rFonts w:asciiTheme="minorHAnsi" w:hAnsiTheme="minorHAnsi" w:cstheme="minorHAnsi" w:hint="eastAsia"/>
                <w:bCs/>
                <w:sz w:val="18"/>
                <w:szCs w:val="18"/>
                <w:lang w:eastAsia="zh-CN"/>
              </w:rPr>
              <w:t>状态不能更改</w:t>
            </w:r>
            <w:r w:rsidRPr="00D073A7">
              <w:rPr>
                <w:rFonts w:asciiTheme="minorHAnsi" w:hAnsiTheme="minorHAnsi" w:cstheme="minorHAnsi" w:hint="eastAsia"/>
                <w:bCs/>
                <w:sz w:val="18"/>
                <w:szCs w:val="18"/>
                <w:lang w:eastAsia="zh-CN"/>
              </w:rPr>
              <w:t xml:space="preserve">), save and Cancel </w:t>
            </w:r>
            <w:r w:rsidRPr="00D073A7">
              <w:rPr>
                <w:rFonts w:asciiTheme="minorHAnsi" w:hAnsiTheme="minorHAnsi" w:cstheme="minorHAnsi" w:hint="eastAsia"/>
                <w:bCs/>
                <w:sz w:val="18"/>
                <w:szCs w:val="18"/>
                <w:lang w:eastAsia="zh-CN"/>
              </w:rPr>
              <w:t>按钮</w:t>
            </w:r>
            <w:r w:rsidRPr="00D073A7">
              <w:rPr>
                <w:rFonts w:asciiTheme="minorHAnsi" w:hAnsiTheme="minorHAnsi" w:cstheme="minorHAnsi" w:hint="eastAsia"/>
                <w:bCs/>
                <w:sz w:val="18"/>
                <w:szCs w:val="18"/>
                <w:lang w:eastAsia="zh-CN"/>
              </w:rPr>
              <w:t xml:space="preserve">, </w:t>
            </w:r>
            <w:r w:rsidRPr="00D073A7">
              <w:rPr>
                <w:rFonts w:asciiTheme="minorHAnsi" w:hAnsiTheme="minorHAnsi" w:cstheme="minorHAnsi" w:hint="eastAsia"/>
                <w:bCs/>
                <w:sz w:val="18"/>
                <w:szCs w:val="18"/>
                <w:lang w:eastAsia="zh-CN"/>
              </w:rPr>
              <w:t>点击</w:t>
            </w:r>
            <w:r w:rsidRPr="00D073A7">
              <w:rPr>
                <w:rFonts w:asciiTheme="minorHAnsi" w:hAnsiTheme="minorHAnsi" w:cstheme="minorHAnsi" w:hint="eastAsia"/>
                <w:bCs/>
                <w:sz w:val="18"/>
                <w:szCs w:val="18"/>
                <w:lang w:eastAsia="zh-CN"/>
              </w:rPr>
              <w:t>cancel</w:t>
            </w:r>
            <w:r w:rsidRPr="00D073A7">
              <w:rPr>
                <w:rFonts w:asciiTheme="minorHAnsi" w:hAnsiTheme="minorHAnsi" w:cstheme="minorHAnsi" w:hint="eastAsia"/>
                <w:bCs/>
                <w:sz w:val="18"/>
                <w:szCs w:val="18"/>
                <w:lang w:eastAsia="zh-CN"/>
              </w:rPr>
              <w:t>按钮可以返回到</w:t>
            </w:r>
            <w:r w:rsidRPr="00D073A7">
              <w:rPr>
                <w:rFonts w:asciiTheme="minorHAnsi" w:hAnsiTheme="minorHAnsi" w:cstheme="minorHAnsi" w:hint="eastAsia"/>
                <w:bCs/>
                <w:sz w:val="18"/>
                <w:szCs w:val="18"/>
                <w:lang w:eastAsia="zh-CN"/>
              </w:rPr>
              <w:t>list</w:t>
            </w:r>
            <w:r w:rsidRPr="00D073A7">
              <w:rPr>
                <w:rFonts w:asciiTheme="minorHAnsi" w:hAnsiTheme="minorHAnsi" w:cstheme="minorHAnsi" w:hint="eastAsia"/>
                <w:bCs/>
                <w:sz w:val="18"/>
                <w:szCs w:val="18"/>
                <w:lang w:eastAsia="zh-CN"/>
              </w:rPr>
              <w:t>界面</w:t>
            </w:r>
          </w:p>
          <w:p w14:paraId="22BD8CBC" w14:textId="691D7FCB" w:rsidR="00E86107" w:rsidRPr="00D073A7" w:rsidRDefault="00E86107" w:rsidP="006D18DB">
            <w:pPr>
              <w:pStyle w:val="TableText"/>
              <w:numPr>
                <w:ilvl w:val="0"/>
                <w:numId w:val="24"/>
              </w:numPr>
              <w:rPr>
                <w:rFonts w:asciiTheme="minorHAnsi" w:hAnsiTheme="minorHAnsi" w:cstheme="minorHAnsi"/>
                <w:bCs/>
                <w:sz w:val="18"/>
                <w:szCs w:val="18"/>
                <w:lang w:eastAsia="zh-CN"/>
              </w:rPr>
            </w:pPr>
            <w:r w:rsidRPr="00D073A7">
              <w:rPr>
                <w:rFonts w:asciiTheme="minorHAnsi" w:hAnsiTheme="minorHAnsi" w:cstheme="minorHAnsi" w:hint="eastAsia"/>
                <w:bCs/>
                <w:sz w:val="18"/>
                <w:szCs w:val="18"/>
                <w:lang w:eastAsia="zh-CN"/>
              </w:rPr>
              <w:t>列表界面包含：</w:t>
            </w:r>
            <w:r w:rsidRPr="00D073A7">
              <w:rPr>
                <w:rFonts w:asciiTheme="minorHAnsi" w:hAnsiTheme="minorHAnsi" w:cstheme="minorHAnsi" w:hint="eastAsia"/>
                <w:bCs/>
                <w:sz w:val="18"/>
                <w:szCs w:val="18"/>
                <w:lang w:eastAsia="zh-CN"/>
              </w:rPr>
              <w:t xml:space="preserve">No, Employee Category, Description, Operation(Edit </w:t>
            </w:r>
            <w:r w:rsidRPr="00D073A7">
              <w:rPr>
                <w:rFonts w:asciiTheme="minorHAnsi" w:hAnsiTheme="minorHAnsi" w:cstheme="minorHAnsi" w:hint="eastAsia"/>
                <w:bCs/>
                <w:sz w:val="18"/>
                <w:szCs w:val="18"/>
                <w:lang w:eastAsia="zh-CN"/>
              </w:rPr>
              <w:t>和</w:t>
            </w:r>
            <w:r w:rsidRPr="00D073A7">
              <w:rPr>
                <w:rFonts w:asciiTheme="minorHAnsi" w:hAnsiTheme="minorHAnsi" w:cstheme="minorHAnsi" w:hint="eastAsia"/>
                <w:bCs/>
                <w:sz w:val="18"/>
                <w:szCs w:val="18"/>
                <w:lang w:eastAsia="zh-CN"/>
              </w:rPr>
              <w:t xml:space="preserve"> delete</w:t>
            </w:r>
            <w:r w:rsidRPr="00D073A7">
              <w:rPr>
                <w:rFonts w:asciiTheme="minorHAnsi" w:hAnsiTheme="minorHAnsi" w:cstheme="minorHAnsi" w:hint="eastAsia"/>
                <w:bCs/>
                <w:sz w:val="18"/>
                <w:szCs w:val="18"/>
                <w:lang w:eastAsia="zh-CN"/>
              </w:rPr>
              <w:t>按钮</w:t>
            </w:r>
            <w:r w:rsidRPr="00D073A7">
              <w:rPr>
                <w:rFonts w:asciiTheme="minorHAnsi" w:hAnsiTheme="minorHAnsi" w:cstheme="minorHAnsi" w:hint="eastAsia"/>
                <w:bCs/>
                <w:sz w:val="18"/>
                <w:szCs w:val="18"/>
                <w:lang w:eastAsia="zh-CN"/>
              </w:rPr>
              <w:t xml:space="preserve"> )</w:t>
            </w:r>
          </w:p>
        </w:tc>
        <w:tc>
          <w:tcPr>
            <w:tcW w:w="434" w:type="pct"/>
          </w:tcPr>
          <w:p w14:paraId="5CCCD0FA" w14:textId="0D924998"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3879E801" w14:textId="401DFB20"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37C63865" w14:textId="5937C939"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4A6E3FDA" w14:textId="4C2F7E4D"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4DB1BCD8" w14:textId="77777777" w:rsidTr="004F5158">
        <w:trPr>
          <w:cantSplit/>
        </w:trPr>
        <w:tc>
          <w:tcPr>
            <w:tcW w:w="344" w:type="pct"/>
          </w:tcPr>
          <w:p w14:paraId="2449D1B2" w14:textId="452A7B67"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U57</w:t>
            </w:r>
          </w:p>
        </w:tc>
        <w:tc>
          <w:tcPr>
            <w:tcW w:w="2806" w:type="pct"/>
            <w:gridSpan w:val="6"/>
          </w:tcPr>
          <w:p w14:paraId="72D9B499" w14:textId="78124547"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离职物品属性设置：</w:t>
            </w:r>
          </w:p>
          <w:p w14:paraId="5264C6DD" w14:textId="77777777" w:rsidR="00E86107" w:rsidRDefault="00E86107" w:rsidP="00D16A81">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在</w:t>
            </w:r>
            <w:r>
              <w:rPr>
                <w:rFonts w:asciiTheme="minorHAnsi" w:hAnsiTheme="minorHAnsi" w:cstheme="minorHAnsi" w:hint="eastAsia"/>
                <w:bCs/>
                <w:sz w:val="18"/>
                <w:szCs w:val="18"/>
                <w:lang w:eastAsia="zh-CN"/>
              </w:rPr>
              <w:t>Item management</w:t>
            </w:r>
            <w:r>
              <w:rPr>
                <w:rFonts w:asciiTheme="minorHAnsi" w:hAnsiTheme="minorHAnsi" w:cstheme="minorHAnsi" w:hint="eastAsia"/>
                <w:bCs/>
                <w:sz w:val="18"/>
                <w:szCs w:val="18"/>
                <w:lang w:eastAsia="zh-CN"/>
              </w:rPr>
              <w:t>界面可以维护</w:t>
            </w:r>
            <w:r w:rsidRPr="0070583B">
              <w:rPr>
                <w:rFonts w:asciiTheme="minorHAnsi" w:hAnsiTheme="minorHAnsi" w:cstheme="minorHAnsi" w:hint="eastAsia"/>
                <w:bCs/>
                <w:sz w:val="18"/>
                <w:szCs w:val="18"/>
                <w:lang w:eastAsia="zh-CN"/>
              </w:rPr>
              <w:t>离职物品</w:t>
            </w:r>
            <w:r>
              <w:rPr>
                <w:rFonts w:asciiTheme="minorHAnsi" w:hAnsiTheme="minorHAnsi" w:cstheme="minorHAnsi" w:hint="eastAsia"/>
                <w:bCs/>
                <w:sz w:val="18"/>
                <w:szCs w:val="18"/>
                <w:lang w:eastAsia="zh-CN"/>
              </w:rPr>
              <w:t>属性，不同部门下的</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可以维护自己的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信息，</w:t>
            </w:r>
          </w:p>
          <w:p w14:paraId="3EB48748" w14:textId="7F2DE453" w:rsidR="00E86107" w:rsidRDefault="00E86107" w:rsidP="00D16A81">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属性设置界面包含：</w:t>
            </w:r>
          </w:p>
          <w:p w14:paraId="1E9D2E67" w14:textId="7849D65C"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Section Name</w:t>
            </w:r>
            <w:r>
              <w:rPr>
                <w:rFonts w:asciiTheme="minorHAnsi" w:hAnsiTheme="minorHAnsi" w:cstheme="minorHAnsi" w:hint="eastAsia"/>
                <w:bCs/>
                <w:sz w:val="18"/>
                <w:szCs w:val="18"/>
                <w:lang w:eastAsia="zh-CN"/>
              </w:rPr>
              <w:t>，必填</w:t>
            </w:r>
          </w:p>
          <w:p w14:paraId="28C041B6" w14:textId="77777777"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Item Name</w:t>
            </w:r>
            <w:r>
              <w:rPr>
                <w:rFonts w:asciiTheme="minorHAnsi" w:hAnsiTheme="minorHAnsi" w:cstheme="minorHAnsi" w:hint="eastAsia"/>
                <w:bCs/>
                <w:sz w:val="18"/>
                <w:szCs w:val="18"/>
                <w:lang w:eastAsia="zh-CN"/>
              </w:rPr>
              <w:t>，必填</w:t>
            </w:r>
          </w:p>
          <w:p w14:paraId="3C742C5C" w14:textId="77777777"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bCs/>
                <w:sz w:val="18"/>
                <w:szCs w:val="18"/>
                <w:lang w:eastAsia="zh-CN"/>
              </w:rPr>
              <w:t>C</w:t>
            </w:r>
            <w:r>
              <w:rPr>
                <w:rFonts w:asciiTheme="minorHAnsi" w:hAnsiTheme="minorHAnsi" w:cstheme="minorHAnsi" w:hint="eastAsia"/>
                <w:bCs/>
                <w:sz w:val="18"/>
                <w:szCs w:val="18"/>
                <w:lang w:eastAsia="zh-CN"/>
              </w:rPr>
              <w:t>ontact Person</w:t>
            </w:r>
            <w:r>
              <w:rPr>
                <w:rFonts w:asciiTheme="minorHAnsi" w:hAnsiTheme="minorHAnsi" w:cstheme="minorHAnsi" w:hint="eastAsia"/>
                <w:bCs/>
                <w:sz w:val="18"/>
                <w:szCs w:val="18"/>
                <w:lang w:eastAsia="zh-CN"/>
              </w:rPr>
              <w:t>，必填，（输入用户的</w:t>
            </w:r>
            <w:r>
              <w:rPr>
                <w:rFonts w:asciiTheme="minorHAnsi" w:hAnsiTheme="minorHAnsi" w:cstheme="minorHAnsi" w:hint="eastAsia"/>
                <w:bCs/>
                <w:sz w:val="18"/>
                <w:szCs w:val="18"/>
                <w:lang w:eastAsia="zh-CN"/>
              </w:rPr>
              <w:t>system ID</w:t>
            </w:r>
            <w:r>
              <w:rPr>
                <w:rFonts w:asciiTheme="minorHAnsi" w:hAnsiTheme="minorHAnsi" w:cstheme="minorHAnsi" w:hint="eastAsia"/>
                <w:bCs/>
                <w:sz w:val="18"/>
                <w:szCs w:val="18"/>
                <w:lang w:eastAsia="zh-CN"/>
              </w:rPr>
              <w:t>搜索用户），可以添加多个</w:t>
            </w:r>
          </w:p>
          <w:p w14:paraId="2415BEF9" w14:textId="519CB107"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Need to send mail: checkbox</w:t>
            </w:r>
          </w:p>
          <w:p w14:paraId="11F43026" w14:textId="70648FC4"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Send to contact person</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checkbox</w:t>
            </w:r>
            <w:r>
              <w:rPr>
                <w:rFonts w:asciiTheme="minorHAnsi" w:hAnsiTheme="minorHAnsi" w:cstheme="minorHAnsi" w:hint="eastAsia"/>
                <w:bCs/>
                <w:sz w:val="18"/>
                <w:szCs w:val="18"/>
                <w:lang w:eastAsia="zh-CN"/>
              </w:rPr>
              <w:t>，选择此项，系统通知邮件发给所有的</w:t>
            </w:r>
            <w:r>
              <w:rPr>
                <w:rFonts w:asciiTheme="minorHAnsi" w:hAnsiTheme="minorHAnsi" w:cstheme="minorHAnsi" w:hint="eastAsia"/>
                <w:bCs/>
                <w:sz w:val="18"/>
                <w:szCs w:val="18"/>
                <w:lang w:eastAsia="zh-CN"/>
              </w:rPr>
              <w:t>contact person</w:t>
            </w:r>
          </w:p>
          <w:p w14:paraId="1E535D3E" w14:textId="5CEC42F8"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end to other mailbox</w:t>
            </w:r>
            <w:r>
              <w:rPr>
                <w:rFonts w:asciiTheme="minorHAnsi" w:hAnsiTheme="minorHAnsi" w:cstheme="minorHAnsi" w:hint="eastAsia"/>
                <w:bCs/>
                <w:sz w:val="18"/>
                <w:szCs w:val="18"/>
                <w:lang w:eastAsia="zh-CN"/>
              </w:rPr>
              <w:t>：输入框，选择此项，系统通知邮件发到此邮箱中不发给</w:t>
            </w:r>
            <w:r>
              <w:rPr>
                <w:rFonts w:asciiTheme="minorHAnsi" w:hAnsiTheme="minorHAnsi" w:cstheme="minorHAnsi" w:hint="eastAsia"/>
                <w:bCs/>
                <w:sz w:val="18"/>
                <w:szCs w:val="18"/>
                <w:lang w:eastAsia="zh-CN"/>
              </w:rPr>
              <w:t>contact person</w:t>
            </w:r>
          </w:p>
          <w:p w14:paraId="66A53371" w14:textId="2070A443" w:rsidR="00E86107" w:rsidRDefault="00E86107" w:rsidP="00C85A5B">
            <w:pPr>
              <w:pStyle w:val="TableText"/>
              <w:ind w:left="360"/>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4.5.6</w:t>
            </w:r>
            <w:r>
              <w:rPr>
                <w:rFonts w:asciiTheme="minorHAnsi" w:hAnsiTheme="minorHAnsi" w:cstheme="minorHAnsi" w:hint="eastAsia"/>
                <w:bCs/>
                <w:sz w:val="18"/>
                <w:szCs w:val="18"/>
                <w:lang w:eastAsia="zh-CN"/>
              </w:rPr>
              <w:t>三个字段的填写逻辑为三选一；如果勾选了</w:t>
            </w:r>
            <w:r>
              <w:rPr>
                <w:rFonts w:asciiTheme="minorHAnsi" w:hAnsiTheme="minorHAnsi" w:cstheme="minorHAnsi" w:hint="eastAsia"/>
                <w:bCs/>
                <w:sz w:val="18"/>
                <w:szCs w:val="18"/>
                <w:lang w:eastAsia="zh-CN"/>
              </w:rPr>
              <w:t>4</w:t>
            </w:r>
            <w:r>
              <w:rPr>
                <w:rFonts w:asciiTheme="minorHAnsi" w:hAnsiTheme="minorHAnsi" w:cstheme="minorHAnsi" w:hint="eastAsia"/>
                <w:bCs/>
                <w:sz w:val="18"/>
                <w:szCs w:val="18"/>
                <w:lang w:eastAsia="zh-CN"/>
              </w:rPr>
              <w:t>，那么</w:t>
            </w:r>
            <w:r>
              <w:rPr>
                <w:rFonts w:asciiTheme="minorHAnsi" w:hAnsiTheme="minorHAnsi" w:cstheme="minorHAnsi" w:hint="eastAsia"/>
                <w:bCs/>
                <w:sz w:val="18"/>
                <w:szCs w:val="18"/>
                <w:lang w:eastAsia="zh-CN"/>
              </w:rPr>
              <w:t>5</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6</w:t>
            </w:r>
            <w:r>
              <w:rPr>
                <w:rFonts w:asciiTheme="minorHAnsi" w:hAnsiTheme="minorHAnsi" w:cstheme="minorHAnsi" w:hint="eastAsia"/>
                <w:bCs/>
                <w:sz w:val="18"/>
                <w:szCs w:val="18"/>
                <w:lang w:eastAsia="zh-CN"/>
              </w:rPr>
              <w:t>不需要选择；如果没有勾选</w:t>
            </w:r>
            <w:r>
              <w:rPr>
                <w:rFonts w:asciiTheme="minorHAnsi" w:hAnsiTheme="minorHAnsi" w:cstheme="minorHAnsi" w:hint="eastAsia"/>
                <w:bCs/>
                <w:sz w:val="18"/>
                <w:szCs w:val="18"/>
                <w:lang w:eastAsia="zh-CN"/>
              </w:rPr>
              <w:t>4</w:t>
            </w:r>
            <w:r>
              <w:rPr>
                <w:rFonts w:asciiTheme="minorHAnsi" w:hAnsiTheme="minorHAnsi" w:cstheme="minorHAnsi" w:hint="eastAsia"/>
                <w:bCs/>
                <w:sz w:val="18"/>
                <w:szCs w:val="18"/>
                <w:lang w:eastAsia="zh-CN"/>
              </w:rPr>
              <w:t>，那么</w:t>
            </w:r>
            <w:r>
              <w:rPr>
                <w:rFonts w:asciiTheme="minorHAnsi" w:hAnsiTheme="minorHAnsi" w:cstheme="minorHAnsi" w:hint="eastAsia"/>
                <w:bCs/>
                <w:sz w:val="18"/>
                <w:szCs w:val="18"/>
                <w:lang w:eastAsia="zh-CN"/>
              </w:rPr>
              <w:t xml:space="preserve">5 </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6</w:t>
            </w:r>
            <w:r>
              <w:rPr>
                <w:rFonts w:asciiTheme="minorHAnsi" w:hAnsiTheme="minorHAnsi" w:cstheme="minorHAnsi" w:hint="eastAsia"/>
                <w:bCs/>
                <w:sz w:val="18"/>
                <w:szCs w:val="18"/>
                <w:lang w:eastAsia="zh-CN"/>
              </w:rPr>
              <w:t>二选一</w:t>
            </w:r>
          </w:p>
          <w:p w14:paraId="4B0C641F" w14:textId="3E8DE856" w:rsidR="00E86107" w:rsidRDefault="00E86107" w:rsidP="004B0FDA">
            <w:pPr>
              <w:pStyle w:val="TableText"/>
              <w:numPr>
                <w:ilvl w:val="0"/>
                <w:numId w:val="25"/>
              </w:numPr>
              <w:rPr>
                <w:rFonts w:asciiTheme="minorHAnsi" w:hAnsiTheme="minorHAnsi" w:cstheme="minorHAnsi"/>
                <w:bCs/>
                <w:sz w:val="18"/>
                <w:szCs w:val="18"/>
                <w:lang w:eastAsia="zh-CN"/>
              </w:rPr>
            </w:pPr>
            <w:r w:rsidRPr="00AF12C4">
              <w:rPr>
                <w:rFonts w:asciiTheme="minorHAnsi" w:hAnsiTheme="minorHAnsi" w:cstheme="minorHAnsi" w:hint="eastAsia"/>
                <w:bCs/>
                <w:sz w:val="18"/>
                <w:szCs w:val="18"/>
                <w:lang w:eastAsia="zh-CN"/>
              </w:rPr>
              <w:t>Employee C</w:t>
            </w:r>
            <w:r w:rsidRPr="00AF12C4">
              <w:rPr>
                <w:rFonts w:asciiTheme="minorHAnsi" w:hAnsiTheme="minorHAnsi" w:cstheme="minorHAnsi"/>
                <w:bCs/>
                <w:sz w:val="18"/>
                <w:szCs w:val="18"/>
                <w:lang w:eastAsia="zh-CN"/>
              </w:rPr>
              <w:t>o</w:t>
            </w:r>
            <w:r w:rsidRPr="00AF12C4">
              <w:rPr>
                <w:rFonts w:asciiTheme="minorHAnsi" w:hAnsiTheme="minorHAnsi" w:cstheme="minorHAnsi" w:hint="eastAsia"/>
                <w:bCs/>
                <w:sz w:val="18"/>
                <w:szCs w:val="18"/>
                <w:lang w:eastAsia="zh-CN"/>
              </w:rPr>
              <w:t>ntact Information</w:t>
            </w:r>
            <w:r w:rsidRPr="00AF12C4">
              <w:rPr>
                <w:rFonts w:asciiTheme="minorHAnsi" w:hAnsiTheme="minorHAnsi" w:cstheme="minorHAnsi" w:hint="eastAsia"/>
                <w:bCs/>
                <w:sz w:val="18"/>
                <w:szCs w:val="18"/>
                <w:lang w:eastAsia="zh-CN"/>
              </w:rPr>
              <w:t>：选填，包含</w:t>
            </w:r>
            <w:r w:rsidRPr="00AF12C4">
              <w:rPr>
                <w:rFonts w:asciiTheme="minorHAnsi" w:hAnsiTheme="minorHAnsi" w:cstheme="minorHAnsi" w:hint="eastAsia"/>
                <w:bCs/>
                <w:sz w:val="18"/>
                <w:szCs w:val="18"/>
                <w:lang w:eastAsia="zh-CN"/>
              </w:rPr>
              <w:t>Name</w:t>
            </w:r>
            <w:r w:rsidRPr="00AF12C4">
              <w:rPr>
                <w:rFonts w:asciiTheme="minorHAnsi" w:hAnsiTheme="minorHAnsi" w:cstheme="minorHAnsi" w:hint="eastAsia"/>
                <w:bCs/>
                <w:sz w:val="18"/>
                <w:szCs w:val="18"/>
                <w:lang w:eastAsia="zh-CN"/>
              </w:rPr>
              <w:t>，</w:t>
            </w:r>
            <w:r w:rsidRPr="00AF12C4">
              <w:rPr>
                <w:rFonts w:asciiTheme="minorHAnsi" w:hAnsiTheme="minorHAnsi" w:cstheme="minorHAnsi" w:hint="eastAsia"/>
                <w:bCs/>
                <w:sz w:val="18"/>
                <w:szCs w:val="18"/>
                <w:lang w:eastAsia="zh-CN"/>
              </w:rPr>
              <w:t>Phone Number</w:t>
            </w:r>
            <w:r w:rsidRPr="00AF12C4">
              <w:rPr>
                <w:rFonts w:asciiTheme="minorHAnsi" w:hAnsiTheme="minorHAnsi" w:cstheme="minorHAnsi" w:hint="eastAsia"/>
                <w:bCs/>
                <w:sz w:val="18"/>
                <w:szCs w:val="18"/>
                <w:lang w:eastAsia="zh-CN"/>
              </w:rPr>
              <w:t>，</w:t>
            </w:r>
            <w:r w:rsidRPr="00AF12C4">
              <w:rPr>
                <w:rFonts w:asciiTheme="minorHAnsi" w:hAnsiTheme="minorHAnsi" w:cstheme="minorHAnsi" w:hint="eastAsia"/>
                <w:bCs/>
                <w:sz w:val="18"/>
                <w:szCs w:val="18"/>
                <w:lang w:eastAsia="zh-CN"/>
              </w:rPr>
              <w:t xml:space="preserve"> Email Address</w:t>
            </w:r>
            <w:r w:rsidRPr="00AF12C4">
              <w:rPr>
                <w:rFonts w:asciiTheme="minorHAnsi" w:hAnsiTheme="minorHAnsi" w:cstheme="minorHAnsi" w:hint="eastAsia"/>
                <w:bCs/>
                <w:sz w:val="18"/>
                <w:szCs w:val="18"/>
                <w:lang w:eastAsia="zh-CN"/>
              </w:rPr>
              <w:t>三个字段</w:t>
            </w:r>
            <w:r>
              <w:rPr>
                <w:rFonts w:asciiTheme="minorHAnsi" w:hAnsiTheme="minorHAnsi" w:cstheme="minorHAnsi" w:hint="eastAsia"/>
                <w:bCs/>
                <w:sz w:val="18"/>
                <w:szCs w:val="18"/>
                <w:lang w:eastAsia="zh-CN"/>
              </w:rPr>
              <w:t>，如果填写了则在项目清单中的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信息上会会显示此部分内容</w:t>
            </w:r>
          </w:p>
          <w:p w14:paraId="71B45F48" w14:textId="77777777"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Item Attributes</w:t>
            </w:r>
            <w:r>
              <w:rPr>
                <w:rFonts w:asciiTheme="minorHAnsi" w:hAnsiTheme="minorHAnsi" w:cstheme="minorHAnsi" w:hint="eastAsia"/>
                <w:bCs/>
                <w:sz w:val="18"/>
                <w:szCs w:val="18"/>
                <w:lang w:eastAsia="zh-CN"/>
              </w:rPr>
              <w:t>：</w:t>
            </w:r>
          </w:p>
          <w:p w14:paraId="7745FF14" w14:textId="688F5EBE" w:rsidR="00E86107" w:rsidRDefault="00E86107" w:rsidP="00C85A5B">
            <w:pPr>
              <w:pStyle w:val="TableText"/>
              <w:ind w:left="720"/>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1</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Need to collect</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checkbox</w:t>
            </w:r>
            <w:r>
              <w:rPr>
                <w:rFonts w:asciiTheme="minorHAnsi" w:hAnsiTheme="minorHAnsi" w:cstheme="minorHAnsi" w:hint="eastAsia"/>
                <w:bCs/>
                <w:sz w:val="18"/>
                <w:szCs w:val="18"/>
                <w:lang w:eastAsia="zh-CN"/>
              </w:rPr>
              <w:t>，</w:t>
            </w:r>
          </w:p>
          <w:p w14:paraId="0DD3C416" w14:textId="40F1DB0C" w:rsidR="00E86107" w:rsidRDefault="00E86107" w:rsidP="004B0FDA">
            <w:pPr>
              <w:pStyle w:val="TableText"/>
              <w:numPr>
                <w:ilvl w:val="0"/>
                <w:numId w:val="2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如果勾选则此</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需要显示在离职项目清单中；</w:t>
            </w:r>
          </w:p>
          <w:p w14:paraId="76FD1896" w14:textId="10164215" w:rsidR="00E86107" w:rsidRDefault="00E86107" w:rsidP="004B0FDA">
            <w:pPr>
              <w:pStyle w:val="TableText"/>
              <w:numPr>
                <w:ilvl w:val="0"/>
                <w:numId w:val="28"/>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如果没有勾选则不显示</w:t>
            </w:r>
          </w:p>
          <w:p w14:paraId="2D758BFA" w14:textId="2F677B8B" w:rsidR="00E86107" w:rsidRDefault="00E86107" w:rsidP="00C85A5B">
            <w:pPr>
              <w:pStyle w:val="TableText"/>
              <w:ind w:left="720"/>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2</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Need to track</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checkbox</w:t>
            </w:r>
            <w:r>
              <w:rPr>
                <w:rFonts w:asciiTheme="minorHAnsi" w:hAnsiTheme="minorHAnsi" w:cstheme="minorHAnsi" w:hint="eastAsia"/>
                <w:bCs/>
                <w:sz w:val="18"/>
                <w:szCs w:val="18"/>
                <w:lang w:eastAsia="zh-CN"/>
              </w:rPr>
              <w:t>，</w:t>
            </w:r>
          </w:p>
          <w:p w14:paraId="060A0DC4" w14:textId="77777777" w:rsidR="00E86107" w:rsidRDefault="00E86107" w:rsidP="004B0FDA">
            <w:pPr>
              <w:pStyle w:val="TableText"/>
              <w:numPr>
                <w:ilvl w:val="0"/>
                <w:numId w:val="2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如果勾选，则此</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是维持目前逻辑需要进行归还操作；</w:t>
            </w:r>
          </w:p>
          <w:p w14:paraId="48A2A074" w14:textId="58583E66" w:rsidR="00E86107" w:rsidRDefault="00E86107" w:rsidP="004B0FDA">
            <w:pPr>
              <w:pStyle w:val="TableText"/>
              <w:numPr>
                <w:ilvl w:val="0"/>
                <w:numId w:val="29"/>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如果不勾选则此</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是一个提醒类的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w:t>
            </w:r>
            <w:r w:rsidRPr="00C85A5B">
              <w:rPr>
                <w:rFonts w:asciiTheme="minorHAnsi" w:hAnsiTheme="minorHAnsi" w:cstheme="minorHAnsi" w:hint="eastAsia"/>
                <w:bCs/>
                <w:sz w:val="18"/>
                <w:szCs w:val="18"/>
                <w:lang w:eastAsia="zh-CN"/>
              </w:rPr>
              <w:t xml:space="preserve"> item</w:t>
            </w:r>
            <w:r w:rsidRPr="00C85A5B">
              <w:rPr>
                <w:rFonts w:asciiTheme="minorHAnsi" w:hAnsiTheme="minorHAnsi" w:cstheme="minorHAnsi" w:hint="eastAsia"/>
                <w:bCs/>
                <w:sz w:val="18"/>
                <w:szCs w:val="18"/>
                <w:lang w:eastAsia="zh-CN"/>
              </w:rPr>
              <w:t>的状态为“温馨提醒，请点击右侧详情进行了解”，员工需要在归还清单中看到这个</w:t>
            </w:r>
            <w:r w:rsidRPr="00C85A5B">
              <w:rPr>
                <w:rFonts w:asciiTheme="minorHAnsi" w:hAnsiTheme="minorHAnsi" w:cstheme="minorHAnsi" w:hint="eastAsia"/>
                <w:bCs/>
                <w:sz w:val="18"/>
                <w:szCs w:val="18"/>
                <w:lang w:eastAsia="zh-CN"/>
              </w:rPr>
              <w:t>item</w:t>
            </w:r>
            <w:r w:rsidRPr="00C85A5B">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也可以收到邮件，</w:t>
            </w:r>
            <w:r w:rsidRPr="00C85A5B">
              <w:rPr>
                <w:rFonts w:asciiTheme="minorHAnsi" w:hAnsiTheme="minorHAnsi" w:cstheme="minorHAnsi" w:hint="eastAsia"/>
                <w:bCs/>
                <w:sz w:val="18"/>
                <w:szCs w:val="18"/>
                <w:lang w:eastAsia="zh-CN"/>
              </w:rPr>
              <w:t>但是</w:t>
            </w:r>
            <w:r w:rsidRPr="00C85A5B">
              <w:rPr>
                <w:rFonts w:asciiTheme="minorHAnsi" w:hAnsiTheme="minorHAnsi" w:cstheme="minorHAnsi" w:hint="eastAsia"/>
                <w:bCs/>
                <w:sz w:val="18"/>
                <w:szCs w:val="18"/>
                <w:lang w:eastAsia="zh-CN"/>
              </w:rPr>
              <w:t>contact person</w:t>
            </w:r>
            <w:r w:rsidRPr="00C85A5B">
              <w:rPr>
                <w:rFonts w:asciiTheme="minorHAnsi" w:hAnsiTheme="minorHAnsi" w:cstheme="minorHAnsi" w:hint="eastAsia"/>
                <w:bCs/>
                <w:sz w:val="18"/>
                <w:szCs w:val="18"/>
                <w:lang w:eastAsia="zh-CN"/>
              </w:rPr>
              <w:t>不需要操作</w:t>
            </w:r>
          </w:p>
          <w:p w14:paraId="51A3B465" w14:textId="6C06F851"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Instruction</w:t>
            </w:r>
            <w:r>
              <w:rPr>
                <w:rFonts w:asciiTheme="minorHAnsi" w:hAnsiTheme="minorHAnsi" w:cstheme="minorHAnsi" w:hint="eastAsia"/>
                <w:bCs/>
                <w:sz w:val="18"/>
                <w:szCs w:val="18"/>
                <w:lang w:eastAsia="zh-CN"/>
              </w:rPr>
              <w:t>：输入框，必填，</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在编辑此字段的时候可以添加</w:t>
            </w:r>
            <w:r>
              <w:rPr>
                <w:rFonts w:asciiTheme="minorHAnsi" w:hAnsiTheme="minorHAnsi" w:cstheme="minorHAnsi" w:hint="eastAsia"/>
                <w:bCs/>
                <w:sz w:val="18"/>
                <w:szCs w:val="18"/>
                <w:lang w:eastAsia="zh-CN"/>
              </w:rPr>
              <w:t>hyper link</w:t>
            </w:r>
            <w:r>
              <w:rPr>
                <w:rFonts w:asciiTheme="minorHAnsi" w:hAnsiTheme="minorHAnsi" w:cstheme="minorHAnsi" w:hint="eastAsia"/>
                <w:bCs/>
                <w:sz w:val="18"/>
                <w:szCs w:val="18"/>
                <w:lang w:eastAsia="zh-CN"/>
              </w:rPr>
              <w:t>，点击此链接可以访问</w:t>
            </w:r>
            <w:r>
              <w:rPr>
                <w:rFonts w:asciiTheme="minorHAnsi" w:hAnsiTheme="minorHAnsi" w:cstheme="minorHAnsi"/>
                <w:bCs/>
                <w:sz w:val="18"/>
                <w:szCs w:val="18"/>
                <w:lang w:eastAsia="zh-CN"/>
              </w:rPr>
              <w:t>Lilly</w:t>
            </w:r>
            <w:r>
              <w:rPr>
                <w:rFonts w:asciiTheme="minorHAnsi" w:hAnsiTheme="minorHAnsi" w:cstheme="minorHAnsi" w:hint="eastAsia"/>
                <w:bCs/>
                <w:sz w:val="18"/>
                <w:szCs w:val="18"/>
                <w:lang w:eastAsia="zh-CN"/>
              </w:rPr>
              <w:t xml:space="preserve"> internal website</w:t>
            </w:r>
          </w:p>
          <w:p w14:paraId="3A355AE6" w14:textId="5344F989" w:rsidR="00E86107"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bCs/>
                <w:sz w:val="18"/>
                <w:szCs w:val="18"/>
                <w:lang w:eastAsia="zh-CN"/>
              </w:rPr>
              <w:t>S</w:t>
            </w:r>
            <w:r>
              <w:rPr>
                <w:rFonts w:asciiTheme="minorHAnsi" w:hAnsiTheme="minorHAnsi" w:cstheme="minorHAnsi" w:hint="eastAsia"/>
                <w:bCs/>
                <w:sz w:val="18"/>
                <w:szCs w:val="18"/>
                <w:lang w:eastAsia="zh-CN"/>
              </w:rPr>
              <w:t>ave</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Cancel</w:t>
            </w:r>
            <w:r>
              <w:rPr>
                <w:rFonts w:asciiTheme="minorHAnsi" w:hAnsiTheme="minorHAnsi" w:cstheme="minorHAnsi" w:hint="eastAsia"/>
                <w:bCs/>
                <w:sz w:val="18"/>
                <w:szCs w:val="18"/>
                <w:lang w:eastAsia="zh-CN"/>
              </w:rPr>
              <w:t>按钮：</w:t>
            </w:r>
            <w:r>
              <w:rPr>
                <w:rFonts w:asciiTheme="minorHAnsi" w:hAnsiTheme="minorHAnsi" w:cstheme="minorHAnsi" w:hint="eastAsia"/>
                <w:bCs/>
                <w:sz w:val="18"/>
                <w:szCs w:val="18"/>
                <w:lang w:eastAsia="zh-CN"/>
              </w:rPr>
              <w:t xml:space="preserve">cancel </w:t>
            </w:r>
            <w:r>
              <w:rPr>
                <w:rFonts w:asciiTheme="minorHAnsi" w:hAnsiTheme="minorHAnsi" w:cstheme="minorHAnsi" w:hint="eastAsia"/>
                <w:bCs/>
                <w:sz w:val="18"/>
                <w:szCs w:val="18"/>
                <w:lang w:eastAsia="zh-CN"/>
              </w:rPr>
              <w:t>按钮是取消当前操作，可以返回到</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列表界面</w:t>
            </w:r>
          </w:p>
          <w:p w14:paraId="3EFE6A5D" w14:textId="64E2DB20" w:rsidR="00E86107" w:rsidRPr="00682A64" w:rsidRDefault="00E86107" w:rsidP="004B0FDA">
            <w:pPr>
              <w:pStyle w:val="TableText"/>
              <w:numPr>
                <w:ilvl w:val="0"/>
                <w:numId w:val="25"/>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 xml:space="preserve">Item </w:t>
            </w:r>
            <w:r>
              <w:rPr>
                <w:rFonts w:asciiTheme="minorHAnsi" w:hAnsiTheme="minorHAnsi" w:cstheme="minorHAnsi" w:hint="eastAsia"/>
                <w:bCs/>
                <w:sz w:val="18"/>
                <w:szCs w:val="18"/>
                <w:lang w:eastAsia="zh-CN"/>
              </w:rPr>
              <w:t>列表界面包含内容：</w:t>
            </w:r>
            <w:r>
              <w:rPr>
                <w:rFonts w:asciiTheme="minorHAnsi" w:hAnsiTheme="minorHAnsi" w:cstheme="minorHAnsi" w:hint="eastAsia"/>
                <w:bCs/>
                <w:sz w:val="18"/>
                <w:szCs w:val="18"/>
                <w:lang w:eastAsia="zh-CN"/>
              </w:rPr>
              <w:t>No., Section Name, Item Name, Contact Person, Phone Number, Operation(Edit and Delete button)</w:t>
            </w:r>
          </w:p>
        </w:tc>
        <w:tc>
          <w:tcPr>
            <w:tcW w:w="434" w:type="pct"/>
          </w:tcPr>
          <w:p w14:paraId="41433D50" w14:textId="5694C0A5"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4B94037F" w14:textId="23AF4B77"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08570C63" w14:textId="16EEDFB0"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0E82DF00" w14:textId="6508130A"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2E338DF6" w14:textId="77777777" w:rsidTr="004F5158">
        <w:trPr>
          <w:cantSplit/>
        </w:trPr>
        <w:tc>
          <w:tcPr>
            <w:tcW w:w="344" w:type="pct"/>
          </w:tcPr>
          <w:p w14:paraId="4C9F093F" w14:textId="09CCE72D"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U58</w:t>
            </w:r>
          </w:p>
        </w:tc>
        <w:tc>
          <w:tcPr>
            <w:tcW w:w="2806" w:type="pct"/>
            <w:gridSpan w:val="6"/>
          </w:tcPr>
          <w:p w14:paraId="4F2E47C1" w14:textId="77777777" w:rsidR="00E86107" w:rsidRDefault="00E86107" w:rsidP="00B13BB9">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客制化</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信息</w:t>
            </w:r>
          </w:p>
          <w:p w14:paraId="3F02FF1A" w14:textId="1A5D3553"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用户创建表单的时候通过选择不同的部门关联出不同的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，可以看到</w:t>
            </w:r>
            <w:r>
              <w:rPr>
                <w:rFonts w:asciiTheme="minorHAnsi" w:hAnsiTheme="minorHAnsi" w:cstheme="minorHAnsi" w:hint="eastAsia"/>
                <w:bCs/>
                <w:sz w:val="18"/>
                <w:szCs w:val="18"/>
                <w:lang w:eastAsia="zh-CN"/>
              </w:rPr>
              <w:t>template</w:t>
            </w:r>
            <w:r>
              <w:rPr>
                <w:rFonts w:asciiTheme="minorHAnsi" w:hAnsiTheme="minorHAnsi" w:cstheme="minorHAnsi" w:hint="eastAsia"/>
                <w:bCs/>
                <w:sz w:val="18"/>
                <w:szCs w:val="18"/>
                <w:lang w:eastAsia="zh-CN"/>
              </w:rPr>
              <w:t>中勾选的所有</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w:t>
            </w:r>
            <w:r w:rsidRPr="004E35FB">
              <w:rPr>
                <w:rFonts w:asciiTheme="minorHAnsi" w:hAnsiTheme="minorHAnsi" w:cstheme="minorHAnsi" w:hint="eastAsia"/>
                <w:bCs/>
                <w:sz w:val="18"/>
                <w:szCs w:val="18"/>
                <w:lang w:eastAsia="zh-CN"/>
              </w:rPr>
              <w:t>表单上会说明</w:t>
            </w:r>
            <w:r w:rsidRPr="004E35FB">
              <w:rPr>
                <w:rFonts w:asciiTheme="minorHAnsi" w:hAnsiTheme="minorHAnsi" w:cstheme="minorHAnsi" w:hint="eastAsia"/>
                <w:bCs/>
                <w:sz w:val="18"/>
                <w:szCs w:val="18"/>
                <w:lang w:eastAsia="zh-CN"/>
              </w:rPr>
              <w:t>"</w:t>
            </w:r>
            <w:r w:rsidRPr="00F227BB">
              <w:rPr>
                <w:rFonts w:asciiTheme="minorHAnsi" w:hAnsiTheme="minorHAnsi" w:cstheme="minorHAnsi" w:hint="eastAsia"/>
                <w:bCs/>
                <w:color w:val="FF0000"/>
                <w:sz w:val="18"/>
                <w:szCs w:val="18"/>
                <w:lang w:eastAsia="zh-CN"/>
              </w:rPr>
              <w:t>以下归还物品清单供您参考，各部门同事会在表单发出后的</w:t>
            </w:r>
            <w:r w:rsidRPr="00F227BB">
              <w:rPr>
                <w:rFonts w:asciiTheme="minorHAnsi" w:hAnsiTheme="minorHAnsi" w:cstheme="minorHAnsi" w:hint="eastAsia"/>
                <w:bCs/>
                <w:color w:val="FF0000"/>
                <w:sz w:val="18"/>
                <w:szCs w:val="18"/>
                <w:lang w:eastAsia="zh-CN"/>
              </w:rPr>
              <w:t>3</w:t>
            </w:r>
            <w:r w:rsidRPr="00F227BB">
              <w:rPr>
                <w:rFonts w:asciiTheme="minorHAnsi" w:hAnsiTheme="minorHAnsi" w:cstheme="minorHAnsi" w:hint="eastAsia"/>
                <w:bCs/>
                <w:color w:val="FF0000"/>
                <w:sz w:val="18"/>
                <w:szCs w:val="18"/>
                <w:lang w:eastAsia="zh-CN"/>
              </w:rPr>
              <w:t>天内为您客制化您的归还物品清单”</w:t>
            </w:r>
          </w:p>
          <w:p w14:paraId="1C741ADE" w14:textId="4AE35A42"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表单提交之后，对于需要发邮件的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系统自动发通知邮件给</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或者发到公共邮箱中</w:t>
            </w:r>
          </w:p>
          <w:p w14:paraId="7269591D" w14:textId="77777777"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表单提交之后用户和主管不能修改表单信息</w:t>
            </w:r>
          </w:p>
          <w:p w14:paraId="30949FE0" w14:textId="77777777"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bCs/>
                <w:sz w:val="18"/>
                <w:szCs w:val="18"/>
                <w:lang w:eastAsia="zh-CN"/>
              </w:rPr>
              <w:t>I</w:t>
            </w:r>
            <w:r>
              <w:rPr>
                <w:rFonts w:asciiTheme="minorHAnsi" w:hAnsiTheme="minorHAnsi" w:cstheme="minorHAnsi" w:hint="eastAsia"/>
                <w:bCs/>
                <w:sz w:val="18"/>
                <w:szCs w:val="18"/>
                <w:lang w:eastAsia="zh-CN"/>
              </w:rPr>
              <w:t>tem contact person</w:t>
            </w:r>
            <w:r>
              <w:rPr>
                <w:rFonts w:asciiTheme="minorHAnsi" w:hAnsiTheme="minorHAnsi" w:cstheme="minorHAnsi" w:hint="eastAsia"/>
                <w:bCs/>
                <w:sz w:val="18"/>
                <w:szCs w:val="18"/>
                <w:lang w:eastAsia="zh-CN"/>
              </w:rPr>
              <w:t>可以进入表单对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进行添加和删除操作</w:t>
            </w:r>
          </w:p>
          <w:p w14:paraId="1BB886C8" w14:textId="5D14AFF2"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表单提交之后，</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个</w:t>
            </w:r>
            <w:r w:rsidR="009C24D4">
              <w:rPr>
                <w:rFonts w:asciiTheme="minorHAnsi" w:hAnsiTheme="minorHAnsi" w:cstheme="minorHAnsi" w:hint="eastAsia"/>
                <w:bCs/>
                <w:sz w:val="18"/>
                <w:szCs w:val="18"/>
                <w:lang w:eastAsia="zh-CN"/>
              </w:rPr>
              <w:t>工作</w:t>
            </w:r>
            <w:r>
              <w:rPr>
                <w:rFonts w:asciiTheme="minorHAnsi" w:hAnsiTheme="minorHAnsi" w:cstheme="minorHAnsi" w:hint="eastAsia"/>
                <w:bCs/>
                <w:sz w:val="18"/>
                <w:szCs w:val="18"/>
                <w:lang w:eastAsia="zh-CN"/>
              </w:rPr>
              <w:t>日内，</w:t>
            </w:r>
            <w:r>
              <w:rPr>
                <w:rFonts w:asciiTheme="minorHAnsi" w:hAnsiTheme="minorHAnsi" w:cstheme="minorHAnsi" w:hint="eastAsia"/>
                <w:bCs/>
                <w:sz w:val="18"/>
                <w:szCs w:val="18"/>
                <w:lang w:eastAsia="zh-CN"/>
              </w:rPr>
              <w:t>item contact person</w:t>
            </w:r>
            <w:r>
              <w:rPr>
                <w:rFonts w:asciiTheme="minorHAnsi" w:hAnsiTheme="minorHAnsi" w:cstheme="minorHAnsi" w:hint="eastAsia"/>
                <w:bCs/>
                <w:sz w:val="18"/>
                <w:szCs w:val="18"/>
                <w:lang w:eastAsia="zh-CN"/>
              </w:rPr>
              <w:t>可以对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进行增加或删除的操作，</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天后不能在对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进行修改；如果</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在</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天内没有做任何操作，系统默认按照</w:t>
            </w:r>
            <w:r>
              <w:rPr>
                <w:rFonts w:asciiTheme="minorHAnsi" w:hAnsiTheme="minorHAnsi" w:cstheme="minorHAnsi" w:hint="eastAsia"/>
                <w:bCs/>
                <w:sz w:val="18"/>
                <w:szCs w:val="18"/>
                <w:lang w:eastAsia="zh-CN"/>
              </w:rPr>
              <w:t>template</w:t>
            </w:r>
            <w:r>
              <w:rPr>
                <w:rFonts w:asciiTheme="minorHAnsi" w:hAnsiTheme="minorHAnsi" w:cstheme="minorHAnsi" w:hint="eastAsia"/>
                <w:bCs/>
                <w:sz w:val="18"/>
                <w:szCs w:val="18"/>
                <w:lang w:eastAsia="zh-CN"/>
              </w:rPr>
              <w:t>中的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情况进行归还</w:t>
            </w:r>
          </w:p>
          <w:p w14:paraId="2703A050" w14:textId="42C71655"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天后系统自动发邮件给离职员工和主管，告知表单已经克制完成</w:t>
            </w:r>
          </w:p>
          <w:p w14:paraId="7AC120B6" w14:textId="4DDDC59D"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天后系统针对</w:t>
            </w:r>
            <w:r w:rsidR="00653DA2">
              <w:rPr>
                <w:rFonts w:asciiTheme="minorHAnsi" w:hAnsiTheme="minorHAnsi" w:cstheme="minorHAnsi" w:hint="eastAsia"/>
                <w:bCs/>
                <w:sz w:val="18"/>
                <w:szCs w:val="18"/>
                <w:lang w:eastAsia="zh-CN"/>
              </w:rPr>
              <w:t>离职项目</w:t>
            </w:r>
            <w:r w:rsidR="009C24D4">
              <w:rPr>
                <w:rFonts w:asciiTheme="minorHAnsi" w:hAnsiTheme="minorHAnsi" w:cstheme="minorHAnsi" w:hint="eastAsia"/>
                <w:bCs/>
                <w:sz w:val="18"/>
                <w:szCs w:val="18"/>
                <w:lang w:eastAsia="zh-CN"/>
              </w:rPr>
              <w:t>清单中的</w:t>
            </w:r>
            <w:r w:rsidR="009C24D4">
              <w:rPr>
                <w:rFonts w:asciiTheme="minorHAnsi" w:hAnsiTheme="minorHAnsi" w:cstheme="minorHAnsi" w:hint="eastAsia"/>
                <w:bCs/>
                <w:sz w:val="18"/>
                <w:szCs w:val="18"/>
                <w:lang w:eastAsia="zh-CN"/>
              </w:rPr>
              <w:t>item</w:t>
            </w:r>
            <w:r w:rsidR="009C24D4">
              <w:rPr>
                <w:rFonts w:asciiTheme="minorHAnsi" w:hAnsiTheme="minorHAnsi" w:cstheme="minorHAnsi" w:hint="eastAsia"/>
                <w:bCs/>
                <w:sz w:val="18"/>
                <w:szCs w:val="18"/>
                <w:lang w:eastAsia="zh-CN"/>
              </w:rPr>
              <w:t>，给</w:t>
            </w:r>
            <w:r>
              <w:rPr>
                <w:rFonts w:asciiTheme="minorHAnsi" w:hAnsiTheme="minorHAnsi" w:cstheme="minorHAnsi" w:hint="eastAsia"/>
                <w:bCs/>
                <w:sz w:val="18"/>
                <w:szCs w:val="18"/>
                <w:lang w:eastAsia="zh-CN"/>
              </w:rPr>
              <w:t>需要发邮件</w:t>
            </w:r>
            <w:r w:rsidR="00EA7EBE">
              <w:rPr>
                <w:rFonts w:asciiTheme="minorHAnsi" w:hAnsiTheme="minorHAnsi" w:cstheme="minorHAnsi" w:hint="eastAsia"/>
                <w:bCs/>
                <w:sz w:val="18"/>
                <w:szCs w:val="18"/>
                <w:lang w:eastAsia="zh-CN"/>
              </w:rPr>
              <w:t>的</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发通知邮件</w:t>
            </w:r>
          </w:p>
          <w:p w14:paraId="76582F9E" w14:textId="00F92E69"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bCs/>
                <w:sz w:val="18"/>
                <w:szCs w:val="18"/>
                <w:lang w:eastAsia="zh-CN"/>
              </w:rPr>
              <w:t>I</w:t>
            </w:r>
            <w:r>
              <w:rPr>
                <w:rFonts w:asciiTheme="minorHAnsi" w:hAnsiTheme="minorHAnsi" w:cstheme="minorHAnsi" w:hint="eastAsia"/>
                <w:bCs/>
                <w:sz w:val="18"/>
                <w:szCs w:val="18"/>
                <w:lang w:eastAsia="zh-CN"/>
              </w:rPr>
              <w:t>tem</w:t>
            </w:r>
            <w:r>
              <w:rPr>
                <w:rFonts w:asciiTheme="minorHAnsi" w:hAnsiTheme="minorHAnsi" w:cstheme="minorHAnsi" w:hint="eastAsia"/>
                <w:bCs/>
                <w:sz w:val="18"/>
                <w:szCs w:val="18"/>
                <w:lang w:eastAsia="zh-CN"/>
              </w:rPr>
              <w:t>客制化完成后（</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天后），</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不能在对表单做任何操作，</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可以进入表单对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进行增加或删除操作；如果有修改系统发通知邮件给离职员工，主管，</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contact person</w:t>
            </w:r>
          </w:p>
          <w:p w14:paraId="24063EA8" w14:textId="77777777" w:rsidR="00E86107" w:rsidRDefault="00E86107" w:rsidP="004B0FDA">
            <w:pPr>
              <w:pStyle w:val="TableText"/>
              <w:numPr>
                <w:ilvl w:val="0"/>
                <w:numId w:val="26"/>
              </w:numPr>
              <w:rPr>
                <w:rFonts w:asciiTheme="minorHAnsi" w:hAnsiTheme="minorHAnsi" w:cstheme="minorHAnsi"/>
                <w:bCs/>
                <w:sz w:val="18"/>
                <w:szCs w:val="18"/>
                <w:lang w:eastAsia="zh-CN"/>
              </w:rPr>
            </w:pPr>
            <w:r>
              <w:rPr>
                <w:rFonts w:asciiTheme="minorHAnsi" w:hAnsiTheme="minorHAnsi" w:cstheme="minorHAnsi"/>
                <w:bCs/>
                <w:sz w:val="18"/>
                <w:szCs w:val="18"/>
                <w:lang w:eastAsia="zh-CN"/>
              </w:rPr>
              <w:t>C</w:t>
            </w:r>
            <w:r>
              <w:rPr>
                <w:rFonts w:asciiTheme="minorHAnsi" w:hAnsiTheme="minorHAnsi" w:cstheme="minorHAnsi" w:hint="eastAsia"/>
                <w:bCs/>
                <w:sz w:val="18"/>
                <w:szCs w:val="18"/>
                <w:lang w:eastAsia="zh-CN"/>
              </w:rPr>
              <w:t>ontact person</w:t>
            </w:r>
            <w:r>
              <w:rPr>
                <w:rFonts w:asciiTheme="minorHAnsi" w:hAnsiTheme="minorHAnsi" w:cstheme="minorHAnsi" w:hint="eastAsia"/>
                <w:bCs/>
                <w:sz w:val="18"/>
                <w:szCs w:val="18"/>
                <w:lang w:eastAsia="zh-CN"/>
              </w:rPr>
              <w:t>只能最和自己相关的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进行增加和删除，不会影响到统一部门下的其他用户</w:t>
            </w:r>
          </w:p>
          <w:p w14:paraId="3E109993" w14:textId="295552EB" w:rsidR="0021518E" w:rsidRDefault="0021518E" w:rsidP="0021518E">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Note</w:t>
            </w:r>
            <w:r>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天时间是按照工作日进行计算，通过服务器时间进行比较，例如：</w:t>
            </w:r>
          </w:p>
          <w:p w14:paraId="0C32871D" w14:textId="54C78D97" w:rsidR="0021518E" w:rsidRDefault="0021518E" w:rsidP="0021518E">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2016-2-1</w:t>
            </w:r>
            <w:r>
              <w:rPr>
                <w:rFonts w:asciiTheme="minorHAnsi" w:hAnsiTheme="minorHAnsi" w:cstheme="minorHAnsi" w:hint="eastAsia"/>
                <w:bCs/>
                <w:sz w:val="18"/>
                <w:szCs w:val="18"/>
                <w:lang w:eastAsia="zh-CN"/>
              </w:rPr>
              <w:t>提交表单，那么</w:t>
            </w:r>
            <w:r>
              <w:rPr>
                <w:rFonts w:asciiTheme="minorHAnsi" w:hAnsiTheme="minorHAnsi" w:cstheme="minorHAnsi" w:hint="eastAsia"/>
                <w:bCs/>
                <w:sz w:val="18"/>
                <w:szCs w:val="18"/>
                <w:lang w:eastAsia="zh-CN"/>
              </w:rPr>
              <w:t>3</w:t>
            </w:r>
            <w:r>
              <w:rPr>
                <w:rFonts w:asciiTheme="minorHAnsi" w:hAnsiTheme="minorHAnsi" w:cstheme="minorHAnsi" w:hint="eastAsia"/>
                <w:bCs/>
                <w:sz w:val="18"/>
                <w:szCs w:val="18"/>
                <w:lang w:eastAsia="zh-CN"/>
              </w:rPr>
              <w:t>个工作日就是</w:t>
            </w:r>
            <w:r>
              <w:rPr>
                <w:rFonts w:asciiTheme="minorHAnsi" w:hAnsiTheme="minorHAnsi" w:cstheme="minorHAnsi" w:hint="eastAsia"/>
                <w:bCs/>
                <w:sz w:val="18"/>
                <w:szCs w:val="18"/>
                <w:lang w:eastAsia="zh-CN"/>
              </w:rPr>
              <w:t>1,2,3</w:t>
            </w:r>
            <w:r>
              <w:rPr>
                <w:rFonts w:asciiTheme="minorHAnsi" w:hAnsiTheme="minorHAnsi" w:cstheme="minorHAnsi" w:hint="eastAsia"/>
                <w:bCs/>
                <w:sz w:val="18"/>
                <w:szCs w:val="18"/>
                <w:lang w:eastAsia="zh-CN"/>
              </w:rPr>
              <w:t>三天，如果遇到节假日自动后延</w:t>
            </w:r>
          </w:p>
        </w:tc>
        <w:tc>
          <w:tcPr>
            <w:tcW w:w="434" w:type="pct"/>
          </w:tcPr>
          <w:p w14:paraId="0976131E" w14:textId="45D2E6B5"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11C8267D" w14:textId="46E98CC3"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467952EA" w14:textId="08C9FAF9"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376EBC1E" w14:textId="47ADC5AC"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2D4C9C60" w14:textId="77777777" w:rsidTr="004F5158">
        <w:trPr>
          <w:cantSplit/>
        </w:trPr>
        <w:tc>
          <w:tcPr>
            <w:tcW w:w="344" w:type="pct"/>
          </w:tcPr>
          <w:p w14:paraId="62698D6E" w14:textId="14CD6B23"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U59</w:t>
            </w:r>
          </w:p>
        </w:tc>
        <w:tc>
          <w:tcPr>
            <w:tcW w:w="2806" w:type="pct"/>
            <w:gridSpan w:val="6"/>
          </w:tcPr>
          <w:p w14:paraId="2811D213" w14:textId="3B8B646E"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待审批列表显示内容：</w:t>
            </w:r>
          </w:p>
          <w:p w14:paraId="11697CFF" w14:textId="16ED0AB8" w:rsidR="00E86107" w:rsidRDefault="00E86107" w:rsidP="004B0FDA">
            <w:pPr>
              <w:pStyle w:val="TableText"/>
              <w:numPr>
                <w:ilvl w:val="0"/>
                <w:numId w:val="2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待审批表单显示在</w:t>
            </w:r>
            <w:r>
              <w:rPr>
                <w:rFonts w:asciiTheme="minorHAnsi" w:hAnsiTheme="minorHAnsi" w:cstheme="minorHAnsi" w:hint="eastAsia"/>
                <w:bCs/>
                <w:sz w:val="18"/>
                <w:szCs w:val="18"/>
                <w:lang w:eastAsia="zh-CN"/>
              </w:rPr>
              <w:t xml:space="preserve">waiting confirm </w:t>
            </w:r>
            <w:r>
              <w:rPr>
                <w:rFonts w:asciiTheme="minorHAnsi" w:hAnsiTheme="minorHAnsi" w:cstheme="minorHAnsi" w:hint="eastAsia"/>
                <w:bCs/>
                <w:sz w:val="18"/>
                <w:szCs w:val="18"/>
                <w:lang w:eastAsia="zh-CN"/>
              </w:rPr>
              <w:t>列表中</w:t>
            </w:r>
          </w:p>
          <w:p w14:paraId="0663AF2C" w14:textId="5FA66A5F" w:rsidR="00E86107" w:rsidRDefault="00E86107" w:rsidP="004B0FDA">
            <w:pPr>
              <w:pStyle w:val="TableText"/>
              <w:numPr>
                <w:ilvl w:val="0"/>
                <w:numId w:val="27"/>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审批人审批完成后就显示在</w:t>
            </w:r>
            <w:r>
              <w:rPr>
                <w:rFonts w:asciiTheme="minorHAnsi" w:hAnsiTheme="minorHAnsi" w:cstheme="minorHAnsi" w:hint="eastAsia"/>
                <w:bCs/>
                <w:sz w:val="18"/>
                <w:szCs w:val="18"/>
                <w:lang w:eastAsia="zh-CN"/>
              </w:rPr>
              <w:t>returning</w:t>
            </w:r>
            <w:r>
              <w:rPr>
                <w:rFonts w:asciiTheme="minorHAnsi" w:hAnsiTheme="minorHAnsi" w:cstheme="minorHAnsi" w:hint="eastAsia"/>
                <w:bCs/>
                <w:sz w:val="18"/>
                <w:szCs w:val="18"/>
                <w:lang w:eastAsia="zh-CN"/>
              </w:rPr>
              <w:t>列表中</w:t>
            </w:r>
          </w:p>
        </w:tc>
        <w:tc>
          <w:tcPr>
            <w:tcW w:w="434" w:type="pct"/>
          </w:tcPr>
          <w:p w14:paraId="3943E847" w14:textId="1B29D092"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7D32B598" w14:textId="2E333B12"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1D6D8534" w14:textId="7E6DE6B2"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0D9BCE78" w14:textId="59382D9A"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7CAA767C" w14:textId="77777777" w:rsidTr="004F5158">
        <w:trPr>
          <w:cantSplit/>
        </w:trPr>
        <w:tc>
          <w:tcPr>
            <w:tcW w:w="344" w:type="pct"/>
          </w:tcPr>
          <w:p w14:paraId="5841F66E" w14:textId="2793E3A0"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U60</w:t>
            </w:r>
          </w:p>
        </w:tc>
        <w:tc>
          <w:tcPr>
            <w:tcW w:w="2806" w:type="pct"/>
            <w:gridSpan w:val="6"/>
          </w:tcPr>
          <w:p w14:paraId="6922EB9D" w14:textId="77777777" w:rsidR="00E86107" w:rsidRDefault="00E86107" w:rsidP="00D32A2F">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文字和字段的修改：</w:t>
            </w:r>
          </w:p>
          <w:p w14:paraId="5D218C18" w14:textId="6B0855AC"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在离职清单中没有的</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function</w:t>
            </w:r>
            <w:r>
              <w:rPr>
                <w:rFonts w:asciiTheme="minorHAnsi" w:hAnsiTheme="minorHAnsi" w:cstheme="minorHAnsi" w:hint="eastAsia"/>
                <w:bCs/>
                <w:sz w:val="18"/>
                <w:szCs w:val="18"/>
                <w:lang w:eastAsia="zh-CN"/>
              </w:rPr>
              <w:t>不需要显示在表单中</w:t>
            </w:r>
          </w:p>
          <w:p w14:paraId="282C695D" w14:textId="77777777"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删除表单中的“产品”字段</w:t>
            </w:r>
          </w:p>
          <w:p w14:paraId="72ADEC85" w14:textId="7DAECE0C"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增加中文姓名字段，放在现在的</w:t>
            </w:r>
            <w:r>
              <w:rPr>
                <w:rFonts w:asciiTheme="minorHAnsi" w:hAnsiTheme="minorHAnsi" w:cstheme="minorHAnsi" w:hint="eastAsia"/>
                <w:bCs/>
                <w:sz w:val="18"/>
                <w:szCs w:val="18"/>
                <w:lang w:eastAsia="zh-CN"/>
              </w:rPr>
              <w:t>Employee Name</w:t>
            </w:r>
            <w:r>
              <w:rPr>
                <w:rFonts w:asciiTheme="minorHAnsi" w:hAnsiTheme="minorHAnsi" w:cstheme="minorHAnsi" w:hint="eastAsia"/>
                <w:bCs/>
                <w:sz w:val="18"/>
                <w:szCs w:val="18"/>
                <w:lang w:eastAsia="zh-CN"/>
              </w:rPr>
              <w:t>下面，文本输入框，</w:t>
            </w:r>
            <w:r w:rsidR="009C24D4">
              <w:rPr>
                <w:rFonts w:asciiTheme="minorHAnsi" w:hAnsiTheme="minorHAnsi" w:cstheme="minorHAnsi" w:hint="eastAsia"/>
                <w:bCs/>
                <w:sz w:val="18"/>
                <w:szCs w:val="18"/>
                <w:lang w:eastAsia="zh-CN"/>
              </w:rPr>
              <w:t>选</w:t>
            </w:r>
            <w:r>
              <w:rPr>
                <w:rFonts w:asciiTheme="minorHAnsi" w:hAnsiTheme="minorHAnsi" w:cstheme="minorHAnsi" w:hint="eastAsia"/>
                <w:bCs/>
                <w:sz w:val="18"/>
                <w:szCs w:val="18"/>
                <w:lang w:eastAsia="zh-CN"/>
              </w:rPr>
              <w:t>填项</w:t>
            </w:r>
          </w:p>
          <w:p w14:paraId="21235DCE" w14:textId="4913124B"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表单列表界面增加城市</w:t>
            </w:r>
            <w:r w:rsidR="00806575">
              <w:rPr>
                <w:rFonts w:asciiTheme="minorHAnsi" w:hAnsiTheme="minorHAnsi" w:cstheme="minorHAnsi" w:hint="eastAsia"/>
                <w:bCs/>
                <w:sz w:val="18"/>
                <w:szCs w:val="18"/>
                <w:lang w:eastAsia="zh-CN"/>
              </w:rPr>
              <w:t>（</w:t>
            </w:r>
            <w:r w:rsidR="00806575">
              <w:rPr>
                <w:rFonts w:asciiTheme="minorHAnsi" w:hAnsiTheme="minorHAnsi" w:cstheme="minorHAnsi" w:hint="eastAsia"/>
                <w:bCs/>
                <w:sz w:val="18"/>
                <w:szCs w:val="18"/>
                <w:lang w:eastAsia="zh-CN"/>
              </w:rPr>
              <w:t>working location</w:t>
            </w:r>
            <w:r w:rsidR="00806575">
              <w:rPr>
                <w:rFonts w:asciiTheme="minorHAnsi" w:hAnsiTheme="minorHAnsi" w:cstheme="minorHAnsi" w:hint="eastAsia"/>
                <w:bCs/>
                <w:sz w:val="18"/>
                <w:szCs w:val="18"/>
                <w:lang w:eastAsia="zh-CN"/>
              </w:rPr>
              <w:t>）</w:t>
            </w:r>
            <w:r>
              <w:rPr>
                <w:rFonts w:asciiTheme="minorHAnsi" w:hAnsiTheme="minorHAnsi" w:cstheme="minorHAnsi" w:hint="eastAsia"/>
                <w:bCs/>
                <w:sz w:val="18"/>
                <w:szCs w:val="18"/>
                <w:lang w:eastAsia="zh-CN"/>
              </w:rPr>
              <w:t>和劳动关系终止日两个字段，城市字段放在</w:t>
            </w:r>
            <w:r>
              <w:rPr>
                <w:rFonts w:asciiTheme="minorHAnsi" w:hAnsiTheme="minorHAnsi" w:cstheme="minorHAnsi" w:hint="eastAsia"/>
                <w:bCs/>
                <w:sz w:val="18"/>
                <w:szCs w:val="18"/>
                <w:lang w:eastAsia="zh-CN"/>
              </w:rPr>
              <w:t>Request Date</w:t>
            </w:r>
            <w:r>
              <w:rPr>
                <w:rFonts w:asciiTheme="minorHAnsi" w:hAnsiTheme="minorHAnsi" w:cstheme="minorHAnsi" w:hint="eastAsia"/>
                <w:bCs/>
                <w:sz w:val="18"/>
                <w:szCs w:val="18"/>
                <w:lang w:eastAsia="zh-CN"/>
              </w:rPr>
              <w:t>前面，劳动关系终止日字段放在最后办公日期后面</w:t>
            </w:r>
          </w:p>
          <w:p w14:paraId="5EA39099" w14:textId="77777777"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表单的字段</w:t>
            </w:r>
            <w:r>
              <w:rPr>
                <w:rFonts w:asciiTheme="minorHAnsi" w:hAnsiTheme="minorHAnsi" w:cstheme="minorHAnsi" w:hint="eastAsia"/>
                <w:bCs/>
                <w:sz w:val="18"/>
                <w:szCs w:val="18"/>
                <w:lang w:eastAsia="zh-CN"/>
              </w:rPr>
              <w:t>title</w:t>
            </w:r>
            <w:r>
              <w:rPr>
                <w:rFonts w:asciiTheme="minorHAnsi" w:hAnsiTheme="minorHAnsi" w:cstheme="minorHAnsi" w:hint="eastAsia"/>
                <w:bCs/>
                <w:sz w:val="18"/>
                <w:szCs w:val="18"/>
                <w:lang w:eastAsia="zh-CN"/>
              </w:rPr>
              <w:t>和内容都更改成中英文对照的样式</w:t>
            </w:r>
          </w:p>
          <w:p w14:paraId="295CADF8" w14:textId="23E55A84" w:rsidR="00E86107"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bCs/>
                <w:sz w:val="18"/>
                <w:szCs w:val="18"/>
                <w:lang w:eastAsia="zh-CN"/>
              </w:rPr>
              <w:t>I</w:t>
            </w:r>
            <w:r>
              <w:rPr>
                <w:rFonts w:asciiTheme="minorHAnsi" w:hAnsiTheme="minorHAnsi" w:cstheme="minorHAnsi" w:hint="eastAsia"/>
                <w:bCs/>
                <w:sz w:val="18"/>
                <w:szCs w:val="18"/>
                <w:lang w:eastAsia="zh-CN"/>
              </w:rPr>
              <w:t>tem status</w:t>
            </w:r>
            <w:r>
              <w:rPr>
                <w:rFonts w:asciiTheme="minorHAnsi" w:hAnsiTheme="minorHAnsi" w:cstheme="minorHAnsi" w:hint="eastAsia"/>
                <w:bCs/>
                <w:sz w:val="18"/>
                <w:szCs w:val="18"/>
                <w:lang w:eastAsia="zh-CN"/>
              </w:rPr>
              <w:t>增加“无需归还”选项，</w:t>
            </w:r>
            <w:r>
              <w:rPr>
                <w:rFonts w:asciiTheme="minorHAnsi" w:hAnsiTheme="minorHAnsi" w:cstheme="minorHAnsi"/>
                <w:bCs/>
                <w:sz w:val="18"/>
                <w:szCs w:val="18"/>
                <w:lang w:eastAsia="zh-CN"/>
              </w:rPr>
              <w:t>contactor</w:t>
            </w:r>
            <w:r>
              <w:rPr>
                <w:rFonts w:asciiTheme="minorHAnsi" w:hAnsiTheme="minorHAnsi" w:cstheme="minorHAnsi" w:hint="eastAsia"/>
                <w:bCs/>
                <w:sz w:val="18"/>
                <w:szCs w:val="18"/>
                <w:lang w:eastAsia="zh-CN"/>
              </w:rPr>
              <w:t>和</w:t>
            </w:r>
            <w:r>
              <w:rPr>
                <w:rFonts w:asciiTheme="minorHAnsi" w:hAnsiTheme="minorHAnsi" w:cstheme="minorHAnsi" w:hint="eastAsia"/>
                <w:bCs/>
                <w:sz w:val="18"/>
                <w:szCs w:val="18"/>
                <w:lang w:eastAsia="zh-CN"/>
              </w:rPr>
              <w:t>coordinator</w:t>
            </w:r>
            <w:r>
              <w:rPr>
                <w:rFonts w:asciiTheme="minorHAnsi" w:hAnsiTheme="minorHAnsi" w:cstheme="minorHAnsi" w:hint="eastAsia"/>
                <w:bCs/>
                <w:sz w:val="18"/>
                <w:szCs w:val="18"/>
                <w:lang w:eastAsia="zh-CN"/>
              </w:rPr>
              <w:t>可以对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进行操作</w:t>
            </w:r>
          </w:p>
          <w:p w14:paraId="7597D118" w14:textId="4DDC9327" w:rsidR="00E86107" w:rsidRPr="00D85A21" w:rsidRDefault="00E86107" w:rsidP="004B0FDA">
            <w:pPr>
              <w:pStyle w:val="TableText"/>
              <w:numPr>
                <w:ilvl w:val="0"/>
                <w:numId w:val="30"/>
              </w:numPr>
              <w:rPr>
                <w:rFonts w:asciiTheme="minorHAnsi" w:hAnsiTheme="minorHAnsi" w:cstheme="minorHAnsi"/>
                <w:bCs/>
                <w:sz w:val="18"/>
                <w:szCs w:val="18"/>
                <w:lang w:eastAsia="zh-CN"/>
              </w:rPr>
            </w:pPr>
            <w:r>
              <w:rPr>
                <w:rFonts w:asciiTheme="minorHAnsi" w:hAnsiTheme="minorHAnsi" w:cstheme="minorHAnsi"/>
                <w:bCs/>
                <w:sz w:val="18"/>
                <w:szCs w:val="18"/>
                <w:lang w:eastAsia="zh-CN"/>
              </w:rPr>
              <w:t>C</w:t>
            </w:r>
            <w:r>
              <w:rPr>
                <w:rFonts w:asciiTheme="minorHAnsi" w:hAnsiTheme="minorHAnsi" w:cstheme="minorHAnsi" w:hint="eastAsia"/>
                <w:bCs/>
                <w:sz w:val="18"/>
                <w:szCs w:val="18"/>
                <w:lang w:eastAsia="zh-CN"/>
              </w:rPr>
              <w:t>oordinator</w:t>
            </w:r>
            <w:r>
              <w:rPr>
                <w:rFonts w:asciiTheme="minorHAnsi" w:hAnsiTheme="minorHAnsi" w:cstheme="minorHAnsi" w:hint="eastAsia"/>
                <w:bCs/>
                <w:sz w:val="18"/>
                <w:szCs w:val="18"/>
                <w:lang w:eastAsia="zh-CN"/>
              </w:rPr>
              <w:t>可以作为</w:t>
            </w:r>
            <w:r>
              <w:rPr>
                <w:rFonts w:asciiTheme="minorHAnsi" w:hAnsiTheme="minorHAnsi" w:cstheme="minorHAnsi" w:hint="eastAsia"/>
                <w:bCs/>
                <w:sz w:val="18"/>
                <w:szCs w:val="18"/>
                <w:lang w:eastAsia="zh-CN"/>
              </w:rPr>
              <w:t>contact person</w:t>
            </w:r>
            <w:r>
              <w:rPr>
                <w:rFonts w:asciiTheme="minorHAnsi" w:hAnsiTheme="minorHAnsi" w:cstheme="minorHAnsi" w:hint="eastAsia"/>
                <w:bCs/>
                <w:sz w:val="18"/>
                <w:szCs w:val="18"/>
                <w:lang w:eastAsia="zh-CN"/>
              </w:rPr>
              <w:t>的</w:t>
            </w:r>
            <w:r>
              <w:rPr>
                <w:rFonts w:asciiTheme="minorHAnsi" w:hAnsiTheme="minorHAnsi" w:cstheme="minorHAnsi" w:hint="eastAsia"/>
                <w:bCs/>
                <w:sz w:val="18"/>
                <w:szCs w:val="18"/>
                <w:lang w:eastAsia="zh-CN"/>
              </w:rPr>
              <w:t>backup</w:t>
            </w:r>
            <w:r>
              <w:rPr>
                <w:rFonts w:asciiTheme="minorHAnsi" w:hAnsiTheme="minorHAnsi" w:cstheme="minorHAnsi" w:hint="eastAsia"/>
                <w:bCs/>
                <w:sz w:val="18"/>
                <w:szCs w:val="18"/>
                <w:lang w:eastAsia="zh-CN"/>
              </w:rPr>
              <w:t>对</w:t>
            </w:r>
            <w:r>
              <w:rPr>
                <w:rFonts w:asciiTheme="minorHAnsi" w:hAnsiTheme="minorHAnsi" w:cstheme="minorHAnsi" w:hint="eastAsia"/>
                <w:bCs/>
                <w:sz w:val="18"/>
                <w:szCs w:val="18"/>
                <w:lang w:eastAsia="zh-CN"/>
              </w:rPr>
              <w:t>item</w:t>
            </w:r>
            <w:r>
              <w:rPr>
                <w:rFonts w:asciiTheme="minorHAnsi" w:hAnsiTheme="minorHAnsi" w:cstheme="minorHAnsi" w:hint="eastAsia"/>
                <w:bCs/>
                <w:sz w:val="18"/>
                <w:szCs w:val="18"/>
                <w:lang w:eastAsia="zh-CN"/>
              </w:rPr>
              <w:t>进行归还操作</w:t>
            </w:r>
          </w:p>
        </w:tc>
        <w:tc>
          <w:tcPr>
            <w:tcW w:w="434" w:type="pct"/>
          </w:tcPr>
          <w:p w14:paraId="5C3D7E94" w14:textId="13D53A17"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3E2DCD28" w14:textId="76224C95"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7E2445C1" w14:textId="1CE0F43B"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5094EF3A" w14:textId="7D0637E6"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E86107" w:rsidRPr="00173845" w14:paraId="1634FA1A" w14:textId="77777777" w:rsidTr="004F5158">
        <w:trPr>
          <w:cantSplit/>
        </w:trPr>
        <w:tc>
          <w:tcPr>
            <w:tcW w:w="344" w:type="pct"/>
          </w:tcPr>
          <w:p w14:paraId="7AA13936" w14:textId="6F9036A8" w:rsidR="00E86107" w:rsidRDefault="00E86107" w:rsidP="003F4B20">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U61</w:t>
            </w:r>
          </w:p>
        </w:tc>
        <w:tc>
          <w:tcPr>
            <w:tcW w:w="2806" w:type="pct"/>
            <w:gridSpan w:val="6"/>
          </w:tcPr>
          <w:p w14:paraId="161CCBC6" w14:textId="0F068CBD" w:rsidR="00E86107" w:rsidRDefault="00E86107" w:rsidP="00595150">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增加提醒邮件：在劳动关系终止日期</w:t>
            </w:r>
            <w:r w:rsidR="009C24D4">
              <w:rPr>
                <w:rFonts w:asciiTheme="minorHAnsi" w:hAnsiTheme="minorHAnsi" w:cstheme="minorHAnsi" w:hint="eastAsia"/>
                <w:bCs/>
                <w:sz w:val="18"/>
                <w:szCs w:val="18"/>
                <w:lang w:eastAsia="zh-CN"/>
              </w:rPr>
              <w:t>前</w:t>
            </w:r>
            <w:r w:rsidR="009C24D4">
              <w:rPr>
                <w:rFonts w:asciiTheme="minorHAnsi" w:hAnsiTheme="minorHAnsi" w:cstheme="minorHAnsi" w:hint="eastAsia"/>
                <w:bCs/>
                <w:sz w:val="18"/>
                <w:szCs w:val="18"/>
                <w:lang w:eastAsia="zh-CN"/>
              </w:rPr>
              <w:t>5</w:t>
            </w:r>
            <w:r w:rsidR="00595150">
              <w:rPr>
                <w:rFonts w:asciiTheme="minorHAnsi" w:hAnsiTheme="minorHAnsi" w:cstheme="minorHAnsi" w:hint="eastAsia"/>
                <w:bCs/>
                <w:sz w:val="18"/>
                <w:szCs w:val="18"/>
                <w:lang w:eastAsia="zh-CN"/>
              </w:rPr>
              <w:t>天系统发自动通知邮件给</w:t>
            </w:r>
            <w:r w:rsidR="009C24D4">
              <w:rPr>
                <w:rFonts w:asciiTheme="minorHAnsi" w:hAnsiTheme="minorHAnsi" w:cstheme="minorHAnsi" w:hint="eastAsia"/>
                <w:bCs/>
                <w:sz w:val="18"/>
                <w:szCs w:val="18"/>
                <w:lang w:eastAsia="zh-CN"/>
              </w:rPr>
              <w:t>状态还是</w:t>
            </w:r>
            <w:r w:rsidR="009C24D4">
              <w:rPr>
                <w:rFonts w:asciiTheme="minorHAnsi" w:hAnsiTheme="minorHAnsi" w:cstheme="minorHAnsi" w:hint="eastAsia"/>
                <w:bCs/>
                <w:sz w:val="18"/>
                <w:szCs w:val="18"/>
                <w:lang w:eastAsia="zh-CN"/>
              </w:rPr>
              <w:t>open</w:t>
            </w:r>
            <w:r w:rsidR="009C24D4">
              <w:rPr>
                <w:rFonts w:asciiTheme="minorHAnsi" w:hAnsiTheme="minorHAnsi" w:cstheme="minorHAnsi" w:hint="eastAsia"/>
                <w:bCs/>
                <w:sz w:val="18"/>
                <w:szCs w:val="18"/>
                <w:lang w:eastAsia="zh-CN"/>
              </w:rPr>
              <w:t>的</w:t>
            </w:r>
            <w:r>
              <w:rPr>
                <w:rFonts w:asciiTheme="minorHAnsi" w:hAnsiTheme="minorHAnsi" w:cstheme="minorHAnsi" w:hint="eastAsia"/>
                <w:bCs/>
                <w:sz w:val="18"/>
                <w:szCs w:val="18"/>
                <w:lang w:eastAsia="zh-CN"/>
              </w:rPr>
              <w:t>item contact person</w:t>
            </w:r>
          </w:p>
        </w:tc>
        <w:tc>
          <w:tcPr>
            <w:tcW w:w="434" w:type="pct"/>
          </w:tcPr>
          <w:p w14:paraId="69C227D8" w14:textId="101C4561"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F</w:t>
            </w:r>
          </w:p>
        </w:tc>
        <w:tc>
          <w:tcPr>
            <w:tcW w:w="514" w:type="pct"/>
            <w:gridSpan w:val="3"/>
          </w:tcPr>
          <w:p w14:paraId="587F7D28" w14:textId="279E4FD0" w:rsidR="00E86107" w:rsidRPr="001D0D8C" w:rsidRDefault="00E86107" w:rsidP="007B7717">
            <w:pPr>
              <w:pStyle w:val="TableText"/>
              <w:jc w:val="center"/>
              <w:rPr>
                <w:rFonts w:asciiTheme="minorHAnsi" w:hAnsiTheme="minorHAnsi" w:cstheme="minorHAnsi"/>
                <w:sz w:val="20"/>
                <w:lang w:eastAsia="zh-CN"/>
              </w:rPr>
            </w:pPr>
            <w:r>
              <w:rPr>
                <w:rFonts w:asciiTheme="minorHAnsi" w:hAnsiTheme="minorHAnsi" w:cstheme="minorHAnsi" w:hint="eastAsia"/>
                <w:bCs/>
                <w:sz w:val="18"/>
                <w:lang w:eastAsia="zh-CN"/>
              </w:rPr>
              <w:t>1</w:t>
            </w:r>
          </w:p>
        </w:tc>
        <w:tc>
          <w:tcPr>
            <w:tcW w:w="580" w:type="pct"/>
          </w:tcPr>
          <w:p w14:paraId="2DF152C1" w14:textId="7F68B387"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CB</w:t>
            </w:r>
          </w:p>
        </w:tc>
        <w:tc>
          <w:tcPr>
            <w:tcW w:w="322" w:type="pct"/>
          </w:tcPr>
          <w:p w14:paraId="1E008D2F" w14:textId="6EBC417E" w:rsidR="00E86107" w:rsidRPr="001D0D8C" w:rsidRDefault="00E86107" w:rsidP="007B7717">
            <w:pPr>
              <w:pStyle w:val="TableText"/>
              <w:jc w:val="center"/>
              <w:rPr>
                <w:rFonts w:asciiTheme="minorHAnsi" w:hAnsiTheme="minorHAnsi" w:cstheme="minorHAnsi"/>
                <w:sz w:val="20"/>
                <w:lang w:eastAsia="zh-CN"/>
              </w:rPr>
            </w:pPr>
            <w:r w:rsidRPr="00CA3B90">
              <w:rPr>
                <w:rFonts w:asciiTheme="minorHAnsi" w:hAnsiTheme="minorHAnsi" w:cstheme="minorHAnsi"/>
                <w:bCs/>
                <w:sz w:val="18"/>
              </w:rPr>
              <w:t>NQ</w:t>
            </w:r>
          </w:p>
        </w:tc>
      </w:tr>
      <w:tr w:rsidR="000976F8" w:rsidRPr="00173845" w14:paraId="46551254" w14:textId="77777777" w:rsidTr="000976F8">
        <w:trPr>
          <w:cantSplit/>
        </w:trPr>
        <w:tc>
          <w:tcPr>
            <w:tcW w:w="5000" w:type="pct"/>
            <w:gridSpan w:val="13"/>
          </w:tcPr>
          <w:p w14:paraId="75A1415A" w14:textId="1C13E833" w:rsidR="000976F8" w:rsidRPr="00CA3B90" w:rsidRDefault="000976F8" w:rsidP="000976F8">
            <w:pPr>
              <w:pStyle w:val="TableText"/>
              <w:rPr>
                <w:rFonts w:asciiTheme="minorHAnsi" w:hAnsiTheme="minorHAnsi" w:cstheme="minorHAnsi"/>
                <w:bCs/>
                <w:sz w:val="18"/>
                <w:lang w:eastAsia="zh-CN"/>
              </w:rPr>
            </w:pPr>
            <w:r>
              <w:rPr>
                <w:rFonts w:asciiTheme="minorHAnsi" w:hAnsiTheme="minorHAnsi" w:cstheme="minorHAnsi" w:hint="eastAsia"/>
                <w:bCs/>
                <w:sz w:val="18"/>
                <w:lang w:eastAsia="zh-CN"/>
              </w:rPr>
              <w:t>Onboard</w:t>
            </w:r>
            <w:r>
              <w:rPr>
                <w:rFonts w:asciiTheme="minorHAnsi" w:hAnsiTheme="minorHAnsi" w:cstheme="minorHAnsi"/>
                <w:bCs/>
                <w:sz w:val="18"/>
                <w:lang w:eastAsia="zh-CN"/>
              </w:rPr>
              <w:t xml:space="preserve"> Instruction Form</w:t>
            </w:r>
            <w:r>
              <w:rPr>
                <w:rFonts w:asciiTheme="minorHAnsi" w:hAnsiTheme="minorHAnsi" w:cstheme="minorHAnsi"/>
                <w:bCs/>
                <w:sz w:val="18"/>
                <w:lang w:eastAsia="zh-CN"/>
              </w:rPr>
              <w:t>自动化</w:t>
            </w:r>
          </w:p>
        </w:tc>
      </w:tr>
      <w:tr w:rsidR="000976F8" w:rsidRPr="00173845" w14:paraId="127DAAF9" w14:textId="77777777" w:rsidTr="004F5158">
        <w:trPr>
          <w:cantSplit/>
        </w:trPr>
        <w:tc>
          <w:tcPr>
            <w:tcW w:w="344" w:type="pct"/>
          </w:tcPr>
          <w:p w14:paraId="33786AE3" w14:textId="78F56109" w:rsidR="000976F8" w:rsidRDefault="000976F8" w:rsidP="000976F8">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t>U62</w:t>
            </w:r>
          </w:p>
        </w:tc>
        <w:tc>
          <w:tcPr>
            <w:tcW w:w="2806" w:type="pct"/>
            <w:gridSpan w:val="6"/>
          </w:tcPr>
          <w:p w14:paraId="63D6FDC4" w14:textId="0B5883F6" w:rsidR="000976F8" w:rsidRDefault="000976F8" w:rsidP="000976F8">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输入员工</w:t>
            </w:r>
            <w:r>
              <w:rPr>
                <w:rFonts w:asciiTheme="minorHAnsi" w:hAnsiTheme="minorHAnsi" w:cstheme="minorHAnsi"/>
                <w:bCs/>
                <w:sz w:val="18"/>
                <w:szCs w:val="18"/>
                <w:lang w:eastAsia="zh-CN"/>
              </w:rPr>
              <w:t>的</w:t>
            </w:r>
            <w:r>
              <w:rPr>
                <w:rFonts w:asciiTheme="minorHAnsi" w:hAnsiTheme="minorHAnsi" w:cstheme="minorHAnsi"/>
                <w:bCs/>
                <w:sz w:val="18"/>
                <w:szCs w:val="18"/>
                <w:lang w:eastAsia="zh-CN"/>
              </w:rPr>
              <w:t>System ID</w:t>
            </w:r>
            <w:r>
              <w:rPr>
                <w:rFonts w:asciiTheme="minorHAnsi" w:hAnsiTheme="minorHAnsi" w:cstheme="minorHAnsi"/>
                <w:bCs/>
                <w:sz w:val="18"/>
                <w:szCs w:val="18"/>
                <w:lang w:eastAsia="zh-CN"/>
              </w:rPr>
              <w:t>，自动</w:t>
            </w:r>
            <w:r>
              <w:rPr>
                <w:rFonts w:asciiTheme="minorHAnsi" w:hAnsiTheme="minorHAnsi" w:cstheme="minorHAnsi" w:hint="eastAsia"/>
                <w:bCs/>
                <w:sz w:val="18"/>
                <w:szCs w:val="18"/>
                <w:lang w:eastAsia="zh-CN"/>
              </w:rPr>
              <w:t>显示</w:t>
            </w:r>
            <w:r>
              <w:rPr>
                <w:rFonts w:asciiTheme="minorHAnsi" w:hAnsiTheme="minorHAnsi" w:cstheme="minorHAnsi"/>
                <w:bCs/>
                <w:sz w:val="18"/>
                <w:szCs w:val="18"/>
                <w:lang w:eastAsia="zh-CN"/>
              </w:rPr>
              <w:t>以下</w:t>
            </w:r>
            <w:r>
              <w:rPr>
                <w:rFonts w:asciiTheme="minorHAnsi" w:hAnsiTheme="minorHAnsi" w:cstheme="minorHAnsi" w:hint="eastAsia"/>
                <w:bCs/>
                <w:sz w:val="18"/>
                <w:szCs w:val="18"/>
                <w:lang w:eastAsia="zh-CN"/>
              </w:rPr>
              <w:t>员工</w:t>
            </w:r>
            <w:r>
              <w:rPr>
                <w:rFonts w:asciiTheme="minorHAnsi" w:hAnsiTheme="minorHAnsi" w:cstheme="minorHAnsi"/>
                <w:bCs/>
                <w:sz w:val="18"/>
                <w:szCs w:val="18"/>
                <w:lang w:eastAsia="zh-CN"/>
              </w:rPr>
              <w:t>基本信息</w:t>
            </w:r>
            <w:r>
              <w:rPr>
                <w:rFonts w:asciiTheme="minorHAnsi" w:hAnsiTheme="minorHAnsi" w:cstheme="minorHAnsi" w:hint="eastAsia"/>
                <w:bCs/>
                <w:sz w:val="18"/>
                <w:szCs w:val="18"/>
                <w:lang w:eastAsia="zh-CN"/>
              </w:rPr>
              <w:t>，</w:t>
            </w:r>
            <w:r>
              <w:rPr>
                <w:rFonts w:asciiTheme="minorHAnsi" w:hAnsiTheme="minorHAnsi" w:cstheme="minorHAnsi"/>
                <w:bCs/>
                <w:sz w:val="18"/>
                <w:szCs w:val="18"/>
                <w:lang w:eastAsia="zh-CN"/>
              </w:rPr>
              <w:t>不需要手动输入：</w:t>
            </w:r>
          </w:p>
          <w:p w14:paraId="5FC982BB"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Chinese Name (</w:t>
            </w:r>
            <w:r w:rsidRPr="0065087F">
              <w:rPr>
                <w:rFonts w:ascii="Arial" w:hAnsi="Arial" w:cs="Arial"/>
                <w:color w:val="000000" w:themeColor="text1"/>
                <w:sz w:val="20"/>
                <w:szCs w:val="20"/>
              </w:rPr>
              <w:t>中文姓名</w:t>
            </w:r>
            <w:r w:rsidRPr="0065087F">
              <w:rPr>
                <w:rFonts w:ascii="Arial" w:hAnsi="Arial" w:cs="Arial"/>
                <w:color w:val="000000" w:themeColor="text1"/>
                <w:sz w:val="20"/>
                <w:szCs w:val="20"/>
              </w:rPr>
              <w:t>) :</w:t>
            </w:r>
          </w:p>
          <w:p w14:paraId="50A9368B"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Employee Phone (</w:t>
            </w:r>
            <w:r w:rsidRPr="0065087F">
              <w:rPr>
                <w:rFonts w:ascii="Arial" w:hAnsi="Arial" w:cs="Arial"/>
                <w:color w:val="000000" w:themeColor="text1"/>
                <w:sz w:val="20"/>
                <w:szCs w:val="20"/>
              </w:rPr>
              <w:t>员工电话</w:t>
            </w:r>
            <w:r w:rsidRPr="0065087F">
              <w:rPr>
                <w:rFonts w:ascii="Arial" w:hAnsi="Arial" w:cs="Arial"/>
                <w:color w:val="000000" w:themeColor="text1"/>
                <w:sz w:val="20"/>
                <w:szCs w:val="20"/>
              </w:rPr>
              <w:t>) :</w:t>
            </w:r>
          </w:p>
          <w:p w14:paraId="069E60F2"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Employee Group</w:t>
            </w:r>
            <w:r w:rsidRPr="0065087F">
              <w:rPr>
                <w:rFonts w:ascii="Arial" w:hAnsi="Arial" w:cs="Arial" w:hint="eastAsia"/>
                <w:color w:val="000000" w:themeColor="text1"/>
                <w:sz w:val="20"/>
                <w:szCs w:val="20"/>
              </w:rPr>
              <w:t xml:space="preserve">/Type </w:t>
            </w:r>
            <w:r w:rsidRPr="0065087F">
              <w:rPr>
                <w:rFonts w:ascii="Arial" w:hAnsi="Arial" w:cs="Arial"/>
                <w:color w:val="000000" w:themeColor="text1"/>
                <w:sz w:val="20"/>
                <w:szCs w:val="20"/>
              </w:rPr>
              <w:t>(</w:t>
            </w:r>
            <w:r w:rsidRPr="0065087F">
              <w:rPr>
                <w:rFonts w:ascii="Arial" w:hAnsi="Arial" w:cs="Arial"/>
                <w:color w:val="000000" w:themeColor="text1"/>
                <w:sz w:val="20"/>
                <w:szCs w:val="20"/>
              </w:rPr>
              <w:t>员工组</w:t>
            </w:r>
            <w:r w:rsidRPr="0065087F">
              <w:rPr>
                <w:rFonts w:ascii="Arial" w:hAnsi="Arial" w:cs="Arial"/>
                <w:color w:val="000000" w:themeColor="text1"/>
                <w:sz w:val="20"/>
                <w:szCs w:val="20"/>
              </w:rPr>
              <w:t>)</w:t>
            </w:r>
            <w:r>
              <w:rPr>
                <w:rFonts w:ascii="Arial" w:hAnsi="Arial" w:cs="Arial" w:hint="eastAsia"/>
                <w:color w:val="000000" w:themeColor="text1"/>
                <w:sz w:val="20"/>
                <w:szCs w:val="20"/>
              </w:rPr>
              <w:t>: [</w:t>
            </w:r>
            <w:r>
              <w:rPr>
                <w:rFonts w:ascii="Arial" w:hAnsi="Arial" w:cs="Arial" w:hint="eastAsia"/>
                <w:color w:val="000000" w:themeColor="text1"/>
                <w:sz w:val="20"/>
                <w:szCs w:val="20"/>
              </w:rPr>
              <w:t>礼来直</w:t>
            </w:r>
            <w:r>
              <w:rPr>
                <w:rFonts w:ascii="Arial" w:hAnsi="Arial" w:cs="Arial"/>
                <w:color w:val="000000" w:themeColor="text1"/>
                <w:sz w:val="20"/>
                <w:szCs w:val="20"/>
              </w:rPr>
              <w:t>签员工</w:t>
            </w:r>
            <w:r>
              <w:rPr>
                <w:rFonts w:ascii="Arial" w:hAnsi="Arial" w:cs="Arial" w:hint="eastAsia"/>
                <w:color w:val="000000" w:themeColor="text1"/>
                <w:sz w:val="20"/>
                <w:szCs w:val="20"/>
              </w:rPr>
              <w:t>、合同</w:t>
            </w:r>
            <w:r>
              <w:rPr>
                <w:rFonts w:ascii="Arial" w:hAnsi="Arial" w:cs="Arial"/>
                <w:color w:val="000000" w:themeColor="text1"/>
                <w:sz w:val="20"/>
                <w:szCs w:val="20"/>
              </w:rPr>
              <w:t>员工</w:t>
            </w:r>
            <w:r>
              <w:rPr>
                <w:rFonts w:ascii="Arial" w:hAnsi="Arial" w:cs="Arial" w:hint="eastAsia"/>
                <w:color w:val="000000" w:themeColor="text1"/>
                <w:sz w:val="20"/>
                <w:szCs w:val="20"/>
              </w:rPr>
              <w:t>、</w:t>
            </w:r>
            <w:r>
              <w:rPr>
                <w:rFonts w:ascii="Arial" w:hAnsi="Arial" w:cs="Arial"/>
                <w:color w:val="000000" w:themeColor="text1"/>
                <w:sz w:val="20"/>
                <w:szCs w:val="20"/>
              </w:rPr>
              <w:t>实习生</w:t>
            </w:r>
            <w:r>
              <w:rPr>
                <w:rFonts w:ascii="Arial" w:hAnsi="Arial" w:cs="Arial"/>
                <w:color w:val="000000" w:themeColor="text1"/>
                <w:sz w:val="20"/>
                <w:szCs w:val="20"/>
              </w:rPr>
              <w:t>…</w:t>
            </w:r>
            <w:r>
              <w:rPr>
                <w:rFonts w:ascii="Arial" w:hAnsi="Arial" w:cs="Arial" w:hint="eastAsia"/>
                <w:color w:val="000000" w:themeColor="text1"/>
                <w:sz w:val="20"/>
                <w:szCs w:val="20"/>
              </w:rPr>
              <w:t>]</w:t>
            </w:r>
          </w:p>
          <w:p w14:paraId="04F9CD5A"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Supervisor (</w:t>
            </w:r>
            <w:r w:rsidRPr="0065087F">
              <w:rPr>
                <w:rFonts w:ascii="Arial" w:hAnsi="Arial" w:cs="Arial"/>
                <w:color w:val="000000" w:themeColor="text1"/>
                <w:sz w:val="20"/>
                <w:szCs w:val="20"/>
              </w:rPr>
              <w:t>主管</w:t>
            </w:r>
            <w:r w:rsidRPr="0065087F">
              <w:rPr>
                <w:rFonts w:ascii="Arial" w:hAnsi="Arial" w:cs="Arial"/>
                <w:color w:val="000000" w:themeColor="text1"/>
                <w:sz w:val="20"/>
                <w:szCs w:val="20"/>
              </w:rPr>
              <w:t>) :</w:t>
            </w:r>
          </w:p>
          <w:p w14:paraId="7E47BA53"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 xml:space="preserve">Position </w:t>
            </w:r>
            <w:r>
              <w:rPr>
                <w:rFonts w:ascii="Arial" w:hAnsi="Arial" w:cs="Arial"/>
                <w:color w:val="000000" w:themeColor="text1"/>
                <w:sz w:val="20"/>
                <w:szCs w:val="20"/>
              </w:rPr>
              <w:t>Title</w:t>
            </w:r>
            <w:r w:rsidRPr="0065087F">
              <w:rPr>
                <w:rFonts w:ascii="Arial" w:hAnsi="Arial" w:cs="Arial"/>
                <w:color w:val="000000" w:themeColor="text1"/>
                <w:sz w:val="20"/>
                <w:szCs w:val="20"/>
              </w:rPr>
              <w:t>(</w:t>
            </w:r>
            <w:r w:rsidRPr="0065087F">
              <w:rPr>
                <w:rFonts w:ascii="Arial" w:hAnsi="Arial" w:cs="Arial"/>
                <w:color w:val="000000" w:themeColor="text1"/>
                <w:sz w:val="20"/>
                <w:szCs w:val="20"/>
              </w:rPr>
              <w:t>职位</w:t>
            </w:r>
            <w:r>
              <w:rPr>
                <w:rFonts w:ascii="Arial" w:hAnsi="Arial" w:cs="Arial" w:hint="eastAsia"/>
                <w:color w:val="000000" w:themeColor="text1"/>
                <w:sz w:val="20"/>
                <w:szCs w:val="20"/>
              </w:rPr>
              <w:t>名称</w:t>
            </w:r>
            <w:r w:rsidRPr="0065087F">
              <w:rPr>
                <w:rFonts w:ascii="Arial" w:hAnsi="Arial" w:cs="Arial"/>
                <w:color w:val="000000" w:themeColor="text1"/>
                <w:sz w:val="20"/>
                <w:szCs w:val="20"/>
              </w:rPr>
              <w:t>) :</w:t>
            </w:r>
          </w:p>
          <w:p w14:paraId="20C4110B"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Cost Center (</w:t>
            </w:r>
            <w:r w:rsidRPr="0065087F">
              <w:rPr>
                <w:rFonts w:ascii="Arial" w:hAnsi="Arial" w:cs="Arial"/>
                <w:color w:val="000000" w:themeColor="text1"/>
                <w:sz w:val="20"/>
                <w:szCs w:val="20"/>
              </w:rPr>
              <w:t>成本中心</w:t>
            </w:r>
            <w:r w:rsidRPr="0065087F">
              <w:rPr>
                <w:rFonts w:ascii="Arial" w:hAnsi="Arial" w:cs="Arial"/>
                <w:color w:val="000000" w:themeColor="text1"/>
                <w:sz w:val="20"/>
                <w:szCs w:val="20"/>
              </w:rPr>
              <w:t>) :</w:t>
            </w:r>
          </w:p>
          <w:p w14:paraId="1CCE9576" w14:textId="77777777" w:rsidR="000976F8" w:rsidRPr="0065087F"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Working Location (</w:t>
            </w:r>
            <w:r w:rsidRPr="0065087F">
              <w:rPr>
                <w:rFonts w:ascii="Arial" w:hAnsi="Arial" w:cs="Arial"/>
                <w:color w:val="000000" w:themeColor="text1"/>
                <w:sz w:val="20"/>
                <w:szCs w:val="20"/>
              </w:rPr>
              <w:t>工作地点</w:t>
            </w:r>
            <w:r w:rsidRPr="0065087F">
              <w:rPr>
                <w:rFonts w:ascii="Arial" w:hAnsi="Arial" w:cs="Arial"/>
                <w:color w:val="000000" w:themeColor="text1"/>
                <w:sz w:val="20"/>
                <w:szCs w:val="20"/>
              </w:rPr>
              <w:t xml:space="preserve">) </w:t>
            </w:r>
            <w:r>
              <w:rPr>
                <w:rFonts w:ascii="Arial" w:hAnsi="Arial" w:cs="Arial" w:hint="eastAsia"/>
                <w:color w:val="000000" w:themeColor="text1"/>
                <w:sz w:val="20"/>
                <w:szCs w:val="20"/>
              </w:rPr>
              <w:t xml:space="preserve">: </w:t>
            </w:r>
          </w:p>
          <w:p w14:paraId="2DA9621B" w14:textId="695A9657" w:rsidR="000976F8" w:rsidRPr="000976F8" w:rsidRDefault="000976F8" w:rsidP="000976F8">
            <w:pPr>
              <w:pStyle w:val="ListParagraph"/>
              <w:numPr>
                <w:ilvl w:val="0"/>
                <w:numId w:val="34"/>
              </w:numPr>
              <w:spacing w:after="160" w:line="259" w:lineRule="auto"/>
              <w:rPr>
                <w:color w:val="000000" w:themeColor="text1"/>
              </w:rPr>
            </w:pPr>
            <w:r w:rsidRPr="0065087F">
              <w:rPr>
                <w:rFonts w:ascii="Arial" w:hAnsi="Arial" w:cs="Arial"/>
                <w:color w:val="000000" w:themeColor="text1"/>
                <w:sz w:val="20"/>
                <w:szCs w:val="20"/>
              </w:rPr>
              <w:t>Department (</w:t>
            </w:r>
            <w:r w:rsidRPr="0065087F">
              <w:rPr>
                <w:rFonts w:ascii="Arial" w:hAnsi="Arial" w:cs="Arial"/>
                <w:color w:val="000000" w:themeColor="text1"/>
                <w:sz w:val="20"/>
                <w:szCs w:val="20"/>
              </w:rPr>
              <w:t>部门</w:t>
            </w:r>
            <w:r w:rsidRPr="0065087F">
              <w:rPr>
                <w:rFonts w:ascii="Arial" w:hAnsi="Arial" w:cs="Arial"/>
                <w:color w:val="000000" w:themeColor="text1"/>
                <w:sz w:val="20"/>
                <w:szCs w:val="20"/>
              </w:rPr>
              <w:t>):</w:t>
            </w:r>
            <w:r>
              <w:rPr>
                <w:rFonts w:ascii="Arial" w:hAnsi="Arial" w:cs="Arial"/>
                <w:color w:val="000000" w:themeColor="text1"/>
                <w:sz w:val="20"/>
                <w:szCs w:val="20"/>
              </w:rPr>
              <w:t xml:space="preserve"> </w:t>
            </w:r>
          </w:p>
        </w:tc>
        <w:tc>
          <w:tcPr>
            <w:tcW w:w="434" w:type="pct"/>
          </w:tcPr>
          <w:p w14:paraId="56255EE7" w14:textId="5811A47A" w:rsidR="000976F8" w:rsidRPr="00CA3B90" w:rsidRDefault="000976F8" w:rsidP="000976F8">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72B6AD7D" w14:textId="4F973068" w:rsidR="000976F8" w:rsidRDefault="00BC4E77" w:rsidP="000976F8">
            <w:pPr>
              <w:pStyle w:val="TableText"/>
              <w:jc w:val="center"/>
              <w:rPr>
                <w:rFonts w:asciiTheme="minorHAnsi" w:hAnsiTheme="minorHAnsi" w:cstheme="minorHAnsi"/>
                <w:bCs/>
                <w:sz w:val="18"/>
                <w:lang w:eastAsia="zh-CN"/>
              </w:rPr>
            </w:pPr>
            <w:r>
              <w:rPr>
                <w:rFonts w:asciiTheme="minorHAnsi" w:hAnsiTheme="minorHAnsi" w:cstheme="minorHAnsi"/>
                <w:bCs/>
                <w:sz w:val="18"/>
                <w:lang w:eastAsia="zh-CN"/>
              </w:rPr>
              <w:t>1</w:t>
            </w:r>
          </w:p>
        </w:tc>
        <w:tc>
          <w:tcPr>
            <w:tcW w:w="580" w:type="pct"/>
          </w:tcPr>
          <w:p w14:paraId="652A91FD" w14:textId="20A90309" w:rsidR="000976F8" w:rsidRPr="00CA3B90" w:rsidRDefault="000976F8" w:rsidP="000976F8">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2D2F813C" w14:textId="0EE64431" w:rsidR="000976F8" w:rsidRPr="00CA3B90" w:rsidRDefault="000976F8" w:rsidP="000976F8">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r w:rsidR="006B28D8" w:rsidRPr="00173845" w14:paraId="35CBF568" w14:textId="77777777" w:rsidTr="006B28D8">
        <w:trPr>
          <w:cantSplit/>
        </w:trPr>
        <w:tc>
          <w:tcPr>
            <w:tcW w:w="5000" w:type="pct"/>
            <w:gridSpan w:val="13"/>
          </w:tcPr>
          <w:p w14:paraId="71506F55" w14:textId="74BC556E" w:rsidR="006B28D8" w:rsidRPr="00CA3B90" w:rsidRDefault="006B28D8" w:rsidP="006B28D8">
            <w:pPr>
              <w:pStyle w:val="TableText"/>
              <w:rPr>
                <w:rFonts w:asciiTheme="minorHAnsi" w:hAnsiTheme="minorHAnsi" w:cstheme="minorHAnsi"/>
                <w:bCs/>
                <w:sz w:val="18"/>
              </w:rPr>
            </w:pPr>
            <w:r>
              <w:rPr>
                <w:rFonts w:asciiTheme="minorHAnsi" w:hAnsiTheme="minorHAnsi" w:cstheme="minorHAnsi"/>
                <w:bCs/>
                <w:sz w:val="18"/>
                <w:lang w:eastAsia="zh-CN"/>
              </w:rPr>
              <w:t>Exit Instruction Form</w:t>
            </w:r>
            <w:r>
              <w:rPr>
                <w:rFonts w:asciiTheme="minorHAnsi" w:hAnsiTheme="minorHAnsi" w:cstheme="minorHAnsi"/>
                <w:bCs/>
                <w:sz w:val="18"/>
                <w:lang w:eastAsia="zh-CN"/>
              </w:rPr>
              <w:t>自动化</w:t>
            </w:r>
          </w:p>
        </w:tc>
      </w:tr>
      <w:tr w:rsidR="006B28D8" w:rsidRPr="00173845" w14:paraId="15C632E1" w14:textId="77777777" w:rsidTr="004F5158">
        <w:trPr>
          <w:cantSplit/>
        </w:trPr>
        <w:tc>
          <w:tcPr>
            <w:tcW w:w="344" w:type="pct"/>
          </w:tcPr>
          <w:p w14:paraId="0E2479E6" w14:textId="23194E32" w:rsidR="006B28D8" w:rsidRDefault="006B28D8" w:rsidP="006B28D8">
            <w:pPr>
              <w:pStyle w:val="TableText"/>
              <w:rPr>
                <w:rFonts w:asciiTheme="minorHAnsi" w:hAnsiTheme="minorHAnsi" w:cstheme="minorHAnsi"/>
                <w:sz w:val="18"/>
                <w:lang w:val="en-GB" w:eastAsia="zh-CN"/>
              </w:rPr>
            </w:pPr>
            <w:r>
              <w:rPr>
                <w:rFonts w:asciiTheme="minorHAnsi" w:hAnsiTheme="minorHAnsi" w:cstheme="minorHAnsi" w:hint="eastAsia"/>
                <w:sz w:val="18"/>
                <w:lang w:val="en-GB" w:eastAsia="zh-CN"/>
              </w:rPr>
              <w:lastRenderedPageBreak/>
              <w:t>U63</w:t>
            </w:r>
          </w:p>
        </w:tc>
        <w:tc>
          <w:tcPr>
            <w:tcW w:w="2806" w:type="pct"/>
            <w:gridSpan w:val="6"/>
          </w:tcPr>
          <w:p w14:paraId="2AE627E0" w14:textId="47FBBEF3" w:rsidR="006B28D8" w:rsidRDefault="006B28D8" w:rsidP="006B28D8">
            <w:pPr>
              <w:pStyle w:val="TableText"/>
              <w:rPr>
                <w:rFonts w:asciiTheme="minorHAnsi" w:hAnsiTheme="minorHAnsi" w:cstheme="minorHAnsi"/>
                <w:bCs/>
                <w:sz w:val="18"/>
                <w:szCs w:val="18"/>
                <w:lang w:eastAsia="zh-CN"/>
              </w:rPr>
            </w:pPr>
            <w:r>
              <w:rPr>
                <w:rFonts w:asciiTheme="minorHAnsi" w:hAnsiTheme="minorHAnsi" w:cstheme="minorHAnsi" w:hint="eastAsia"/>
                <w:bCs/>
                <w:sz w:val="18"/>
                <w:szCs w:val="18"/>
                <w:lang w:eastAsia="zh-CN"/>
              </w:rPr>
              <w:t>输入员工</w:t>
            </w:r>
            <w:r>
              <w:rPr>
                <w:rFonts w:asciiTheme="minorHAnsi" w:hAnsiTheme="minorHAnsi" w:cstheme="minorHAnsi"/>
                <w:bCs/>
                <w:sz w:val="18"/>
                <w:szCs w:val="18"/>
                <w:lang w:eastAsia="zh-CN"/>
              </w:rPr>
              <w:t>的</w:t>
            </w:r>
            <w:r>
              <w:rPr>
                <w:rFonts w:asciiTheme="minorHAnsi" w:hAnsiTheme="minorHAnsi" w:cstheme="minorHAnsi" w:hint="eastAsia"/>
                <w:bCs/>
                <w:sz w:val="18"/>
                <w:szCs w:val="18"/>
                <w:lang w:eastAsia="zh-CN"/>
              </w:rPr>
              <w:t>姓名</w:t>
            </w:r>
            <w:r>
              <w:rPr>
                <w:rFonts w:asciiTheme="minorHAnsi" w:hAnsiTheme="minorHAnsi" w:cstheme="minorHAnsi"/>
                <w:bCs/>
                <w:sz w:val="18"/>
                <w:szCs w:val="18"/>
                <w:lang w:eastAsia="zh-CN"/>
              </w:rPr>
              <w:t>，带出</w:t>
            </w:r>
            <w:r>
              <w:rPr>
                <w:rFonts w:asciiTheme="minorHAnsi" w:hAnsiTheme="minorHAnsi" w:cstheme="minorHAnsi"/>
                <w:bCs/>
                <w:sz w:val="18"/>
                <w:szCs w:val="18"/>
                <w:lang w:eastAsia="zh-CN"/>
              </w:rPr>
              <w:t>System ID</w:t>
            </w:r>
            <w:r>
              <w:rPr>
                <w:rFonts w:asciiTheme="minorHAnsi" w:hAnsiTheme="minorHAnsi" w:cstheme="minorHAnsi" w:hint="eastAsia"/>
                <w:bCs/>
                <w:sz w:val="18"/>
                <w:szCs w:val="18"/>
                <w:lang w:eastAsia="zh-CN"/>
              </w:rPr>
              <w:t>后</w:t>
            </w:r>
            <w:r>
              <w:rPr>
                <w:rFonts w:asciiTheme="minorHAnsi" w:hAnsiTheme="minorHAnsi" w:cstheme="minorHAnsi"/>
                <w:bCs/>
                <w:sz w:val="18"/>
                <w:szCs w:val="18"/>
                <w:lang w:eastAsia="zh-CN"/>
              </w:rPr>
              <w:t>，自动</w:t>
            </w:r>
            <w:r>
              <w:rPr>
                <w:rFonts w:asciiTheme="minorHAnsi" w:hAnsiTheme="minorHAnsi" w:cstheme="minorHAnsi" w:hint="eastAsia"/>
                <w:bCs/>
                <w:sz w:val="18"/>
                <w:szCs w:val="18"/>
                <w:lang w:eastAsia="zh-CN"/>
              </w:rPr>
              <w:t>显示</w:t>
            </w:r>
            <w:r>
              <w:rPr>
                <w:rFonts w:asciiTheme="minorHAnsi" w:hAnsiTheme="minorHAnsi" w:cstheme="minorHAnsi"/>
                <w:bCs/>
                <w:sz w:val="18"/>
                <w:szCs w:val="18"/>
                <w:lang w:eastAsia="zh-CN"/>
              </w:rPr>
              <w:t>以下</w:t>
            </w:r>
            <w:r>
              <w:rPr>
                <w:rFonts w:asciiTheme="minorHAnsi" w:hAnsiTheme="minorHAnsi" w:cstheme="minorHAnsi" w:hint="eastAsia"/>
                <w:bCs/>
                <w:sz w:val="18"/>
                <w:szCs w:val="18"/>
                <w:lang w:eastAsia="zh-CN"/>
              </w:rPr>
              <w:t>员工</w:t>
            </w:r>
            <w:r>
              <w:rPr>
                <w:rFonts w:asciiTheme="minorHAnsi" w:hAnsiTheme="minorHAnsi" w:cstheme="minorHAnsi"/>
                <w:bCs/>
                <w:sz w:val="18"/>
                <w:szCs w:val="18"/>
                <w:lang w:eastAsia="zh-CN"/>
              </w:rPr>
              <w:t>基本信息</w:t>
            </w:r>
            <w:r>
              <w:rPr>
                <w:rFonts w:asciiTheme="minorHAnsi" w:hAnsiTheme="minorHAnsi" w:cstheme="minorHAnsi" w:hint="eastAsia"/>
                <w:bCs/>
                <w:sz w:val="18"/>
                <w:szCs w:val="18"/>
                <w:lang w:eastAsia="zh-CN"/>
              </w:rPr>
              <w:t>，</w:t>
            </w:r>
            <w:r>
              <w:rPr>
                <w:rFonts w:asciiTheme="minorHAnsi" w:hAnsiTheme="minorHAnsi" w:cstheme="minorHAnsi"/>
                <w:bCs/>
                <w:sz w:val="18"/>
                <w:szCs w:val="18"/>
                <w:lang w:eastAsia="zh-CN"/>
              </w:rPr>
              <w:t>不需要手动输入：</w:t>
            </w:r>
          </w:p>
          <w:p w14:paraId="640AA23D" w14:textId="2E827A37"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Chinese Name (</w:t>
            </w:r>
            <w:r w:rsidRPr="006B28D8">
              <w:rPr>
                <w:rFonts w:cs="Arial" w:hint="eastAsia"/>
                <w:color w:val="000000" w:themeColor="text1"/>
                <w:sz w:val="20"/>
              </w:rPr>
              <w:t>中文姓名</w:t>
            </w:r>
            <w:r w:rsidRPr="006B28D8">
              <w:rPr>
                <w:rFonts w:cs="Arial" w:hint="eastAsia"/>
                <w:color w:val="000000" w:themeColor="text1"/>
                <w:sz w:val="20"/>
              </w:rPr>
              <w:t>) :</w:t>
            </w:r>
          </w:p>
          <w:p w14:paraId="06FEF0F4" w14:textId="1CF82970"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Employee Phone (</w:t>
            </w:r>
            <w:r w:rsidRPr="006B28D8">
              <w:rPr>
                <w:rFonts w:cs="Arial" w:hint="eastAsia"/>
                <w:color w:val="000000" w:themeColor="text1"/>
                <w:sz w:val="20"/>
              </w:rPr>
              <w:t>员工电话</w:t>
            </w:r>
            <w:r w:rsidRPr="006B28D8">
              <w:rPr>
                <w:rFonts w:cs="Arial" w:hint="eastAsia"/>
                <w:color w:val="000000" w:themeColor="text1"/>
                <w:sz w:val="20"/>
              </w:rPr>
              <w:t>) :</w:t>
            </w:r>
          </w:p>
          <w:p w14:paraId="7D6E7E9A" w14:textId="55D6CDDA"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Employee Group/Type (</w:t>
            </w:r>
            <w:r w:rsidRPr="006B28D8">
              <w:rPr>
                <w:rFonts w:cs="Arial" w:hint="eastAsia"/>
                <w:color w:val="000000" w:themeColor="text1"/>
                <w:sz w:val="20"/>
              </w:rPr>
              <w:t>员工组</w:t>
            </w:r>
            <w:r w:rsidRPr="006B28D8">
              <w:rPr>
                <w:rFonts w:cs="Arial" w:hint="eastAsia"/>
                <w:color w:val="000000" w:themeColor="text1"/>
                <w:sz w:val="20"/>
              </w:rPr>
              <w:t>): [</w:t>
            </w:r>
            <w:r w:rsidRPr="006B28D8">
              <w:rPr>
                <w:rFonts w:cs="Arial" w:hint="eastAsia"/>
                <w:color w:val="000000" w:themeColor="text1"/>
                <w:sz w:val="20"/>
              </w:rPr>
              <w:t>礼来直签员工、合同员工、实习生…</w:t>
            </w:r>
            <w:r w:rsidRPr="006B28D8">
              <w:rPr>
                <w:rFonts w:cs="Arial" w:hint="eastAsia"/>
                <w:color w:val="000000" w:themeColor="text1"/>
                <w:sz w:val="20"/>
              </w:rPr>
              <w:t xml:space="preserve">]   </w:t>
            </w:r>
          </w:p>
          <w:p w14:paraId="12FBE278" w14:textId="76FD96FA"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Employee Category (</w:t>
            </w:r>
            <w:r w:rsidRPr="006B28D8">
              <w:rPr>
                <w:rFonts w:cs="Arial" w:hint="eastAsia"/>
                <w:color w:val="000000" w:themeColor="text1"/>
                <w:sz w:val="20"/>
              </w:rPr>
              <w:t>员工类别</w:t>
            </w:r>
            <w:r w:rsidRPr="006B28D8">
              <w:rPr>
                <w:rFonts w:cs="Arial" w:hint="eastAsia"/>
                <w:color w:val="000000" w:themeColor="text1"/>
                <w:sz w:val="20"/>
              </w:rPr>
              <w:t>): [</w:t>
            </w:r>
            <w:r w:rsidRPr="006B28D8">
              <w:rPr>
                <w:rFonts w:cs="Arial" w:hint="eastAsia"/>
                <w:color w:val="000000" w:themeColor="text1"/>
                <w:sz w:val="20"/>
              </w:rPr>
              <w:t>销售人员、销售管理人员</w:t>
            </w:r>
            <w:r w:rsidRPr="006B28D8">
              <w:rPr>
                <w:rFonts w:cs="Arial" w:hint="eastAsia"/>
                <w:color w:val="000000" w:themeColor="text1"/>
                <w:sz w:val="20"/>
              </w:rPr>
              <w:t xml:space="preserve"> or</w:t>
            </w:r>
            <w:r w:rsidRPr="006B28D8">
              <w:rPr>
                <w:rFonts w:cs="Arial" w:hint="eastAsia"/>
                <w:color w:val="000000" w:themeColor="text1"/>
                <w:sz w:val="20"/>
              </w:rPr>
              <w:t>行政人员</w:t>
            </w:r>
            <w:r w:rsidRPr="006B28D8">
              <w:rPr>
                <w:rFonts w:cs="Arial" w:hint="eastAsia"/>
                <w:color w:val="000000" w:themeColor="text1"/>
                <w:sz w:val="20"/>
              </w:rPr>
              <w:t xml:space="preserve">]   </w:t>
            </w:r>
          </w:p>
          <w:p w14:paraId="642BC745" w14:textId="530A089B"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Supervisor (</w:t>
            </w:r>
            <w:r w:rsidRPr="006B28D8">
              <w:rPr>
                <w:rFonts w:cs="Arial" w:hint="eastAsia"/>
                <w:color w:val="000000" w:themeColor="text1"/>
                <w:sz w:val="20"/>
              </w:rPr>
              <w:t>主管</w:t>
            </w:r>
            <w:r w:rsidRPr="006B28D8">
              <w:rPr>
                <w:rFonts w:cs="Arial" w:hint="eastAsia"/>
                <w:color w:val="000000" w:themeColor="text1"/>
                <w:sz w:val="20"/>
              </w:rPr>
              <w:t xml:space="preserve">) :  </w:t>
            </w:r>
          </w:p>
          <w:p w14:paraId="7E888C50" w14:textId="0647109F"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Position Title(</w:t>
            </w:r>
            <w:r w:rsidRPr="006B28D8">
              <w:rPr>
                <w:rFonts w:cs="Arial" w:hint="eastAsia"/>
                <w:color w:val="000000" w:themeColor="text1"/>
                <w:sz w:val="20"/>
              </w:rPr>
              <w:t>职位名称</w:t>
            </w:r>
            <w:r w:rsidRPr="006B28D8">
              <w:rPr>
                <w:rFonts w:cs="Arial" w:hint="eastAsia"/>
                <w:color w:val="000000" w:themeColor="text1"/>
                <w:sz w:val="20"/>
              </w:rPr>
              <w:t xml:space="preserve">) :   </w:t>
            </w:r>
          </w:p>
          <w:p w14:paraId="577BC8A1" w14:textId="0CBD7C13"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Cost Center (</w:t>
            </w:r>
            <w:r w:rsidRPr="006B28D8">
              <w:rPr>
                <w:rFonts w:cs="Arial" w:hint="eastAsia"/>
                <w:color w:val="000000" w:themeColor="text1"/>
                <w:sz w:val="20"/>
              </w:rPr>
              <w:t>成本中心</w:t>
            </w:r>
            <w:r w:rsidRPr="006B28D8">
              <w:rPr>
                <w:rFonts w:cs="Arial" w:hint="eastAsia"/>
                <w:color w:val="000000" w:themeColor="text1"/>
                <w:sz w:val="20"/>
              </w:rPr>
              <w:t xml:space="preserve">) :   </w:t>
            </w:r>
          </w:p>
          <w:p w14:paraId="42CCB429" w14:textId="17110C61" w:rsidR="006B28D8" w:rsidRPr="006B28D8" w:rsidRDefault="006B28D8" w:rsidP="006B28D8">
            <w:pPr>
              <w:pStyle w:val="ListParagraph"/>
              <w:numPr>
                <w:ilvl w:val="0"/>
                <w:numId w:val="35"/>
              </w:numPr>
              <w:spacing w:after="160" w:line="259" w:lineRule="auto"/>
              <w:rPr>
                <w:rFonts w:cs="Arial"/>
                <w:color w:val="000000" w:themeColor="text1"/>
                <w:sz w:val="20"/>
              </w:rPr>
            </w:pPr>
            <w:r w:rsidRPr="006B28D8">
              <w:rPr>
                <w:rFonts w:cs="Arial" w:hint="eastAsia"/>
                <w:color w:val="000000" w:themeColor="text1"/>
                <w:sz w:val="20"/>
              </w:rPr>
              <w:t>Working Location (</w:t>
            </w:r>
            <w:r w:rsidRPr="006B28D8">
              <w:rPr>
                <w:rFonts w:cs="Arial" w:hint="eastAsia"/>
                <w:color w:val="000000" w:themeColor="text1"/>
                <w:sz w:val="20"/>
              </w:rPr>
              <w:t>工作地点</w:t>
            </w:r>
            <w:r w:rsidR="004B5B7D">
              <w:rPr>
                <w:rFonts w:cs="Arial" w:hint="eastAsia"/>
                <w:color w:val="000000" w:themeColor="text1"/>
                <w:sz w:val="20"/>
              </w:rPr>
              <w:t xml:space="preserve">) </w:t>
            </w:r>
            <w:bookmarkStart w:id="75" w:name="_GoBack"/>
            <w:bookmarkEnd w:id="75"/>
            <w:r w:rsidR="004B5B7D">
              <w:rPr>
                <w:rFonts w:cs="Arial" w:hint="eastAsia"/>
                <w:color w:val="000000" w:themeColor="text1"/>
                <w:sz w:val="20"/>
              </w:rPr>
              <w:t xml:space="preserve">:  </w:t>
            </w:r>
          </w:p>
          <w:p w14:paraId="286536E3" w14:textId="772D4B82" w:rsidR="006B28D8" w:rsidRDefault="006B28D8" w:rsidP="006B28D8">
            <w:pPr>
              <w:pStyle w:val="TableText"/>
              <w:numPr>
                <w:ilvl w:val="0"/>
                <w:numId w:val="35"/>
              </w:numPr>
              <w:rPr>
                <w:rFonts w:asciiTheme="minorHAnsi" w:hAnsiTheme="minorHAnsi" w:cstheme="minorHAnsi"/>
                <w:bCs/>
                <w:sz w:val="18"/>
                <w:szCs w:val="18"/>
                <w:lang w:eastAsia="zh-CN"/>
              </w:rPr>
            </w:pPr>
            <w:r w:rsidRPr="006B28D8">
              <w:rPr>
                <w:rFonts w:cs="Arial" w:hint="eastAsia"/>
                <w:color w:val="000000" w:themeColor="text1"/>
                <w:sz w:val="20"/>
              </w:rPr>
              <w:t>Department (</w:t>
            </w:r>
            <w:proofErr w:type="spellStart"/>
            <w:r w:rsidRPr="006B28D8">
              <w:rPr>
                <w:rFonts w:cs="Arial" w:hint="eastAsia"/>
                <w:color w:val="000000" w:themeColor="text1"/>
                <w:sz w:val="20"/>
              </w:rPr>
              <w:t>部门</w:t>
            </w:r>
            <w:proofErr w:type="spellEnd"/>
            <w:r w:rsidRPr="006B28D8">
              <w:rPr>
                <w:rFonts w:cs="Arial" w:hint="eastAsia"/>
                <w:color w:val="000000" w:themeColor="text1"/>
                <w:sz w:val="20"/>
              </w:rPr>
              <w:t>):</w:t>
            </w:r>
          </w:p>
        </w:tc>
        <w:tc>
          <w:tcPr>
            <w:tcW w:w="434" w:type="pct"/>
          </w:tcPr>
          <w:p w14:paraId="4DF75D22" w14:textId="0FE65E51" w:rsidR="006B28D8" w:rsidRPr="00CA3B90" w:rsidRDefault="006B28D8" w:rsidP="006B28D8">
            <w:pPr>
              <w:pStyle w:val="TableText"/>
              <w:jc w:val="center"/>
              <w:rPr>
                <w:rFonts w:asciiTheme="minorHAnsi" w:hAnsiTheme="minorHAnsi" w:cstheme="minorHAnsi"/>
                <w:bCs/>
                <w:sz w:val="18"/>
              </w:rPr>
            </w:pPr>
            <w:r w:rsidRPr="00CA3B90">
              <w:rPr>
                <w:rFonts w:asciiTheme="minorHAnsi" w:hAnsiTheme="minorHAnsi" w:cstheme="minorHAnsi"/>
                <w:bCs/>
                <w:sz w:val="18"/>
              </w:rPr>
              <w:t>F</w:t>
            </w:r>
          </w:p>
        </w:tc>
        <w:tc>
          <w:tcPr>
            <w:tcW w:w="514" w:type="pct"/>
            <w:gridSpan w:val="3"/>
          </w:tcPr>
          <w:p w14:paraId="25BCC3CF" w14:textId="13BD152E" w:rsidR="006B28D8" w:rsidRDefault="006B28D8" w:rsidP="006B28D8">
            <w:pPr>
              <w:pStyle w:val="TableText"/>
              <w:jc w:val="center"/>
              <w:rPr>
                <w:rFonts w:asciiTheme="minorHAnsi" w:hAnsiTheme="minorHAnsi" w:cstheme="minorHAnsi"/>
                <w:bCs/>
                <w:sz w:val="18"/>
                <w:lang w:eastAsia="zh-CN"/>
              </w:rPr>
            </w:pPr>
            <w:r>
              <w:rPr>
                <w:rFonts w:asciiTheme="minorHAnsi" w:hAnsiTheme="minorHAnsi" w:cstheme="minorHAnsi"/>
                <w:bCs/>
                <w:sz w:val="18"/>
                <w:lang w:eastAsia="zh-CN"/>
              </w:rPr>
              <w:t>1</w:t>
            </w:r>
          </w:p>
        </w:tc>
        <w:tc>
          <w:tcPr>
            <w:tcW w:w="580" w:type="pct"/>
          </w:tcPr>
          <w:p w14:paraId="55B0A999" w14:textId="57E251B0" w:rsidR="006B28D8" w:rsidRPr="00CA3B90" w:rsidRDefault="006B28D8" w:rsidP="006B28D8">
            <w:pPr>
              <w:pStyle w:val="TableText"/>
              <w:jc w:val="center"/>
              <w:rPr>
                <w:rFonts w:asciiTheme="minorHAnsi" w:hAnsiTheme="minorHAnsi" w:cstheme="minorHAnsi"/>
                <w:bCs/>
                <w:sz w:val="18"/>
              </w:rPr>
            </w:pPr>
            <w:r w:rsidRPr="00CA3B90">
              <w:rPr>
                <w:rFonts w:asciiTheme="minorHAnsi" w:hAnsiTheme="minorHAnsi" w:cstheme="minorHAnsi"/>
                <w:bCs/>
                <w:sz w:val="18"/>
              </w:rPr>
              <w:t>CB</w:t>
            </w:r>
          </w:p>
        </w:tc>
        <w:tc>
          <w:tcPr>
            <w:tcW w:w="322" w:type="pct"/>
          </w:tcPr>
          <w:p w14:paraId="756744C5" w14:textId="2064ADD2" w:rsidR="006B28D8" w:rsidRPr="00CA3B90" w:rsidRDefault="006B28D8" w:rsidP="006B28D8">
            <w:pPr>
              <w:pStyle w:val="TableText"/>
              <w:jc w:val="center"/>
              <w:rPr>
                <w:rFonts w:asciiTheme="minorHAnsi" w:hAnsiTheme="minorHAnsi" w:cstheme="minorHAnsi"/>
                <w:bCs/>
                <w:sz w:val="18"/>
              </w:rPr>
            </w:pPr>
            <w:r w:rsidRPr="00CA3B90">
              <w:rPr>
                <w:rFonts w:asciiTheme="minorHAnsi" w:hAnsiTheme="minorHAnsi" w:cstheme="minorHAnsi"/>
                <w:bCs/>
                <w:sz w:val="18"/>
              </w:rPr>
              <w:t>NQ</w:t>
            </w:r>
          </w:p>
        </w:tc>
      </w:tr>
    </w:tbl>
    <w:p w14:paraId="41C2A0C1" w14:textId="77777777" w:rsidR="00172A4E" w:rsidRDefault="00172A4E" w:rsidP="00F8329E">
      <w:pPr>
        <w:rPr>
          <w:lang w:eastAsia="zh-CN"/>
        </w:rPr>
      </w:pPr>
    </w:p>
    <w:p w14:paraId="41C2A0C2" w14:textId="77777777" w:rsidR="00387868" w:rsidRPr="00387868" w:rsidRDefault="004C0534" w:rsidP="00F8329E">
      <w:pPr>
        <w:rPr>
          <w:sz w:val="20"/>
          <w:lang w:eastAsia="zh-CN"/>
        </w:rPr>
      </w:pPr>
      <w:r>
        <w:rPr>
          <w:sz w:val="20"/>
          <w:lang w:eastAsia="zh-CN"/>
        </w:rPr>
        <w:t xml:space="preserve">The next user requirement will start at </w:t>
      </w:r>
      <w:r w:rsidR="00D667BD">
        <w:rPr>
          <w:sz w:val="20"/>
          <w:lang w:eastAsia="zh-CN"/>
        </w:rPr>
        <w:t>U</w:t>
      </w:r>
      <w:r w:rsidR="00D667BD">
        <w:rPr>
          <w:rFonts w:hint="eastAsia"/>
          <w:sz w:val="20"/>
          <w:lang w:eastAsia="zh-CN"/>
        </w:rPr>
        <w:t>5</w:t>
      </w:r>
      <w:r w:rsidR="00DD2654">
        <w:rPr>
          <w:rFonts w:hint="eastAsia"/>
          <w:sz w:val="20"/>
          <w:lang w:eastAsia="zh-CN"/>
        </w:rPr>
        <w:t>3</w:t>
      </w:r>
      <w:r>
        <w:rPr>
          <w:sz w:val="20"/>
          <w:lang w:eastAsia="zh-CN"/>
        </w:rPr>
        <w:t>.</w:t>
      </w:r>
      <w:r w:rsidR="00F26EBB">
        <w:rPr>
          <w:sz w:val="20"/>
          <w:lang w:eastAsia="zh-CN"/>
        </w:rPr>
        <w:t xml:space="preserve">  For email template, please refer to the notification email list file provided by the business separately.</w:t>
      </w:r>
    </w:p>
    <w:p w14:paraId="08064CC9" w14:textId="77777777" w:rsidR="00690B8D" w:rsidRDefault="00690B8D" w:rsidP="00F8329E">
      <w:pPr>
        <w:rPr>
          <w:lang w:eastAsia="zh-CN"/>
        </w:rPr>
      </w:pPr>
    </w:p>
    <w:p w14:paraId="41C2A0C4" w14:textId="390B35DF" w:rsidR="00CA0048" w:rsidRPr="009E2A27" w:rsidRDefault="00F8329E" w:rsidP="004F5293">
      <w:pPr>
        <w:pStyle w:val="Heading2"/>
        <w:tabs>
          <w:tab w:val="left" w:pos="11766"/>
        </w:tabs>
        <w:spacing w:before="240" w:after="60"/>
        <w:rPr>
          <w:rFonts w:asciiTheme="minorHAnsi" w:hAnsiTheme="minorHAnsi"/>
          <w:noProof/>
          <w:sz w:val="24"/>
          <w:szCs w:val="24"/>
          <w:lang w:val="en-GB"/>
        </w:rPr>
      </w:pPr>
      <w:bookmarkStart w:id="76" w:name="_Toc398105192"/>
      <w:bookmarkStart w:id="77" w:name="_Toc398206701"/>
      <w:bookmarkEnd w:id="68"/>
      <w:r w:rsidRPr="009E2A27">
        <w:rPr>
          <w:rFonts w:asciiTheme="minorHAnsi" w:hAnsiTheme="minorHAnsi"/>
          <w:noProof/>
          <w:sz w:val="24"/>
          <w:szCs w:val="24"/>
          <w:lang w:val="en-GB"/>
        </w:rPr>
        <w:t>Security System Requirements</w:t>
      </w:r>
      <w:bookmarkEnd w:id="76"/>
      <w:bookmarkEnd w:id="77"/>
    </w:p>
    <w:bookmarkEnd w:id="33"/>
    <w:bookmarkEnd w:id="34"/>
    <w:bookmarkEnd w:id="35"/>
    <w:bookmarkEnd w:id="36"/>
    <w:bookmarkEnd w:id="37"/>
    <w:p w14:paraId="41C2A0C5" w14:textId="77777777" w:rsidR="00F8329E" w:rsidRDefault="00F8329E" w:rsidP="00F8329E">
      <w:pPr>
        <w:rPr>
          <w:rFonts w:cs="Arial"/>
          <w:b/>
          <w:iCs/>
          <w:sz w:val="32"/>
          <w:lang w:val="en-GB" w:eastAsia="zh-CN"/>
        </w:rPr>
      </w:pPr>
    </w:p>
    <w:tbl>
      <w:tblPr>
        <w:tblW w:w="45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947"/>
        <w:gridCol w:w="4573"/>
        <w:gridCol w:w="787"/>
        <w:gridCol w:w="928"/>
        <w:gridCol w:w="459"/>
      </w:tblGrid>
      <w:tr w:rsidR="003A3478" w:rsidRPr="00173845" w14:paraId="41C2A0CD" w14:textId="77777777" w:rsidTr="00DC04BB">
        <w:trPr>
          <w:cantSplit/>
          <w:tblHeader/>
        </w:trPr>
        <w:tc>
          <w:tcPr>
            <w:tcW w:w="655" w:type="pct"/>
            <w:shd w:val="clear" w:color="auto" w:fill="F3F3F3"/>
          </w:tcPr>
          <w:p w14:paraId="41C2A0C6" w14:textId="77777777" w:rsidR="003A3478" w:rsidRPr="00173845" w:rsidRDefault="003A3478" w:rsidP="003F4B20">
            <w:pPr>
              <w:pStyle w:val="TableHeader"/>
              <w:rPr>
                <w:rFonts w:asciiTheme="minorHAnsi" w:hAnsiTheme="minorHAnsi" w:cstheme="minorHAnsi"/>
                <w:bCs/>
                <w:sz w:val="18"/>
              </w:rPr>
            </w:pPr>
            <w:r w:rsidRPr="00173845">
              <w:rPr>
                <w:rFonts w:asciiTheme="minorHAnsi" w:hAnsiTheme="minorHAnsi" w:cstheme="minorHAnsi"/>
                <w:bCs/>
                <w:sz w:val="18"/>
              </w:rPr>
              <w:t xml:space="preserve">Refer to </w:t>
            </w:r>
            <w:r>
              <w:rPr>
                <w:rFonts w:asciiTheme="minorHAnsi" w:hAnsiTheme="minorHAnsi" w:cstheme="minorHAnsi"/>
                <w:bCs/>
                <w:sz w:val="18"/>
              </w:rPr>
              <w:t xml:space="preserve">User </w:t>
            </w:r>
            <w:r w:rsidRPr="00173845">
              <w:rPr>
                <w:rFonts w:asciiTheme="minorHAnsi" w:hAnsiTheme="minorHAnsi" w:cstheme="minorHAnsi"/>
                <w:bCs/>
                <w:sz w:val="18"/>
                <w:lang w:eastAsia="zh-CN"/>
              </w:rPr>
              <w:t>r</w:t>
            </w:r>
            <w:r w:rsidRPr="00173845">
              <w:rPr>
                <w:rFonts w:asciiTheme="minorHAnsi" w:hAnsiTheme="minorHAnsi" w:cstheme="minorHAnsi"/>
                <w:bCs/>
                <w:sz w:val="18"/>
              </w:rPr>
              <w:t>equirement</w:t>
            </w:r>
          </w:p>
        </w:tc>
        <w:tc>
          <w:tcPr>
            <w:tcW w:w="535" w:type="pct"/>
            <w:shd w:val="clear" w:color="auto" w:fill="F3F3F3"/>
          </w:tcPr>
          <w:p w14:paraId="41C2A0C7" w14:textId="77777777" w:rsidR="003A3478" w:rsidRDefault="003A3478" w:rsidP="003F4B20">
            <w:pPr>
              <w:pStyle w:val="TableHeader"/>
              <w:rPr>
                <w:rFonts w:asciiTheme="minorHAnsi" w:hAnsiTheme="minorHAnsi" w:cstheme="minorHAnsi"/>
                <w:bCs/>
                <w:sz w:val="18"/>
              </w:rPr>
            </w:pPr>
            <w:r>
              <w:rPr>
                <w:rFonts w:asciiTheme="minorHAnsi" w:hAnsiTheme="minorHAnsi" w:cstheme="minorHAnsi"/>
                <w:bCs/>
                <w:sz w:val="18"/>
              </w:rPr>
              <w:t xml:space="preserve">System </w:t>
            </w:r>
          </w:p>
          <w:p w14:paraId="41C2A0C8" w14:textId="77777777" w:rsidR="003A3478" w:rsidRPr="00173845" w:rsidRDefault="003A3478" w:rsidP="003F4B20">
            <w:pPr>
              <w:pStyle w:val="TableHeader"/>
              <w:rPr>
                <w:rFonts w:asciiTheme="minorHAnsi" w:hAnsiTheme="minorHAnsi" w:cstheme="minorHAnsi"/>
                <w:bCs/>
                <w:color w:val="3366FF"/>
                <w:sz w:val="18"/>
              </w:rPr>
            </w:pPr>
            <w:r>
              <w:rPr>
                <w:rFonts w:asciiTheme="minorHAnsi" w:hAnsiTheme="minorHAnsi" w:cstheme="minorHAnsi"/>
                <w:bCs/>
                <w:sz w:val="18"/>
              </w:rPr>
              <w:t>Req. #</w:t>
            </w:r>
          </w:p>
        </w:tc>
        <w:tc>
          <w:tcPr>
            <w:tcW w:w="2583" w:type="pct"/>
            <w:shd w:val="clear" w:color="auto" w:fill="F3F3F3"/>
          </w:tcPr>
          <w:p w14:paraId="41C2A0C9" w14:textId="77777777" w:rsidR="003A3478" w:rsidRPr="00173845" w:rsidRDefault="003A3478" w:rsidP="003F4B20">
            <w:pPr>
              <w:pStyle w:val="TableHeader"/>
              <w:rPr>
                <w:rFonts w:asciiTheme="minorHAnsi" w:hAnsiTheme="minorHAnsi" w:cstheme="minorHAnsi"/>
                <w:bCs/>
                <w:sz w:val="18"/>
              </w:rPr>
            </w:pPr>
            <w:r w:rsidRPr="00173845">
              <w:rPr>
                <w:rFonts w:asciiTheme="minorHAnsi" w:hAnsiTheme="minorHAnsi" w:cstheme="minorHAnsi"/>
                <w:bCs/>
                <w:sz w:val="18"/>
              </w:rPr>
              <w:t>Requirement Text</w:t>
            </w:r>
          </w:p>
        </w:tc>
        <w:tc>
          <w:tcPr>
            <w:tcW w:w="444" w:type="pct"/>
            <w:shd w:val="clear" w:color="auto" w:fill="F3F3F3"/>
          </w:tcPr>
          <w:p w14:paraId="41C2A0CA" w14:textId="77777777" w:rsidR="003A3478" w:rsidRPr="00173845" w:rsidRDefault="003A3478" w:rsidP="003F4B20">
            <w:pPr>
              <w:pStyle w:val="TableHeader"/>
              <w:rPr>
                <w:rFonts w:asciiTheme="minorHAnsi" w:hAnsiTheme="minorHAnsi" w:cstheme="minorHAnsi"/>
                <w:bCs/>
                <w:sz w:val="18"/>
              </w:rPr>
            </w:pPr>
            <w:r w:rsidRPr="00173845">
              <w:rPr>
                <w:rFonts w:asciiTheme="minorHAnsi" w:hAnsiTheme="minorHAnsi" w:cstheme="minorHAnsi"/>
                <w:bCs/>
                <w:sz w:val="18"/>
              </w:rPr>
              <w:t>Version</w:t>
            </w:r>
          </w:p>
        </w:tc>
        <w:tc>
          <w:tcPr>
            <w:tcW w:w="524" w:type="pct"/>
            <w:shd w:val="clear" w:color="auto" w:fill="F3F3F3"/>
          </w:tcPr>
          <w:p w14:paraId="41C2A0CB" w14:textId="77777777" w:rsidR="003A3478" w:rsidRPr="00173845" w:rsidRDefault="003A3478" w:rsidP="003F4B20">
            <w:pPr>
              <w:pStyle w:val="TableHeader"/>
              <w:rPr>
                <w:rFonts w:asciiTheme="minorHAnsi" w:hAnsiTheme="minorHAnsi" w:cstheme="minorHAnsi"/>
                <w:bCs/>
                <w:sz w:val="18"/>
              </w:rPr>
            </w:pPr>
            <w:r w:rsidRPr="00173845">
              <w:rPr>
                <w:rFonts w:asciiTheme="minorHAnsi" w:hAnsiTheme="minorHAnsi" w:cstheme="minorHAnsi"/>
                <w:bCs/>
                <w:sz w:val="18"/>
              </w:rPr>
              <w:t>Criticality</w:t>
            </w:r>
          </w:p>
        </w:tc>
        <w:tc>
          <w:tcPr>
            <w:tcW w:w="259" w:type="pct"/>
            <w:shd w:val="clear" w:color="auto" w:fill="F3F3F3"/>
          </w:tcPr>
          <w:p w14:paraId="41C2A0CC" w14:textId="77777777" w:rsidR="003A3478" w:rsidRPr="00173845" w:rsidRDefault="003A3478" w:rsidP="003F4B20">
            <w:pPr>
              <w:pStyle w:val="TableHeader"/>
              <w:rPr>
                <w:rFonts w:asciiTheme="minorHAnsi" w:hAnsiTheme="minorHAnsi" w:cstheme="minorHAnsi"/>
                <w:bCs/>
                <w:sz w:val="18"/>
              </w:rPr>
            </w:pPr>
            <w:r w:rsidRPr="00173845">
              <w:rPr>
                <w:rFonts w:asciiTheme="minorHAnsi" w:hAnsiTheme="minorHAnsi" w:cstheme="minorHAnsi"/>
                <w:bCs/>
                <w:sz w:val="18"/>
                <w:lang w:val="fr-FR"/>
              </w:rPr>
              <w:t>Q / NQ</w:t>
            </w:r>
          </w:p>
        </w:tc>
      </w:tr>
      <w:tr w:rsidR="003A3478" w:rsidRPr="00173845" w14:paraId="41C2A0D4" w14:textId="77777777" w:rsidTr="00DC04BB">
        <w:trPr>
          <w:cantSplit/>
        </w:trPr>
        <w:tc>
          <w:tcPr>
            <w:tcW w:w="655" w:type="pct"/>
          </w:tcPr>
          <w:p w14:paraId="41C2A0CE"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U2</w:t>
            </w:r>
          </w:p>
        </w:tc>
        <w:tc>
          <w:tcPr>
            <w:tcW w:w="535" w:type="pct"/>
          </w:tcPr>
          <w:p w14:paraId="41C2A0CF"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S1</w:t>
            </w:r>
          </w:p>
        </w:tc>
        <w:tc>
          <w:tcPr>
            <w:tcW w:w="2583" w:type="pct"/>
          </w:tcPr>
          <w:p w14:paraId="41C2A0D0"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 xml:space="preserve">Lilly simplified Sign On </w:t>
            </w:r>
            <w:proofErr w:type="gramStart"/>
            <w:r w:rsidRPr="001C512F">
              <w:rPr>
                <w:rFonts w:asciiTheme="minorHAnsi" w:hAnsiTheme="minorHAnsi" w:cstheme="minorHAnsi"/>
                <w:bCs/>
                <w:sz w:val="18"/>
              </w:rPr>
              <w:t>is enforced</w:t>
            </w:r>
            <w:proofErr w:type="gramEnd"/>
            <w:r w:rsidRPr="001C512F">
              <w:rPr>
                <w:rFonts w:asciiTheme="minorHAnsi" w:hAnsiTheme="minorHAnsi" w:cstheme="minorHAnsi"/>
                <w:bCs/>
                <w:sz w:val="18"/>
              </w:rPr>
              <w:t xml:space="preserve"> for user authentication.</w:t>
            </w:r>
          </w:p>
        </w:tc>
        <w:tc>
          <w:tcPr>
            <w:tcW w:w="444" w:type="pct"/>
            <w:shd w:val="clear" w:color="auto" w:fill="auto"/>
          </w:tcPr>
          <w:p w14:paraId="41C2A0D1"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1</w:t>
            </w:r>
          </w:p>
        </w:tc>
        <w:tc>
          <w:tcPr>
            <w:tcW w:w="524" w:type="pct"/>
            <w:shd w:val="clear" w:color="auto" w:fill="auto"/>
          </w:tcPr>
          <w:p w14:paraId="41C2A0D2"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CIT</w:t>
            </w:r>
          </w:p>
        </w:tc>
        <w:tc>
          <w:tcPr>
            <w:tcW w:w="259" w:type="pct"/>
          </w:tcPr>
          <w:p w14:paraId="41C2A0D3" w14:textId="77777777" w:rsidR="003A3478" w:rsidRPr="001C512F" w:rsidRDefault="003A3478" w:rsidP="001C512F">
            <w:pPr>
              <w:pStyle w:val="TableText"/>
              <w:jc w:val="center"/>
              <w:rPr>
                <w:rFonts w:asciiTheme="minorHAnsi" w:hAnsiTheme="minorHAnsi" w:cstheme="minorHAnsi"/>
                <w:bCs/>
                <w:sz w:val="18"/>
              </w:rPr>
            </w:pPr>
            <w:r w:rsidRPr="001C512F">
              <w:rPr>
                <w:rFonts w:asciiTheme="minorHAnsi" w:hAnsiTheme="minorHAnsi" w:cstheme="minorHAnsi"/>
                <w:bCs/>
                <w:sz w:val="18"/>
              </w:rPr>
              <w:t>NQ</w:t>
            </w:r>
          </w:p>
        </w:tc>
      </w:tr>
    </w:tbl>
    <w:p w14:paraId="41C2A0D5" w14:textId="77777777" w:rsidR="009F3F0D" w:rsidRPr="00E31EAD" w:rsidRDefault="009F3F0D" w:rsidP="00F8329E">
      <w:pPr>
        <w:rPr>
          <w:rFonts w:cs="Arial"/>
          <w:b/>
          <w:iCs/>
          <w:sz w:val="32"/>
          <w:lang w:val="en-GB" w:eastAsia="zh-CN"/>
        </w:rPr>
        <w:sectPr w:rsidR="009F3F0D" w:rsidRPr="00E31EAD" w:rsidSect="00F8329E">
          <w:pgSz w:w="11907" w:h="16840" w:code="9"/>
          <w:pgMar w:top="1440" w:right="1134" w:bottom="1440" w:left="1134" w:header="720" w:footer="720" w:gutter="0"/>
          <w:cols w:space="720"/>
        </w:sectPr>
      </w:pPr>
    </w:p>
    <w:p w14:paraId="41C2A0D6" w14:textId="77777777" w:rsidR="00FD1938" w:rsidRDefault="00270410" w:rsidP="00FD1938">
      <w:pPr>
        <w:jc w:val="center"/>
        <w:rPr>
          <w:rFonts w:asciiTheme="minorHAnsi" w:hAnsiTheme="minorHAnsi" w:cstheme="minorHAnsi"/>
          <w:b/>
          <w:iCs/>
          <w:szCs w:val="22"/>
          <w:lang w:val="en-GB" w:eastAsia="zh-CN"/>
        </w:rPr>
      </w:pPr>
      <w:r w:rsidRPr="00173845">
        <w:rPr>
          <w:rFonts w:asciiTheme="minorHAnsi" w:hAnsiTheme="minorHAnsi" w:cstheme="minorHAnsi"/>
          <w:b/>
          <w:iCs/>
          <w:szCs w:val="22"/>
          <w:lang w:val="en-GB"/>
        </w:rPr>
        <w:lastRenderedPageBreak/>
        <w:fldChar w:fldCharType="begin"/>
      </w:r>
      <w:r w:rsidR="00FD1938" w:rsidRPr="00173845">
        <w:rPr>
          <w:rFonts w:asciiTheme="minorHAnsi" w:hAnsiTheme="minorHAnsi" w:cstheme="minorHAnsi"/>
          <w:b/>
          <w:iCs/>
          <w:szCs w:val="22"/>
          <w:lang w:val="en-GB"/>
        </w:rPr>
        <w:instrText xml:space="preserve"> Title </w:instrText>
      </w:r>
      <w:r w:rsidRPr="00173845">
        <w:rPr>
          <w:rFonts w:asciiTheme="minorHAnsi" w:hAnsiTheme="minorHAnsi" w:cstheme="minorHAnsi"/>
          <w:b/>
          <w:iCs/>
          <w:szCs w:val="22"/>
          <w:lang w:val="en-GB"/>
        </w:rPr>
        <w:fldChar w:fldCharType="separate"/>
      </w:r>
      <w:r w:rsidR="00FD1938" w:rsidRPr="00173845">
        <w:rPr>
          <w:rFonts w:asciiTheme="minorHAnsi" w:hAnsiTheme="minorHAnsi" w:cstheme="minorHAnsi"/>
          <w:b/>
          <w:iCs/>
          <w:szCs w:val="22"/>
          <w:lang w:val="en-GB"/>
        </w:rPr>
        <w:t xml:space="preserve">Requirement </w:t>
      </w:r>
      <w:r w:rsidRPr="00173845">
        <w:rPr>
          <w:rFonts w:asciiTheme="minorHAnsi" w:hAnsiTheme="minorHAnsi" w:cstheme="minorHAnsi"/>
          <w:b/>
          <w:iCs/>
          <w:szCs w:val="22"/>
          <w:lang w:val="en-GB"/>
        </w:rPr>
        <w:fldChar w:fldCharType="end"/>
      </w:r>
    </w:p>
    <w:p w14:paraId="41C2A0D7" w14:textId="77777777" w:rsidR="00FD1938" w:rsidRPr="00173845" w:rsidRDefault="0093555D" w:rsidP="004F5158">
      <w:pPr>
        <w:jc w:val="center"/>
        <w:rPr>
          <w:rFonts w:asciiTheme="minorHAnsi" w:hAnsiTheme="minorHAnsi" w:cstheme="minorHAnsi"/>
          <w:sz w:val="18"/>
          <w:szCs w:val="18"/>
          <w:lang w:val="en-GB" w:eastAsia="zh-CN"/>
        </w:rPr>
      </w:pPr>
      <w:r w:rsidRPr="00D35776">
        <w:rPr>
          <w:rFonts w:asciiTheme="minorHAnsi" w:hAnsiTheme="minorHAnsi" w:cs="Arial"/>
          <w:b/>
          <w:iCs/>
          <w:sz w:val="24"/>
          <w:szCs w:val="24"/>
          <w:lang w:val="en-GB"/>
        </w:rPr>
        <w:t>CHIEF</w:t>
      </w:r>
      <w:r w:rsidR="00387868">
        <w:rPr>
          <w:rFonts w:asciiTheme="minorHAnsi" w:hAnsiTheme="minorHAnsi" w:cs="Arial"/>
          <w:b/>
          <w:iCs/>
          <w:sz w:val="24"/>
          <w:szCs w:val="24"/>
          <w:lang w:val="en-GB" w:eastAsia="zh-CN"/>
        </w:rPr>
        <w:t>–</w:t>
      </w:r>
      <w:r w:rsidRPr="00D35776">
        <w:rPr>
          <w:rFonts w:asciiTheme="minorHAnsi" w:hAnsiTheme="minorHAnsi" w:cs="Arial"/>
          <w:b/>
          <w:iCs/>
          <w:sz w:val="24"/>
          <w:szCs w:val="24"/>
          <w:lang w:val="en-GB"/>
        </w:rPr>
        <w:t xml:space="preserve">HR </w:t>
      </w:r>
      <w:proofErr w:type="spellStart"/>
      <w:r w:rsidRPr="00D35776">
        <w:rPr>
          <w:rFonts w:asciiTheme="minorHAnsi" w:hAnsiTheme="minorHAnsi" w:cs="Arial"/>
          <w:b/>
          <w:iCs/>
          <w:sz w:val="24"/>
          <w:szCs w:val="24"/>
          <w:lang w:val="en-GB"/>
        </w:rPr>
        <w:t>Onboard</w:t>
      </w:r>
      <w:proofErr w:type="spellEnd"/>
      <w:r w:rsidRPr="00D35776">
        <w:rPr>
          <w:rFonts w:asciiTheme="minorHAnsi" w:hAnsiTheme="minorHAnsi" w:cs="Arial"/>
          <w:b/>
          <w:iCs/>
          <w:sz w:val="24"/>
          <w:szCs w:val="24"/>
          <w:lang w:val="en-GB"/>
        </w:rPr>
        <w:t xml:space="preserve"> Preparation</w:t>
      </w:r>
      <w:r w:rsidR="00AB2097">
        <w:rPr>
          <w:rFonts w:asciiTheme="minorHAnsi" w:hAnsiTheme="minorHAnsi" w:cs="Arial" w:hint="eastAsia"/>
          <w:b/>
          <w:iCs/>
          <w:sz w:val="24"/>
          <w:szCs w:val="24"/>
          <w:lang w:val="en-GB" w:eastAsia="zh-CN"/>
        </w:rPr>
        <w:t xml:space="preserve"> </w:t>
      </w:r>
      <w:r w:rsidRPr="00D35776">
        <w:rPr>
          <w:rFonts w:asciiTheme="minorHAnsi" w:hAnsiTheme="minorHAnsi" w:cs="Arial"/>
          <w:b/>
          <w:iCs/>
          <w:sz w:val="24"/>
          <w:szCs w:val="24"/>
          <w:lang w:val="en-GB"/>
        </w:rPr>
        <w:t xml:space="preserve">and </w:t>
      </w:r>
      <w:r w:rsidRPr="00D35776">
        <w:rPr>
          <w:rFonts w:asciiTheme="minorHAnsi" w:hAnsiTheme="minorHAnsi" w:cs="Arial"/>
          <w:b/>
          <w:iCs/>
          <w:sz w:val="24"/>
          <w:szCs w:val="24"/>
          <w:lang w:val="en-GB" w:eastAsia="zh-CN"/>
        </w:rPr>
        <w:t>Exit Clearance Pro</w:t>
      </w:r>
      <w:r w:rsidRPr="00D35776">
        <w:rPr>
          <w:rFonts w:asciiTheme="minorHAnsi" w:hAnsiTheme="minorHAnsi" w:cs="Arial"/>
          <w:b/>
          <w:iCs/>
          <w:sz w:val="24"/>
          <w:szCs w:val="24"/>
          <w:lang w:val="en-GB"/>
        </w:rPr>
        <w:t>cess Automation</w:t>
      </w:r>
    </w:p>
    <w:p w14:paraId="41C2A0D8" w14:textId="77777777" w:rsidR="00FD1938" w:rsidRPr="00173845" w:rsidRDefault="00FD1938" w:rsidP="00FD1938">
      <w:pPr>
        <w:jc w:val="center"/>
        <w:rPr>
          <w:rFonts w:asciiTheme="minorHAnsi" w:hAnsiTheme="minorHAnsi" w:cstheme="minorHAnsi"/>
          <w:b/>
          <w:szCs w:val="22"/>
          <w:lang w:val="en-GB"/>
        </w:rPr>
      </w:pPr>
      <w:r w:rsidRPr="00173845">
        <w:rPr>
          <w:rFonts w:asciiTheme="minorHAnsi" w:hAnsiTheme="minorHAnsi" w:cstheme="minorHAnsi"/>
          <w:b/>
          <w:szCs w:val="22"/>
          <w:lang w:val="en-GB"/>
        </w:rPr>
        <w:t>Revision History &amp; Approval Page</w:t>
      </w:r>
    </w:p>
    <w:p w14:paraId="41C2A0D9" w14:textId="77777777" w:rsidR="00FD1938" w:rsidRPr="00173845" w:rsidRDefault="00FD1938" w:rsidP="00FD1938">
      <w:pPr>
        <w:rPr>
          <w:rFonts w:asciiTheme="minorHAnsi" w:hAnsiTheme="minorHAnsi" w:cstheme="minorHAnsi"/>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837"/>
        <w:gridCol w:w="1321"/>
        <w:gridCol w:w="3462"/>
        <w:gridCol w:w="2138"/>
      </w:tblGrid>
      <w:tr w:rsidR="00777520" w:rsidRPr="00173845" w14:paraId="41C2A0DF" w14:textId="77777777" w:rsidTr="006B28D8">
        <w:tc>
          <w:tcPr>
            <w:tcW w:w="871" w:type="dxa"/>
          </w:tcPr>
          <w:p w14:paraId="41C2A0DA" w14:textId="77777777" w:rsidR="00FD1938" w:rsidRPr="00173845" w:rsidRDefault="00FD1938" w:rsidP="003F4B20">
            <w:pPr>
              <w:pStyle w:val="TabHeader9"/>
              <w:rPr>
                <w:rFonts w:asciiTheme="minorHAnsi" w:hAnsiTheme="minorHAnsi" w:cstheme="minorHAnsi"/>
                <w:color w:val="auto"/>
                <w:lang w:val="en-GB"/>
              </w:rPr>
            </w:pPr>
            <w:r w:rsidRPr="00173845">
              <w:rPr>
                <w:rFonts w:asciiTheme="minorHAnsi" w:hAnsiTheme="minorHAnsi" w:cstheme="minorHAnsi"/>
                <w:color w:val="auto"/>
                <w:lang w:val="en-GB"/>
              </w:rPr>
              <w:t>Version</w:t>
            </w:r>
          </w:p>
        </w:tc>
        <w:tc>
          <w:tcPr>
            <w:tcW w:w="1837" w:type="dxa"/>
          </w:tcPr>
          <w:p w14:paraId="41C2A0DB" w14:textId="77777777" w:rsidR="00FD1938" w:rsidRPr="00173845" w:rsidRDefault="00FD1938" w:rsidP="003F4B20">
            <w:pPr>
              <w:pStyle w:val="TabHeader9"/>
              <w:rPr>
                <w:rFonts w:asciiTheme="minorHAnsi" w:hAnsiTheme="minorHAnsi" w:cstheme="minorHAnsi"/>
                <w:color w:val="auto"/>
                <w:lang w:val="en-GB"/>
              </w:rPr>
            </w:pPr>
            <w:r w:rsidRPr="00173845">
              <w:rPr>
                <w:rFonts w:asciiTheme="minorHAnsi" w:hAnsiTheme="minorHAnsi" w:cstheme="minorHAnsi"/>
                <w:color w:val="auto"/>
                <w:lang w:val="en-GB"/>
              </w:rPr>
              <w:t>Reason</w:t>
            </w:r>
          </w:p>
        </w:tc>
        <w:tc>
          <w:tcPr>
            <w:tcW w:w="1321" w:type="dxa"/>
          </w:tcPr>
          <w:p w14:paraId="41C2A0DC" w14:textId="77777777" w:rsidR="00FD1938" w:rsidRPr="00173845" w:rsidRDefault="00FD1938" w:rsidP="003F4B20">
            <w:pPr>
              <w:pStyle w:val="TabHeader9"/>
              <w:rPr>
                <w:rFonts w:asciiTheme="minorHAnsi" w:hAnsiTheme="minorHAnsi" w:cstheme="minorHAnsi"/>
                <w:color w:val="auto"/>
                <w:lang w:val="en-GB"/>
              </w:rPr>
            </w:pPr>
            <w:r w:rsidRPr="00173845">
              <w:rPr>
                <w:rFonts w:asciiTheme="minorHAnsi" w:hAnsiTheme="minorHAnsi" w:cstheme="minorHAnsi"/>
                <w:color w:val="auto"/>
                <w:lang w:val="en-GB"/>
              </w:rPr>
              <w:t>Date</w:t>
            </w:r>
          </w:p>
        </w:tc>
        <w:tc>
          <w:tcPr>
            <w:tcW w:w="3462" w:type="dxa"/>
          </w:tcPr>
          <w:p w14:paraId="41C2A0DD" w14:textId="77777777" w:rsidR="00FD1938" w:rsidRPr="00173845" w:rsidRDefault="00FD1938" w:rsidP="003F4B20">
            <w:pPr>
              <w:pStyle w:val="TabHeader9"/>
              <w:rPr>
                <w:rFonts w:asciiTheme="minorHAnsi" w:hAnsiTheme="minorHAnsi" w:cstheme="minorHAnsi"/>
                <w:color w:val="auto"/>
                <w:lang w:val="en-GB"/>
              </w:rPr>
            </w:pPr>
            <w:r w:rsidRPr="00173845">
              <w:rPr>
                <w:rFonts w:asciiTheme="minorHAnsi" w:hAnsiTheme="minorHAnsi" w:cstheme="minorHAnsi"/>
                <w:color w:val="auto"/>
                <w:lang w:val="en-GB"/>
              </w:rPr>
              <w:t>Summary of Changes</w:t>
            </w:r>
          </w:p>
        </w:tc>
        <w:tc>
          <w:tcPr>
            <w:tcW w:w="2138" w:type="dxa"/>
          </w:tcPr>
          <w:p w14:paraId="41C2A0DE" w14:textId="77777777" w:rsidR="00FD1938" w:rsidRPr="00173845" w:rsidRDefault="00FD1938" w:rsidP="003F4B20">
            <w:pPr>
              <w:pStyle w:val="TabHeader9"/>
              <w:rPr>
                <w:rFonts w:asciiTheme="minorHAnsi" w:hAnsiTheme="minorHAnsi" w:cstheme="minorHAnsi"/>
                <w:color w:val="auto"/>
                <w:lang w:val="en-GB"/>
              </w:rPr>
            </w:pPr>
            <w:r w:rsidRPr="00173845">
              <w:rPr>
                <w:rFonts w:asciiTheme="minorHAnsi" w:hAnsiTheme="minorHAnsi" w:cstheme="minorHAnsi"/>
                <w:color w:val="auto"/>
                <w:lang w:val="en-GB"/>
              </w:rPr>
              <w:t>Author</w:t>
            </w:r>
          </w:p>
        </w:tc>
      </w:tr>
      <w:tr w:rsidR="0066486E" w:rsidRPr="00173845" w14:paraId="416D56C5" w14:textId="77777777" w:rsidTr="006B28D8">
        <w:tc>
          <w:tcPr>
            <w:tcW w:w="871" w:type="dxa"/>
          </w:tcPr>
          <w:p w14:paraId="4517350C" w14:textId="052E6D94" w:rsidR="0066486E" w:rsidRDefault="005B334E" w:rsidP="003F4B20">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1.0</w:t>
            </w:r>
          </w:p>
        </w:tc>
        <w:tc>
          <w:tcPr>
            <w:tcW w:w="1837" w:type="dxa"/>
          </w:tcPr>
          <w:p w14:paraId="265ADB83" w14:textId="052CC0FC" w:rsidR="0066486E" w:rsidRDefault="0066486E" w:rsidP="00E36DCC">
            <w:pPr>
              <w:pStyle w:val="TableText"/>
              <w:rPr>
                <w:rFonts w:asciiTheme="minorHAnsi" w:hAnsiTheme="minorHAnsi" w:cstheme="minorHAnsi"/>
                <w:sz w:val="18"/>
                <w:szCs w:val="18"/>
                <w:lang w:val="en-GB" w:eastAsia="zh-CN"/>
              </w:rPr>
            </w:pPr>
            <w:r>
              <w:rPr>
                <w:rFonts w:asciiTheme="minorHAnsi" w:hAnsiTheme="minorHAnsi" w:cstheme="minorHAnsi"/>
                <w:sz w:val="18"/>
                <w:szCs w:val="18"/>
                <w:lang w:val="en-GB" w:eastAsia="zh-CN"/>
              </w:rPr>
              <w:t>U</w:t>
            </w:r>
            <w:r>
              <w:rPr>
                <w:rFonts w:asciiTheme="minorHAnsi" w:hAnsiTheme="minorHAnsi" w:cstheme="minorHAnsi" w:hint="eastAsia"/>
                <w:sz w:val="18"/>
                <w:szCs w:val="18"/>
                <w:lang w:val="en-GB" w:eastAsia="zh-CN"/>
              </w:rPr>
              <w:t>pdate requirements</w:t>
            </w:r>
            <w:r w:rsidR="005B334E">
              <w:rPr>
                <w:rFonts w:asciiTheme="minorHAnsi" w:hAnsiTheme="minorHAnsi" w:cstheme="minorHAnsi" w:hint="eastAsia"/>
                <w:sz w:val="18"/>
                <w:szCs w:val="18"/>
                <w:lang w:val="en-GB" w:eastAsia="zh-CN"/>
              </w:rPr>
              <w:t xml:space="preserve"> for CR:</w:t>
            </w:r>
            <w:r w:rsidR="000D49B7">
              <w:t xml:space="preserve"> </w:t>
            </w:r>
            <w:r w:rsidR="000D49B7" w:rsidRPr="000D49B7">
              <w:rPr>
                <w:rFonts w:asciiTheme="minorHAnsi" w:hAnsiTheme="minorHAnsi" w:cstheme="minorHAnsi"/>
                <w:sz w:val="18"/>
                <w:szCs w:val="18"/>
                <w:lang w:val="en-GB" w:eastAsia="zh-CN"/>
              </w:rPr>
              <w:t>CHG0089529</w:t>
            </w:r>
          </w:p>
        </w:tc>
        <w:tc>
          <w:tcPr>
            <w:tcW w:w="1321" w:type="dxa"/>
          </w:tcPr>
          <w:p w14:paraId="06A3F561" w14:textId="65A8D65E" w:rsidR="0066486E" w:rsidRDefault="00C1178D" w:rsidP="00B47F0C">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29</w:t>
            </w:r>
            <w:r w:rsidR="0066486E">
              <w:rPr>
                <w:rFonts w:asciiTheme="minorHAnsi" w:hAnsiTheme="minorHAnsi" w:cstheme="minorHAnsi" w:hint="eastAsia"/>
                <w:sz w:val="18"/>
                <w:szCs w:val="18"/>
                <w:lang w:val="en-GB" w:eastAsia="zh-CN"/>
              </w:rPr>
              <w:t>-Feb-2016</w:t>
            </w:r>
          </w:p>
        </w:tc>
        <w:tc>
          <w:tcPr>
            <w:tcW w:w="3462" w:type="dxa"/>
          </w:tcPr>
          <w:p w14:paraId="4C81DAEB" w14:textId="77777777" w:rsidR="0066486E" w:rsidRDefault="0066486E" w:rsidP="00415162">
            <w:pPr>
              <w:pStyle w:val="TableText"/>
              <w:rPr>
                <w:rFonts w:asciiTheme="minorHAnsi" w:hAnsiTheme="minorHAnsi" w:cstheme="minorHAnsi"/>
                <w:sz w:val="18"/>
                <w:szCs w:val="18"/>
                <w:lang w:val="en-GB" w:eastAsia="zh-CN"/>
              </w:rPr>
            </w:pPr>
            <w:r>
              <w:rPr>
                <w:rFonts w:asciiTheme="minorHAnsi" w:hAnsiTheme="minorHAnsi" w:cstheme="minorHAnsi"/>
                <w:sz w:val="18"/>
                <w:szCs w:val="18"/>
                <w:lang w:val="en-GB" w:eastAsia="zh-CN"/>
              </w:rPr>
              <w:t>A</w:t>
            </w:r>
            <w:r>
              <w:rPr>
                <w:rFonts w:asciiTheme="minorHAnsi" w:hAnsiTheme="minorHAnsi" w:cstheme="minorHAnsi" w:hint="eastAsia"/>
                <w:sz w:val="18"/>
                <w:szCs w:val="18"/>
                <w:lang w:val="en-GB" w:eastAsia="zh-CN"/>
              </w:rPr>
              <w:t>ddU51,U52,U53,U54,U55,U56</w:t>
            </w:r>
          </w:p>
          <w:p w14:paraId="5B0933F9" w14:textId="2CB8355A" w:rsidR="0066486E" w:rsidRDefault="0066486E" w:rsidP="00415162">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U57,U58,U59,U60,U61</w:t>
            </w:r>
          </w:p>
        </w:tc>
        <w:tc>
          <w:tcPr>
            <w:tcW w:w="2138" w:type="dxa"/>
          </w:tcPr>
          <w:p w14:paraId="0B1BB7F8" w14:textId="31E37837" w:rsidR="0066486E" w:rsidRPr="0066486E" w:rsidRDefault="0066486E" w:rsidP="003F4B20">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Mary Yan</w:t>
            </w:r>
          </w:p>
        </w:tc>
      </w:tr>
      <w:tr w:rsidR="000976F8" w:rsidRPr="00173845" w14:paraId="565E06CA" w14:textId="77777777" w:rsidTr="006B28D8">
        <w:tc>
          <w:tcPr>
            <w:tcW w:w="871" w:type="dxa"/>
          </w:tcPr>
          <w:p w14:paraId="09DD99B1" w14:textId="1112B64B" w:rsidR="000976F8" w:rsidRDefault="000976F8" w:rsidP="003F4B20">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3.0</w:t>
            </w:r>
          </w:p>
        </w:tc>
        <w:tc>
          <w:tcPr>
            <w:tcW w:w="1837" w:type="dxa"/>
          </w:tcPr>
          <w:p w14:paraId="155DC0B1" w14:textId="2F4BA48F" w:rsidR="000976F8" w:rsidRDefault="000976F8" w:rsidP="00E36DCC">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Update</w:t>
            </w:r>
            <w:r>
              <w:rPr>
                <w:rFonts w:asciiTheme="minorHAnsi" w:hAnsiTheme="minorHAnsi" w:cstheme="minorHAnsi"/>
                <w:sz w:val="18"/>
                <w:szCs w:val="18"/>
                <w:lang w:val="en-GB" w:eastAsia="zh-CN"/>
              </w:rPr>
              <w:t xml:space="preserve"> requirement for CR</w:t>
            </w:r>
            <w:r w:rsidR="00234EF0">
              <w:rPr>
                <w:rFonts w:asciiTheme="minorHAnsi" w:hAnsiTheme="minorHAnsi" w:cstheme="minorHAnsi"/>
                <w:sz w:val="18"/>
                <w:szCs w:val="18"/>
                <w:lang w:val="en-GB" w:eastAsia="zh-CN"/>
              </w:rPr>
              <w:t xml:space="preserve">: </w:t>
            </w:r>
            <w:hyperlink r:id="rId15" w:history="1">
              <w:r w:rsidR="00234EF0" w:rsidRPr="00234EF0">
                <w:rPr>
                  <w:rFonts w:asciiTheme="minorHAnsi" w:hAnsiTheme="minorHAnsi" w:cstheme="minorHAnsi"/>
                  <w:sz w:val="18"/>
                  <w:szCs w:val="18"/>
                  <w:lang w:val="en-GB" w:eastAsia="zh-CN"/>
                </w:rPr>
                <w:t>CHG1280088</w:t>
              </w:r>
            </w:hyperlink>
          </w:p>
        </w:tc>
        <w:tc>
          <w:tcPr>
            <w:tcW w:w="1321" w:type="dxa"/>
          </w:tcPr>
          <w:p w14:paraId="48B61247" w14:textId="34A07AE2" w:rsidR="000976F8" w:rsidRPr="000976F8" w:rsidRDefault="000976F8" w:rsidP="00B47F0C">
            <w:pPr>
              <w:pStyle w:val="TableText"/>
              <w:rPr>
                <w:rFonts w:asciiTheme="minorHAnsi" w:hAnsiTheme="minorHAnsi" w:cstheme="minorHAnsi"/>
                <w:sz w:val="18"/>
                <w:szCs w:val="18"/>
                <w:lang w:val="en-GB" w:eastAsia="zh-CN"/>
              </w:rPr>
            </w:pPr>
            <w:r>
              <w:rPr>
                <w:rFonts w:asciiTheme="minorHAnsi" w:hAnsiTheme="minorHAnsi" w:cstheme="minorHAnsi"/>
                <w:sz w:val="18"/>
                <w:szCs w:val="18"/>
                <w:lang w:val="en-GB" w:eastAsia="zh-CN"/>
              </w:rPr>
              <w:t>20-Jun-2018</w:t>
            </w:r>
          </w:p>
        </w:tc>
        <w:tc>
          <w:tcPr>
            <w:tcW w:w="3462" w:type="dxa"/>
          </w:tcPr>
          <w:p w14:paraId="0BE80EAE" w14:textId="07F6C6F9" w:rsidR="000976F8" w:rsidRDefault="000976F8" w:rsidP="00415162">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Add</w:t>
            </w:r>
            <w:r>
              <w:rPr>
                <w:rFonts w:asciiTheme="minorHAnsi" w:hAnsiTheme="minorHAnsi" w:cstheme="minorHAnsi"/>
                <w:sz w:val="18"/>
                <w:szCs w:val="18"/>
                <w:lang w:val="en-GB" w:eastAsia="zh-CN"/>
              </w:rPr>
              <w:t xml:space="preserve"> U62</w:t>
            </w:r>
          </w:p>
        </w:tc>
        <w:tc>
          <w:tcPr>
            <w:tcW w:w="2138" w:type="dxa"/>
          </w:tcPr>
          <w:p w14:paraId="6087D75D" w14:textId="42370373" w:rsidR="000976F8" w:rsidRDefault="000976F8" w:rsidP="003F4B20">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Sandy</w:t>
            </w:r>
            <w:r>
              <w:rPr>
                <w:rFonts w:asciiTheme="minorHAnsi" w:hAnsiTheme="minorHAnsi" w:cstheme="minorHAnsi"/>
                <w:sz w:val="18"/>
                <w:szCs w:val="18"/>
                <w:lang w:val="en-GB" w:eastAsia="zh-CN"/>
              </w:rPr>
              <w:t xml:space="preserve"> Wang</w:t>
            </w:r>
          </w:p>
        </w:tc>
      </w:tr>
      <w:tr w:rsidR="006B28D8" w:rsidRPr="00173845" w14:paraId="5E27FD20" w14:textId="77777777" w:rsidTr="006B28D8">
        <w:tc>
          <w:tcPr>
            <w:tcW w:w="871" w:type="dxa"/>
          </w:tcPr>
          <w:p w14:paraId="68F939C9" w14:textId="7387D5E8" w:rsidR="006B28D8" w:rsidRDefault="006B28D8" w:rsidP="006B28D8">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4.0</w:t>
            </w:r>
          </w:p>
        </w:tc>
        <w:tc>
          <w:tcPr>
            <w:tcW w:w="1837" w:type="dxa"/>
          </w:tcPr>
          <w:p w14:paraId="3C2ABFB1" w14:textId="71EC849E" w:rsidR="006B28D8" w:rsidRDefault="006B28D8" w:rsidP="006B28D8">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Update</w:t>
            </w:r>
            <w:r>
              <w:rPr>
                <w:rFonts w:asciiTheme="minorHAnsi" w:hAnsiTheme="minorHAnsi" w:cstheme="minorHAnsi"/>
                <w:sz w:val="18"/>
                <w:szCs w:val="18"/>
                <w:lang w:val="en-GB" w:eastAsia="zh-CN"/>
              </w:rPr>
              <w:t xml:space="preserve"> requirement for CR: </w:t>
            </w:r>
            <w:r w:rsidRPr="006B28D8">
              <w:rPr>
                <w:rFonts w:asciiTheme="minorHAnsi" w:hAnsiTheme="minorHAnsi" w:cstheme="minorHAnsi"/>
                <w:sz w:val="18"/>
                <w:szCs w:val="18"/>
                <w:lang w:val="en-GB" w:eastAsia="zh-CN"/>
              </w:rPr>
              <w:t>CHG1295488</w:t>
            </w:r>
          </w:p>
        </w:tc>
        <w:tc>
          <w:tcPr>
            <w:tcW w:w="1321" w:type="dxa"/>
          </w:tcPr>
          <w:p w14:paraId="4F08C3D0" w14:textId="57F60390" w:rsidR="006B28D8" w:rsidRDefault="006B28D8" w:rsidP="006B28D8">
            <w:pPr>
              <w:pStyle w:val="TableText"/>
              <w:rPr>
                <w:rFonts w:asciiTheme="minorHAnsi" w:hAnsiTheme="minorHAnsi" w:cstheme="minorHAnsi"/>
                <w:sz w:val="18"/>
                <w:szCs w:val="18"/>
                <w:lang w:val="en-GB" w:eastAsia="zh-CN"/>
              </w:rPr>
            </w:pPr>
            <w:r>
              <w:rPr>
                <w:rFonts w:asciiTheme="minorHAnsi" w:hAnsiTheme="minorHAnsi" w:cstheme="minorHAnsi"/>
                <w:sz w:val="18"/>
                <w:szCs w:val="18"/>
                <w:lang w:val="en-GB" w:eastAsia="zh-CN"/>
              </w:rPr>
              <w:t>12-Jul-2018</w:t>
            </w:r>
          </w:p>
        </w:tc>
        <w:tc>
          <w:tcPr>
            <w:tcW w:w="3462" w:type="dxa"/>
          </w:tcPr>
          <w:p w14:paraId="1E4CEC97" w14:textId="258E90B8" w:rsidR="006B28D8" w:rsidRDefault="006B28D8" w:rsidP="006B28D8">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Add</w:t>
            </w:r>
            <w:r>
              <w:rPr>
                <w:rFonts w:asciiTheme="minorHAnsi" w:hAnsiTheme="minorHAnsi" w:cstheme="minorHAnsi"/>
                <w:sz w:val="18"/>
                <w:szCs w:val="18"/>
                <w:lang w:val="en-GB" w:eastAsia="zh-CN"/>
              </w:rPr>
              <w:t xml:space="preserve"> U63</w:t>
            </w:r>
          </w:p>
        </w:tc>
        <w:tc>
          <w:tcPr>
            <w:tcW w:w="2138" w:type="dxa"/>
          </w:tcPr>
          <w:p w14:paraId="081D1129" w14:textId="14227A06" w:rsidR="006B28D8" w:rsidRDefault="006B28D8" w:rsidP="006B28D8">
            <w:pPr>
              <w:pStyle w:val="TableText"/>
              <w:rPr>
                <w:rFonts w:asciiTheme="minorHAnsi" w:hAnsiTheme="minorHAnsi" w:cstheme="minorHAnsi"/>
                <w:sz w:val="18"/>
                <w:szCs w:val="18"/>
                <w:lang w:val="en-GB" w:eastAsia="zh-CN"/>
              </w:rPr>
            </w:pPr>
            <w:r>
              <w:rPr>
                <w:rFonts w:asciiTheme="minorHAnsi" w:hAnsiTheme="minorHAnsi" w:cstheme="minorHAnsi" w:hint="eastAsia"/>
                <w:sz w:val="18"/>
                <w:szCs w:val="18"/>
                <w:lang w:val="en-GB" w:eastAsia="zh-CN"/>
              </w:rPr>
              <w:t>Sandy</w:t>
            </w:r>
            <w:r>
              <w:rPr>
                <w:rFonts w:asciiTheme="minorHAnsi" w:hAnsiTheme="minorHAnsi" w:cstheme="minorHAnsi"/>
                <w:sz w:val="18"/>
                <w:szCs w:val="18"/>
                <w:lang w:val="en-GB" w:eastAsia="zh-CN"/>
              </w:rPr>
              <w:t xml:space="preserve"> Wang</w:t>
            </w:r>
          </w:p>
        </w:tc>
      </w:tr>
    </w:tbl>
    <w:p w14:paraId="41C2A0FA" w14:textId="77777777" w:rsidR="00FD1938" w:rsidRPr="00173845" w:rsidRDefault="00FD1938" w:rsidP="00FD1938">
      <w:pPr>
        <w:rPr>
          <w:rFonts w:asciiTheme="minorHAnsi" w:hAnsiTheme="minorHAnsi" w:cstheme="minorHAnsi"/>
          <w:sz w:val="18"/>
          <w:szCs w:val="18"/>
          <w:lang w:val="en-GB"/>
        </w:rPr>
      </w:pPr>
    </w:p>
    <w:p w14:paraId="41C2A0FB" w14:textId="77777777" w:rsidR="00FD1938" w:rsidRPr="00173845" w:rsidRDefault="00FD1938" w:rsidP="00FD1938">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iCs/>
          <w:vanish w:val="0"/>
          <w:color w:val="auto"/>
          <w:sz w:val="20"/>
        </w:rPr>
      </w:pPr>
      <w:r w:rsidRPr="00173845">
        <w:rPr>
          <w:rFonts w:asciiTheme="minorHAnsi" w:hAnsiTheme="minorHAnsi" w:cstheme="minorHAnsi"/>
          <w:iCs/>
          <w:vanish w:val="0"/>
          <w:color w:val="auto"/>
          <w:sz w:val="20"/>
        </w:rPr>
        <w:t xml:space="preserve">The Requirements Document </w:t>
      </w:r>
      <w:proofErr w:type="gramStart"/>
      <w:r w:rsidRPr="00173845">
        <w:rPr>
          <w:rFonts w:asciiTheme="minorHAnsi" w:hAnsiTheme="minorHAnsi" w:cstheme="minorHAnsi"/>
          <w:iCs/>
          <w:vanish w:val="0"/>
          <w:color w:val="auto"/>
          <w:sz w:val="20"/>
        </w:rPr>
        <w:t>is kept</w:t>
      </w:r>
      <w:proofErr w:type="gramEnd"/>
      <w:r w:rsidRPr="00173845">
        <w:rPr>
          <w:rFonts w:asciiTheme="minorHAnsi" w:hAnsiTheme="minorHAnsi" w:cstheme="minorHAnsi"/>
          <w:iCs/>
          <w:vanish w:val="0"/>
          <w:color w:val="auto"/>
          <w:sz w:val="20"/>
        </w:rPr>
        <w:t xml:space="preserve"> current throughout the existence of the application. Changes to a release version of the Requirements Document </w:t>
      </w:r>
      <w:proofErr w:type="gramStart"/>
      <w:r w:rsidRPr="00173845">
        <w:rPr>
          <w:rFonts w:asciiTheme="minorHAnsi" w:hAnsiTheme="minorHAnsi" w:cstheme="minorHAnsi"/>
          <w:iCs/>
          <w:vanish w:val="0"/>
          <w:color w:val="auto"/>
          <w:sz w:val="20"/>
        </w:rPr>
        <w:t>will be described</w:t>
      </w:r>
      <w:proofErr w:type="gramEnd"/>
      <w:r w:rsidRPr="00173845">
        <w:rPr>
          <w:rFonts w:asciiTheme="minorHAnsi" w:hAnsiTheme="minorHAnsi" w:cstheme="minorHAnsi"/>
          <w:iCs/>
          <w:vanish w:val="0"/>
          <w:color w:val="auto"/>
          <w:sz w:val="20"/>
        </w:rPr>
        <w:t xml:space="preserve"> in the Revision History of this document, specifying the person making the change, the date of the change and the updated section.</w:t>
      </w:r>
    </w:p>
    <w:p w14:paraId="41C2A0FC" w14:textId="77777777" w:rsidR="00AB6C63" w:rsidRPr="009A294B" w:rsidRDefault="00FD1938" w:rsidP="009A294B">
      <w:pPr>
        <w:pStyle w:val="BodyText"/>
        <w:pBdr>
          <w:top w:val="single" w:sz="4" w:space="1" w:color="auto"/>
          <w:left w:val="single" w:sz="4" w:space="4" w:color="auto"/>
          <w:bottom w:val="single" w:sz="4" w:space="1" w:color="auto"/>
          <w:right w:val="single" w:sz="4" w:space="4" w:color="auto"/>
        </w:pBdr>
        <w:rPr>
          <w:rFonts w:asciiTheme="minorHAnsi" w:hAnsiTheme="minorHAnsi" w:cstheme="minorHAnsi"/>
          <w:iCs/>
          <w:vanish w:val="0"/>
          <w:color w:val="auto"/>
          <w:sz w:val="20"/>
        </w:rPr>
      </w:pPr>
      <w:r w:rsidRPr="00173845">
        <w:rPr>
          <w:rFonts w:asciiTheme="minorHAnsi" w:hAnsiTheme="minorHAnsi" w:cstheme="minorHAnsi"/>
          <w:iCs/>
          <w:vanish w:val="0"/>
          <w:color w:val="auto"/>
          <w:sz w:val="20"/>
        </w:rPr>
        <w:t xml:space="preserve">Any handwritten changes that change the meaning or content of the document </w:t>
      </w:r>
      <w:proofErr w:type="gramStart"/>
      <w:r w:rsidRPr="00173845">
        <w:rPr>
          <w:rFonts w:asciiTheme="minorHAnsi" w:hAnsiTheme="minorHAnsi" w:cstheme="minorHAnsi"/>
          <w:iCs/>
          <w:vanish w:val="0"/>
          <w:color w:val="auto"/>
          <w:sz w:val="20"/>
        </w:rPr>
        <w:t>must be counter-signed and dated by the approver(s) of the document</w:t>
      </w:r>
      <w:proofErr w:type="gramEnd"/>
      <w:r w:rsidRPr="00173845">
        <w:rPr>
          <w:rFonts w:asciiTheme="minorHAnsi" w:hAnsiTheme="minorHAnsi" w:cstheme="minorHAnsi"/>
          <w:iCs/>
          <w:vanish w:val="0"/>
          <w:color w:val="auto"/>
          <w:sz w:val="20"/>
        </w:rPr>
        <w:t>.</w:t>
      </w:r>
      <w:r w:rsidRPr="00173845">
        <w:rPr>
          <w:rFonts w:asciiTheme="minorHAnsi" w:hAnsiTheme="minorHAnsi" w:cstheme="minorHAnsi"/>
          <w:iCs/>
          <w:sz w:val="20"/>
        </w:rPr>
        <w:t>For documents related to GMP computer systems, Computer Systems Quality must counter-sign and date any handwritten changes to documents requiring their approval.</w:t>
      </w:r>
      <w:r w:rsidR="00AB6C63" w:rsidRPr="00A83589">
        <w:rPr>
          <w:rFonts w:cs="Arial"/>
          <w:iCs/>
          <w:sz w:val="20"/>
        </w:rPr>
        <w:t>For documents related to GMP computer systems, Computer Systems Quality must counter-sign and date any handwritten changes to documents requiring their approval</w:t>
      </w:r>
    </w:p>
    <w:p w14:paraId="41C2A0FD" w14:textId="77777777" w:rsidR="00F8329E" w:rsidRPr="001A1F1D" w:rsidRDefault="00F8329E" w:rsidP="00F8329E">
      <w:pPr>
        <w:jc w:val="center"/>
        <w:rPr>
          <w:rFonts w:cs="Arial"/>
          <w:b/>
          <w:szCs w:val="22"/>
          <w:u w:val="single"/>
          <w:lang w:val="en-GB"/>
        </w:rPr>
      </w:pPr>
      <w:r w:rsidRPr="001A1F1D">
        <w:rPr>
          <w:rFonts w:cs="Arial"/>
          <w:b/>
          <w:szCs w:val="22"/>
          <w:u w:val="single"/>
          <w:lang w:val="en-GB"/>
        </w:rPr>
        <w:t>Reviewers</w:t>
      </w:r>
    </w:p>
    <w:p w14:paraId="41C2A0FE" w14:textId="77777777" w:rsidR="00F8329E" w:rsidRPr="001A09C1" w:rsidRDefault="00F8329E" w:rsidP="00F8329E">
      <w:pPr>
        <w:rPr>
          <w:sz w:val="18"/>
          <w:szCs w:val="18"/>
          <w:lang w:val="en-GB"/>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19"/>
        <w:gridCol w:w="3694"/>
        <w:gridCol w:w="3016"/>
      </w:tblGrid>
      <w:tr w:rsidR="00ED0D5A" w:rsidRPr="00173845" w14:paraId="41C2A102" w14:textId="77777777" w:rsidTr="003F4B20">
        <w:tc>
          <w:tcPr>
            <w:tcW w:w="1516" w:type="pct"/>
            <w:tcBorders>
              <w:top w:val="single" w:sz="4" w:space="0" w:color="auto"/>
              <w:left w:val="single" w:sz="4" w:space="0" w:color="auto"/>
              <w:bottom w:val="single" w:sz="4" w:space="0" w:color="auto"/>
              <w:right w:val="single" w:sz="4" w:space="0" w:color="auto"/>
            </w:tcBorders>
          </w:tcPr>
          <w:p w14:paraId="41C2A0FF" w14:textId="77777777" w:rsidR="00ED0D5A" w:rsidRPr="00173845" w:rsidRDefault="00ED0D5A" w:rsidP="003F4B20">
            <w:pPr>
              <w:pStyle w:val="TableHeader"/>
              <w:rPr>
                <w:rFonts w:asciiTheme="minorHAnsi" w:hAnsiTheme="minorHAnsi" w:cstheme="minorHAnsi"/>
                <w:bCs/>
                <w:sz w:val="18"/>
                <w:lang w:val="en-GB"/>
              </w:rPr>
            </w:pPr>
            <w:r w:rsidRPr="00173845">
              <w:rPr>
                <w:rFonts w:asciiTheme="minorHAnsi" w:hAnsiTheme="minorHAnsi" w:cstheme="minorHAnsi"/>
                <w:bCs/>
                <w:sz w:val="18"/>
                <w:lang w:val="en-GB"/>
              </w:rPr>
              <w:t>Name</w:t>
            </w:r>
          </w:p>
        </w:tc>
        <w:tc>
          <w:tcPr>
            <w:tcW w:w="1918" w:type="pct"/>
            <w:tcBorders>
              <w:top w:val="single" w:sz="4" w:space="0" w:color="auto"/>
              <w:left w:val="single" w:sz="4" w:space="0" w:color="auto"/>
              <w:bottom w:val="single" w:sz="4" w:space="0" w:color="auto"/>
              <w:right w:val="single" w:sz="4" w:space="0" w:color="auto"/>
            </w:tcBorders>
          </w:tcPr>
          <w:p w14:paraId="41C2A100" w14:textId="77777777" w:rsidR="00ED0D5A" w:rsidRPr="00173845" w:rsidRDefault="00ED0D5A" w:rsidP="003F4B20">
            <w:pPr>
              <w:pStyle w:val="TableHeader"/>
              <w:rPr>
                <w:rFonts w:asciiTheme="minorHAnsi" w:hAnsiTheme="minorHAnsi" w:cstheme="minorHAnsi"/>
                <w:bCs/>
                <w:sz w:val="18"/>
                <w:lang w:val="en-GB"/>
              </w:rPr>
            </w:pPr>
            <w:r w:rsidRPr="00173845">
              <w:rPr>
                <w:rFonts w:asciiTheme="minorHAnsi" w:hAnsiTheme="minorHAnsi" w:cstheme="minorHAnsi"/>
                <w:bCs/>
                <w:sz w:val="18"/>
                <w:lang w:val="en-GB"/>
              </w:rPr>
              <w:t>Role</w:t>
            </w:r>
          </w:p>
        </w:tc>
        <w:tc>
          <w:tcPr>
            <w:tcW w:w="1566" w:type="pct"/>
            <w:tcBorders>
              <w:top w:val="single" w:sz="4" w:space="0" w:color="auto"/>
              <w:left w:val="single" w:sz="4" w:space="0" w:color="auto"/>
              <w:bottom w:val="single" w:sz="4" w:space="0" w:color="auto"/>
              <w:right w:val="single" w:sz="4" w:space="0" w:color="auto"/>
            </w:tcBorders>
          </w:tcPr>
          <w:p w14:paraId="41C2A101" w14:textId="77777777" w:rsidR="00ED0D5A" w:rsidRPr="00173845" w:rsidRDefault="00ED0D5A" w:rsidP="003F4B20">
            <w:pPr>
              <w:pStyle w:val="TableHeader"/>
              <w:rPr>
                <w:rFonts w:asciiTheme="minorHAnsi" w:hAnsiTheme="minorHAnsi" w:cstheme="minorHAnsi"/>
                <w:bCs/>
                <w:sz w:val="18"/>
                <w:lang w:val="en-GB"/>
              </w:rPr>
            </w:pPr>
            <w:r w:rsidRPr="00173845">
              <w:rPr>
                <w:rFonts w:asciiTheme="minorHAnsi" w:hAnsiTheme="minorHAnsi" w:cstheme="minorHAnsi"/>
                <w:bCs/>
                <w:sz w:val="18"/>
                <w:lang w:val="en-GB"/>
              </w:rPr>
              <w:t>Location</w:t>
            </w:r>
          </w:p>
        </w:tc>
      </w:tr>
      <w:tr w:rsidR="00ED0D5A" w:rsidRPr="00173845" w14:paraId="41C2A106" w14:textId="77777777" w:rsidTr="003F4B20">
        <w:tc>
          <w:tcPr>
            <w:tcW w:w="1516" w:type="pct"/>
            <w:tcBorders>
              <w:top w:val="single" w:sz="4" w:space="0" w:color="auto"/>
              <w:left w:val="single" w:sz="4" w:space="0" w:color="auto"/>
              <w:bottom w:val="single" w:sz="4" w:space="0" w:color="auto"/>
              <w:right w:val="single" w:sz="4" w:space="0" w:color="auto"/>
            </w:tcBorders>
          </w:tcPr>
          <w:p w14:paraId="41C2A103" w14:textId="1E3AEAB1" w:rsidR="00ED0D5A" w:rsidRPr="00173845" w:rsidRDefault="000976F8" w:rsidP="000976F8">
            <w:pPr>
              <w:pStyle w:val="TableText"/>
              <w:rPr>
                <w:rFonts w:asciiTheme="minorHAnsi" w:hAnsiTheme="minorHAnsi" w:cstheme="minorHAnsi"/>
                <w:i/>
                <w:sz w:val="18"/>
                <w:szCs w:val="18"/>
                <w:lang w:val="en-GB" w:eastAsia="zh-CN"/>
              </w:rPr>
            </w:pPr>
            <w:r>
              <w:rPr>
                <w:rFonts w:asciiTheme="minorHAnsi" w:hAnsiTheme="minorHAnsi" w:cstheme="minorHAnsi"/>
                <w:i/>
                <w:sz w:val="18"/>
                <w:szCs w:val="18"/>
                <w:lang w:val="en-GB" w:eastAsia="zh-CN"/>
              </w:rPr>
              <w:t>Haining Li</w:t>
            </w:r>
          </w:p>
        </w:tc>
        <w:tc>
          <w:tcPr>
            <w:tcW w:w="1918" w:type="pct"/>
            <w:tcBorders>
              <w:top w:val="single" w:sz="4" w:space="0" w:color="auto"/>
              <w:left w:val="single" w:sz="4" w:space="0" w:color="auto"/>
              <w:bottom w:val="single" w:sz="4" w:space="0" w:color="auto"/>
              <w:right w:val="single" w:sz="4" w:space="0" w:color="auto"/>
            </w:tcBorders>
          </w:tcPr>
          <w:p w14:paraId="41C2A104" w14:textId="22842521" w:rsidR="00ED0D5A" w:rsidRPr="00173845" w:rsidRDefault="00F71B0B" w:rsidP="003F4B20">
            <w:pPr>
              <w:pStyle w:val="TableText"/>
              <w:rPr>
                <w:rFonts w:asciiTheme="minorHAnsi" w:hAnsiTheme="minorHAnsi" w:cstheme="minorHAnsi"/>
                <w:i/>
                <w:sz w:val="18"/>
                <w:szCs w:val="18"/>
                <w:lang w:val="en-GB" w:eastAsia="zh-CN"/>
              </w:rPr>
            </w:pPr>
            <w:r>
              <w:rPr>
                <w:rFonts w:asciiTheme="minorHAnsi" w:hAnsiTheme="minorHAnsi" w:cstheme="minorHAnsi" w:hint="eastAsia"/>
                <w:i/>
                <w:sz w:val="18"/>
                <w:szCs w:val="18"/>
                <w:lang w:val="en-GB" w:eastAsia="zh-CN"/>
              </w:rPr>
              <w:t>Project Manager</w:t>
            </w:r>
          </w:p>
        </w:tc>
        <w:tc>
          <w:tcPr>
            <w:tcW w:w="1566" w:type="pct"/>
            <w:tcBorders>
              <w:top w:val="single" w:sz="4" w:space="0" w:color="auto"/>
              <w:left w:val="single" w:sz="4" w:space="0" w:color="auto"/>
              <w:bottom w:val="single" w:sz="4" w:space="0" w:color="auto"/>
              <w:right w:val="single" w:sz="4" w:space="0" w:color="auto"/>
            </w:tcBorders>
          </w:tcPr>
          <w:p w14:paraId="41C2A105" w14:textId="43460602" w:rsidR="00ED0D5A" w:rsidRPr="00173845" w:rsidRDefault="00F71B0B" w:rsidP="003F4B20">
            <w:pPr>
              <w:pStyle w:val="TableText"/>
              <w:rPr>
                <w:rFonts w:asciiTheme="minorHAnsi" w:hAnsiTheme="minorHAnsi" w:cstheme="minorHAnsi"/>
                <w:i/>
                <w:sz w:val="18"/>
                <w:szCs w:val="18"/>
                <w:lang w:val="en-GB" w:eastAsia="zh-CN"/>
              </w:rPr>
            </w:pPr>
            <w:proofErr w:type="spellStart"/>
            <w:r>
              <w:rPr>
                <w:rFonts w:asciiTheme="minorHAnsi" w:hAnsiTheme="minorHAnsi" w:cstheme="minorHAnsi" w:hint="eastAsia"/>
                <w:i/>
                <w:sz w:val="18"/>
                <w:szCs w:val="18"/>
                <w:lang w:val="en-GB" w:eastAsia="zh-CN"/>
              </w:rPr>
              <w:t>Innocellence,Dalian</w:t>
            </w:r>
            <w:proofErr w:type="spellEnd"/>
          </w:p>
        </w:tc>
      </w:tr>
      <w:tr w:rsidR="00ED0D5A" w:rsidRPr="00173845" w14:paraId="41C2A10A" w14:textId="77777777" w:rsidTr="003F4B20">
        <w:tc>
          <w:tcPr>
            <w:tcW w:w="1516" w:type="pct"/>
            <w:tcBorders>
              <w:top w:val="single" w:sz="4" w:space="0" w:color="auto"/>
              <w:left w:val="single" w:sz="4" w:space="0" w:color="auto"/>
              <w:bottom w:val="single" w:sz="4" w:space="0" w:color="auto"/>
              <w:right w:val="single" w:sz="4" w:space="0" w:color="auto"/>
            </w:tcBorders>
          </w:tcPr>
          <w:p w14:paraId="41C2A107" w14:textId="6F8C8574" w:rsidR="00ED0D5A" w:rsidRPr="000976F8" w:rsidRDefault="000976F8" w:rsidP="000976F8">
            <w:pPr>
              <w:autoSpaceDE w:val="0"/>
              <w:autoSpaceDN w:val="0"/>
              <w:rPr>
                <w:rFonts w:ascii="DengXian" w:hAnsi="DengXian"/>
                <w:sz w:val="21"/>
                <w:lang w:eastAsia="zh-CN"/>
              </w:rPr>
            </w:pPr>
            <w:r>
              <w:rPr>
                <w:rFonts w:asciiTheme="minorHAnsi" w:hAnsiTheme="minorHAnsi" w:cstheme="minorHAnsi"/>
                <w:i/>
                <w:sz w:val="18"/>
                <w:szCs w:val="18"/>
                <w:lang w:val="en-GB" w:eastAsia="zh-CN"/>
              </w:rPr>
              <w:t xml:space="preserve">DAN ZHI </w:t>
            </w:r>
            <w:r w:rsidRPr="000976F8">
              <w:rPr>
                <w:rFonts w:asciiTheme="minorHAnsi" w:hAnsiTheme="minorHAnsi" w:cstheme="minorHAnsi"/>
                <w:i/>
                <w:sz w:val="18"/>
                <w:szCs w:val="18"/>
                <w:lang w:val="en-GB" w:eastAsia="zh-CN"/>
              </w:rPr>
              <w:t>HU</w:t>
            </w:r>
          </w:p>
        </w:tc>
        <w:tc>
          <w:tcPr>
            <w:tcW w:w="1918" w:type="pct"/>
            <w:tcBorders>
              <w:top w:val="single" w:sz="4" w:space="0" w:color="auto"/>
              <w:left w:val="single" w:sz="4" w:space="0" w:color="auto"/>
              <w:bottom w:val="single" w:sz="4" w:space="0" w:color="auto"/>
              <w:right w:val="single" w:sz="4" w:space="0" w:color="auto"/>
            </w:tcBorders>
          </w:tcPr>
          <w:p w14:paraId="41C2A108" w14:textId="14F4DEE8" w:rsidR="00ED0D5A" w:rsidRPr="00173845" w:rsidRDefault="00ED0D5A" w:rsidP="00DD668F">
            <w:pPr>
              <w:pStyle w:val="TableText"/>
              <w:rPr>
                <w:rFonts w:asciiTheme="minorHAnsi" w:hAnsiTheme="minorHAnsi" w:cstheme="minorHAnsi"/>
                <w:i/>
                <w:sz w:val="18"/>
                <w:szCs w:val="18"/>
                <w:lang w:val="en-GB" w:eastAsia="zh-CN"/>
              </w:rPr>
            </w:pPr>
            <w:r>
              <w:rPr>
                <w:rFonts w:asciiTheme="minorHAnsi" w:hAnsiTheme="minorHAnsi" w:cstheme="minorHAnsi"/>
                <w:i/>
                <w:sz w:val="18"/>
                <w:szCs w:val="18"/>
                <w:lang w:val="en-GB" w:eastAsia="zh-CN"/>
              </w:rPr>
              <w:t xml:space="preserve">Business </w:t>
            </w:r>
            <w:r w:rsidR="00DD668F">
              <w:rPr>
                <w:rFonts w:asciiTheme="minorHAnsi" w:hAnsiTheme="minorHAnsi" w:cstheme="minorHAnsi" w:hint="eastAsia"/>
                <w:i/>
                <w:sz w:val="18"/>
                <w:szCs w:val="18"/>
                <w:lang w:val="en-GB" w:eastAsia="zh-CN"/>
              </w:rPr>
              <w:t>Users</w:t>
            </w:r>
          </w:p>
        </w:tc>
        <w:tc>
          <w:tcPr>
            <w:tcW w:w="1566" w:type="pct"/>
            <w:tcBorders>
              <w:top w:val="single" w:sz="4" w:space="0" w:color="auto"/>
              <w:left w:val="single" w:sz="4" w:space="0" w:color="auto"/>
              <w:bottom w:val="single" w:sz="4" w:space="0" w:color="auto"/>
              <w:right w:val="single" w:sz="4" w:space="0" w:color="auto"/>
            </w:tcBorders>
          </w:tcPr>
          <w:p w14:paraId="41C2A109" w14:textId="77777777" w:rsidR="00ED0D5A" w:rsidRPr="00173845" w:rsidRDefault="00ED0D5A" w:rsidP="003F4B20">
            <w:pPr>
              <w:pStyle w:val="TableText"/>
              <w:rPr>
                <w:rFonts w:asciiTheme="minorHAnsi" w:hAnsiTheme="minorHAnsi" w:cstheme="minorHAnsi"/>
                <w:i/>
                <w:sz w:val="18"/>
                <w:szCs w:val="18"/>
                <w:lang w:val="en-GB" w:eastAsia="zh-CN"/>
              </w:rPr>
            </w:pPr>
            <w:r w:rsidRPr="00DE17F1">
              <w:rPr>
                <w:rFonts w:asciiTheme="minorHAnsi" w:hAnsiTheme="minorHAnsi" w:cstheme="minorHAnsi"/>
                <w:i/>
                <w:sz w:val="18"/>
                <w:szCs w:val="18"/>
                <w:lang w:val="en-GB" w:eastAsia="zh-CN"/>
              </w:rPr>
              <w:t>Shanghai, China</w:t>
            </w:r>
          </w:p>
        </w:tc>
      </w:tr>
    </w:tbl>
    <w:p w14:paraId="41C2A117" w14:textId="77777777" w:rsidR="00AB6C63" w:rsidRPr="001A09C1" w:rsidRDefault="00AB6C63" w:rsidP="00F8329E">
      <w:pPr>
        <w:rPr>
          <w:sz w:val="18"/>
          <w:szCs w:val="18"/>
          <w:lang w:val="en-GB" w:eastAsia="zh-CN"/>
        </w:rPr>
      </w:pPr>
    </w:p>
    <w:p w14:paraId="41C2A118" w14:textId="77777777" w:rsidR="00FD1938" w:rsidRPr="00173845" w:rsidRDefault="00FD1938" w:rsidP="00FD1938">
      <w:pPr>
        <w:spacing w:line="240" w:lineRule="atLeast"/>
        <w:rPr>
          <w:rFonts w:asciiTheme="minorHAnsi" w:hAnsiTheme="minorHAnsi" w:cstheme="minorHAnsi"/>
          <w:b/>
          <w:snapToGrid w:val="0"/>
          <w:color w:val="000000"/>
          <w:szCs w:val="22"/>
          <w:lang w:val="en-GB"/>
        </w:rPr>
      </w:pPr>
      <w:r w:rsidRPr="00173845">
        <w:rPr>
          <w:rFonts w:asciiTheme="minorHAnsi" w:hAnsiTheme="minorHAnsi" w:cstheme="minorHAnsi"/>
          <w:b/>
          <w:snapToGrid w:val="0"/>
          <w:color w:val="000000"/>
          <w:szCs w:val="22"/>
          <w:lang w:val="en-GB"/>
        </w:rPr>
        <w:t>System Custodian Approval</w:t>
      </w:r>
    </w:p>
    <w:p w14:paraId="41C2A119" w14:textId="77777777" w:rsidR="00FD1938" w:rsidRPr="00173845" w:rsidRDefault="00FD1938" w:rsidP="00FD1938">
      <w:pPr>
        <w:rPr>
          <w:rFonts w:asciiTheme="minorHAnsi" w:hAnsiTheme="minorHAnsi" w:cstheme="minorHAnsi"/>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4826"/>
        <w:gridCol w:w="837"/>
        <w:gridCol w:w="1540"/>
        <w:gridCol w:w="729"/>
      </w:tblGrid>
      <w:tr w:rsidR="00FD1938" w:rsidRPr="00173845" w14:paraId="41C2A11D" w14:textId="77777777" w:rsidTr="004F5158">
        <w:trPr>
          <w:trHeight w:val="960"/>
        </w:trPr>
        <w:tc>
          <w:tcPr>
            <w:tcW w:w="1476" w:type="dxa"/>
          </w:tcPr>
          <w:p w14:paraId="41C2A11A" w14:textId="77777777" w:rsidR="00FD1938" w:rsidRPr="00173845" w:rsidRDefault="00FD1938" w:rsidP="003F4B20">
            <w:pPr>
              <w:pStyle w:val="TabText10"/>
              <w:rPr>
                <w:rFonts w:asciiTheme="minorHAnsi" w:hAnsiTheme="minorHAnsi" w:cstheme="minorHAnsi"/>
              </w:rPr>
            </w:pPr>
            <w:r w:rsidRPr="00173845">
              <w:rPr>
                <w:rFonts w:asciiTheme="minorHAnsi" w:hAnsiTheme="minorHAnsi" w:cstheme="minorHAnsi"/>
              </w:rPr>
              <w:t>My signature means</w:t>
            </w:r>
          </w:p>
        </w:tc>
        <w:tc>
          <w:tcPr>
            <w:tcW w:w="7932" w:type="dxa"/>
            <w:gridSpan w:val="4"/>
          </w:tcPr>
          <w:p w14:paraId="41C2A11B" w14:textId="77777777" w:rsidR="00FD1938" w:rsidRPr="00173845" w:rsidRDefault="00FD1938" w:rsidP="003F4B20">
            <w:pPr>
              <w:pStyle w:val="tablebullet"/>
              <w:tabs>
                <w:tab w:val="clear" w:pos="360"/>
              </w:tabs>
              <w:ind w:left="227" w:hanging="227"/>
              <w:jc w:val="both"/>
              <w:rPr>
                <w:rFonts w:asciiTheme="minorHAnsi" w:hAnsiTheme="minorHAnsi" w:cstheme="minorHAnsi"/>
                <w:sz w:val="18"/>
                <w:szCs w:val="18"/>
                <w:lang w:val="en-GB"/>
              </w:rPr>
            </w:pPr>
            <w:r w:rsidRPr="00173845">
              <w:rPr>
                <w:rFonts w:asciiTheme="minorHAnsi" w:hAnsiTheme="minorHAnsi" w:cstheme="minorHAnsi"/>
                <w:sz w:val="18"/>
                <w:szCs w:val="18"/>
                <w:lang w:val="en-GB"/>
              </w:rPr>
              <w:t xml:space="preserve">That appropriate people have reviewed this document. </w:t>
            </w:r>
          </w:p>
          <w:p w14:paraId="41C2A11C" w14:textId="77777777" w:rsidR="00FD1938" w:rsidRPr="00173845" w:rsidRDefault="00FD1938" w:rsidP="003F4B20">
            <w:pPr>
              <w:pStyle w:val="tablebullet"/>
              <w:tabs>
                <w:tab w:val="clear" w:pos="360"/>
              </w:tabs>
              <w:ind w:left="227" w:hanging="227"/>
              <w:jc w:val="both"/>
              <w:rPr>
                <w:rFonts w:asciiTheme="minorHAnsi" w:hAnsiTheme="minorHAnsi" w:cstheme="minorHAnsi"/>
                <w:sz w:val="18"/>
                <w:szCs w:val="18"/>
                <w:lang w:val="en-GB"/>
              </w:rPr>
            </w:pPr>
            <w:r w:rsidRPr="00173845">
              <w:rPr>
                <w:rFonts w:asciiTheme="minorHAnsi" w:hAnsiTheme="minorHAnsi" w:cstheme="minorHAnsi"/>
                <w:sz w:val="18"/>
                <w:szCs w:val="18"/>
                <w:lang w:val="en-GB"/>
              </w:rPr>
              <w:t xml:space="preserve">The requirement meets all the requirements of the </w:t>
            </w:r>
            <w:r w:rsidRPr="00173845">
              <w:rPr>
                <w:rFonts w:asciiTheme="minorHAnsi" w:hAnsiTheme="minorHAnsi" w:cstheme="minorHAnsi"/>
                <w:snapToGrid w:val="0"/>
                <w:sz w:val="18"/>
                <w:szCs w:val="18"/>
                <w:lang w:val="en-GB"/>
              </w:rPr>
              <w:t>Lilly Quality Practice: Requirements and Design LQP302-16</w:t>
            </w:r>
            <w:r w:rsidRPr="00173845">
              <w:rPr>
                <w:rFonts w:asciiTheme="minorHAnsi" w:hAnsiTheme="minorHAnsi" w:cstheme="minorHAnsi"/>
                <w:sz w:val="18"/>
                <w:szCs w:val="18"/>
                <w:lang w:val="en-GB"/>
              </w:rPr>
              <w:t>.</w:t>
            </w:r>
          </w:p>
        </w:tc>
      </w:tr>
      <w:tr w:rsidR="00FD1938" w:rsidRPr="00173845" w14:paraId="41C2A121" w14:textId="77777777" w:rsidTr="004F51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29" w:type="dxa"/>
          <w:trHeight w:val="378"/>
        </w:trPr>
        <w:tc>
          <w:tcPr>
            <w:tcW w:w="6302" w:type="dxa"/>
            <w:gridSpan w:val="2"/>
            <w:tcBorders>
              <w:bottom w:val="single" w:sz="4" w:space="0" w:color="auto"/>
            </w:tcBorders>
          </w:tcPr>
          <w:p w14:paraId="41C2A11E" w14:textId="77777777" w:rsidR="00FD1938" w:rsidRPr="00173845" w:rsidRDefault="00FD1938" w:rsidP="003F4B20">
            <w:pPr>
              <w:pStyle w:val="TabText10"/>
              <w:rPr>
                <w:rFonts w:asciiTheme="minorHAnsi" w:hAnsiTheme="minorHAnsi" w:cstheme="minorHAnsi"/>
                <w:snapToGrid w:val="0"/>
                <w:lang w:val="en-US" w:eastAsia="zh-CN"/>
              </w:rPr>
            </w:pPr>
          </w:p>
        </w:tc>
        <w:tc>
          <w:tcPr>
            <w:tcW w:w="837" w:type="dxa"/>
            <w:tcBorders>
              <w:bottom w:val="single" w:sz="4" w:space="0" w:color="auto"/>
            </w:tcBorders>
          </w:tcPr>
          <w:p w14:paraId="41C2A11F" w14:textId="77777777" w:rsidR="00FD1938" w:rsidRPr="00173845" w:rsidRDefault="00FD1938" w:rsidP="003F4B20">
            <w:pPr>
              <w:pStyle w:val="TabText10"/>
              <w:rPr>
                <w:rFonts w:asciiTheme="minorHAnsi" w:hAnsiTheme="minorHAnsi" w:cstheme="minorHAnsi"/>
                <w:snapToGrid w:val="0"/>
              </w:rPr>
            </w:pPr>
            <w:r w:rsidRPr="00173845">
              <w:rPr>
                <w:rFonts w:asciiTheme="minorHAnsi" w:hAnsiTheme="minorHAnsi" w:cstheme="minorHAnsi"/>
                <w:snapToGrid w:val="0"/>
              </w:rPr>
              <w:t>Date:</w:t>
            </w:r>
          </w:p>
        </w:tc>
        <w:tc>
          <w:tcPr>
            <w:tcW w:w="1540" w:type="dxa"/>
            <w:tcBorders>
              <w:bottom w:val="single" w:sz="4" w:space="0" w:color="auto"/>
            </w:tcBorders>
          </w:tcPr>
          <w:p w14:paraId="41C2A120" w14:textId="77777777" w:rsidR="00FD1938" w:rsidRPr="00173845" w:rsidRDefault="00FD1938" w:rsidP="003F4B20">
            <w:pPr>
              <w:pStyle w:val="TabText10"/>
              <w:rPr>
                <w:rFonts w:asciiTheme="minorHAnsi" w:hAnsiTheme="minorHAnsi" w:cstheme="minorHAnsi"/>
                <w:snapToGrid w:val="0"/>
              </w:rPr>
            </w:pPr>
          </w:p>
        </w:tc>
      </w:tr>
      <w:tr w:rsidR="00FD1938" w:rsidRPr="00173845" w14:paraId="41C2A125" w14:textId="77777777" w:rsidTr="004F51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29" w:type="dxa"/>
          <w:trHeight w:val="378"/>
        </w:trPr>
        <w:tc>
          <w:tcPr>
            <w:tcW w:w="6302" w:type="dxa"/>
            <w:gridSpan w:val="2"/>
            <w:tcBorders>
              <w:top w:val="single" w:sz="4" w:space="0" w:color="auto"/>
            </w:tcBorders>
          </w:tcPr>
          <w:p w14:paraId="41C2A122" w14:textId="22E9D430" w:rsidR="00FD1938" w:rsidRPr="00173845" w:rsidRDefault="00FD1938" w:rsidP="00E215C3">
            <w:pPr>
              <w:pStyle w:val="TabText10"/>
              <w:rPr>
                <w:rFonts w:asciiTheme="minorHAnsi" w:hAnsiTheme="minorHAnsi" w:cstheme="minorHAnsi"/>
                <w:snapToGrid w:val="0"/>
                <w:color w:val="FF0000"/>
                <w:lang w:val="en-US" w:eastAsia="zh-CN"/>
              </w:rPr>
            </w:pPr>
            <w:r w:rsidRPr="00173845">
              <w:rPr>
                <w:rStyle w:val="FormatvorlageTableText9ptZchn"/>
                <w:rFonts w:asciiTheme="minorHAnsi" w:hAnsiTheme="minorHAnsi" w:cstheme="minorHAnsi"/>
                <w:lang w:val="en-GB"/>
              </w:rPr>
              <w:t>SC Signature:</w:t>
            </w:r>
            <w:r w:rsidR="008620D9">
              <w:rPr>
                <w:rStyle w:val="FormatvorlageTableText9ptZchn"/>
                <w:rFonts w:asciiTheme="minorHAnsi" w:hAnsiTheme="minorHAnsi" w:cstheme="minorHAnsi" w:hint="eastAsia"/>
                <w:lang w:val="en-GB" w:eastAsia="zh-CN"/>
              </w:rPr>
              <w:t xml:space="preserve"> </w:t>
            </w:r>
            <w:r w:rsidR="00050C13" w:rsidRPr="00050C13">
              <w:rPr>
                <w:rStyle w:val="FormatvorlageTableText9ptZchn"/>
                <w:rFonts w:asciiTheme="minorHAnsi" w:hAnsiTheme="minorHAnsi" w:cstheme="minorHAnsi" w:hint="eastAsia"/>
                <w:lang w:val="en-GB"/>
              </w:rPr>
              <w:t>Xiang Richard Han</w:t>
            </w:r>
            <w:r w:rsidR="00050C13" w:rsidRPr="00050C13">
              <w:rPr>
                <w:rStyle w:val="FormatvorlageTableText9ptZchn"/>
                <w:rFonts w:asciiTheme="minorHAnsi" w:hAnsiTheme="minorHAnsi" w:cstheme="minorHAnsi"/>
                <w:lang w:val="en-GB"/>
              </w:rPr>
              <w:t>–</w:t>
            </w:r>
            <w:r w:rsidR="00050C13" w:rsidRPr="00050C13">
              <w:rPr>
                <w:rStyle w:val="FormatvorlageTableText9ptZchn"/>
                <w:rFonts w:asciiTheme="minorHAnsi" w:hAnsiTheme="minorHAnsi" w:cstheme="minorHAnsi" w:hint="eastAsia"/>
                <w:lang w:val="en-GB"/>
              </w:rPr>
              <w:t>Sr. Manager-Business Integration</w:t>
            </w:r>
            <w:r w:rsidR="00050C13">
              <w:rPr>
                <w:snapToGrid w:val="0"/>
                <w:lang w:eastAsia="zh-CN"/>
              </w:rPr>
              <w:t xml:space="preserve">                                   </w:t>
            </w:r>
            <w:r w:rsidR="00050C13">
              <w:rPr>
                <w:rFonts w:hint="eastAsia"/>
                <w:snapToGrid w:val="0"/>
                <w:lang w:eastAsia="zh-CN"/>
              </w:rPr>
              <w:t xml:space="preserve"> </w:t>
            </w:r>
          </w:p>
        </w:tc>
        <w:tc>
          <w:tcPr>
            <w:tcW w:w="837" w:type="dxa"/>
            <w:tcBorders>
              <w:top w:val="single" w:sz="4" w:space="0" w:color="auto"/>
            </w:tcBorders>
          </w:tcPr>
          <w:p w14:paraId="41C2A123" w14:textId="77777777" w:rsidR="00FD1938" w:rsidRPr="00173845" w:rsidRDefault="00FD1938" w:rsidP="003F4B20">
            <w:pPr>
              <w:pStyle w:val="TabText10"/>
              <w:rPr>
                <w:rFonts w:asciiTheme="minorHAnsi" w:hAnsiTheme="minorHAnsi" w:cstheme="minorHAnsi"/>
                <w:snapToGrid w:val="0"/>
                <w:lang w:val="en-US"/>
              </w:rPr>
            </w:pPr>
          </w:p>
        </w:tc>
        <w:tc>
          <w:tcPr>
            <w:tcW w:w="1540" w:type="dxa"/>
            <w:tcBorders>
              <w:top w:val="single" w:sz="4" w:space="0" w:color="auto"/>
            </w:tcBorders>
          </w:tcPr>
          <w:p w14:paraId="41C2A124" w14:textId="77777777" w:rsidR="00FD1938" w:rsidRPr="00173845" w:rsidRDefault="00FD1938" w:rsidP="003F4B20">
            <w:pPr>
              <w:pStyle w:val="TabText10"/>
              <w:rPr>
                <w:rFonts w:asciiTheme="minorHAnsi" w:hAnsiTheme="minorHAnsi" w:cstheme="minorHAnsi"/>
                <w:snapToGrid w:val="0"/>
              </w:rPr>
            </w:pPr>
            <w:proofErr w:type="spellStart"/>
            <w:r w:rsidRPr="00173845">
              <w:rPr>
                <w:rFonts w:asciiTheme="minorHAnsi" w:hAnsiTheme="minorHAnsi" w:cstheme="minorHAnsi"/>
                <w:snapToGrid w:val="0"/>
              </w:rPr>
              <w:t>dd-Mmm-yyyy</w:t>
            </w:r>
            <w:proofErr w:type="spellEnd"/>
          </w:p>
        </w:tc>
      </w:tr>
    </w:tbl>
    <w:p w14:paraId="41C2A126" w14:textId="77777777" w:rsidR="00F117FE" w:rsidRDefault="00F117FE" w:rsidP="00FD1938">
      <w:pPr>
        <w:spacing w:line="240" w:lineRule="atLeast"/>
        <w:rPr>
          <w:rFonts w:asciiTheme="minorHAnsi" w:hAnsiTheme="minorHAnsi" w:cstheme="minorHAnsi"/>
          <w:b/>
          <w:snapToGrid w:val="0"/>
          <w:color w:val="000000"/>
          <w:szCs w:val="22"/>
          <w:lang w:val="en-GB"/>
        </w:rPr>
      </w:pPr>
    </w:p>
    <w:p w14:paraId="41C2A127" w14:textId="77777777" w:rsidR="00FD1938" w:rsidRPr="00173845" w:rsidRDefault="00FD1938" w:rsidP="00FD1938">
      <w:pPr>
        <w:spacing w:line="240" w:lineRule="atLeast"/>
        <w:rPr>
          <w:rFonts w:asciiTheme="minorHAnsi" w:hAnsiTheme="minorHAnsi" w:cstheme="minorHAnsi"/>
          <w:b/>
          <w:snapToGrid w:val="0"/>
          <w:color w:val="000000"/>
          <w:szCs w:val="22"/>
          <w:lang w:val="en-GB"/>
        </w:rPr>
      </w:pPr>
      <w:r w:rsidRPr="00173845">
        <w:rPr>
          <w:rFonts w:asciiTheme="minorHAnsi" w:hAnsiTheme="minorHAnsi" w:cstheme="minorHAnsi"/>
          <w:b/>
          <w:snapToGrid w:val="0"/>
          <w:color w:val="000000"/>
          <w:szCs w:val="22"/>
          <w:lang w:val="en-GB"/>
        </w:rPr>
        <w:t>System Owner Approval</w:t>
      </w:r>
    </w:p>
    <w:p w14:paraId="41C2A128" w14:textId="77777777" w:rsidR="00FD1938" w:rsidRPr="00173845" w:rsidRDefault="00FD1938" w:rsidP="00FD1938">
      <w:pPr>
        <w:rPr>
          <w:rFonts w:asciiTheme="minorHAnsi" w:hAnsiTheme="minorHAnsi" w:cstheme="minorHAnsi"/>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4490"/>
        <w:gridCol w:w="778"/>
        <w:gridCol w:w="1433"/>
        <w:gridCol w:w="676"/>
      </w:tblGrid>
      <w:tr w:rsidR="00FD1938" w:rsidRPr="00173845" w14:paraId="41C2A12D" w14:textId="77777777" w:rsidTr="004F5158">
        <w:trPr>
          <w:trHeight w:val="1214"/>
        </w:trPr>
        <w:tc>
          <w:tcPr>
            <w:tcW w:w="1371" w:type="dxa"/>
          </w:tcPr>
          <w:p w14:paraId="41C2A129" w14:textId="77777777" w:rsidR="00FD1938" w:rsidRPr="00173845" w:rsidRDefault="00FD1938" w:rsidP="003F4B20">
            <w:pPr>
              <w:pStyle w:val="TabText10"/>
              <w:rPr>
                <w:rFonts w:asciiTheme="minorHAnsi" w:hAnsiTheme="minorHAnsi" w:cstheme="minorHAnsi"/>
              </w:rPr>
            </w:pPr>
            <w:r w:rsidRPr="00173845">
              <w:rPr>
                <w:rFonts w:asciiTheme="minorHAnsi" w:hAnsiTheme="minorHAnsi" w:cstheme="minorHAnsi"/>
              </w:rPr>
              <w:t>My signature means</w:t>
            </w:r>
          </w:p>
        </w:tc>
        <w:tc>
          <w:tcPr>
            <w:tcW w:w="7377" w:type="dxa"/>
            <w:gridSpan w:val="4"/>
          </w:tcPr>
          <w:p w14:paraId="41C2A12A" w14:textId="77777777" w:rsidR="00FD1938" w:rsidRPr="00173845" w:rsidRDefault="00FD1938" w:rsidP="003F4B20">
            <w:pPr>
              <w:pStyle w:val="tablebullet"/>
              <w:tabs>
                <w:tab w:val="clear" w:pos="360"/>
              </w:tabs>
              <w:ind w:left="227" w:hanging="227"/>
              <w:jc w:val="both"/>
              <w:rPr>
                <w:rFonts w:asciiTheme="minorHAnsi" w:hAnsiTheme="minorHAnsi" w:cstheme="minorHAnsi"/>
                <w:sz w:val="18"/>
                <w:szCs w:val="18"/>
                <w:lang w:val="en-GB"/>
              </w:rPr>
            </w:pPr>
            <w:r w:rsidRPr="00173845">
              <w:rPr>
                <w:rFonts w:asciiTheme="minorHAnsi" w:hAnsiTheme="minorHAnsi" w:cstheme="minorHAnsi"/>
                <w:sz w:val="18"/>
                <w:szCs w:val="18"/>
                <w:lang w:val="en-GB"/>
              </w:rPr>
              <w:t xml:space="preserve">That appropriate people have reviewed this document. </w:t>
            </w:r>
          </w:p>
          <w:p w14:paraId="41C2A12B" w14:textId="77777777" w:rsidR="00FD1938" w:rsidRPr="00173845" w:rsidRDefault="00FD1938" w:rsidP="003F4B20">
            <w:pPr>
              <w:pStyle w:val="tablebullet"/>
              <w:tabs>
                <w:tab w:val="clear" w:pos="360"/>
              </w:tabs>
              <w:ind w:left="227" w:hanging="227"/>
              <w:jc w:val="both"/>
              <w:rPr>
                <w:rFonts w:asciiTheme="minorHAnsi" w:hAnsiTheme="minorHAnsi" w:cstheme="minorHAnsi"/>
                <w:sz w:val="18"/>
                <w:szCs w:val="18"/>
                <w:lang w:val="en-GB"/>
              </w:rPr>
            </w:pPr>
            <w:r w:rsidRPr="00173845">
              <w:rPr>
                <w:rFonts w:asciiTheme="minorHAnsi" w:hAnsiTheme="minorHAnsi" w:cstheme="minorHAnsi"/>
                <w:sz w:val="18"/>
                <w:szCs w:val="18"/>
                <w:lang w:val="en-GB"/>
              </w:rPr>
              <w:t xml:space="preserve">The requirements are consistent with applicable regulations. </w:t>
            </w:r>
          </w:p>
          <w:p w14:paraId="41C2A12C" w14:textId="77777777" w:rsidR="00FD1938" w:rsidRPr="00173845" w:rsidRDefault="00FD1938" w:rsidP="003F4B20">
            <w:pPr>
              <w:pStyle w:val="tablebullet"/>
              <w:tabs>
                <w:tab w:val="clear" w:pos="360"/>
              </w:tabs>
              <w:ind w:left="227" w:hanging="227"/>
              <w:jc w:val="both"/>
              <w:rPr>
                <w:rFonts w:asciiTheme="minorHAnsi" w:hAnsiTheme="minorHAnsi" w:cstheme="minorHAnsi"/>
                <w:sz w:val="18"/>
                <w:szCs w:val="18"/>
                <w:lang w:val="en-GB"/>
              </w:rPr>
            </w:pPr>
            <w:r w:rsidRPr="00173845">
              <w:rPr>
                <w:rFonts w:asciiTheme="minorHAnsi" w:hAnsiTheme="minorHAnsi" w:cstheme="minorHAnsi"/>
                <w:sz w:val="18"/>
                <w:szCs w:val="18"/>
                <w:lang w:val="en-GB"/>
              </w:rPr>
              <w:t>The functional, security, and ER/ES requirements accurately reflect the intended use and scope of the system.</w:t>
            </w:r>
          </w:p>
        </w:tc>
      </w:tr>
      <w:tr w:rsidR="00FD1938" w:rsidRPr="00173845" w14:paraId="41C2A131" w14:textId="77777777" w:rsidTr="004F51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76" w:type="dxa"/>
          <w:trHeight w:val="356"/>
        </w:trPr>
        <w:tc>
          <w:tcPr>
            <w:tcW w:w="5861" w:type="dxa"/>
            <w:gridSpan w:val="2"/>
            <w:tcBorders>
              <w:bottom w:val="single" w:sz="4" w:space="0" w:color="auto"/>
            </w:tcBorders>
          </w:tcPr>
          <w:p w14:paraId="41C2A12E" w14:textId="77777777" w:rsidR="00FD1938" w:rsidRPr="00173845" w:rsidRDefault="00FD1938" w:rsidP="003F4B20">
            <w:pPr>
              <w:pStyle w:val="TableText"/>
              <w:rPr>
                <w:rFonts w:asciiTheme="minorHAnsi" w:hAnsiTheme="minorHAnsi" w:cstheme="minorHAnsi"/>
                <w:snapToGrid w:val="0"/>
                <w:sz w:val="18"/>
                <w:szCs w:val="18"/>
                <w:lang w:val="en-GB" w:eastAsia="zh-CN"/>
              </w:rPr>
            </w:pPr>
          </w:p>
        </w:tc>
        <w:tc>
          <w:tcPr>
            <w:tcW w:w="778" w:type="dxa"/>
            <w:tcBorders>
              <w:bottom w:val="single" w:sz="4" w:space="0" w:color="auto"/>
            </w:tcBorders>
          </w:tcPr>
          <w:p w14:paraId="41C2A12F" w14:textId="77777777" w:rsidR="00FD1938" w:rsidRPr="00173845" w:rsidRDefault="00FD1938" w:rsidP="003F4B20">
            <w:pPr>
              <w:pStyle w:val="TableText"/>
              <w:rPr>
                <w:rFonts w:asciiTheme="minorHAnsi" w:hAnsiTheme="minorHAnsi" w:cstheme="minorHAnsi"/>
                <w:snapToGrid w:val="0"/>
                <w:sz w:val="18"/>
                <w:szCs w:val="18"/>
                <w:lang w:val="en-GB"/>
              </w:rPr>
            </w:pPr>
            <w:r w:rsidRPr="00173845">
              <w:rPr>
                <w:rFonts w:asciiTheme="minorHAnsi" w:hAnsiTheme="minorHAnsi" w:cstheme="minorHAnsi"/>
                <w:snapToGrid w:val="0"/>
                <w:sz w:val="18"/>
                <w:szCs w:val="18"/>
                <w:lang w:val="en-GB"/>
              </w:rPr>
              <w:t>Date:</w:t>
            </w:r>
          </w:p>
        </w:tc>
        <w:tc>
          <w:tcPr>
            <w:tcW w:w="1433" w:type="dxa"/>
            <w:tcBorders>
              <w:bottom w:val="single" w:sz="4" w:space="0" w:color="auto"/>
            </w:tcBorders>
          </w:tcPr>
          <w:p w14:paraId="41C2A130" w14:textId="77777777" w:rsidR="00FD1938" w:rsidRPr="00173845" w:rsidRDefault="00FD1938" w:rsidP="003F4B20">
            <w:pPr>
              <w:pStyle w:val="TableText"/>
              <w:rPr>
                <w:rFonts w:asciiTheme="minorHAnsi" w:hAnsiTheme="minorHAnsi" w:cstheme="minorHAnsi"/>
                <w:snapToGrid w:val="0"/>
                <w:sz w:val="18"/>
                <w:szCs w:val="18"/>
                <w:lang w:val="en-GB"/>
              </w:rPr>
            </w:pPr>
          </w:p>
        </w:tc>
      </w:tr>
      <w:tr w:rsidR="00FD1938" w:rsidRPr="00173845" w14:paraId="41C2A135" w14:textId="77777777" w:rsidTr="004F51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76" w:type="dxa"/>
          <w:trHeight w:val="356"/>
        </w:trPr>
        <w:tc>
          <w:tcPr>
            <w:tcW w:w="5861" w:type="dxa"/>
            <w:gridSpan w:val="2"/>
            <w:tcBorders>
              <w:top w:val="single" w:sz="4" w:space="0" w:color="auto"/>
            </w:tcBorders>
          </w:tcPr>
          <w:p w14:paraId="41C2A132" w14:textId="38EE0127" w:rsidR="00FD1938" w:rsidRPr="000976F8" w:rsidRDefault="00FD1938" w:rsidP="000976F8">
            <w:pPr>
              <w:autoSpaceDE w:val="0"/>
              <w:autoSpaceDN w:val="0"/>
              <w:rPr>
                <w:rFonts w:ascii="DengXian" w:hAnsi="DengXian"/>
                <w:sz w:val="21"/>
                <w:lang w:eastAsia="zh-CN"/>
              </w:rPr>
            </w:pPr>
            <w:r w:rsidRPr="00173845">
              <w:rPr>
                <w:rStyle w:val="FormatvorlageTableText9ptZchn"/>
                <w:rFonts w:asciiTheme="minorHAnsi" w:hAnsiTheme="minorHAnsi" w:cstheme="minorHAnsi"/>
                <w:szCs w:val="18"/>
                <w:lang w:val="en-GB"/>
              </w:rPr>
              <w:t xml:space="preserve">SO Signature: </w:t>
            </w:r>
            <w:r>
              <w:rPr>
                <w:rStyle w:val="FormatvorlageTableText9ptZchn"/>
                <w:rFonts w:asciiTheme="minorHAnsi" w:hAnsiTheme="minorHAnsi" w:cstheme="minorHAnsi"/>
                <w:szCs w:val="18"/>
                <w:lang w:val="en-GB"/>
              </w:rPr>
              <w:t xml:space="preserve"> </w:t>
            </w:r>
            <w:r w:rsidR="000976F8" w:rsidRPr="000976F8">
              <w:rPr>
                <w:rStyle w:val="FormatvorlageTableText9ptZchn"/>
                <w:rFonts w:asciiTheme="minorHAnsi" w:hAnsiTheme="minorHAnsi" w:cstheme="minorHAnsi"/>
                <w:szCs w:val="18"/>
                <w:lang w:val="en-GB"/>
              </w:rPr>
              <w:t>Grace JIA YI ZHANG</w:t>
            </w:r>
            <w:r w:rsidR="00946536">
              <w:rPr>
                <w:rStyle w:val="FormatvorlageTableText9ptZchn"/>
                <w:rFonts w:asciiTheme="minorHAnsi" w:hAnsiTheme="minorHAnsi" w:cstheme="minorHAnsi"/>
                <w:szCs w:val="18"/>
                <w:lang w:val="en-GB"/>
              </w:rPr>
              <w:t xml:space="preserve"> (</w:t>
            </w:r>
            <w:r w:rsidR="006731FD" w:rsidRPr="006731FD">
              <w:rPr>
                <w:rStyle w:val="FormatvorlageTableText9ptZchn"/>
                <w:rFonts w:asciiTheme="minorHAnsi" w:hAnsiTheme="minorHAnsi" w:cstheme="minorHAnsi"/>
                <w:szCs w:val="18"/>
                <w:lang w:val="en-GB"/>
              </w:rPr>
              <w:t xml:space="preserve">Associate HR Director </w:t>
            </w:r>
            <w:r w:rsidR="00946536">
              <w:rPr>
                <w:rStyle w:val="FormatvorlageTableText9ptZchn"/>
                <w:rFonts w:asciiTheme="minorHAnsi" w:hAnsiTheme="minorHAnsi" w:cstheme="minorHAnsi"/>
                <w:szCs w:val="18"/>
                <w:lang w:val="en-GB"/>
              </w:rPr>
              <w:t xml:space="preserve">- </w:t>
            </w:r>
            <w:r w:rsidR="006731FD" w:rsidRPr="006731FD">
              <w:rPr>
                <w:rStyle w:val="FormatvorlageTableText9ptZchn"/>
                <w:rFonts w:asciiTheme="minorHAnsi" w:hAnsiTheme="minorHAnsi" w:cstheme="minorHAnsi"/>
                <w:szCs w:val="18"/>
                <w:lang w:val="en-GB"/>
              </w:rPr>
              <w:t>Operations</w:t>
            </w:r>
            <w:r w:rsidR="00946536">
              <w:rPr>
                <w:rStyle w:val="FormatvorlageTableText9ptZchn"/>
                <w:rFonts w:asciiTheme="minorHAnsi" w:hAnsiTheme="minorHAnsi" w:cstheme="minorHAnsi"/>
                <w:szCs w:val="18"/>
                <w:lang w:val="en-GB"/>
              </w:rPr>
              <w:t>)</w:t>
            </w:r>
          </w:p>
        </w:tc>
        <w:tc>
          <w:tcPr>
            <w:tcW w:w="778" w:type="dxa"/>
            <w:tcBorders>
              <w:top w:val="single" w:sz="4" w:space="0" w:color="auto"/>
            </w:tcBorders>
          </w:tcPr>
          <w:p w14:paraId="41C2A133" w14:textId="77777777" w:rsidR="00FD1938" w:rsidRPr="00173845" w:rsidRDefault="00FD1938" w:rsidP="003F4B20">
            <w:pPr>
              <w:pStyle w:val="TableText"/>
              <w:rPr>
                <w:rFonts w:asciiTheme="minorHAnsi" w:hAnsiTheme="minorHAnsi" w:cstheme="minorHAnsi"/>
                <w:snapToGrid w:val="0"/>
                <w:sz w:val="18"/>
                <w:szCs w:val="18"/>
                <w:lang w:val="en-GB"/>
              </w:rPr>
            </w:pPr>
          </w:p>
        </w:tc>
        <w:tc>
          <w:tcPr>
            <w:tcW w:w="1433" w:type="dxa"/>
            <w:tcBorders>
              <w:top w:val="single" w:sz="4" w:space="0" w:color="auto"/>
            </w:tcBorders>
          </w:tcPr>
          <w:p w14:paraId="41C2A134" w14:textId="77777777" w:rsidR="00FD1938" w:rsidRPr="00173845" w:rsidRDefault="00FD1938" w:rsidP="003F4B20">
            <w:pPr>
              <w:pStyle w:val="TableText"/>
              <w:rPr>
                <w:rFonts w:asciiTheme="minorHAnsi" w:hAnsiTheme="minorHAnsi" w:cstheme="minorHAnsi"/>
                <w:snapToGrid w:val="0"/>
                <w:sz w:val="18"/>
                <w:szCs w:val="18"/>
                <w:lang w:val="en-GB"/>
              </w:rPr>
            </w:pPr>
            <w:proofErr w:type="spellStart"/>
            <w:r w:rsidRPr="00173845">
              <w:rPr>
                <w:rFonts w:asciiTheme="minorHAnsi" w:hAnsiTheme="minorHAnsi" w:cstheme="minorHAnsi"/>
                <w:snapToGrid w:val="0"/>
                <w:sz w:val="18"/>
                <w:szCs w:val="18"/>
                <w:lang w:val="en-GB"/>
              </w:rPr>
              <w:t>dd-Mmm-yyyy</w:t>
            </w:r>
            <w:proofErr w:type="spellEnd"/>
          </w:p>
        </w:tc>
      </w:tr>
      <w:bookmarkEnd w:id="0"/>
      <w:bookmarkEnd w:id="1"/>
    </w:tbl>
    <w:p w14:paraId="41C2A136" w14:textId="77777777" w:rsidR="00FF7F2F" w:rsidRPr="001B4C60" w:rsidRDefault="00FF7F2F" w:rsidP="004F5158">
      <w:pPr>
        <w:tabs>
          <w:tab w:val="left" w:pos="1188"/>
        </w:tabs>
        <w:rPr>
          <w:sz w:val="18"/>
          <w:szCs w:val="18"/>
          <w:lang w:val="en-GB" w:eastAsia="zh-CN"/>
        </w:rPr>
      </w:pPr>
    </w:p>
    <w:sectPr w:rsidR="00FF7F2F" w:rsidRPr="001B4C60" w:rsidSect="006A1B98">
      <w:headerReference w:type="default" r:id="rId16"/>
      <w:footerReference w:type="default" r:id="rId17"/>
      <w:pgSz w:w="11907" w:h="16840" w:code="9"/>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91B2D" w14:textId="77777777" w:rsidR="008711D8" w:rsidRDefault="008711D8" w:rsidP="00034611">
      <w:pPr>
        <w:pStyle w:val="TableText"/>
      </w:pPr>
      <w:r>
        <w:separator/>
      </w:r>
    </w:p>
  </w:endnote>
  <w:endnote w:type="continuationSeparator" w:id="0">
    <w:p w14:paraId="1D2C5A74" w14:textId="77777777" w:rsidR="008711D8" w:rsidRDefault="008711D8" w:rsidP="00034611">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4035"/>
      <w:gridCol w:w="1666"/>
      <w:gridCol w:w="3938"/>
    </w:tblGrid>
    <w:tr w:rsidR="000976F8" w:rsidRPr="00E613D4" w14:paraId="41C2A142" w14:textId="77777777" w:rsidTr="008E3E70">
      <w:tc>
        <w:tcPr>
          <w:tcW w:w="2093" w:type="pct"/>
          <w:tcBorders>
            <w:top w:val="single" w:sz="4" w:space="0" w:color="auto"/>
          </w:tcBorders>
        </w:tcPr>
        <w:p w14:paraId="41C2A13F" w14:textId="77777777" w:rsidR="000976F8" w:rsidRPr="003C6F4F" w:rsidRDefault="000976F8" w:rsidP="003C6F4F">
          <w:pPr>
            <w:rPr>
              <w:rFonts w:cs="Arial"/>
              <w:sz w:val="16"/>
              <w:lang w:val="en-GB" w:eastAsia="zh-CN"/>
            </w:rPr>
          </w:pPr>
          <w:r w:rsidRPr="003C6F4F">
            <w:rPr>
              <w:rFonts w:cs="Arial"/>
              <w:sz w:val="16"/>
              <w:lang w:val="en-GB"/>
            </w:rPr>
            <w:t xml:space="preserve">Title: </w:t>
          </w:r>
          <w:r w:rsidRPr="003C6F4F">
            <w:rPr>
              <w:rFonts w:cs="Arial" w:hint="eastAsia"/>
              <w:sz w:val="16"/>
              <w:lang w:val="en-GB"/>
            </w:rPr>
            <w:t xml:space="preserve">CHIEF- </w:t>
          </w:r>
          <w:r w:rsidRPr="003C6F4F">
            <w:rPr>
              <w:rFonts w:cs="Arial"/>
              <w:sz w:val="16"/>
              <w:lang w:val="en-GB"/>
            </w:rPr>
            <w:t xml:space="preserve">HR </w:t>
          </w:r>
          <w:proofErr w:type="spellStart"/>
          <w:r w:rsidRPr="003C6F4F">
            <w:rPr>
              <w:rFonts w:cs="Arial"/>
              <w:sz w:val="16"/>
              <w:lang w:val="en-GB"/>
            </w:rPr>
            <w:t>Onboard</w:t>
          </w:r>
          <w:proofErr w:type="spellEnd"/>
          <w:r w:rsidRPr="003C6F4F">
            <w:rPr>
              <w:rFonts w:cs="Arial"/>
              <w:sz w:val="16"/>
              <w:lang w:val="en-GB"/>
            </w:rPr>
            <w:t xml:space="preserve"> Preparation</w:t>
          </w:r>
          <w:r>
            <w:rPr>
              <w:rFonts w:cs="Arial" w:hint="eastAsia"/>
              <w:sz w:val="16"/>
              <w:lang w:val="en-GB" w:eastAsia="zh-CN"/>
            </w:rPr>
            <w:t xml:space="preserve"> </w:t>
          </w:r>
          <w:r w:rsidRPr="003C6F4F">
            <w:rPr>
              <w:rFonts w:cs="Arial"/>
              <w:sz w:val="16"/>
              <w:lang w:val="en-GB"/>
            </w:rPr>
            <w:t>and Exit Clearance Process Automation</w:t>
          </w:r>
          <w:r>
            <w:rPr>
              <w:rFonts w:cs="Arial" w:hint="eastAsia"/>
              <w:sz w:val="16"/>
              <w:lang w:val="en-GB" w:eastAsia="zh-CN"/>
            </w:rPr>
            <w:t xml:space="preserve"> Requirement</w:t>
          </w:r>
        </w:p>
      </w:tc>
      <w:tc>
        <w:tcPr>
          <w:tcW w:w="864" w:type="pct"/>
          <w:tcBorders>
            <w:top w:val="single" w:sz="4" w:space="0" w:color="auto"/>
          </w:tcBorders>
        </w:tcPr>
        <w:p w14:paraId="41C2A140" w14:textId="5E11F378" w:rsidR="000976F8" w:rsidRPr="00E613D4" w:rsidRDefault="000976F8">
          <w:pPr>
            <w:pStyle w:val="Footer"/>
            <w:tabs>
              <w:tab w:val="clear" w:pos="4320"/>
              <w:tab w:val="clear" w:pos="8640"/>
            </w:tabs>
            <w:jc w:val="center"/>
            <w:rPr>
              <w:rFonts w:cs="Arial"/>
              <w:lang w:val="en-GB"/>
            </w:rPr>
          </w:pPr>
          <w:r w:rsidRPr="00E613D4">
            <w:rPr>
              <w:rFonts w:cs="Arial"/>
              <w:lang w:val="en-GB"/>
            </w:rPr>
            <w:t xml:space="preserve">Page </w:t>
          </w:r>
          <w:r w:rsidRPr="00E613D4">
            <w:rPr>
              <w:rFonts w:cs="Arial"/>
              <w:lang w:val="en-GB"/>
            </w:rPr>
            <w:fldChar w:fldCharType="begin"/>
          </w:r>
          <w:r w:rsidRPr="00E613D4">
            <w:rPr>
              <w:rFonts w:cs="Arial"/>
              <w:lang w:val="en-GB"/>
            </w:rPr>
            <w:instrText xml:space="preserve"> PAGE  \* MERGEFORMAT </w:instrText>
          </w:r>
          <w:r w:rsidRPr="00E613D4">
            <w:rPr>
              <w:rFonts w:cs="Arial"/>
              <w:lang w:val="en-GB"/>
            </w:rPr>
            <w:fldChar w:fldCharType="separate"/>
          </w:r>
          <w:r w:rsidR="004B5B7D" w:rsidRPr="004B5B7D">
            <w:rPr>
              <w:rFonts w:ascii="Times New Roman" w:hAnsi="Times New Roman" w:cs="Arial"/>
              <w:noProof/>
              <w:lang w:val="en-GB"/>
            </w:rPr>
            <w:t>19</w:t>
          </w:r>
          <w:r w:rsidRPr="00E613D4">
            <w:rPr>
              <w:rFonts w:cs="Arial"/>
              <w:lang w:val="en-GB"/>
            </w:rPr>
            <w:fldChar w:fldCharType="end"/>
          </w:r>
          <w:r w:rsidRPr="00E613D4">
            <w:rPr>
              <w:rFonts w:cs="Arial"/>
              <w:lang w:val="en-GB"/>
            </w:rPr>
            <w:t xml:space="preserve"> of </w:t>
          </w:r>
          <w:r w:rsidR="008711D8">
            <w:rPr>
              <w:rFonts w:ascii="Times New Roman" w:hAnsi="Times New Roman" w:cs="Arial"/>
              <w:noProof/>
              <w:lang w:val="en-GB"/>
            </w:rPr>
            <w:fldChar w:fldCharType="begin"/>
          </w:r>
          <w:r w:rsidR="008711D8">
            <w:rPr>
              <w:rFonts w:ascii="Times New Roman" w:hAnsi="Times New Roman" w:cs="Arial"/>
              <w:noProof/>
              <w:lang w:val="en-GB"/>
            </w:rPr>
            <w:instrText xml:space="preserve"> NUMPAGES  \* MERGEFORMAT </w:instrText>
          </w:r>
          <w:r w:rsidR="008711D8">
            <w:rPr>
              <w:rFonts w:ascii="Times New Roman" w:hAnsi="Times New Roman" w:cs="Arial"/>
              <w:noProof/>
              <w:lang w:val="en-GB"/>
            </w:rPr>
            <w:fldChar w:fldCharType="separate"/>
          </w:r>
          <w:r w:rsidR="004B5B7D">
            <w:rPr>
              <w:rFonts w:ascii="Times New Roman" w:hAnsi="Times New Roman" w:cs="Arial"/>
              <w:noProof/>
              <w:lang w:val="en-GB"/>
            </w:rPr>
            <w:t>20</w:t>
          </w:r>
          <w:r w:rsidR="008711D8">
            <w:rPr>
              <w:rFonts w:ascii="Times New Roman" w:hAnsi="Times New Roman" w:cs="Arial"/>
              <w:noProof/>
              <w:lang w:val="en-GB"/>
            </w:rPr>
            <w:fldChar w:fldCharType="end"/>
          </w:r>
        </w:p>
      </w:tc>
      <w:tc>
        <w:tcPr>
          <w:tcW w:w="2043" w:type="pct"/>
          <w:tcBorders>
            <w:top w:val="single" w:sz="4" w:space="0" w:color="auto"/>
          </w:tcBorders>
        </w:tcPr>
        <w:p w14:paraId="41C2A141" w14:textId="1C07D4BE" w:rsidR="000976F8" w:rsidRPr="00E613D4" w:rsidRDefault="000976F8" w:rsidP="00BC7871">
          <w:pPr>
            <w:pStyle w:val="Footer"/>
            <w:tabs>
              <w:tab w:val="clear" w:pos="4320"/>
              <w:tab w:val="clear" w:pos="8640"/>
            </w:tabs>
            <w:jc w:val="right"/>
            <w:rPr>
              <w:rFonts w:cs="Arial"/>
              <w:lang w:val="en-GB"/>
            </w:rPr>
          </w:pPr>
          <w:r w:rsidRPr="00E613D4">
            <w:rPr>
              <w:rFonts w:cs="Arial"/>
              <w:lang w:val="en-GB"/>
            </w:rPr>
            <w:fldChar w:fldCharType="begin"/>
          </w:r>
          <w:r w:rsidRPr="00E613D4">
            <w:rPr>
              <w:rFonts w:cs="Arial"/>
              <w:lang w:val="en-GB"/>
            </w:rPr>
            <w:instrText xml:space="preserve"> keywords </w:instrText>
          </w:r>
          <w:r w:rsidRPr="00E613D4">
            <w:rPr>
              <w:rFonts w:cs="Arial"/>
              <w:lang w:val="en-GB"/>
            </w:rPr>
            <w:fldChar w:fldCharType="separate"/>
          </w:r>
          <w:r>
            <w:rPr>
              <w:rFonts w:cs="Arial"/>
              <w:lang w:val="en-GB"/>
            </w:rPr>
            <w:t xml:space="preserve">Version </w:t>
          </w:r>
          <w:r>
            <w:rPr>
              <w:rFonts w:cs="Arial" w:hint="eastAsia"/>
              <w:lang w:val="en-GB" w:eastAsia="zh-CN"/>
            </w:rPr>
            <w:t>1</w:t>
          </w:r>
          <w:r>
            <w:rPr>
              <w:rFonts w:cs="Arial"/>
              <w:lang w:val="en-GB"/>
            </w:rPr>
            <w:t>.0</w:t>
          </w:r>
          <w:r w:rsidRPr="00E613D4">
            <w:rPr>
              <w:rFonts w:cs="Arial"/>
              <w:lang w:val="en-GB"/>
            </w:rPr>
            <w:fldChar w:fldCharType="end"/>
          </w:r>
        </w:p>
      </w:tc>
    </w:tr>
    <w:tr w:rsidR="000976F8" w:rsidRPr="00E613D4" w14:paraId="41C2A146" w14:textId="77777777" w:rsidTr="008E3E70">
      <w:tc>
        <w:tcPr>
          <w:tcW w:w="2093" w:type="pct"/>
        </w:tcPr>
        <w:p w14:paraId="41C2A143" w14:textId="77777777" w:rsidR="000976F8" w:rsidRPr="00E613D4" w:rsidRDefault="000976F8">
          <w:pPr>
            <w:pStyle w:val="Footer"/>
            <w:tabs>
              <w:tab w:val="clear" w:pos="4320"/>
              <w:tab w:val="clear" w:pos="8640"/>
            </w:tabs>
            <w:rPr>
              <w:rFonts w:cs="Arial"/>
              <w:lang w:val="en-GB"/>
            </w:rPr>
          </w:pPr>
        </w:p>
      </w:tc>
      <w:tc>
        <w:tcPr>
          <w:tcW w:w="864" w:type="pct"/>
        </w:tcPr>
        <w:p w14:paraId="41C2A144" w14:textId="77777777" w:rsidR="000976F8" w:rsidRPr="00E613D4" w:rsidRDefault="000976F8">
          <w:pPr>
            <w:pStyle w:val="Footer"/>
            <w:tabs>
              <w:tab w:val="clear" w:pos="4320"/>
              <w:tab w:val="clear" w:pos="8640"/>
            </w:tabs>
            <w:jc w:val="center"/>
            <w:rPr>
              <w:rFonts w:cs="Arial"/>
              <w:i/>
              <w:lang w:val="en-GB"/>
            </w:rPr>
          </w:pPr>
          <w:r w:rsidRPr="00E613D4">
            <w:rPr>
              <w:rFonts w:cs="Arial"/>
              <w:i/>
              <w:lang w:val="en-GB"/>
            </w:rPr>
            <w:t>Confidential</w:t>
          </w:r>
        </w:p>
      </w:tc>
      <w:tc>
        <w:tcPr>
          <w:tcW w:w="2043" w:type="pct"/>
        </w:tcPr>
        <w:p w14:paraId="41C2A145" w14:textId="1FDD1D37" w:rsidR="000976F8" w:rsidRPr="00E613D4" w:rsidRDefault="000976F8" w:rsidP="006B28D8">
          <w:pPr>
            <w:pStyle w:val="Footer"/>
            <w:tabs>
              <w:tab w:val="clear" w:pos="4320"/>
              <w:tab w:val="clear" w:pos="8640"/>
            </w:tabs>
            <w:jc w:val="right"/>
            <w:rPr>
              <w:rFonts w:cs="Arial"/>
              <w:lang w:val="en-GB" w:eastAsia="zh-CN"/>
            </w:rPr>
          </w:pPr>
          <w:r w:rsidRPr="00E613D4">
            <w:rPr>
              <w:rFonts w:cs="Arial"/>
              <w:lang w:val="en-GB"/>
            </w:rPr>
            <w:t xml:space="preserve">Version Date: </w:t>
          </w:r>
          <w:r w:rsidR="006B28D8">
            <w:rPr>
              <w:rFonts w:cs="Arial"/>
              <w:lang w:val="en-GB"/>
            </w:rPr>
            <w:t>1</w:t>
          </w:r>
          <w:r>
            <w:rPr>
              <w:rFonts w:cs="Arial" w:hint="eastAsia"/>
              <w:lang w:val="en-GB" w:eastAsia="zh-CN"/>
            </w:rPr>
            <w:t>2-</w:t>
          </w:r>
          <w:r w:rsidR="006B28D8">
            <w:rPr>
              <w:rFonts w:cs="Arial"/>
              <w:lang w:val="en-GB" w:eastAsia="zh-CN"/>
            </w:rPr>
            <w:t>Jul</w:t>
          </w:r>
          <w:r>
            <w:rPr>
              <w:rFonts w:cs="Arial" w:hint="eastAsia"/>
              <w:lang w:val="en-GB" w:eastAsia="zh-CN"/>
            </w:rPr>
            <w:t>-201</w:t>
          </w:r>
          <w:r>
            <w:rPr>
              <w:rFonts w:cs="Arial"/>
              <w:lang w:val="en-GB" w:eastAsia="zh-CN"/>
            </w:rPr>
            <w:t>8</w:t>
          </w:r>
        </w:p>
      </w:tc>
    </w:tr>
    <w:tr w:rsidR="000976F8" w:rsidRPr="00E613D4" w14:paraId="41C2A14A" w14:textId="77777777" w:rsidTr="008E3E70">
      <w:tc>
        <w:tcPr>
          <w:tcW w:w="2093" w:type="pct"/>
        </w:tcPr>
        <w:p w14:paraId="41C2A147" w14:textId="7AFDDB8A" w:rsidR="000976F8" w:rsidRPr="00E613D4" w:rsidRDefault="000976F8" w:rsidP="000976F8">
          <w:pPr>
            <w:pStyle w:val="Footer"/>
            <w:tabs>
              <w:tab w:val="clear" w:pos="4320"/>
              <w:tab w:val="clear" w:pos="8640"/>
            </w:tabs>
            <w:rPr>
              <w:rFonts w:cs="Arial"/>
              <w:lang w:eastAsia="zh-CN"/>
            </w:rPr>
          </w:pPr>
          <w:r w:rsidRPr="00E613D4">
            <w:rPr>
              <w:rFonts w:cs="Arial"/>
            </w:rPr>
            <w:t xml:space="preserve">File Name: </w:t>
          </w:r>
          <w:r>
            <w:rPr>
              <w:rFonts w:cs="Arial"/>
              <w:lang w:val="en-GB"/>
            </w:rPr>
            <w:t>2</w:t>
          </w:r>
          <w:r>
            <w:rPr>
              <w:rFonts w:cs="Arial" w:hint="eastAsia"/>
              <w:lang w:val="en-GB" w:eastAsia="zh-CN"/>
            </w:rPr>
            <w:t>10</w:t>
          </w:r>
          <w:r w:rsidRPr="00980161">
            <w:rPr>
              <w:rFonts w:cs="Arial"/>
              <w:lang w:val="en-GB"/>
            </w:rPr>
            <w:t>2507C2_R</w:t>
          </w:r>
          <w:r w:rsidR="006B28D8">
            <w:rPr>
              <w:rFonts w:cs="Arial"/>
              <w:lang w:val="en-GB"/>
            </w:rPr>
            <w:t>4</w:t>
          </w:r>
          <w:r w:rsidRPr="00980161">
            <w:rPr>
              <w:rFonts w:cs="Arial"/>
              <w:lang w:val="en-GB"/>
            </w:rPr>
            <w:t>_0_CHN_RQ_</w:t>
          </w:r>
          <w:r>
            <w:rPr>
              <w:rFonts w:cs="Arial" w:hint="eastAsia"/>
              <w:lang w:val="en-GB" w:eastAsia="zh-CN"/>
            </w:rPr>
            <w:t>HR</w:t>
          </w:r>
          <w:r w:rsidRPr="00980161">
            <w:rPr>
              <w:rFonts w:cs="Arial"/>
              <w:lang w:val="en-GB"/>
            </w:rPr>
            <w:t>_V</w:t>
          </w:r>
          <w:r>
            <w:rPr>
              <w:rFonts w:cs="Arial" w:hint="eastAsia"/>
              <w:color w:val="000000" w:themeColor="text1"/>
              <w:lang w:val="en-GB" w:eastAsia="zh-CN"/>
            </w:rPr>
            <w:t>1</w:t>
          </w:r>
          <w:r w:rsidRPr="00980161">
            <w:rPr>
              <w:rFonts w:cs="Arial"/>
              <w:lang w:val="en-GB"/>
            </w:rPr>
            <w:t>_0.docx</w:t>
          </w:r>
        </w:p>
      </w:tc>
      <w:tc>
        <w:tcPr>
          <w:tcW w:w="864" w:type="pct"/>
        </w:tcPr>
        <w:p w14:paraId="41C2A148" w14:textId="77777777" w:rsidR="000976F8" w:rsidRPr="00E613D4" w:rsidRDefault="000976F8">
          <w:pPr>
            <w:pStyle w:val="Footer"/>
            <w:tabs>
              <w:tab w:val="clear" w:pos="4320"/>
              <w:tab w:val="clear" w:pos="8640"/>
            </w:tabs>
            <w:jc w:val="center"/>
            <w:rPr>
              <w:rFonts w:cs="Arial"/>
            </w:rPr>
          </w:pPr>
        </w:p>
      </w:tc>
      <w:tc>
        <w:tcPr>
          <w:tcW w:w="2043" w:type="pct"/>
        </w:tcPr>
        <w:p w14:paraId="41C2A149" w14:textId="5B59E74D" w:rsidR="000976F8" w:rsidRPr="00E613D4" w:rsidRDefault="000976F8" w:rsidP="000976F8">
          <w:pPr>
            <w:pStyle w:val="Footer"/>
            <w:tabs>
              <w:tab w:val="clear" w:pos="4320"/>
              <w:tab w:val="clear" w:pos="8640"/>
            </w:tabs>
            <w:wordWrap w:val="0"/>
            <w:jc w:val="right"/>
            <w:rPr>
              <w:rFonts w:cs="Arial"/>
              <w:lang w:val="en-GB"/>
            </w:rPr>
          </w:pPr>
          <w:r w:rsidRPr="00E613D4">
            <w:rPr>
              <w:rFonts w:cs="Arial"/>
              <w:lang w:val="en-GB"/>
            </w:rPr>
            <w:t xml:space="preserve">Author: </w:t>
          </w:r>
          <w:r>
            <w:rPr>
              <w:rFonts w:cs="Arial"/>
              <w:lang w:val="en-GB" w:eastAsia="zh-CN"/>
            </w:rPr>
            <w:t>Sandy Wang</w:t>
          </w:r>
        </w:p>
      </w:tc>
    </w:tr>
  </w:tbl>
  <w:p w14:paraId="41C2A14B" w14:textId="77777777" w:rsidR="000976F8" w:rsidRDefault="000976F8">
    <w:pPr>
      <w:pStyle w:val="Footer"/>
      <w:rPr>
        <w:rFonts w:cs="Arial"/>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tblLook w:val="0000" w:firstRow="0" w:lastRow="0" w:firstColumn="0" w:lastColumn="0" w:noHBand="0" w:noVBand="0"/>
    </w:tblPr>
    <w:tblGrid>
      <w:gridCol w:w="4038"/>
      <w:gridCol w:w="1666"/>
      <w:gridCol w:w="3937"/>
    </w:tblGrid>
    <w:tr w:rsidR="000976F8" w:rsidRPr="00E613D4" w14:paraId="41C2A151" w14:textId="77777777" w:rsidTr="00A0545E">
      <w:tc>
        <w:tcPr>
          <w:tcW w:w="2094" w:type="pct"/>
          <w:tcBorders>
            <w:top w:val="single" w:sz="4" w:space="0" w:color="auto"/>
          </w:tcBorders>
        </w:tcPr>
        <w:p w14:paraId="41C2A14E" w14:textId="77777777" w:rsidR="000976F8" w:rsidRPr="00E613D4" w:rsidRDefault="000976F8" w:rsidP="00FF1DC9">
          <w:pPr>
            <w:pStyle w:val="Footer"/>
            <w:tabs>
              <w:tab w:val="clear" w:pos="4320"/>
              <w:tab w:val="clear" w:pos="8640"/>
            </w:tabs>
            <w:rPr>
              <w:rFonts w:cs="Arial"/>
              <w:lang w:val="en-GB" w:eastAsia="zh-CN"/>
            </w:rPr>
          </w:pPr>
          <w:r w:rsidRPr="00E613D4">
            <w:rPr>
              <w:rFonts w:cs="Arial"/>
              <w:lang w:val="en-GB"/>
            </w:rPr>
            <w:t xml:space="preserve">Title: </w:t>
          </w:r>
          <w:r w:rsidRPr="003C6F4F">
            <w:rPr>
              <w:rFonts w:cs="Arial" w:hint="eastAsia"/>
              <w:lang w:val="en-GB"/>
            </w:rPr>
            <w:t xml:space="preserve">CHIEF- </w:t>
          </w:r>
          <w:r w:rsidRPr="003C6F4F">
            <w:rPr>
              <w:rFonts w:cs="Arial"/>
              <w:lang w:val="en-GB"/>
            </w:rPr>
            <w:t xml:space="preserve">HR </w:t>
          </w:r>
          <w:proofErr w:type="spellStart"/>
          <w:r w:rsidRPr="003C6F4F">
            <w:rPr>
              <w:rFonts w:cs="Arial"/>
              <w:lang w:val="en-GB"/>
            </w:rPr>
            <w:t>Onboard</w:t>
          </w:r>
          <w:proofErr w:type="spellEnd"/>
          <w:r w:rsidRPr="003C6F4F">
            <w:rPr>
              <w:rFonts w:cs="Arial"/>
              <w:lang w:val="en-GB"/>
            </w:rPr>
            <w:t xml:space="preserve"> Preparation</w:t>
          </w:r>
          <w:r>
            <w:rPr>
              <w:rFonts w:cs="Arial" w:hint="eastAsia"/>
              <w:lang w:val="en-GB" w:eastAsia="zh-CN"/>
            </w:rPr>
            <w:t xml:space="preserve"> </w:t>
          </w:r>
          <w:r w:rsidRPr="003C6F4F">
            <w:rPr>
              <w:rFonts w:cs="Arial"/>
              <w:lang w:val="en-GB"/>
            </w:rPr>
            <w:t>and Exit Clearance Process Automation</w:t>
          </w:r>
          <w:r>
            <w:rPr>
              <w:rFonts w:cs="Arial" w:hint="eastAsia"/>
              <w:lang w:val="en-GB" w:eastAsia="zh-CN"/>
            </w:rPr>
            <w:t xml:space="preserve"> Requirement</w:t>
          </w:r>
        </w:p>
      </w:tc>
      <w:tc>
        <w:tcPr>
          <w:tcW w:w="864" w:type="pct"/>
          <w:tcBorders>
            <w:top w:val="single" w:sz="4" w:space="0" w:color="auto"/>
          </w:tcBorders>
        </w:tcPr>
        <w:p w14:paraId="41C2A14F" w14:textId="313CD0E1" w:rsidR="000976F8" w:rsidRPr="00E613D4" w:rsidRDefault="000976F8">
          <w:pPr>
            <w:pStyle w:val="Footer"/>
            <w:tabs>
              <w:tab w:val="clear" w:pos="4320"/>
              <w:tab w:val="clear" w:pos="8640"/>
            </w:tabs>
            <w:jc w:val="center"/>
            <w:rPr>
              <w:rFonts w:cs="Arial"/>
              <w:lang w:val="en-GB"/>
            </w:rPr>
          </w:pPr>
          <w:r w:rsidRPr="00E613D4">
            <w:rPr>
              <w:rFonts w:cs="Arial"/>
              <w:lang w:val="en-GB"/>
            </w:rPr>
            <w:t xml:space="preserve">Page </w:t>
          </w:r>
          <w:r w:rsidRPr="00E613D4">
            <w:rPr>
              <w:rFonts w:cs="Arial"/>
              <w:lang w:val="en-GB"/>
            </w:rPr>
            <w:fldChar w:fldCharType="begin"/>
          </w:r>
          <w:r w:rsidRPr="00E613D4">
            <w:rPr>
              <w:rFonts w:cs="Arial"/>
              <w:lang w:val="en-GB"/>
            </w:rPr>
            <w:instrText xml:space="preserve"> PAGE  \* MERGEFORMAT </w:instrText>
          </w:r>
          <w:r w:rsidRPr="00E613D4">
            <w:rPr>
              <w:rFonts w:cs="Arial"/>
              <w:lang w:val="en-GB"/>
            </w:rPr>
            <w:fldChar w:fldCharType="separate"/>
          </w:r>
          <w:r w:rsidR="00DD0A30" w:rsidRPr="00DD0A30">
            <w:rPr>
              <w:rFonts w:ascii="Times New Roman" w:hAnsi="Times New Roman" w:cs="Arial"/>
              <w:noProof/>
              <w:lang w:val="en-GB"/>
            </w:rPr>
            <w:t>20</w:t>
          </w:r>
          <w:r w:rsidRPr="00E613D4">
            <w:rPr>
              <w:rFonts w:cs="Arial"/>
              <w:lang w:val="en-GB"/>
            </w:rPr>
            <w:fldChar w:fldCharType="end"/>
          </w:r>
          <w:r w:rsidRPr="00E613D4">
            <w:rPr>
              <w:rFonts w:cs="Arial"/>
              <w:lang w:val="en-GB"/>
            </w:rPr>
            <w:t xml:space="preserve"> of </w:t>
          </w:r>
          <w:r w:rsidR="008711D8">
            <w:rPr>
              <w:rFonts w:ascii="Times New Roman" w:hAnsi="Times New Roman" w:cs="Arial"/>
              <w:noProof/>
              <w:lang w:val="en-GB"/>
            </w:rPr>
            <w:fldChar w:fldCharType="begin"/>
          </w:r>
          <w:r w:rsidR="008711D8">
            <w:rPr>
              <w:rFonts w:ascii="Times New Roman" w:hAnsi="Times New Roman" w:cs="Arial"/>
              <w:noProof/>
              <w:lang w:val="en-GB"/>
            </w:rPr>
            <w:instrText xml:space="preserve"> NUMPAGES  \* MERGEFORMAT </w:instrText>
          </w:r>
          <w:r w:rsidR="008711D8">
            <w:rPr>
              <w:rFonts w:ascii="Times New Roman" w:hAnsi="Times New Roman" w:cs="Arial"/>
              <w:noProof/>
              <w:lang w:val="en-GB"/>
            </w:rPr>
            <w:fldChar w:fldCharType="separate"/>
          </w:r>
          <w:r w:rsidR="00DD0A30">
            <w:rPr>
              <w:rFonts w:ascii="Times New Roman" w:hAnsi="Times New Roman" w:cs="Arial"/>
              <w:noProof/>
              <w:lang w:val="en-GB"/>
            </w:rPr>
            <w:t>20</w:t>
          </w:r>
          <w:r w:rsidR="008711D8">
            <w:rPr>
              <w:rFonts w:ascii="Times New Roman" w:hAnsi="Times New Roman" w:cs="Arial"/>
              <w:noProof/>
              <w:lang w:val="en-GB"/>
            </w:rPr>
            <w:fldChar w:fldCharType="end"/>
          </w:r>
        </w:p>
      </w:tc>
      <w:tc>
        <w:tcPr>
          <w:tcW w:w="2042" w:type="pct"/>
          <w:tcBorders>
            <w:top w:val="single" w:sz="4" w:space="0" w:color="auto"/>
          </w:tcBorders>
        </w:tcPr>
        <w:p w14:paraId="41C2A150" w14:textId="711B8510" w:rsidR="000976F8" w:rsidRPr="00E613D4" w:rsidRDefault="000976F8" w:rsidP="002B2540">
          <w:pPr>
            <w:pStyle w:val="Footer"/>
            <w:tabs>
              <w:tab w:val="clear" w:pos="4320"/>
              <w:tab w:val="clear" w:pos="8640"/>
            </w:tabs>
            <w:jc w:val="right"/>
            <w:rPr>
              <w:rFonts w:cs="Arial"/>
              <w:lang w:val="en-GB"/>
            </w:rPr>
          </w:pPr>
          <w:r w:rsidRPr="00E613D4">
            <w:rPr>
              <w:rFonts w:cs="Arial"/>
              <w:lang w:val="en-GB"/>
            </w:rPr>
            <w:fldChar w:fldCharType="begin"/>
          </w:r>
          <w:r w:rsidRPr="00E613D4">
            <w:rPr>
              <w:rFonts w:cs="Arial"/>
              <w:lang w:val="en-GB"/>
            </w:rPr>
            <w:instrText xml:space="preserve"> keywords </w:instrText>
          </w:r>
          <w:r w:rsidRPr="00E613D4">
            <w:rPr>
              <w:rFonts w:cs="Arial"/>
              <w:lang w:val="en-GB"/>
            </w:rPr>
            <w:fldChar w:fldCharType="separate"/>
          </w:r>
          <w:r>
            <w:rPr>
              <w:rFonts w:cs="Arial"/>
              <w:lang w:val="en-GB"/>
            </w:rPr>
            <w:t>Version</w:t>
          </w:r>
          <w:r>
            <w:rPr>
              <w:rFonts w:cs="Arial" w:hint="eastAsia"/>
              <w:lang w:val="en-GB" w:eastAsia="zh-CN"/>
            </w:rPr>
            <w:t>1</w:t>
          </w:r>
          <w:r>
            <w:rPr>
              <w:rFonts w:cs="Arial"/>
              <w:lang w:val="en-GB"/>
            </w:rPr>
            <w:t>.0</w:t>
          </w:r>
          <w:r w:rsidRPr="00E613D4">
            <w:rPr>
              <w:rFonts w:cs="Arial"/>
              <w:lang w:val="en-GB"/>
            </w:rPr>
            <w:fldChar w:fldCharType="end"/>
          </w:r>
        </w:p>
      </w:tc>
    </w:tr>
    <w:tr w:rsidR="000976F8" w:rsidRPr="00E613D4" w14:paraId="41C2A155" w14:textId="77777777" w:rsidTr="00A0545E">
      <w:tc>
        <w:tcPr>
          <w:tcW w:w="2094" w:type="pct"/>
        </w:tcPr>
        <w:p w14:paraId="41C2A152" w14:textId="77777777" w:rsidR="000976F8" w:rsidRPr="00E613D4" w:rsidRDefault="000976F8">
          <w:pPr>
            <w:pStyle w:val="Footer"/>
            <w:tabs>
              <w:tab w:val="clear" w:pos="4320"/>
              <w:tab w:val="clear" w:pos="8640"/>
            </w:tabs>
            <w:rPr>
              <w:rFonts w:cs="Arial"/>
              <w:lang w:val="en-GB"/>
            </w:rPr>
          </w:pPr>
        </w:p>
      </w:tc>
      <w:tc>
        <w:tcPr>
          <w:tcW w:w="864" w:type="pct"/>
        </w:tcPr>
        <w:p w14:paraId="41C2A153" w14:textId="77777777" w:rsidR="000976F8" w:rsidRPr="00E613D4" w:rsidRDefault="000976F8">
          <w:pPr>
            <w:pStyle w:val="Footer"/>
            <w:tabs>
              <w:tab w:val="clear" w:pos="4320"/>
              <w:tab w:val="clear" w:pos="8640"/>
            </w:tabs>
            <w:jc w:val="center"/>
            <w:rPr>
              <w:rFonts w:cs="Arial"/>
              <w:i/>
              <w:lang w:val="en-GB"/>
            </w:rPr>
          </w:pPr>
          <w:r w:rsidRPr="00E613D4">
            <w:rPr>
              <w:rFonts w:cs="Arial"/>
              <w:i/>
              <w:lang w:val="en-GB"/>
            </w:rPr>
            <w:t>Confidential</w:t>
          </w:r>
        </w:p>
      </w:tc>
      <w:tc>
        <w:tcPr>
          <w:tcW w:w="2042" w:type="pct"/>
        </w:tcPr>
        <w:p w14:paraId="41C2A154" w14:textId="21910C3F" w:rsidR="000976F8" w:rsidRPr="00E613D4" w:rsidRDefault="000976F8" w:rsidP="002B2540">
          <w:pPr>
            <w:pStyle w:val="Footer"/>
            <w:tabs>
              <w:tab w:val="clear" w:pos="4320"/>
              <w:tab w:val="clear" w:pos="8640"/>
            </w:tabs>
            <w:jc w:val="right"/>
            <w:rPr>
              <w:rFonts w:cs="Arial"/>
              <w:lang w:val="en-GB" w:eastAsia="zh-CN"/>
            </w:rPr>
          </w:pPr>
          <w:r w:rsidRPr="00E613D4">
            <w:rPr>
              <w:rFonts w:cs="Arial"/>
              <w:lang w:val="en-GB"/>
            </w:rPr>
            <w:t>Version Date:</w:t>
          </w:r>
          <w:r w:rsidR="006B28D8">
            <w:rPr>
              <w:rFonts w:cs="Arial" w:hint="eastAsia"/>
              <w:lang w:val="en-GB" w:eastAsia="zh-CN"/>
            </w:rPr>
            <w:t xml:space="preserve"> </w:t>
          </w:r>
          <w:r w:rsidR="006B28D8">
            <w:rPr>
              <w:rFonts w:cs="Arial"/>
              <w:lang w:val="en-GB" w:eastAsia="zh-CN"/>
            </w:rPr>
            <w:t>1</w:t>
          </w:r>
          <w:r w:rsidR="006B28D8">
            <w:rPr>
              <w:rFonts w:cs="Arial" w:hint="eastAsia"/>
              <w:lang w:val="en-GB" w:eastAsia="zh-CN"/>
            </w:rPr>
            <w:t>2</w:t>
          </w:r>
          <w:r>
            <w:rPr>
              <w:rFonts w:cs="Arial" w:hint="eastAsia"/>
              <w:lang w:val="en-GB" w:eastAsia="zh-CN"/>
            </w:rPr>
            <w:t>-</w:t>
          </w:r>
          <w:r w:rsidR="006B28D8">
            <w:rPr>
              <w:rFonts w:cs="Arial"/>
              <w:lang w:val="en-GB" w:eastAsia="zh-CN"/>
            </w:rPr>
            <w:t>Jul</w:t>
          </w:r>
          <w:r>
            <w:rPr>
              <w:rFonts w:cs="Arial" w:hint="eastAsia"/>
              <w:lang w:val="en-GB" w:eastAsia="zh-CN"/>
            </w:rPr>
            <w:t>-2018</w:t>
          </w:r>
        </w:p>
      </w:tc>
    </w:tr>
    <w:tr w:rsidR="000976F8" w:rsidRPr="00B02CED" w14:paraId="41C2A159" w14:textId="77777777" w:rsidTr="00A0545E">
      <w:tc>
        <w:tcPr>
          <w:tcW w:w="2094" w:type="pct"/>
        </w:tcPr>
        <w:p w14:paraId="41C2A156" w14:textId="0A75A93D" w:rsidR="000976F8" w:rsidRPr="00B02CED" w:rsidRDefault="000976F8" w:rsidP="006B28D8">
          <w:pPr>
            <w:pStyle w:val="Footer"/>
            <w:tabs>
              <w:tab w:val="clear" w:pos="4320"/>
              <w:tab w:val="clear" w:pos="8640"/>
            </w:tabs>
            <w:rPr>
              <w:rFonts w:cs="Arial"/>
              <w:lang w:val="en-GB"/>
            </w:rPr>
          </w:pPr>
          <w:r w:rsidRPr="00B02CED">
            <w:rPr>
              <w:rFonts w:cs="Arial"/>
              <w:lang w:val="en-GB"/>
            </w:rPr>
            <w:t xml:space="preserve">File Name: </w:t>
          </w:r>
          <w:r>
            <w:rPr>
              <w:rFonts w:cs="Arial"/>
              <w:lang w:val="en-GB"/>
            </w:rPr>
            <w:t>2</w:t>
          </w:r>
          <w:r>
            <w:rPr>
              <w:rFonts w:cs="Arial" w:hint="eastAsia"/>
              <w:lang w:val="en-GB" w:eastAsia="zh-CN"/>
            </w:rPr>
            <w:t>10</w:t>
          </w:r>
          <w:r w:rsidRPr="00980161">
            <w:rPr>
              <w:rFonts w:cs="Arial"/>
              <w:lang w:val="en-GB"/>
            </w:rPr>
            <w:t>2507C2_R</w:t>
          </w:r>
          <w:r w:rsidR="006B28D8">
            <w:rPr>
              <w:rFonts w:cs="Arial"/>
              <w:lang w:val="en-GB"/>
            </w:rPr>
            <w:t>4</w:t>
          </w:r>
          <w:r w:rsidRPr="00980161">
            <w:rPr>
              <w:rFonts w:cs="Arial"/>
              <w:lang w:val="en-GB"/>
            </w:rPr>
            <w:t>_0_CHN_RQ_</w:t>
          </w:r>
          <w:r>
            <w:rPr>
              <w:rFonts w:cs="Arial" w:hint="eastAsia"/>
              <w:lang w:val="en-GB" w:eastAsia="zh-CN"/>
            </w:rPr>
            <w:t>HR</w:t>
          </w:r>
          <w:r w:rsidRPr="00980161">
            <w:rPr>
              <w:rFonts w:cs="Arial"/>
              <w:lang w:val="en-GB"/>
            </w:rPr>
            <w:t>_V</w:t>
          </w:r>
          <w:r>
            <w:rPr>
              <w:rFonts w:cs="Arial" w:hint="eastAsia"/>
              <w:lang w:val="en-GB" w:eastAsia="zh-CN"/>
            </w:rPr>
            <w:t>1</w:t>
          </w:r>
          <w:r w:rsidRPr="00980161">
            <w:rPr>
              <w:rFonts w:cs="Arial"/>
              <w:lang w:val="en-GB"/>
            </w:rPr>
            <w:t>_0.docx</w:t>
          </w:r>
        </w:p>
      </w:tc>
      <w:tc>
        <w:tcPr>
          <w:tcW w:w="864" w:type="pct"/>
        </w:tcPr>
        <w:p w14:paraId="41C2A157" w14:textId="77777777" w:rsidR="000976F8" w:rsidRPr="00B02CED" w:rsidRDefault="000976F8">
          <w:pPr>
            <w:pStyle w:val="Footer"/>
            <w:tabs>
              <w:tab w:val="clear" w:pos="4320"/>
              <w:tab w:val="clear" w:pos="8640"/>
            </w:tabs>
            <w:jc w:val="center"/>
            <w:rPr>
              <w:rFonts w:cs="Arial"/>
              <w:lang w:val="en-GB"/>
            </w:rPr>
          </w:pPr>
        </w:p>
      </w:tc>
      <w:tc>
        <w:tcPr>
          <w:tcW w:w="2042" w:type="pct"/>
        </w:tcPr>
        <w:p w14:paraId="41C2A158" w14:textId="6875C72D" w:rsidR="000976F8" w:rsidRPr="00E613D4" w:rsidRDefault="000976F8" w:rsidP="002B2540">
          <w:pPr>
            <w:pStyle w:val="Footer"/>
            <w:tabs>
              <w:tab w:val="clear" w:pos="4320"/>
              <w:tab w:val="clear" w:pos="8640"/>
            </w:tabs>
            <w:wordWrap w:val="0"/>
            <w:jc w:val="right"/>
            <w:rPr>
              <w:rFonts w:cs="Arial"/>
              <w:lang w:val="en-GB"/>
            </w:rPr>
          </w:pPr>
          <w:r>
            <w:rPr>
              <w:rFonts w:cs="Arial"/>
              <w:lang w:val="en-GB"/>
            </w:rPr>
            <w:t>Author: Sandy Wang</w:t>
          </w:r>
        </w:p>
      </w:tc>
    </w:tr>
  </w:tbl>
  <w:p w14:paraId="41C2A15A" w14:textId="77777777" w:rsidR="000976F8" w:rsidRDefault="000976F8">
    <w:pPr>
      <w:pStyle w:val="Footer"/>
      <w:rPr>
        <w:rFonts w:cs="Arial"/>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568FA" w14:textId="77777777" w:rsidR="008711D8" w:rsidRDefault="008711D8" w:rsidP="00034611">
      <w:pPr>
        <w:pStyle w:val="TableText"/>
      </w:pPr>
      <w:r>
        <w:separator/>
      </w:r>
    </w:p>
  </w:footnote>
  <w:footnote w:type="continuationSeparator" w:id="0">
    <w:p w14:paraId="1E13C843" w14:textId="77777777" w:rsidR="008711D8" w:rsidRDefault="008711D8" w:rsidP="00034611">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A13D" w14:textId="77777777" w:rsidR="000976F8" w:rsidRDefault="000976F8" w:rsidP="0065388D">
    <w:pPr>
      <w:pStyle w:val="Header"/>
      <w:tabs>
        <w:tab w:val="clear" w:pos="4320"/>
        <w:tab w:val="center" w:pos="3969"/>
        <w:tab w:val="left" w:pos="7230"/>
      </w:tabs>
      <w:jc w:val="center"/>
      <w:rPr>
        <w:rFonts w:cs="Arial"/>
        <w:sz w:val="16"/>
        <w:lang w:val="en-GB"/>
      </w:rPr>
    </w:pPr>
    <w:r>
      <w:rPr>
        <w:rFonts w:cs="Arial"/>
        <w:sz w:val="16"/>
        <w:lang w:val="en-GB"/>
      </w:rPr>
      <w:t>EMEA Demand IT</w:t>
    </w:r>
  </w:p>
  <w:p w14:paraId="41C2A13E" w14:textId="77777777" w:rsidR="000976F8" w:rsidRDefault="000976F8" w:rsidP="0065388D">
    <w:pPr>
      <w:pStyle w:val="CommentText"/>
      <w:pBdr>
        <w:top w:val="single" w:sz="4" w:space="1" w:color="auto"/>
        <w:left w:val="single" w:sz="4" w:space="4" w:color="auto"/>
        <w:bottom w:val="single" w:sz="4" w:space="1" w:color="auto"/>
        <w:right w:val="single" w:sz="4" w:space="4" w:color="auto"/>
      </w:pBdr>
      <w:jc w:val="center"/>
      <w:rPr>
        <w:lang w:val="en-GB"/>
      </w:rPr>
    </w:pPr>
    <w:r w:rsidRPr="0014509C">
      <w:rPr>
        <w:rStyle w:val="HeaderChar"/>
        <w:b/>
        <w:i/>
        <w:sz w:val="16"/>
        <w:szCs w:val="16"/>
      </w:rPr>
      <w:t xml:space="preserve">If you are using a printed copy of this document, please check that the version number is consistent with the current version number in the </w:t>
    </w:r>
    <w:proofErr w:type="spellStart"/>
    <w:r>
      <w:rPr>
        <w:rStyle w:val="HeaderChar"/>
        <w:b/>
        <w:i/>
        <w:sz w:val="16"/>
        <w:szCs w:val="16"/>
      </w:rPr>
      <w:t>iQMS</w:t>
    </w:r>
    <w:proofErr w:type="spellEnd"/>
    <w:r>
      <w:rPr>
        <w:rStyle w:val="HeaderChar"/>
        <w:rFonts w:hint="eastAsia"/>
        <w:b/>
        <w:i/>
        <w:sz w:val="16"/>
        <w:szCs w:val="16"/>
        <w:lang w:eastAsia="zh-CN"/>
      </w:rPr>
      <w:t xml:space="preserve"> </w:t>
    </w:r>
    <w:r w:rsidRPr="0014509C">
      <w:rPr>
        <w:rStyle w:val="HeaderChar"/>
        <w:b/>
        <w:i/>
        <w:sz w:val="16"/>
        <w:szCs w:val="16"/>
      </w:rPr>
      <w:t>document management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A14C" w14:textId="77777777" w:rsidR="000976F8" w:rsidRDefault="000976F8" w:rsidP="0065388D">
    <w:pPr>
      <w:pStyle w:val="Header"/>
      <w:tabs>
        <w:tab w:val="clear" w:pos="4320"/>
        <w:tab w:val="center" w:pos="3969"/>
        <w:tab w:val="left" w:pos="7230"/>
      </w:tabs>
      <w:jc w:val="center"/>
      <w:rPr>
        <w:rFonts w:cs="Arial"/>
        <w:sz w:val="16"/>
        <w:lang w:val="en-GB"/>
      </w:rPr>
    </w:pPr>
    <w:r>
      <w:rPr>
        <w:rFonts w:cs="Arial"/>
        <w:sz w:val="16"/>
        <w:lang w:val="en-GB"/>
      </w:rPr>
      <w:t>EMEA Demand IT</w:t>
    </w:r>
  </w:p>
  <w:p w14:paraId="41C2A14D" w14:textId="77777777" w:rsidR="000976F8" w:rsidRDefault="000976F8" w:rsidP="0065388D">
    <w:pPr>
      <w:pStyle w:val="CommentText"/>
      <w:pBdr>
        <w:top w:val="single" w:sz="4" w:space="1" w:color="auto"/>
        <w:left w:val="single" w:sz="4" w:space="4" w:color="auto"/>
        <w:bottom w:val="single" w:sz="4" w:space="1" w:color="auto"/>
        <w:right w:val="single" w:sz="4" w:space="4" w:color="auto"/>
      </w:pBdr>
      <w:jc w:val="center"/>
      <w:rPr>
        <w:lang w:val="en-GB"/>
      </w:rPr>
    </w:pPr>
    <w:r w:rsidRPr="0014509C">
      <w:rPr>
        <w:rStyle w:val="HeaderChar"/>
        <w:b/>
        <w:i/>
        <w:sz w:val="16"/>
        <w:szCs w:val="16"/>
      </w:rPr>
      <w:t xml:space="preserve">If you are using a printed copy of this document, please check that the version number is consistent with the current version number in the </w:t>
    </w:r>
    <w:proofErr w:type="spellStart"/>
    <w:r>
      <w:rPr>
        <w:rStyle w:val="HeaderChar"/>
        <w:b/>
        <w:i/>
        <w:sz w:val="16"/>
        <w:szCs w:val="16"/>
      </w:rPr>
      <w:t>iQMS</w:t>
    </w:r>
    <w:proofErr w:type="spellEnd"/>
    <w:r>
      <w:rPr>
        <w:rStyle w:val="HeaderChar"/>
        <w:rFonts w:hint="eastAsia"/>
        <w:b/>
        <w:i/>
        <w:sz w:val="16"/>
        <w:szCs w:val="16"/>
        <w:lang w:eastAsia="zh-CN"/>
      </w:rPr>
      <w:t xml:space="preserve"> </w:t>
    </w:r>
    <w:r w:rsidRPr="0014509C">
      <w:rPr>
        <w:rStyle w:val="HeaderChar"/>
        <w:b/>
        <w:i/>
        <w:sz w:val="16"/>
        <w:szCs w:val="16"/>
      </w:rPr>
      <w:t>document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202815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2"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Arial"/>
        <w:sz w:val="20"/>
      </w:rPr>
    </w:lvl>
    <w:lvl w:ilvl="1">
      <w:start w:val="1"/>
      <w:numFmt w:val="bullet"/>
      <w:lvlText w:val=""/>
      <w:lvlJc w:val="left"/>
      <w:pPr>
        <w:tabs>
          <w:tab w:val="num" w:pos="1080"/>
        </w:tabs>
        <w:ind w:left="1080" w:hanging="360"/>
      </w:pPr>
      <w:rPr>
        <w:rFonts w:ascii="Symbol" w:hAnsi="Symbol" w:cs="Arial"/>
        <w:sz w:val="20"/>
      </w:rPr>
    </w:lvl>
    <w:lvl w:ilvl="2">
      <w:start w:val="1"/>
      <w:numFmt w:val="bullet"/>
      <w:lvlText w:val=""/>
      <w:lvlJc w:val="left"/>
      <w:pPr>
        <w:tabs>
          <w:tab w:val="num" w:pos="1440"/>
        </w:tabs>
        <w:ind w:left="1440" w:hanging="360"/>
      </w:pPr>
      <w:rPr>
        <w:rFonts w:ascii="Symbol" w:hAnsi="Symbol" w:cs="Arial"/>
        <w:sz w:val="20"/>
      </w:rPr>
    </w:lvl>
    <w:lvl w:ilvl="3">
      <w:start w:val="1"/>
      <w:numFmt w:val="bullet"/>
      <w:lvlText w:val=""/>
      <w:lvlJc w:val="left"/>
      <w:pPr>
        <w:tabs>
          <w:tab w:val="num" w:pos="1800"/>
        </w:tabs>
        <w:ind w:left="1800" w:hanging="360"/>
      </w:pPr>
      <w:rPr>
        <w:rFonts w:ascii="Symbol" w:hAnsi="Symbol" w:cs="Arial"/>
        <w:sz w:val="20"/>
      </w:rPr>
    </w:lvl>
    <w:lvl w:ilvl="4">
      <w:start w:val="1"/>
      <w:numFmt w:val="bullet"/>
      <w:lvlText w:val=""/>
      <w:lvlJc w:val="left"/>
      <w:pPr>
        <w:tabs>
          <w:tab w:val="num" w:pos="2160"/>
        </w:tabs>
        <w:ind w:left="2160" w:hanging="360"/>
      </w:pPr>
      <w:rPr>
        <w:rFonts w:ascii="Symbol" w:hAnsi="Symbol" w:cs="Arial"/>
        <w:sz w:val="20"/>
      </w:rPr>
    </w:lvl>
    <w:lvl w:ilvl="5">
      <w:start w:val="1"/>
      <w:numFmt w:val="bullet"/>
      <w:lvlText w:val=""/>
      <w:lvlJc w:val="left"/>
      <w:pPr>
        <w:tabs>
          <w:tab w:val="num" w:pos="2520"/>
        </w:tabs>
        <w:ind w:left="2520" w:hanging="360"/>
      </w:pPr>
      <w:rPr>
        <w:rFonts w:ascii="Symbol" w:hAnsi="Symbol" w:cs="Arial"/>
        <w:sz w:val="20"/>
      </w:rPr>
    </w:lvl>
    <w:lvl w:ilvl="6">
      <w:start w:val="1"/>
      <w:numFmt w:val="bullet"/>
      <w:lvlText w:val=""/>
      <w:lvlJc w:val="left"/>
      <w:pPr>
        <w:tabs>
          <w:tab w:val="num" w:pos="2880"/>
        </w:tabs>
        <w:ind w:left="2880" w:hanging="360"/>
      </w:pPr>
      <w:rPr>
        <w:rFonts w:ascii="Symbol" w:hAnsi="Symbol" w:cs="Arial"/>
        <w:sz w:val="20"/>
      </w:rPr>
    </w:lvl>
    <w:lvl w:ilvl="7">
      <w:start w:val="1"/>
      <w:numFmt w:val="bullet"/>
      <w:lvlText w:val=""/>
      <w:lvlJc w:val="left"/>
      <w:pPr>
        <w:tabs>
          <w:tab w:val="num" w:pos="3240"/>
        </w:tabs>
        <w:ind w:left="3240" w:hanging="360"/>
      </w:pPr>
      <w:rPr>
        <w:rFonts w:ascii="Symbol" w:hAnsi="Symbol" w:cs="Arial"/>
        <w:sz w:val="20"/>
      </w:rPr>
    </w:lvl>
    <w:lvl w:ilvl="8">
      <w:start w:val="1"/>
      <w:numFmt w:val="bullet"/>
      <w:lvlText w:val=""/>
      <w:lvlJc w:val="left"/>
      <w:pPr>
        <w:tabs>
          <w:tab w:val="num" w:pos="3600"/>
        </w:tabs>
        <w:ind w:left="3600" w:hanging="360"/>
      </w:pPr>
      <w:rPr>
        <w:rFonts w:ascii="Symbol" w:hAnsi="Symbol" w:cs="Arial"/>
        <w:sz w:val="20"/>
      </w:rPr>
    </w:lvl>
  </w:abstractNum>
  <w:abstractNum w:abstractNumId="3"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Arial"/>
        <w:sz w:val="20"/>
      </w:rPr>
    </w:lvl>
    <w:lvl w:ilvl="1">
      <w:start w:val="1"/>
      <w:numFmt w:val="bullet"/>
      <w:lvlText w:val=""/>
      <w:lvlJc w:val="left"/>
      <w:pPr>
        <w:tabs>
          <w:tab w:val="num" w:pos="1080"/>
        </w:tabs>
        <w:ind w:left="1080" w:hanging="360"/>
      </w:pPr>
      <w:rPr>
        <w:rFonts w:ascii="Symbol" w:hAnsi="Symbol" w:cs="Arial"/>
        <w:sz w:val="20"/>
      </w:rPr>
    </w:lvl>
    <w:lvl w:ilvl="2">
      <w:start w:val="1"/>
      <w:numFmt w:val="bullet"/>
      <w:lvlText w:val=""/>
      <w:lvlJc w:val="left"/>
      <w:pPr>
        <w:tabs>
          <w:tab w:val="num" w:pos="1440"/>
        </w:tabs>
        <w:ind w:left="1440" w:hanging="360"/>
      </w:pPr>
      <w:rPr>
        <w:rFonts w:ascii="Symbol" w:hAnsi="Symbol" w:cs="Arial"/>
        <w:sz w:val="20"/>
      </w:rPr>
    </w:lvl>
    <w:lvl w:ilvl="3">
      <w:start w:val="1"/>
      <w:numFmt w:val="bullet"/>
      <w:lvlText w:val=""/>
      <w:lvlJc w:val="left"/>
      <w:pPr>
        <w:tabs>
          <w:tab w:val="num" w:pos="1800"/>
        </w:tabs>
        <w:ind w:left="1800" w:hanging="360"/>
      </w:pPr>
      <w:rPr>
        <w:rFonts w:ascii="Symbol" w:hAnsi="Symbol" w:cs="Arial"/>
        <w:sz w:val="20"/>
      </w:rPr>
    </w:lvl>
    <w:lvl w:ilvl="4">
      <w:start w:val="1"/>
      <w:numFmt w:val="bullet"/>
      <w:lvlText w:val=""/>
      <w:lvlJc w:val="left"/>
      <w:pPr>
        <w:tabs>
          <w:tab w:val="num" w:pos="2160"/>
        </w:tabs>
        <w:ind w:left="2160" w:hanging="360"/>
      </w:pPr>
      <w:rPr>
        <w:rFonts w:ascii="Symbol" w:hAnsi="Symbol" w:cs="Arial"/>
        <w:sz w:val="20"/>
      </w:rPr>
    </w:lvl>
    <w:lvl w:ilvl="5">
      <w:start w:val="1"/>
      <w:numFmt w:val="bullet"/>
      <w:lvlText w:val=""/>
      <w:lvlJc w:val="left"/>
      <w:pPr>
        <w:tabs>
          <w:tab w:val="num" w:pos="2520"/>
        </w:tabs>
        <w:ind w:left="2520" w:hanging="360"/>
      </w:pPr>
      <w:rPr>
        <w:rFonts w:ascii="Symbol" w:hAnsi="Symbol" w:cs="Arial"/>
        <w:sz w:val="20"/>
      </w:rPr>
    </w:lvl>
    <w:lvl w:ilvl="6">
      <w:start w:val="1"/>
      <w:numFmt w:val="bullet"/>
      <w:lvlText w:val=""/>
      <w:lvlJc w:val="left"/>
      <w:pPr>
        <w:tabs>
          <w:tab w:val="num" w:pos="2880"/>
        </w:tabs>
        <w:ind w:left="2880" w:hanging="360"/>
      </w:pPr>
      <w:rPr>
        <w:rFonts w:ascii="Symbol" w:hAnsi="Symbol" w:cs="Arial"/>
        <w:sz w:val="20"/>
      </w:rPr>
    </w:lvl>
    <w:lvl w:ilvl="7">
      <w:start w:val="1"/>
      <w:numFmt w:val="bullet"/>
      <w:lvlText w:val=""/>
      <w:lvlJc w:val="left"/>
      <w:pPr>
        <w:tabs>
          <w:tab w:val="num" w:pos="3240"/>
        </w:tabs>
        <w:ind w:left="3240" w:hanging="360"/>
      </w:pPr>
      <w:rPr>
        <w:rFonts w:ascii="Symbol" w:hAnsi="Symbol" w:cs="Arial"/>
        <w:sz w:val="20"/>
      </w:rPr>
    </w:lvl>
    <w:lvl w:ilvl="8">
      <w:start w:val="1"/>
      <w:numFmt w:val="bullet"/>
      <w:lvlText w:val=""/>
      <w:lvlJc w:val="left"/>
      <w:pPr>
        <w:tabs>
          <w:tab w:val="num" w:pos="3600"/>
        </w:tabs>
        <w:ind w:left="3600" w:hanging="360"/>
      </w:pPr>
      <w:rPr>
        <w:rFonts w:ascii="Symbol" w:hAnsi="Symbol" w:cs="Arial"/>
        <w:sz w:val="20"/>
      </w:rPr>
    </w:lvl>
  </w:abstractNum>
  <w:abstractNum w:abstractNumId="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Arial"/>
        <w:sz w:val="18"/>
        <w:szCs w:val="18"/>
      </w:rPr>
    </w:lvl>
    <w:lvl w:ilvl="1">
      <w:start w:val="1"/>
      <w:numFmt w:val="bullet"/>
      <w:lvlText w:val=""/>
      <w:lvlJc w:val="left"/>
      <w:pPr>
        <w:tabs>
          <w:tab w:val="num" w:pos="1080"/>
        </w:tabs>
        <w:ind w:left="1080" w:hanging="360"/>
      </w:pPr>
      <w:rPr>
        <w:rFonts w:ascii="Symbol" w:hAnsi="Symbol" w:cs="Arial"/>
        <w:sz w:val="18"/>
        <w:szCs w:val="18"/>
      </w:rPr>
    </w:lvl>
    <w:lvl w:ilvl="2">
      <w:start w:val="1"/>
      <w:numFmt w:val="bullet"/>
      <w:lvlText w:val=""/>
      <w:lvlJc w:val="left"/>
      <w:pPr>
        <w:tabs>
          <w:tab w:val="num" w:pos="1440"/>
        </w:tabs>
        <w:ind w:left="1440" w:hanging="360"/>
      </w:pPr>
      <w:rPr>
        <w:rFonts w:ascii="Symbol" w:hAnsi="Symbol" w:cs="Arial"/>
        <w:sz w:val="18"/>
        <w:szCs w:val="18"/>
      </w:rPr>
    </w:lvl>
    <w:lvl w:ilvl="3">
      <w:start w:val="1"/>
      <w:numFmt w:val="bullet"/>
      <w:lvlText w:val=""/>
      <w:lvlJc w:val="left"/>
      <w:pPr>
        <w:tabs>
          <w:tab w:val="num" w:pos="1800"/>
        </w:tabs>
        <w:ind w:left="1800" w:hanging="360"/>
      </w:pPr>
      <w:rPr>
        <w:rFonts w:ascii="Symbol" w:hAnsi="Symbol" w:cs="Arial"/>
        <w:sz w:val="18"/>
        <w:szCs w:val="18"/>
      </w:rPr>
    </w:lvl>
    <w:lvl w:ilvl="4">
      <w:start w:val="1"/>
      <w:numFmt w:val="bullet"/>
      <w:lvlText w:val=""/>
      <w:lvlJc w:val="left"/>
      <w:pPr>
        <w:tabs>
          <w:tab w:val="num" w:pos="2160"/>
        </w:tabs>
        <w:ind w:left="2160" w:hanging="360"/>
      </w:pPr>
      <w:rPr>
        <w:rFonts w:ascii="Symbol" w:hAnsi="Symbol" w:cs="Arial"/>
        <w:sz w:val="18"/>
        <w:szCs w:val="18"/>
      </w:rPr>
    </w:lvl>
    <w:lvl w:ilvl="5">
      <w:start w:val="1"/>
      <w:numFmt w:val="bullet"/>
      <w:lvlText w:val=""/>
      <w:lvlJc w:val="left"/>
      <w:pPr>
        <w:tabs>
          <w:tab w:val="num" w:pos="2520"/>
        </w:tabs>
        <w:ind w:left="2520" w:hanging="360"/>
      </w:pPr>
      <w:rPr>
        <w:rFonts w:ascii="Symbol" w:hAnsi="Symbol" w:cs="Arial"/>
        <w:sz w:val="18"/>
        <w:szCs w:val="18"/>
      </w:rPr>
    </w:lvl>
    <w:lvl w:ilvl="6">
      <w:start w:val="1"/>
      <w:numFmt w:val="bullet"/>
      <w:lvlText w:val=""/>
      <w:lvlJc w:val="left"/>
      <w:pPr>
        <w:tabs>
          <w:tab w:val="num" w:pos="2880"/>
        </w:tabs>
        <w:ind w:left="2880" w:hanging="360"/>
      </w:pPr>
      <w:rPr>
        <w:rFonts w:ascii="Symbol" w:hAnsi="Symbol" w:cs="Arial"/>
        <w:sz w:val="18"/>
        <w:szCs w:val="18"/>
      </w:rPr>
    </w:lvl>
    <w:lvl w:ilvl="7">
      <w:start w:val="1"/>
      <w:numFmt w:val="bullet"/>
      <w:lvlText w:val=""/>
      <w:lvlJc w:val="left"/>
      <w:pPr>
        <w:tabs>
          <w:tab w:val="num" w:pos="3240"/>
        </w:tabs>
        <w:ind w:left="3240" w:hanging="360"/>
      </w:pPr>
      <w:rPr>
        <w:rFonts w:ascii="Symbol" w:hAnsi="Symbol" w:cs="Arial"/>
        <w:sz w:val="18"/>
        <w:szCs w:val="18"/>
      </w:rPr>
    </w:lvl>
    <w:lvl w:ilvl="8">
      <w:start w:val="1"/>
      <w:numFmt w:val="bullet"/>
      <w:lvlText w:val=""/>
      <w:lvlJc w:val="left"/>
      <w:pPr>
        <w:tabs>
          <w:tab w:val="num" w:pos="3600"/>
        </w:tabs>
        <w:ind w:left="3600" w:hanging="360"/>
      </w:pPr>
      <w:rPr>
        <w:rFonts w:ascii="Symbol" w:hAnsi="Symbol" w:cs="Arial"/>
        <w:sz w:val="18"/>
        <w:szCs w:val="18"/>
      </w:rPr>
    </w:lvl>
  </w:abstractNum>
  <w:abstractNum w:abstractNumId="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9" w15:restartNumberingAfterBreak="0">
    <w:nsid w:val="002C5835"/>
    <w:multiLevelType w:val="singleLevel"/>
    <w:tmpl w:val="4322DF84"/>
    <w:lvl w:ilvl="0">
      <w:start w:val="1"/>
      <w:numFmt w:val="bullet"/>
      <w:pStyle w:val="ListBulletIndented"/>
      <w:lvlText w:val=""/>
      <w:lvlJc w:val="left"/>
      <w:pPr>
        <w:tabs>
          <w:tab w:val="num" w:pos="720"/>
        </w:tabs>
        <w:ind w:left="720" w:hanging="360"/>
      </w:pPr>
      <w:rPr>
        <w:rFonts w:ascii="Symbol" w:hAnsi="Symbol" w:hint="default"/>
      </w:rPr>
    </w:lvl>
  </w:abstractNum>
  <w:abstractNum w:abstractNumId="10" w15:restartNumberingAfterBreak="0">
    <w:nsid w:val="02471661"/>
    <w:multiLevelType w:val="hybridMultilevel"/>
    <w:tmpl w:val="66AC41D8"/>
    <w:lvl w:ilvl="0" w:tplc="5554C7F8">
      <w:start w:val="1"/>
      <w:numFmt w:val="bullet"/>
      <w:lvlText w:val="•"/>
      <w:lvlJc w:val="left"/>
      <w:pPr>
        <w:tabs>
          <w:tab w:val="num" w:pos="720"/>
        </w:tabs>
        <w:ind w:left="720" w:hanging="360"/>
      </w:pPr>
      <w:rPr>
        <w:rFonts w:ascii="Arial" w:hAnsi="Arial" w:hint="default"/>
      </w:rPr>
    </w:lvl>
    <w:lvl w:ilvl="1" w:tplc="0C325532" w:tentative="1">
      <w:start w:val="1"/>
      <w:numFmt w:val="bullet"/>
      <w:lvlText w:val="•"/>
      <w:lvlJc w:val="left"/>
      <w:pPr>
        <w:tabs>
          <w:tab w:val="num" w:pos="1440"/>
        </w:tabs>
        <w:ind w:left="1440" w:hanging="360"/>
      </w:pPr>
      <w:rPr>
        <w:rFonts w:ascii="Arial" w:hAnsi="Arial" w:hint="default"/>
      </w:rPr>
    </w:lvl>
    <w:lvl w:ilvl="2" w:tplc="E06402E8" w:tentative="1">
      <w:start w:val="1"/>
      <w:numFmt w:val="bullet"/>
      <w:lvlText w:val="•"/>
      <w:lvlJc w:val="left"/>
      <w:pPr>
        <w:tabs>
          <w:tab w:val="num" w:pos="2160"/>
        </w:tabs>
        <w:ind w:left="2160" w:hanging="360"/>
      </w:pPr>
      <w:rPr>
        <w:rFonts w:ascii="Arial" w:hAnsi="Arial" w:hint="default"/>
      </w:rPr>
    </w:lvl>
    <w:lvl w:ilvl="3" w:tplc="DD8CDC58" w:tentative="1">
      <w:start w:val="1"/>
      <w:numFmt w:val="bullet"/>
      <w:lvlText w:val="•"/>
      <w:lvlJc w:val="left"/>
      <w:pPr>
        <w:tabs>
          <w:tab w:val="num" w:pos="2880"/>
        </w:tabs>
        <w:ind w:left="2880" w:hanging="360"/>
      </w:pPr>
      <w:rPr>
        <w:rFonts w:ascii="Arial" w:hAnsi="Arial" w:hint="default"/>
      </w:rPr>
    </w:lvl>
    <w:lvl w:ilvl="4" w:tplc="BBF4378A" w:tentative="1">
      <w:start w:val="1"/>
      <w:numFmt w:val="bullet"/>
      <w:lvlText w:val="•"/>
      <w:lvlJc w:val="left"/>
      <w:pPr>
        <w:tabs>
          <w:tab w:val="num" w:pos="3600"/>
        </w:tabs>
        <w:ind w:left="3600" w:hanging="360"/>
      </w:pPr>
      <w:rPr>
        <w:rFonts w:ascii="Arial" w:hAnsi="Arial" w:hint="default"/>
      </w:rPr>
    </w:lvl>
    <w:lvl w:ilvl="5" w:tplc="2E28096A" w:tentative="1">
      <w:start w:val="1"/>
      <w:numFmt w:val="bullet"/>
      <w:lvlText w:val="•"/>
      <w:lvlJc w:val="left"/>
      <w:pPr>
        <w:tabs>
          <w:tab w:val="num" w:pos="4320"/>
        </w:tabs>
        <w:ind w:left="4320" w:hanging="360"/>
      </w:pPr>
      <w:rPr>
        <w:rFonts w:ascii="Arial" w:hAnsi="Arial" w:hint="default"/>
      </w:rPr>
    </w:lvl>
    <w:lvl w:ilvl="6" w:tplc="9A44983A" w:tentative="1">
      <w:start w:val="1"/>
      <w:numFmt w:val="bullet"/>
      <w:lvlText w:val="•"/>
      <w:lvlJc w:val="left"/>
      <w:pPr>
        <w:tabs>
          <w:tab w:val="num" w:pos="5040"/>
        </w:tabs>
        <w:ind w:left="5040" w:hanging="360"/>
      </w:pPr>
      <w:rPr>
        <w:rFonts w:ascii="Arial" w:hAnsi="Arial" w:hint="default"/>
      </w:rPr>
    </w:lvl>
    <w:lvl w:ilvl="7" w:tplc="79F63D70" w:tentative="1">
      <w:start w:val="1"/>
      <w:numFmt w:val="bullet"/>
      <w:lvlText w:val="•"/>
      <w:lvlJc w:val="left"/>
      <w:pPr>
        <w:tabs>
          <w:tab w:val="num" w:pos="5760"/>
        </w:tabs>
        <w:ind w:left="5760" w:hanging="360"/>
      </w:pPr>
      <w:rPr>
        <w:rFonts w:ascii="Arial" w:hAnsi="Arial" w:hint="default"/>
      </w:rPr>
    </w:lvl>
    <w:lvl w:ilvl="8" w:tplc="74DCA8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5425412"/>
    <w:multiLevelType w:val="hybridMultilevel"/>
    <w:tmpl w:val="41B2C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730A08"/>
    <w:multiLevelType w:val="hybridMultilevel"/>
    <w:tmpl w:val="7AF228D4"/>
    <w:lvl w:ilvl="0" w:tplc="81AC46F8">
      <w:start w:val="1"/>
      <w:numFmt w:val="bullet"/>
      <w:pStyle w:val="Tab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EA2800"/>
    <w:multiLevelType w:val="hybridMultilevel"/>
    <w:tmpl w:val="67C2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4214F"/>
    <w:multiLevelType w:val="hybridMultilevel"/>
    <w:tmpl w:val="2098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D0DDA"/>
    <w:multiLevelType w:val="hybridMultilevel"/>
    <w:tmpl w:val="D79ABF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F53015"/>
    <w:multiLevelType w:val="hybridMultilevel"/>
    <w:tmpl w:val="F7BEC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06DDB"/>
    <w:multiLevelType w:val="hybridMultilevel"/>
    <w:tmpl w:val="0C16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B5D11"/>
    <w:multiLevelType w:val="hybridMultilevel"/>
    <w:tmpl w:val="41B2C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D610D6"/>
    <w:multiLevelType w:val="hybridMultilevel"/>
    <w:tmpl w:val="123849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B01140"/>
    <w:multiLevelType w:val="singleLevel"/>
    <w:tmpl w:val="AC1C519C"/>
    <w:lvl w:ilvl="0">
      <w:start w:val="1"/>
      <w:numFmt w:val="bullet"/>
      <w:pStyle w:val="ListBullet"/>
      <w:lvlText w:val=""/>
      <w:lvlJc w:val="left"/>
      <w:pPr>
        <w:tabs>
          <w:tab w:val="num" w:pos="360"/>
        </w:tabs>
        <w:ind w:left="360" w:hanging="360"/>
      </w:pPr>
      <w:rPr>
        <w:rFonts w:ascii="Symbol" w:hAnsi="Symbol" w:hint="default"/>
      </w:rPr>
    </w:lvl>
  </w:abstractNum>
  <w:abstractNum w:abstractNumId="21" w15:restartNumberingAfterBreak="0">
    <w:nsid w:val="29AD070B"/>
    <w:multiLevelType w:val="hybridMultilevel"/>
    <w:tmpl w:val="C5529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0354E"/>
    <w:multiLevelType w:val="hybridMultilevel"/>
    <w:tmpl w:val="682C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B5834"/>
    <w:multiLevelType w:val="hybridMultilevel"/>
    <w:tmpl w:val="FD88EA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0C2395F"/>
    <w:multiLevelType w:val="hybridMultilevel"/>
    <w:tmpl w:val="80222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A94704"/>
    <w:multiLevelType w:val="hybridMultilevel"/>
    <w:tmpl w:val="F90020F4"/>
    <w:lvl w:ilvl="0" w:tplc="34D64A30">
      <w:start w:val="1"/>
      <w:numFmt w:val="decimal"/>
      <w:pStyle w:val="FormatvorlageBulletKursiv"/>
      <w:lvlText w:val="(0%1)"/>
      <w:lvlJc w:val="left"/>
      <w:pPr>
        <w:tabs>
          <w:tab w:val="num" w:pos="227"/>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9CB552B"/>
    <w:multiLevelType w:val="hybridMultilevel"/>
    <w:tmpl w:val="465C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50480B"/>
    <w:multiLevelType w:val="hybridMultilevel"/>
    <w:tmpl w:val="3C8E67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F16723B"/>
    <w:multiLevelType w:val="hybridMultilevel"/>
    <w:tmpl w:val="0336A9FA"/>
    <w:lvl w:ilvl="0" w:tplc="E42855E2">
      <w:start w:val="1"/>
      <w:numFmt w:val="bullet"/>
      <w:pStyle w:val="table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476816"/>
    <w:multiLevelType w:val="hybridMultilevel"/>
    <w:tmpl w:val="E372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5B283C"/>
    <w:multiLevelType w:val="hybridMultilevel"/>
    <w:tmpl w:val="F7BEC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313B5"/>
    <w:multiLevelType w:val="hybridMultilevel"/>
    <w:tmpl w:val="5686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D36AF"/>
    <w:multiLevelType w:val="multilevel"/>
    <w:tmpl w:val="08090025"/>
    <w:styleLink w:val="1111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A6650A8"/>
    <w:multiLevelType w:val="hybridMultilevel"/>
    <w:tmpl w:val="230C0CAC"/>
    <w:lvl w:ilvl="0" w:tplc="12E2C114">
      <w:start w:val="1"/>
      <w:numFmt w:val="bullet"/>
      <w:pStyle w:val="Bullet1"/>
      <w:lvlText w:val=""/>
      <w:lvlJc w:val="left"/>
      <w:pPr>
        <w:tabs>
          <w:tab w:val="num" w:pos="720"/>
        </w:tabs>
        <w:ind w:left="720" w:hanging="360"/>
      </w:pPr>
      <w:rPr>
        <w:rFonts w:ascii="Wingdings 2" w:hAnsi="Wingdings 2" w:hint="default"/>
      </w:rPr>
    </w:lvl>
    <w:lvl w:ilvl="1" w:tplc="97CAA990" w:tentative="1">
      <w:start w:val="1"/>
      <w:numFmt w:val="bullet"/>
      <w:lvlText w:val="o"/>
      <w:lvlJc w:val="left"/>
      <w:pPr>
        <w:tabs>
          <w:tab w:val="num" w:pos="1440"/>
        </w:tabs>
        <w:ind w:left="1440" w:hanging="360"/>
      </w:pPr>
      <w:rPr>
        <w:rFonts w:ascii="Courier New" w:hAnsi="Courier New" w:hint="default"/>
      </w:rPr>
    </w:lvl>
    <w:lvl w:ilvl="2" w:tplc="A648B442" w:tentative="1">
      <w:start w:val="1"/>
      <w:numFmt w:val="bullet"/>
      <w:lvlText w:val=""/>
      <w:lvlJc w:val="left"/>
      <w:pPr>
        <w:tabs>
          <w:tab w:val="num" w:pos="2160"/>
        </w:tabs>
        <w:ind w:left="2160" w:hanging="360"/>
      </w:pPr>
      <w:rPr>
        <w:rFonts w:ascii="Wingdings" w:hAnsi="Wingdings" w:hint="default"/>
      </w:rPr>
    </w:lvl>
    <w:lvl w:ilvl="3" w:tplc="CE96FFF2" w:tentative="1">
      <w:start w:val="1"/>
      <w:numFmt w:val="bullet"/>
      <w:lvlText w:val=""/>
      <w:lvlJc w:val="left"/>
      <w:pPr>
        <w:tabs>
          <w:tab w:val="num" w:pos="2880"/>
        </w:tabs>
        <w:ind w:left="2880" w:hanging="360"/>
      </w:pPr>
      <w:rPr>
        <w:rFonts w:ascii="Symbol" w:hAnsi="Symbol" w:hint="default"/>
      </w:rPr>
    </w:lvl>
    <w:lvl w:ilvl="4" w:tplc="69D229AE" w:tentative="1">
      <w:start w:val="1"/>
      <w:numFmt w:val="bullet"/>
      <w:lvlText w:val="o"/>
      <w:lvlJc w:val="left"/>
      <w:pPr>
        <w:tabs>
          <w:tab w:val="num" w:pos="3600"/>
        </w:tabs>
        <w:ind w:left="3600" w:hanging="360"/>
      </w:pPr>
      <w:rPr>
        <w:rFonts w:ascii="Courier New" w:hAnsi="Courier New" w:hint="default"/>
      </w:rPr>
    </w:lvl>
    <w:lvl w:ilvl="5" w:tplc="611A86BA" w:tentative="1">
      <w:start w:val="1"/>
      <w:numFmt w:val="bullet"/>
      <w:lvlText w:val=""/>
      <w:lvlJc w:val="left"/>
      <w:pPr>
        <w:tabs>
          <w:tab w:val="num" w:pos="4320"/>
        </w:tabs>
        <w:ind w:left="4320" w:hanging="360"/>
      </w:pPr>
      <w:rPr>
        <w:rFonts w:ascii="Wingdings" w:hAnsi="Wingdings" w:hint="default"/>
      </w:rPr>
    </w:lvl>
    <w:lvl w:ilvl="6" w:tplc="23D4DF7C" w:tentative="1">
      <w:start w:val="1"/>
      <w:numFmt w:val="bullet"/>
      <w:lvlText w:val=""/>
      <w:lvlJc w:val="left"/>
      <w:pPr>
        <w:tabs>
          <w:tab w:val="num" w:pos="5040"/>
        </w:tabs>
        <w:ind w:left="5040" w:hanging="360"/>
      </w:pPr>
      <w:rPr>
        <w:rFonts w:ascii="Symbol" w:hAnsi="Symbol" w:hint="default"/>
      </w:rPr>
    </w:lvl>
    <w:lvl w:ilvl="7" w:tplc="27AA2724" w:tentative="1">
      <w:start w:val="1"/>
      <w:numFmt w:val="bullet"/>
      <w:lvlText w:val="o"/>
      <w:lvlJc w:val="left"/>
      <w:pPr>
        <w:tabs>
          <w:tab w:val="num" w:pos="5760"/>
        </w:tabs>
        <w:ind w:left="5760" w:hanging="360"/>
      </w:pPr>
      <w:rPr>
        <w:rFonts w:ascii="Courier New" w:hAnsi="Courier New" w:hint="default"/>
      </w:rPr>
    </w:lvl>
    <w:lvl w:ilvl="8" w:tplc="DE88AC7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E123A0"/>
    <w:multiLevelType w:val="hybridMultilevel"/>
    <w:tmpl w:val="7EF8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775BF"/>
    <w:multiLevelType w:val="hybridMultilevel"/>
    <w:tmpl w:val="F7BEC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077E07"/>
    <w:multiLevelType w:val="hybridMultilevel"/>
    <w:tmpl w:val="A16C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134DF"/>
    <w:multiLevelType w:val="hybridMultilevel"/>
    <w:tmpl w:val="6CEE5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2AB4C8C"/>
    <w:multiLevelType w:val="hybridMultilevel"/>
    <w:tmpl w:val="D932F7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5B2E97"/>
    <w:multiLevelType w:val="multilevel"/>
    <w:tmpl w:val="3F726D56"/>
    <w:lvl w:ilvl="0">
      <w:start w:val="1"/>
      <w:numFmt w:val="upperLetter"/>
      <w:lvlText w:val="%1."/>
      <w:lvlJc w:val="left"/>
      <w:pPr>
        <w:tabs>
          <w:tab w:val="num" w:pos="360"/>
        </w:tabs>
        <w:ind w:left="0" w:firstLine="0"/>
      </w:pPr>
    </w:lvl>
    <w:lvl w:ilvl="1">
      <w:start w:val="1"/>
      <w:numFmt w:val="decimal"/>
      <w:pStyle w:val="Attachment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0" w15:restartNumberingAfterBreak="0">
    <w:nsid w:val="79685A9E"/>
    <w:multiLevelType w:val="hybridMultilevel"/>
    <w:tmpl w:val="2D324E38"/>
    <w:lvl w:ilvl="0" w:tplc="8D3EFF14">
      <w:start w:val="1"/>
      <w:numFmt w:val="decimal"/>
      <w:pStyle w:val="Numeric"/>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CF3C00"/>
    <w:multiLevelType w:val="hybridMultilevel"/>
    <w:tmpl w:val="9C4A6E12"/>
    <w:lvl w:ilvl="0" w:tplc="D50004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B36283"/>
    <w:multiLevelType w:val="hybridMultilevel"/>
    <w:tmpl w:val="123849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9"/>
  </w:num>
  <w:num w:numId="4">
    <w:abstractNumId w:val="20"/>
  </w:num>
  <w:num w:numId="5">
    <w:abstractNumId w:val="39"/>
  </w:num>
  <w:num w:numId="6">
    <w:abstractNumId w:val="25"/>
  </w:num>
  <w:num w:numId="7">
    <w:abstractNumId w:val="28"/>
  </w:num>
  <w:num w:numId="8">
    <w:abstractNumId w:val="12"/>
  </w:num>
  <w:num w:numId="9">
    <w:abstractNumId w:val="32"/>
  </w:num>
  <w:num w:numId="10">
    <w:abstractNumId w:val="40"/>
  </w:num>
  <w:num w:numId="11">
    <w:abstractNumId w:val="23"/>
  </w:num>
  <w:num w:numId="12">
    <w:abstractNumId w:val="10"/>
  </w:num>
  <w:num w:numId="13">
    <w:abstractNumId w:val="31"/>
  </w:num>
  <w:num w:numId="14">
    <w:abstractNumId w:val="41"/>
  </w:num>
  <w:num w:numId="15">
    <w:abstractNumId w:val="24"/>
  </w:num>
  <w:num w:numId="16">
    <w:abstractNumId w:val="19"/>
  </w:num>
  <w:num w:numId="17">
    <w:abstractNumId w:val="42"/>
  </w:num>
  <w:num w:numId="18">
    <w:abstractNumId w:val="18"/>
  </w:num>
  <w:num w:numId="19">
    <w:abstractNumId w:val="11"/>
  </w:num>
  <w:num w:numId="20">
    <w:abstractNumId w:val="21"/>
  </w:num>
  <w:num w:numId="21">
    <w:abstractNumId w:val="35"/>
  </w:num>
  <w:num w:numId="22">
    <w:abstractNumId w:val="16"/>
  </w:num>
  <w:num w:numId="23">
    <w:abstractNumId w:val="30"/>
  </w:num>
  <w:num w:numId="24">
    <w:abstractNumId w:val="34"/>
  </w:num>
  <w:num w:numId="25">
    <w:abstractNumId w:val="14"/>
  </w:num>
  <w:num w:numId="26">
    <w:abstractNumId w:val="29"/>
  </w:num>
  <w:num w:numId="27">
    <w:abstractNumId w:val="17"/>
  </w:num>
  <w:num w:numId="28">
    <w:abstractNumId w:val="15"/>
  </w:num>
  <w:num w:numId="29">
    <w:abstractNumId w:val="38"/>
  </w:num>
  <w:num w:numId="30">
    <w:abstractNumId w:val="26"/>
  </w:num>
  <w:num w:numId="31">
    <w:abstractNumId w:val="22"/>
  </w:num>
  <w:num w:numId="32">
    <w:abstractNumId w:val="13"/>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C0"/>
    <w:rsid w:val="00000569"/>
    <w:rsid w:val="000021F8"/>
    <w:rsid w:val="00003057"/>
    <w:rsid w:val="0000460D"/>
    <w:rsid w:val="00005C45"/>
    <w:rsid w:val="00005D06"/>
    <w:rsid w:val="00010527"/>
    <w:rsid w:val="000115EF"/>
    <w:rsid w:val="00011EFA"/>
    <w:rsid w:val="00012CD2"/>
    <w:rsid w:val="00014467"/>
    <w:rsid w:val="000148B3"/>
    <w:rsid w:val="00014BA6"/>
    <w:rsid w:val="00015650"/>
    <w:rsid w:val="00015B0D"/>
    <w:rsid w:val="000173FC"/>
    <w:rsid w:val="0002011A"/>
    <w:rsid w:val="00021CA9"/>
    <w:rsid w:val="00022A93"/>
    <w:rsid w:val="00022EF3"/>
    <w:rsid w:val="000267E8"/>
    <w:rsid w:val="00026E2D"/>
    <w:rsid w:val="0002740F"/>
    <w:rsid w:val="00027CF0"/>
    <w:rsid w:val="00027D96"/>
    <w:rsid w:val="00030E5D"/>
    <w:rsid w:val="000314BF"/>
    <w:rsid w:val="00031BD4"/>
    <w:rsid w:val="00032386"/>
    <w:rsid w:val="00032FF3"/>
    <w:rsid w:val="00034611"/>
    <w:rsid w:val="00035A68"/>
    <w:rsid w:val="00036DC6"/>
    <w:rsid w:val="00037E50"/>
    <w:rsid w:val="00040344"/>
    <w:rsid w:val="0004227D"/>
    <w:rsid w:val="00042CDB"/>
    <w:rsid w:val="00043ADB"/>
    <w:rsid w:val="00044DF7"/>
    <w:rsid w:val="00045C61"/>
    <w:rsid w:val="00046275"/>
    <w:rsid w:val="0004799F"/>
    <w:rsid w:val="00047FDB"/>
    <w:rsid w:val="0005013B"/>
    <w:rsid w:val="00050A0D"/>
    <w:rsid w:val="00050C13"/>
    <w:rsid w:val="00050EDC"/>
    <w:rsid w:val="00051614"/>
    <w:rsid w:val="00052C1E"/>
    <w:rsid w:val="00054A9B"/>
    <w:rsid w:val="000556BF"/>
    <w:rsid w:val="00056374"/>
    <w:rsid w:val="00056C4F"/>
    <w:rsid w:val="00057A3E"/>
    <w:rsid w:val="00057C82"/>
    <w:rsid w:val="0006091B"/>
    <w:rsid w:val="00060C37"/>
    <w:rsid w:val="000616A6"/>
    <w:rsid w:val="00062603"/>
    <w:rsid w:val="00063962"/>
    <w:rsid w:val="00064D80"/>
    <w:rsid w:val="00064FEA"/>
    <w:rsid w:val="00065F8F"/>
    <w:rsid w:val="00066230"/>
    <w:rsid w:val="000662D2"/>
    <w:rsid w:val="00070453"/>
    <w:rsid w:val="00071B4A"/>
    <w:rsid w:val="00072943"/>
    <w:rsid w:val="00073AB4"/>
    <w:rsid w:val="000750D6"/>
    <w:rsid w:val="00075CFA"/>
    <w:rsid w:val="00076B3F"/>
    <w:rsid w:val="00077045"/>
    <w:rsid w:val="000807E8"/>
    <w:rsid w:val="00080E24"/>
    <w:rsid w:val="00081C72"/>
    <w:rsid w:val="0008411C"/>
    <w:rsid w:val="00085534"/>
    <w:rsid w:val="00085FF1"/>
    <w:rsid w:val="00087050"/>
    <w:rsid w:val="00091B99"/>
    <w:rsid w:val="00092F70"/>
    <w:rsid w:val="000976F8"/>
    <w:rsid w:val="00097831"/>
    <w:rsid w:val="00097896"/>
    <w:rsid w:val="000A10DE"/>
    <w:rsid w:val="000A1A6B"/>
    <w:rsid w:val="000A5C45"/>
    <w:rsid w:val="000A6679"/>
    <w:rsid w:val="000A6796"/>
    <w:rsid w:val="000A72D5"/>
    <w:rsid w:val="000A7C59"/>
    <w:rsid w:val="000A7F11"/>
    <w:rsid w:val="000B0452"/>
    <w:rsid w:val="000B34BD"/>
    <w:rsid w:val="000B4A85"/>
    <w:rsid w:val="000B5E32"/>
    <w:rsid w:val="000B6338"/>
    <w:rsid w:val="000B69A8"/>
    <w:rsid w:val="000B7CB6"/>
    <w:rsid w:val="000B7D2E"/>
    <w:rsid w:val="000C004E"/>
    <w:rsid w:val="000C1A69"/>
    <w:rsid w:val="000C44F0"/>
    <w:rsid w:val="000C4555"/>
    <w:rsid w:val="000C4F76"/>
    <w:rsid w:val="000C7EEF"/>
    <w:rsid w:val="000D022B"/>
    <w:rsid w:val="000D0F0B"/>
    <w:rsid w:val="000D1D42"/>
    <w:rsid w:val="000D34F1"/>
    <w:rsid w:val="000D40F2"/>
    <w:rsid w:val="000D46B4"/>
    <w:rsid w:val="000D49B7"/>
    <w:rsid w:val="000D4BED"/>
    <w:rsid w:val="000D5621"/>
    <w:rsid w:val="000D6FE4"/>
    <w:rsid w:val="000E065D"/>
    <w:rsid w:val="000E11B0"/>
    <w:rsid w:val="000E3B2A"/>
    <w:rsid w:val="000E517F"/>
    <w:rsid w:val="000E6148"/>
    <w:rsid w:val="000F02C4"/>
    <w:rsid w:val="000F11A2"/>
    <w:rsid w:val="000F226D"/>
    <w:rsid w:val="000F22DB"/>
    <w:rsid w:val="000F2371"/>
    <w:rsid w:val="000F3490"/>
    <w:rsid w:val="000F3A95"/>
    <w:rsid w:val="000F3F0C"/>
    <w:rsid w:val="000F576E"/>
    <w:rsid w:val="000F5F0D"/>
    <w:rsid w:val="000F6137"/>
    <w:rsid w:val="000F7152"/>
    <w:rsid w:val="000F7D0C"/>
    <w:rsid w:val="0010040F"/>
    <w:rsid w:val="00100D68"/>
    <w:rsid w:val="00100EFA"/>
    <w:rsid w:val="00101CF2"/>
    <w:rsid w:val="00102473"/>
    <w:rsid w:val="0010375C"/>
    <w:rsid w:val="00105624"/>
    <w:rsid w:val="00110AD8"/>
    <w:rsid w:val="0011280A"/>
    <w:rsid w:val="001130C9"/>
    <w:rsid w:val="00113523"/>
    <w:rsid w:val="00114406"/>
    <w:rsid w:val="00115994"/>
    <w:rsid w:val="0011675C"/>
    <w:rsid w:val="0011675D"/>
    <w:rsid w:val="001177B1"/>
    <w:rsid w:val="001215E5"/>
    <w:rsid w:val="00125565"/>
    <w:rsid w:val="00130182"/>
    <w:rsid w:val="001302CB"/>
    <w:rsid w:val="001303D1"/>
    <w:rsid w:val="001308B0"/>
    <w:rsid w:val="00131FA7"/>
    <w:rsid w:val="00133195"/>
    <w:rsid w:val="0013743B"/>
    <w:rsid w:val="001374AA"/>
    <w:rsid w:val="001406DA"/>
    <w:rsid w:val="0014193E"/>
    <w:rsid w:val="0014495A"/>
    <w:rsid w:val="00145B7D"/>
    <w:rsid w:val="00145C5D"/>
    <w:rsid w:val="00146B6E"/>
    <w:rsid w:val="001509A4"/>
    <w:rsid w:val="00152699"/>
    <w:rsid w:val="00152A12"/>
    <w:rsid w:val="00153A45"/>
    <w:rsid w:val="00155188"/>
    <w:rsid w:val="00155595"/>
    <w:rsid w:val="001559C3"/>
    <w:rsid w:val="00162051"/>
    <w:rsid w:val="00165ED3"/>
    <w:rsid w:val="00166DFF"/>
    <w:rsid w:val="001723EB"/>
    <w:rsid w:val="00172A4E"/>
    <w:rsid w:val="00176141"/>
    <w:rsid w:val="001801C4"/>
    <w:rsid w:val="0018088C"/>
    <w:rsid w:val="00180DE9"/>
    <w:rsid w:val="00181E8C"/>
    <w:rsid w:val="00183679"/>
    <w:rsid w:val="00184295"/>
    <w:rsid w:val="001842C2"/>
    <w:rsid w:val="00184D36"/>
    <w:rsid w:val="00185422"/>
    <w:rsid w:val="001854C3"/>
    <w:rsid w:val="00186189"/>
    <w:rsid w:val="0019150A"/>
    <w:rsid w:val="00192A74"/>
    <w:rsid w:val="00194AA8"/>
    <w:rsid w:val="0019507E"/>
    <w:rsid w:val="0019515A"/>
    <w:rsid w:val="00195FCB"/>
    <w:rsid w:val="00197424"/>
    <w:rsid w:val="001A0F67"/>
    <w:rsid w:val="001A2BD3"/>
    <w:rsid w:val="001A4898"/>
    <w:rsid w:val="001A4B78"/>
    <w:rsid w:val="001A6450"/>
    <w:rsid w:val="001A6A14"/>
    <w:rsid w:val="001A6D0A"/>
    <w:rsid w:val="001A6EDC"/>
    <w:rsid w:val="001A734C"/>
    <w:rsid w:val="001B06C8"/>
    <w:rsid w:val="001B10B3"/>
    <w:rsid w:val="001B4C60"/>
    <w:rsid w:val="001B6727"/>
    <w:rsid w:val="001C0A25"/>
    <w:rsid w:val="001C0DAC"/>
    <w:rsid w:val="001C2E2C"/>
    <w:rsid w:val="001C32A6"/>
    <w:rsid w:val="001C4250"/>
    <w:rsid w:val="001C512F"/>
    <w:rsid w:val="001C5327"/>
    <w:rsid w:val="001C54AB"/>
    <w:rsid w:val="001C6712"/>
    <w:rsid w:val="001C6CD6"/>
    <w:rsid w:val="001C79F4"/>
    <w:rsid w:val="001D0D8C"/>
    <w:rsid w:val="001D161E"/>
    <w:rsid w:val="001D17A0"/>
    <w:rsid w:val="001D2040"/>
    <w:rsid w:val="001D35FA"/>
    <w:rsid w:val="001D4E90"/>
    <w:rsid w:val="001D5095"/>
    <w:rsid w:val="001D64D2"/>
    <w:rsid w:val="001D701C"/>
    <w:rsid w:val="001E199D"/>
    <w:rsid w:val="001E38AD"/>
    <w:rsid w:val="001E42E0"/>
    <w:rsid w:val="001E5035"/>
    <w:rsid w:val="001E6A71"/>
    <w:rsid w:val="001E772B"/>
    <w:rsid w:val="001F1BE8"/>
    <w:rsid w:val="001F4BD1"/>
    <w:rsid w:val="001F4C8A"/>
    <w:rsid w:val="001F5520"/>
    <w:rsid w:val="001F6086"/>
    <w:rsid w:val="001F61B1"/>
    <w:rsid w:val="002002D3"/>
    <w:rsid w:val="002025E5"/>
    <w:rsid w:val="00202AAA"/>
    <w:rsid w:val="00204922"/>
    <w:rsid w:val="00205CFD"/>
    <w:rsid w:val="002069C8"/>
    <w:rsid w:val="002077C3"/>
    <w:rsid w:val="0021192A"/>
    <w:rsid w:val="002140BF"/>
    <w:rsid w:val="002144FF"/>
    <w:rsid w:val="0021518E"/>
    <w:rsid w:val="002169C9"/>
    <w:rsid w:val="00217E4F"/>
    <w:rsid w:val="00221138"/>
    <w:rsid w:val="002221BF"/>
    <w:rsid w:val="00222A3A"/>
    <w:rsid w:val="002232E3"/>
    <w:rsid w:val="00224DE5"/>
    <w:rsid w:val="00225DF2"/>
    <w:rsid w:val="00226051"/>
    <w:rsid w:val="0022665A"/>
    <w:rsid w:val="0022769A"/>
    <w:rsid w:val="00230B2A"/>
    <w:rsid w:val="002327AC"/>
    <w:rsid w:val="00234306"/>
    <w:rsid w:val="00234A3E"/>
    <w:rsid w:val="00234D4E"/>
    <w:rsid w:val="00234EF0"/>
    <w:rsid w:val="002354F4"/>
    <w:rsid w:val="002359DA"/>
    <w:rsid w:val="00235F38"/>
    <w:rsid w:val="0024082C"/>
    <w:rsid w:val="00240D5C"/>
    <w:rsid w:val="002411CA"/>
    <w:rsid w:val="00243A40"/>
    <w:rsid w:val="0024489A"/>
    <w:rsid w:val="00244F70"/>
    <w:rsid w:val="00246430"/>
    <w:rsid w:val="00250326"/>
    <w:rsid w:val="0025163A"/>
    <w:rsid w:val="00251904"/>
    <w:rsid w:val="0025268B"/>
    <w:rsid w:val="00253775"/>
    <w:rsid w:val="002539C2"/>
    <w:rsid w:val="002547E3"/>
    <w:rsid w:val="00255D2E"/>
    <w:rsid w:val="002565C5"/>
    <w:rsid w:val="002575FF"/>
    <w:rsid w:val="002576E2"/>
    <w:rsid w:val="00260ED6"/>
    <w:rsid w:val="00260F6C"/>
    <w:rsid w:val="0026146F"/>
    <w:rsid w:val="00261C67"/>
    <w:rsid w:val="00264348"/>
    <w:rsid w:val="002648D5"/>
    <w:rsid w:val="002679C0"/>
    <w:rsid w:val="00270410"/>
    <w:rsid w:val="00271E98"/>
    <w:rsid w:val="002727DD"/>
    <w:rsid w:val="002744B4"/>
    <w:rsid w:val="00274678"/>
    <w:rsid w:val="00274FE4"/>
    <w:rsid w:val="00275460"/>
    <w:rsid w:val="0027671E"/>
    <w:rsid w:val="00277490"/>
    <w:rsid w:val="00277805"/>
    <w:rsid w:val="00277BCB"/>
    <w:rsid w:val="0028099F"/>
    <w:rsid w:val="0028155F"/>
    <w:rsid w:val="002820A1"/>
    <w:rsid w:val="00282BEC"/>
    <w:rsid w:val="0028305A"/>
    <w:rsid w:val="002838CD"/>
    <w:rsid w:val="00283EFD"/>
    <w:rsid w:val="0028434B"/>
    <w:rsid w:val="002845D0"/>
    <w:rsid w:val="00286475"/>
    <w:rsid w:val="002904FC"/>
    <w:rsid w:val="002905A8"/>
    <w:rsid w:val="00291B61"/>
    <w:rsid w:val="0029257B"/>
    <w:rsid w:val="00292F59"/>
    <w:rsid w:val="002934ED"/>
    <w:rsid w:val="00295130"/>
    <w:rsid w:val="00296193"/>
    <w:rsid w:val="00297EC0"/>
    <w:rsid w:val="002A0E59"/>
    <w:rsid w:val="002A19F8"/>
    <w:rsid w:val="002A452B"/>
    <w:rsid w:val="002A4CC9"/>
    <w:rsid w:val="002A5924"/>
    <w:rsid w:val="002A5AF9"/>
    <w:rsid w:val="002B19DA"/>
    <w:rsid w:val="002B1A20"/>
    <w:rsid w:val="002B1B8C"/>
    <w:rsid w:val="002B2334"/>
    <w:rsid w:val="002B2540"/>
    <w:rsid w:val="002B31BA"/>
    <w:rsid w:val="002B36FD"/>
    <w:rsid w:val="002B375C"/>
    <w:rsid w:val="002B4548"/>
    <w:rsid w:val="002B51AE"/>
    <w:rsid w:val="002B57F7"/>
    <w:rsid w:val="002B6902"/>
    <w:rsid w:val="002B76A7"/>
    <w:rsid w:val="002C1EF5"/>
    <w:rsid w:val="002C2083"/>
    <w:rsid w:val="002C2D08"/>
    <w:rsid w:val="002C3429"/>
    <w:rsid w:val="002C425C"/>
    <w:rsid w:val="002C4DC0"/>
    <w:rsid w:val="002C590E"/>
    <w:rsid w:val="002C6B38"/>
    <w:rsid w:val="002D144E"/>
    <w:rsid w:val="002D1529"/>
    <w:rsid w:val="002D156E"/>
    <w:rsid w:val="002D1674"/>
    <w:rsid w:val="002D3D2E"/>
    <w:rsid w:val="002D5073"/>
    <w:rsid w:val="002D50EC"/>
    <w:rsid w:val="002D6C6A"/>
    <w:rsid w:val="002E1CB1"/>
    <w:rsid w:val="002E22DD"/>
    <w:rsid w:val="002E2712"/>
    <w:rsid w:val="002E325E"/>
    <w:rsid w:val="002E37AC"/>
    <w:rsid w:val="002E389A"/>
    <w:rsid w:val="002E3C8C"/>
    <w:rsid w:val="002E48B5"/>
    <w:rsid w:val="002E70E9"/>
    <w:rsid w:val="002F07BA"/>
    <w:rsid w:val="002F3C05"/>
    <w:rsid w:val="002F3E70"/>
    <w:rsid w:val="002F459A"/>
    <w:rsid w:val="002F4859"/>
    <w:rsid w:val="002F5A76"/>
    <w:rsid w:val="002F739E"/>
    <w:rsid w:val="002F7775"/>
    <w:rsid w:val="00301649"/>
    <w:rsid w:val="0030179A"/>
    <w:rsid w:val="00301D79"/>
    <w:rsid w:val="0030272F"/>
    <w:rsid w:val="00304360"/>
    <w:rsid w:val="0030463E"/>
    <w:rsid w:val="0030533E"/>
    <w:rsid w:val="003058C9"/>
    <w:rsid w:val="00305C7E"/>
    <w:rsid w:val="00307458"/>
    <w:rsid w:val="0031023A"/>
    <w:rsid w:val="0031134C"/>
    <w:rsid w:val="00311E40"/>
    <w:rsid w:val="003130B5"/>
    <w:rsid w:val="00313E8A"/>
    <w:rsid w:val="0031428A"/>
    <w:rsid w:val="00314D8E"/>
    <w:rsid w:val="0031668C"/>
    <w:rsid w:val="003172BD"/>
    <w:rsid w:val="0032110B"/>
    <w:rsid w:val="003225BC"/>
    <w:rsid w:val="003226AF"/>
    <w:rsid w:val="00324C62"/>
    <w:rsid w:val="00325324"/>
    <w:rsid w:val="00330402"/>
    <w:rsid w:val="0033086C"/>
    <w:rsid w:val="003317E8"/>
    <w:rsid w:val="00331937"/>
    <w:rsid w:val="00331F6A"/>
    <w:rsid w:val="00332F99"/>
    <w:rsid w:val="0033405B"/>
    <w:rsid w:val="003358DC"/>
    <w:rsid w:val="00336A25"/>
    <w:rsid w:val="00336E5C"/>
    <w:rsid w:val="00337689"/>
    <w:rsid w:val="003401F6"/>
    <w:rsid w:val="0034419D"/>
    <w:rsid w:val="00345D97"/>
    <w:rsid w:val="0034605A"/>
    <w:rsid w:val="003475AD"/>
    <w:rsid w:val="0035174D"/>
    <w:rsid w:val="00351A68"/>
    <w:rsid w:val="00352043"/>
    <w:rsid w:val="0035340B"/>
    <w:rsid w:val="00354327"/>
    <w:rsid w:val="00354DE1"/>
    <w:rsid w:val="0035530E"/>
    <w:rsid w:val="0035759C"/>
    <w:rsid w:val="00357B1D"/>
    <w:rsid w:val="00360676"/>
    <w:rsid w:val="00362C4A"/>
    <w:rsid w:val="0036510F"/>
    <w:rsid w:val="00366320"/>
    <w:rsid w:val="00371E23"/>
    <w:rsid w:val="00371FF3"/>
    <w:rsid w:val="00372E22"/>
    <w:rsid w:val="00376B80"/>
    <w:rsid w:val="003802F8"/>
    <w:rsid w:val="00381F65"/>
    <w:rsid w:val="003824F7"/>
    <w:rsid w:val="0038433D"/>
    <w:rsid w:val="00385C0B"/>
    <w:rsid w:val="00385C2C"/>
    <w:rsid w:val="00386B2E"/>
    <w:rsid w:val="00387868"/>
    <w:rsid w:val="003917B5"/>
    <w:rsid w:val="00392AF8"/>
    <w:rsid w:val="00392E47"/>
    <w:rsid w:val="0039312B"/>
    <w:rsid w:val="00393DED"/>
    <w:rsid w:val="0039729A"/>
    <w:rsid w:val="0039744A"/>
    <w:rsid w:val="003A15DB"/>
    <w:rsid w:val="003A1B2D"/>
    <w:rsid w:val="003A234B"/>
    <w:rsid w:val="003A2E47"/>
    <w:rsid w:val="003A3478"/>
    <w:rsid w:val="003A3B57"/>
    <w:rsid w:val="003A4015"/>
    <w:rsid w:val="003A4A47"/>
    <w:rsid w:val="003B06F7"/>
    <w:rsid w:val="003B1AC5"/>
    <w:rsid w:val="003B42C5"/>
    <w:rsid w:val="003B46FF"/>
    <w:rsid w:val="003C2534"/>
    <w:rsid w:val="003C2DB1"/>
    <w:rsid w:val="003C4C25"/>
    <w:rsid w:val="003C4E82"/>
    <w:rsid w:val="003C4FE5"/>
    <w:rsid w:val="003C52D9"/>
    <w:rsid w:val="003C6F4F"/>
    <w:rsid w:val="003C773E"/>
    <w:rsid w:val="003C7E27"/>
    <w:rsid w:val="003D09C2"/>
    <w:rsid w:val="003D309D"/>
    <w:rsid w:val="003D4038"/>
    <w:rsid w:val="003D4C8A"/>
    <w:rsid w:val="003D5163"/>
    <w:rsid w:val="003D55B8"/>
    <w:rsid w:val="003D55E1"/>
    <w:rsid w:val="003D59E7"/>
    <w:rsid w:val="003D5E55"/>
    <w:rsid w:val="003E04CB"/>
    <w:rsid w:val="003E2211"/>
    <w:rsid w:val="003E4170"/>
    <w:rsid w:val="003E42AF"/>
    <w:rsid w:val="003E45E3"/>
    <w:rsid w:val="003E54C9"/>
    <w:rsid w:val="003F0078"/>
    <w:rsid w:val="003F0FEE"/>
    <w:rsid w:val="003F39F3"/>
    <w:rsid w:val="003F4B20"/>
    <w:rsid w:val="003F5084"/>
    <w:rsid w:val="003F5D2D"/>
    <w:rsid w:val="00400952"/>
    <w:rsid w:val="00400A8E"/>
    <w:rsid w:val="0040143A"/>
    <w:rsid w:val="00401755"/>
    <w:rsid w:val="004020DE"/>
    <w:rsid w:val="004034A8"/>
    <w:rsid w:val="0040394A"/>
    <w:rsid w:val="00403CBA"/>
    <w:rsid w:val="00404FF2"/>
    <w:rsid w:val="0041312E"/>
    <w:rsid w:val="00415162"/>
    <w:rsid w:val="00416172"/>
    <w:rsid w:val="0041665C"/>
    <w:rsid w:val="00420FE3"/>
    <w:rsid w:val="00421063"/>
    <w:rsid w:val="0042234D"/>
    <w:rsid w:val="0042327C"/>
    <w:rsid w:val="0042522E"/>
    <w:rsid w:val="00425A2B"/>
    <w:rsid w:val="00425D40"/>
    <w:rsid w:val="004266EF"/>
    <w:rsid w:val="00431160"/>
    <w:rsid w:val="00431B4A"/>
    <w:rsid w:val="00432466"/>
    <w:rsid w:val="00432791"/>
    <w:rsid w:val="00432AF1"/>
    <w:rsid w:val="004330E9"/>
    <w:rsid w:val="0043441D"/>
    <w:rsid w:val="004345CA"/>
    <w:rsid w:val="00434D5D"/>
    <w:rsid w:val="00434DC0"/>
    <w:rsid w:val="00435892"/>
    <w:rsid w:val="00435FD8"/>
    <w:rsid w:val="0044046A"/>
    <w:rsid w:val="004408DE"/>
    <w:rsid w:val="00441859"/>
    <w:rsid w:val="00442F52"/>
    <w:rsid w:val="004433C5"/>
    <w:rsid w:val="0044354D"/>
    <w:rsid w:val="00443587"/>
    <w:rsid w:val="004438C1"/>
    <w:rsid w:val="0044499C"/>
    <w:rsid w:val="00445833"/>
    <w:rsid w:val="00447131"/>
    <w:rsid w:val="00450598"/>
    <w:rsid w:val="00451694"/>
    <w:rsid w:val="00451C3D"/>
    <w:rsid w:val="00451DF3"/>
    <w:rsid w:val="00452B87"/>
    <w:rsid w:val="004538BD"/>
    <w:rsid w:val="00455490"/>
    <w:rsid w:val="00455E95"/>
    <w:rsid w:val="00456273"/>
    <w:rsid w:val="00456A45"/>
    <w:rsid w:val="004570D9"/>
    <w:rsid w:val="00457CD6"/>
    <w:rsid w:val="00461065"/>
    <w:rsid w:val="004611C2"/>
    <w:rsid w:val="0046253F"/>
    <w:rsid w:val="004627D6"/>
    <w:rsid w:val="00462B5A"/>
    <w:rsid w:val="00463717"/>
    <w:rsid w:val="00463EFA"/>
    <w:rsid w:val="004655A0"/>
    <w:rsid w:val="00465E9A"/>
    <w:rsid w:val="00466184"/>
    <w:rsid w:val="00467E95"/>
    <w:rsid w:val="00470C49"/>
    <w:rsid w:val="00471360"/>
    <w:rsid w:val="004732DB"/>
    <w:rsid w:val="00473D18"/>
    <w:rsid w:val="00473F19"/>
    <w:rsid w:val="00474CC5"/>
    <w:rsid w:val="00475260"/>
    <w:rsid w:val="004765AF"/>
    <w:rsid w:val="00477F1F"/>
    <w:rsid w:val="0048046B"/>
    <w:rsid w:val="00480B5C"/>
    <w:rsid w:val="0048403E"/>
    <w:rsid w:val="00484A23"/>
    <w:rsid w:val="00486C94"/>
    <w:rsid w:val="00487290"/>
    <w:rsid w:val="00487727"/>
    <w:rsid w:val="00487766"/>
    <w:rsid w:val="004879F4"/>
    <w:rsid w:val="00487CF3"/>
    <w:rsid w:val="004924D4"/>
    <w:rsid w:val="00494C7A"/>
    <w:rsid w:val="00494E34"/>
    <w:rsid w:val="0049553E"/>
    <w:rsid w:val="00495D4B"/>
    <w:rsid w:val="0049721B"/>
    <w:rsid w:val="004A0E0E"/>
    <w:rsid w:val="004A1BD5"/>
    <w:rsid w:val="004A20CF"/>
    <w:rsid w:val="004A2297"/>
    <w:rsid w:val="004A2487"/>
    <w:rsid w:val="004A3773"/>
    <w:rsid w:val="004A37F7"/>
    <w:rsid w:val="004A411A"/>
    <w:rsid w:val="004A69B1"/>
    <w:rsid w:val="004A6BAE"/>
    <w:rsid w:val="004B09FF"/>
    <w:rsid w:val="004B0FDA"/>
    <w:rsid w:val="004B10EF"/>
    <w:rsid w:val="004B366D"/>
    <w:rsid w:val="004B5B7D"/>
    <w:rsid w:val="004B5D00"/>
    <w:rsid w:val="004B5F65"/>
    <w:rsid w:val="004B678B"/>
    <w:rsid w:val="004B6DC1"/>
    <w:rsid w:val="004B781C"/>
    <w:rsid w:val="004C0534"/>
    <w:rsid w:val="004C06F7"/>
    <w:rsid w:val="004C1313"/>
    <w:rsid w:val="004C210E"/>
    <w:rsid w:val="004C382A"/>
    <w:rsid w:val="004C5542"/>
    <w:rsid w:val="004C61CF"/>
    <w:rsid w:val="004C7EBD"/>
    <w:rsid w:val="004D0C2E"/>
    <w:rsid w:val="004D1113"/>
    <w:rsid w:val="004D5300"/>
    <w:rsid w:val="004D5D7C"/>
    <w:rsid w:val="004D6B02"/>
    <w:rsid w:val="004D7A87"/>
    <w:rsid w:val="004E0E2E"/>
    <w:rsid w:val="004E3393"/>
    <w:rsid w:val="004E35FB"/>
    <w:rsid w:val="004E3FB9"/>
    <w:rsid w:val="004F1717"/>
    <w:rsid w:val="004F1AC4"/>
    <w:rsid w:val="004F331C"/>
    <w:rsid w:val="004F431A"/>
    <w:rsid w:val="004F5158"/>
    <w:rsid w:val="004F5293"/>
    <w:rsid w:val="004F6E1C"/>
    <w:rsid w:val="004F7779"/>
    <w:rsid w:val="005005F4"/>
    <w:rsid w:val="005006F3"/>
    <w:rsid w:val="00500FBB"/>
    <w:rsid w:val="00501F5C"/>
    <w:rsid w:val="0050396F"/>
    <w:rsid w:val="00503E43"/>
    <w:rsid w:val="005048C6"/>
    <w:rsid w:val="00505C70"/>
    <w:rsid w:val="005065A0"/>
    <w:rsid w:val="00506991"/>
    <w:rsid w:val="0050726D"/>
    <w:rsid w:val="00507624"/>
    <w:rsid w:val="00507BB4"/>
    <w:rsid w:val="00511451"/>
    <w:rsid w:val="00511573"/>
    <w:rsid w:val="00512389"/>
    <w:rsid w:val="00512617"/>
    <w:rsid w:val="00513B8D"/>
    <w:rsid w:val="00513BB8"/>
    <w:rsid w:val="005176A3"/>
    <w:rsid w:val="00517926"/>
    <w:rsid w:val="0052125E"/>
    <w:rsid w:val="0052185A"/>
    <w:rsid w:val="005243DA"/>
    <w:rsid w:val="005244AC"/>
    <w:rsid w:val="00524D1A"/>
    <w:rsid w:val="00525785"/>
    <w:rsid w:val="00525C4A"/>
    <w:rsid w:val="00526765"/>
    <w:rsid w:val="00530C55"/>
    <w:rsid w:val="005312FD"/>
    <w:rsid w:val="00531D44"/>
    <w:rsid w:val="00532F35"/>
    <w:rsid w:val="005336B6"/>
    <w:rsid w:val="005340D3"/>
    <w:rsid w:val="00537BFE"/>
    <w:rsid w:val="00537CD4"/>
    <w:rsid w:val="00537D6F"/>
    <w:rsid w:val="00537F20"/>
    <w:rsid w:val="00541E3A"/>
    <w:rsid w:val="005420BC"/>
    <w:rsid w:val="0054248D"/>
    <w:rsid w:val="00543A71"/>
    <w:rsid w:val="00545081"/>
    <w:rsid w:val="0054540F"/>
    <w:rsid w:val="00546CD8"/>
    <w:rsid w:val="005471B7"/>
    <w:rsid w:val="0054725D"/>
    <w:rsid w:val="00547365"/>
    <w:rsid w:val="00551DEF"/>
    <w:rsid w:val="005537EA"/>
    <w:rsid w:val="00556E1F"/>
    <w:rsid w:val="00557806"/>
    <w:rsid w:val="00557B34"/>
    <w:rsid w:val="005618EF"/>
    <w:rsid w:val="00563EDF"/>
    <w:rsid w:val="005641FC"/>
    <w:rsid w:val="00564A6D"/>
    <w:rsid w:val="00564A92"/>
    <w:rsid w:val="00566269"/>
    <w:rsid w:val="0056705E"/>
    <w:rsid w:val="0057087C"/>
    <w:rsid w:val="005715A5"/>
    <w:rsid w:val="0057177D"/>
    <w:rsid w:val="00571FB7"/>
    <w:rsid w:val="00573198"/>
    <w:rsid w:val="00573654"/>
    <w:rsid w:val="0057375B"/>
    <w:rsid w:val="00576D38"/>
    <w:rsid w:val="00581CDE"/>
    <w:rsid w:val="0058277A"/>
    <w:rsid w:val="00583E45"/>
    <w:rsid w:val="005853D9"/>
    <w:rsid w:val="00587929"/>
    <w:rsid w:val="00587D7C"/>
    <w:rsid w:val="00590CCE"/>
    <w:rsid w:val="0059201A"/>
    <w:rsid w:val="00592167"/>
    <w:rsid w:val="00594053"/>
    <w:rsid w:val="005947D8"/>
    <w:rsid w:val="00595150"/>
    <w:rsid w:val="005957C5"/>
    <w:rsid w:val="00595E08"/>
    <w:rsid w:val="00595F2E"/>
    <w:rsid w:val="00596751"/>
    <w:rsid w:val="00596886"/>
    <w:rsid w:val="005969E9"/>
    <w:rsid w:val="005A0865"/>
    <w:rsid w:val="005A0954"/>
    <w:rsid w:val="005A1662"/>
    <w:rsid w:val="005A24C4"/>
    <w:rsid w:val="005A2BF5"/>
    <w:rsid w:val="005A544B"/>
    <w:rsid w:val="005A56BC"/>
    <w:rsid w:val="005A56D6"/>
    <w:rsid w:val="005A6D0C"/>
    <w:rsid w:val="005A7800"/>
    <w:rsid w:val="005A7A4C"/>
    <w:rsid w:val="005A7EB4"/>
    <w:rsid w:val="005B334E"/>
    <w:rsid w:val="005B3680"/>
    <w:rsid w:val="005B479A"/>
    <w:rsid w:val="005B4F87"/>
    <w:rsid w:val="005B6969"/>
    <w:rsid w:val="005B7C7F"/>
    <w:rsid w:val="005B7E17"/>
    <w:rsid w:val="005C09F0"/>
    <w:rsid w:val="005C0F94"/>
    <w:rsid w:val="005C4C55"/>
    <w:rsid w:val="005C61C2"/>
    <w:rsid w:val="005C6FD2"/>
    <w:rsid w:val="005C7BD6"/>
    <w:rsid w:val="005D0013"/>
    <w:rsid w:val="005D014F"/>
    <w:rsid w:val="005D1702"/>
    <w:rsid w:val="005D2528"/>
    <w:rsid w:val="005D3532"/>
    <w:rsid w:val="005D3AA2"/>
    <w:rsid w:val="005D4071"/>
    <w:rsid w:val="005D50B4"/>
    <w:rsid w:val="005D5C9B"/>
    <w:rsid w:val="005D6C96"/>
    <w:rsid w:val="005D74E8"/>
    <w:rsid w:val="005E0308"/>
    <w:rsid w:val="005E0AE5"/>
    <w:rsid w:val="005E2B0D"/>
    <w:rsid w:val="005E2C04"/>
    <w:rsid w:val="005E3F1C"/>
    <w:rsid w:val="005E5DFC"/>
    <w:rsid w:val="005E65E1"/>
    <w:rsid w:val="005E673C"/>
    <w:rsid w:val="005F0BA4"/>
    <w:rsid w:val="005F33D5"/>
    <w:rsid w:val="005F5749"/>
    <w:rsid w:val="005F67BD"/>
    <w:rsid w:val="005F7B76"/>
    <w:rsid w:val="00604E79"/>
    <w:rsid w:val="00605687"/>
    <w:rsid w:val="0060723A"/>
    <w:rsid w:val="006101CA"/>
    <w:rsid w:val="0061112F"/>
    <w:rsid w:val="00611157"/>
    <w:rsid w:val="00611185"/>
    <w:rsid w:val="00613C4C"/>
    <w:rsid w:val="0061459B"/>
    <w:rsid w:val="0061493E"/>
    <w:rsid w:val="00614E1D"/>
    <w:rsid w:val="00616BF3"/>
    <w:rsid w:val="00617DC2"/>
    <w:rsid w:val="0062022E"/>
    <w:rsid w:val="00620503"/>
    <w:rsid w:val="00620801"/>
    <w:rsid w:val="00620A3F"/>
    <w:rsid w:val="00620E81"/>
    <w:rsid w:val="00620F64"/>
    <w:rsid w:val="00621A4C"/>
    <w:rsid w:val="00622130"/>
    <w:rsid w:val="006226B7"/>
    <w:rsid w:val="00624ECD"/>
    <w:rsid w:val="006250A7"/>
    <w:rsid w:val="006269E2"/>
    <w:rsid w:val="00626F3D"/>
    <w:rsid w:val="00626FAB"/>
    <w:rsid w:val="00630A42"/>
    <w:rsid w:val="00631104"/>
    <w:rsid w:val="00631FE2"/>
    <w:rsid w:val="006351E2"/>
    <w:rsid w:val="00635A58"/>
    <w:rsid w:val="00640BFB"/>
    <w:rsid w:val="0064203E"/>
    <w:rsid w:val="00642E79"/>
    <w:rsid w:val="006432AF"/>
    <w:rsid w:val="0064412A"/>
    <w:rsid w:val="00644945"/>
    <w:rsid w:val="00644C9B"/>
    <w:rsid w:val="00644D9B"/>
    <w:rsid w:val="00645F79"/>
    <w:rsid w:val="00647030"/>
    <w:rsid w:val="00647B51"/>
    <w:rsid w:val="006502C9"/>
    <w:rsid w:val="00650ABF"/>
    <w:rsid w:val="00651AB6"/>
    <w:rsid w:val="00652E18"/>
    <w:rsid w:val="00652E9F"/>
    <w:rsid w:val="0065388D"/>
    <w:rsid w:val="00653DA2"/>
    <w:rsid w:val="00660652"/>
    <w:rsid w:val="00661C0F"/>
    <w:rsid w:val="006627E5"/>
    <w:rsid w:val="00662B7D"/>
    <w:rsid w:val="00663757"/>
    <w:rsid w:val="00664304"/>
    <w:rsid w:val="0066486E"/>
    <w:rsid w:val="0066537C"/>
    <w:rsid w:val="006660DF"/>
    <w:rsid w:val="0066738F"/>
    <w:rsid w:val="00667615"/>
    <w:rsid w:val="00667C05"/>
    <w:rsid w:val="00667E9C"/>
    <w:rsid w:val="006727F2"/>
    <w:rsid w:val="006731FD"/>
    <w:rsid w:val="00673445"/>
    <w:rsid w:val="00673C6F"/>
    <w:rsid w:val="00674920"/>
    <w:rsid w:val="006760D3"/>
    <w:rsid w:val="00676B0C"/>
    <w:rsid w:val="00677D1F"/>
    <w:rsid w:val="00681639"/>
    <w:rsid w:val="00682A64"/>
    <w:rsid w:val="0068357B"/>
    <w:rsid w:val="006848C8"/>
    <w:rsid w:val="00684A59"/>
    <w:rsid w:val="00685C0A"/>
    <w:rsid w:val="00686697"/>
    <w:rsid w:val="006874CF"/>
    <w:rsid w:val="00687D79"/>
    <w:rsid w:val="00690B8D"/>
    <w:rsid w:val="00690E4F"/>
    <w:rsid w:val="006920CF"/>
    <w:rsid w:val="00692142"/>
    <w:rsid w:val="0069359D"/>
    <w:rsid w:val="00694612"/>
    <w:rsid w:val="0069595F"/>
    <w:rsid w:val="00696975"/>
    <w:rsid w:val="00696FEB"/>
    <w:rsid w:val="006971CF"/>
    <w:rsid w:val="006977D4"/>
    <w:rsid w:val="006A051C"/>
    <w:rsid w:val="006A1B98"/>
    <w:rsid w:val="006A2190"/>
    <w:rsid w:val="006A2A27"/>
    <w:rsid w:val="006A2E78"/>
    <w:rsid w:val="006A3947"/>
    <w:rsid w:val="006A3BAA"/>
    <w:rsid w:val="006A49AD"/>
    <w:rsid w:val="006A59AC"/>
    <w:rsid w:val="006A5A01"/>
    <w:rsid w:val="006A5E57"/>
    <w:rsid w:val="006A6B56"/>
    <w:rsid w:val="006B0503"/>
    <w:rsid w:val="006B10AE"/>
    <w:rsid w:val="006B17ED"/>
    <w:rsid w:val="006B1D72"/>
    <w:rsid w:val="006B28D8"/>
    <w:rsid w:val="006B2BCC"/>
    <w:rsid w:val="006B3B44"/>
    <w:rsid w:val="006B4419"/>
    <w:rsid w:val="006B49A6"/>
    <w:rsid w:val="006B6BB6"/>
    <w:rsid w:val="006C0ED9"/>
    <w:rsid w:val="006C1780"/>
    <w:rsid w:val="006C29C1"/>
    <w:rsid w:val="006C4711"/>
    <w:rsid w:val="006C6676"/>
    <w:rsid w:val="006D18DB"/>
    <w:rsid w:val="006D278A"/>
    <w:rsid w:val="006D3DF3"/>
    <w:rsid w:val="006D5BFE"/>
    <w:rsid w:val="006D62EF"/>
    <w:rsid w:val="006E0023"/>
    <w:rsid w:val="006E1F77"/>
    <w:rsid w:val="006E30E3"/>
    <w:rsid w:val="006E5C31"/>
    <w:rsid w:val="006F12C7"/>
    <w:rsid w:val="006F14F7"/>
    <w:rsid w:val="006F239B"/>
    <w:rsid w:val="006F23D0"/>
    <w:rsid w:val="006F26A6"/>
    <w:rsid w:val="006F4E46"/>
    <w:rsid w:val="006F667B"/>
    <w:rsid w:val="007029EC"/>
    <w:rsid w:val="00702FEC"/>
    <w:rsid w:val="00703353"/>
    <w:rsid w:val="00703417"/>
    <w:rsid w:val="007034DD"/>
    <w:rsid w:val="00703A8D"/>
    <w:rsid w:val="00703DF5"/>
    <w:rsid w:val="00705144"/>
    <w:rsid w:val="0070583B"/>
    <w:rsid w:val="00706343"/>
    <w:rsid w:val="00707DA8"/>
    <w:rsid w:val="0071281A"/>
    <w:rsid w:val="00713772"/>
    <w:rsid w:val="00714ADD"/>
    <w:rsid w:val="00714DC9"/>
    <w:rsid w:val="00714EE9"/>
    <w:rsid w:val="0071503F"/>
    <w:rsid w:val="00715BB0"/>
    <w:rsid w:val="0071612C"/>
    <w:rsid w:val="007161A4"/>
    <w:rsid w:val="0071741C"/>
    <w:rsid w:val="00717ECA"/>
    <w:rsid w:val="00717EF5"/>
    <w:rsid w:val="007218A9"/>
    <w:rsid w:val="00722D58"/>
    <w:rsid w:val="00722E27"/>
    <w:rsid w:val="007234B7"/>
    <w:rsid w:val="0072427B"/>
    <w:rsid w:val="007265CC"/>
    <w:rsid w:val="00726FB8"/>
    <w:rsid w:val="00727185"/>
    <w:rsid w:val="00727ACB"/>
    <w:rsid w:val="00730C7C"/>
    <w:rsid w:val="00731594"/>
    <w:rsid w:val="0073266E"/>
    <w:rsid w:val="0073379E"/>
    <w:rsid w:val="00734A5F"/>
    <w:rsid w:val="00734DFC"/>
    <w:rsid w:val="00735DA6"/>
    <w:rsid w:val="00737565"/>
    <w:rsid w:val="00741B4B"/>
    <w:rsid w:val="00746E94"/>
    <w:rsid w:val="007471F8"/>
    <w:rsid w:val="007501CB"/>
    <w:rsid w:val="00750600"/>
    <w:rsid w:val="0075214B"/>
    <w:rsid w:val="007525E3"/>
    <w:rsid w:val="0075337C"/>
    <w:rsid w:val="00753610"/>
    <w:rsid w:val="00753AAC"/>
    <w:rsid w:val="00754C1E"/>
    <w:rsid w:val="007550B9"/>
    <w:rsid w:val="00755ACE"/>
    <w:rsid w:val="00756BA6"/>
    <w:rsid w:val="007574E4"/>
    <w:rsid w:val="00757FA0"/>
    <w:rsid w:val="00760E2C"/>
    <w:rsid w:val="00760EE1"/>
    <w:rsid w:val="007617B5"/>
    <w:rsid w:val="007623EB"/>
    <w:rsid w:val="0076569C"/>
    <w:rsid w:val="0076632B"/>
    <w:rsid w:val="0077072B"/>
    <w:rsid w:val="00771425"/>
    <w:rsid w:val="007714FB"/>
    <w:rsid w:val="00774D8A"/>
    <w:rsid w:val="00774E8D"/>
    <w:rsid w:val="00775665"/>
    <w:rsid w:val="00775D44"/>
    <w:rsid w:val="00775E54"/>
    <w:rsid w:val="00777520"/>
    <w:rsid w:val="00777C10"/>
    <w:rsid w:val="007814C5"/>
    <w:rsid w:val="00782E5D"/>
    <w:rsid w:val="0078510D"/>
    <w:rsid w:val="00790BF3"/>
    <w:rsid w:val="00791ADD"/>
    <w:rsid w:val="00792F42"/>
    <w:rsid w:val="007934DF"/>
    <w:rsid w:val="007935F6"/>
    <w:rsid w:val="0079393A"/>
    <w:rsid w:val="007939C9"/>
    <w:rsid w:val="00795069"/>
    <w:rsid w:val="00796FBC"/>
    <w:rsid w:val="007976A6"/>
    <w:rsid w:val="00797A39"/>
    <w:rsid w:val="007A0E25"/>
    <w:rsid w:val="007A0FFD"/>
    <w:rsid w:val="007A12C2"/>
    <w:rsid w:val="007A21B2"/>
    <w:rsid w:val="007A3742"/>
    <w:rsid w:val="007A41B4"/>
    <w:rsid w:val="007A756E"/>
    <w:rsid w:val="007B10DB"/>
    <w:rsid w:val="007B12E6"/>
    <w:rsid w:val="007B1BF9"/>
    <w:rsid w:val="007B1D00"/>
    <w:rsid w:val="007B4209"/>
    <w:rsid w:val="007B479B"/>
    <w:rsid w:val="007B531E"/>
    <w:rsid w:val="007B575F"/>
    <w:rsid w:val="007B5ACA"/>
    <w:rsid w:val="007B631E"/>
    <w:rsid w:val="007B6825"/>
    <w:rsid w:val="007B7717"/>
    <w:rsid w:val="007B7844"/>
    <w:rsid w:val="007C09C9"/>
    <w:rsid w:val="007C1A17"/>
    <w:rsid w:val="007C22F6"/>
    <w:rsid w:val="007C2707"/>
    <w:rsid w:val="007C3CE4"/>
    <w:rsid w:val="007C3E48"/>
    <w:rsid w:val="007C4E1F"/>
    <w:rsid w:val="007C6822"/>
    <w:rsid w:val="007C6ECE"/>
    <w:rsid w:val="007C72C1"/>
    <w:rsid w:val="007C795B"/>
    <w:rsid w:val="007D2488"/>
    <w:rsid w:val="007D2C9C"/>
    <w:rsid w:val="007D346E"/>
    <w:rsid w:val="007D44BE"/>
    <w:rsid w:val="007D529F"/>
    <w:rsid w:val="007D755C"/>
    <w:rsid w:val="007E0701"/>
    <w:rsid w:val="007E1CC1"/>
    <w:rsid w:val="007E3DA3"/>
    <w:rsid w:val="007E3E7F"/>
    <w:rsid w:val="007E61F8"/>
    <w:rsid w:val="007E64D8"/>
    <w:rsid w:val="007E6E7E"/>
    <w:rsid w:val="007F122A"/>
    <w:rsid w:val="007F1C3A"/>
    <w:rsid w:val="007F2BCB"/>
    <w:rsid w:val="007F2D4E"/>
    <w:rsid w:val="007F4C68"/>
    <w:rsid w:val="007F513E"/>
    <w:rsid w:val="007F6953"/>
    <w:rsid w:val="00802D3C"/>
    <w:rsid w:val="0080396D"/>
    <w:rsid w:val="00804364"/>
    <w:rsid w:val="00804683"/>
    <w:rsid w:val="00805771"/>
    <w:rsid w:val="00806575"/>
    <w:rsid w:val="00806BFB"/>
    <w:rsid w:val="008118BF"/>
    <w:rsid w:val="00813913"/>
    <w:rsid w:val="00814F83"/>
    <w:rsid w:val="008153E9"/>
    <w:rsid w:val="00815D07"/>
    <w:rsid w:val="00817646"/>
    <w:rsid w:val="00820210"/>
    <w:rsid w:val="008221AD"/>
    <w:rsid w:val="00823806"/>
    <w:rsid w:val="00825CF2"/>
    <w:rsid w:val="00826171"/>
    <w:rsid w:val="00826BF6"/>
    <w:rsid w:val="00827556"/>
    <w:rsid w:val="00831500"/>
    <w:rsid w:val="0083155C"/>
    <w:rsid w:val="00831802"/>
    <w:rsid w:val="00832253"/>
    <w:rsid w:val="008324CB"/>
    <w:rsid w:val="00832A67"/>
    <w:rsid w:val="00832B1B"/>
    <w:rsid w:val="0083306E"/>
    <w:rsid w:val="008339FE"/>
    <w:rsid w:val="00834695"/>
    <w:rsid w:val="00835053"/>
    <w:rsid w:val="00835BE3"/>
    <w:rsid w:val="00841257"/>
    <w:rsid w:val="00841AF4"/>
    <w:rsid w:val="00841D44"/>
    <w:rsid w:val="00842B52"/>
    <w:rsid w:val="00844639"/>
    <w:rsid w:val="00845A29"/>
    <w:rsid w:val="008460A2"/>
    <w:rsid w:val="0084683C"/>
    <w:rsid w:val="00847783"/>
    <w:rsid w:val="0085031F"/>
    <w:rsid w:val="0085074D"/>
    <w:rsid w:val="00850AD9"/>
    <w:rsid w:val="00854643"/>
    <w:rsid w:val="008548E6"/>
    <w:rsid w:val="008601FD"/>
    <w:rsid w:val="008605A7"/>
    <w:rsid w:val="00861396"/>
    <w:rsid w:val="00861D76"/>
    <w:rsid w:val="00861DA2"/>
    <w:rsid w:val="008620D9"/>
    <w:rsid w:val="00862DAC"/>
    <w:rsid w:val="008658F2"/>
    <w:rsid w:val="00866FE5"/>
    <w:rsid w:val="0087012C"/>
    <w:rsid w:val="00870245"/>
    <w:rsid w:val="008708ED"/>
    <w:rsid w:val="008711D8"/>
    <w:rsid w:val="008720AE"/>
    <w:rsid w:val="00875C9E"/>
    <w:rsid w:val="00875EE0"/>
    <w:rsid w:val="00876AD5"/>
    <w:rsid w:val="008778E0"/>
    <w:rsid w:val="0088037E"/>
    <w:rsid w:val="008812E3"/>
    <w:rsid w:val="00885D87"/>
    <w:rsid w:val="008862B3"/>
    <w:rsid w:val="00887FD1"/>
    <w:rsid w:val="008905E8"/>
    <w:rsid w:val="00893C86"/>
    <w:rsid w:val="0089407D"/>
    <w:rsid w:val="0089447B"/>
    <w:rsid w:val="0089561B"/>
    <w:rsid w:val="00895FBF"/>
    <w:rsid w:val="00897B41"/>
    <w:rsid w:val="00897F26"/>
    <w:rsid w:val="008A0C87"/>
    <w:rsid w:val="008A2222"/>
    <w:rsid w:val="008A258C"/>
    <w:rsid w:val="008A262C"/>
    <w:rsid w:val="008A2989"/>
    <w:rsid w:val="008A2DF6"/>
    <w:rsid w:val="008A36D9"/>
    <w:rsid w:val="008A3F89"/>
    <w:rsid w:val="008A43BF"/>
    <w:rsid w:val="008A4638"/>
    <w:rsid w:val="008A4BA6"/>
    <w:rsid w:val="008A523C"/>
    <w:rsid w:val="008A59ED"/>
    <w:rsid w:val="008A635F"/>
    <w:rsid w:val="008A6A3E"/>
    <w:rsid w:val="008A7126"/>
    <w:rsid w:val="008B0AD6"/>
    <w:rsid w:val="008B1582"/>
    <w:rsid w:val="008B2C0F"/>
    <w:rsid w:val="008B3DE4"/>
    <w:rsid w:val="008B6EE5"/>
    <w:rsid w:val="008B6FF2"/>
    <w:rsid w:val="008C1302"/>
    <w:rsid w:val="008C1A14"/>
    <w:rsid w:val="008C65CF"/>
    <w:rsid w:val="008C7908"/>
    <w:rsid w:val="008C7C7C"/>
    <w:rsid w:val="008D1E53"/>
    <w:rsid w:val="008D1F44"/>
    <w:rsid w:val="008D32CF"/>
    <w:rsid w:val="008D6D86"/>
    <w:rsid w:val="008D70E1"/>
    <w:rsid w:val="008E2AA9"/>
    <w:rsid w:val="008E3132"/>
    <w:rsid w:val="008E3E70"/>
    <w:rsid w:val="008E4123"/>
    <w:rsid w:val="008E466B"/>
    <w:rsid w:val="008E4F42"/>
    <w:rsid w:val="008E66D6"/>
    <w:rsid w:val="008E703A"/>
    <w:rsid w:val="008E7345"/>
    <w:rsid w:val="008E7C9C"/>
    <w:rsid w:val="008E7D79"/>
    <w:rsid w:val="008F0B6C"/>
    <w:rsid w:val="008F1B37"/>
    <w:rsid w:val="008F2504"/>
    <w:rsid w:val="008F4F6B"/>
    <w:rsid w:val="008F70EF"/>
    <w:rsid w:val="008F75FF"/>
    <w:rsid w:val="008F7F6E"/>
    <w:rsid w:val="00901489"/>
    <w:rsid w:val="00901B32"/>
    <w:rsid w:val="00902076"/>
    <w:rsid w:val="009021A5"/>
    <w:rsid w:val="00902B2F"/>
    <w:rsid w:val="00905192"/>
    <w:rsid w:val="00905447"/>
    <w:rsid w:val="009056BC"/>
    <w:rsid w:val="00906467"/>
    <w:rsid w:val="009075F1"/>
    <w:rsid w:val="009078BA"/>
    <w:rsid w:val="00907949"/>
    <w:rsid w:val="00910013"/>
    <w:rsid w:val="009102B3"/>
    <w:rsid w:val="009121BE"/>
    <w:rsid w:val="00912BF5"/>
    <w:rsid w:val="009163C4"/>
    <w:rsid w:val="00916FC9"/>
    <w:rsid w:val="009179C0"/>
    <w:rsid w:val="00920D6D"/>
    <w:rsid w:val="0092126E"/>
    <w:rsid w:val="00921DB2"/>
    <w:rsid w:val="00921F09"/>
    <w:rsid w:val="00921F15"/>
    <w:rsid w:val="009234AC"/>
    <w:rsid w:val="00925976"/>
    <w:rsid w:val="009259DE"/>
    <w:rsid w:val="009266AC"/>
    <w:rsid w:val="00927907"/>
    <w:rsid w:val="00932AE6"/>
    <w:rsid w:val="0093387A"/>
    <w:rsid w:val="00933BFE"/>
    <w:rsid w:val="0093555D"/>
    <w:rsid w:val="00937E54"/>
    <w:rsid w:val="009409F1"/>
    <w:rsid w:val="00941BF8"/>
    <w:rsid w:val="009422BF"/>
    <w:rsid w:val="00942AE8"/>
    <w:rsid w:val="00944AF3"/>
    <w:rsid w:val="00945297"/>
    <w:rsid w:val="00946536"/>
    <w:rsid w:val="00946A75"/>
    <w:rsid w:val="009476A3"/>
    <w:rsid w:val="00950884"/>
    <w:rsid w:val="009510E2"/>
    <w:rsid w:val="00951668"/>
    <w:rsid w:val="00951E8D"/>
    <w:rsid w:val="00953BC0"/>
    <w:rsid w:val="00953D7B"/>
    <w:rsid w:val="00954903"/>
    <w:rsid w:val="009549F7"/>
    <w:rsid w:val="00956A93"/>
    <w:rsid w:val="00957C12"/>
    <w:rsid w:val="00961820"/>
    <w:rsid w:val="009626EE"/>
    <w:rsid w:val="00962C23"/>
    <w:rsid w:val="00962CD4"/>
    <w:rsid w:val="00963215"/>
    <w:rsid w:val="00963A27"/>
    <w:rsid w:val="00964D83"/>
    <w:rsid w:val="009651DE"/>
    <w:rsid w:val="00965A0A"/>
    <w:rsid w:val="00966825"/>
    <w:rsid w:val="00966EEF"/>
    <w:rsid w:val="0097067F"/>
    <w:rsid w:val="00970C74"/>
    <w:rsid w:val="00970E51"/>
    <w:rsid w:val="009713AF"/>
    <w:rsid w:val="00971D47"/>
    <w:rsid w:val="00972A84"/>
    <w:rsid w:val="00972DBB"/>
    <w:rsid w:val="00973DDF"/>
    <w:rsid w:val="009745E4"/>
    <w:rsid w:val="009760FB"/>
    <w:rsid w:val="00980161"/>
    <w:rsid w:val="00980225"/>
    <w:rsid w:val="009806D5"/>
    <w:rsid w:val="00981324"/>
    <w:rsid w:val="009827E4"/>
    <w:rsid w:val="00982947"/>
    <w:rsid w:val="00982CEA"/>
    <w:rsid w:val="009833AC"/>
    <w:rsid w:val="00986BDB"/>
    <w:rsid w:val="00987099"/>
    <w:rsid w:val="00987822"/>
    <w:rsid w:val="00987FCE"/>
    <w:rsid w:val="00990330"/>
    <w:rsid w:val="00992AA7"/>
    <w:rsid w:val="00993090"/>
    <w:rsid w:val="00994B87"/>
    <w:rsid w:val="009951B1"/>
    <w:rsid w:val="009958AE"/>
    <w:rsid w:val="00996355"/>
    <w:rsid w:val="00996937"/>
    <w:rsid w:val="00997DBE"/>
    <w:rsid w:val="009A158D"/>
    <w:rsid w:val="009A167F"/>
    <w:rsid w:val="009A294B"/>
    <w:rsid w:val="009A5F24"/>
    <w:rsid w:val="009A7B92"/>
    <w:rsid w:val="009B1F9F"/>
    <w:rsid w:val="009B5C4C"/>
    <w:rsid w:val="009B5ED8"/>
    <w:rsid w:val="009B62C4"/>
    <w:rsid w:val="009B7578"/>
    <w:rsid w:val="009B7BB4"/>
    <w:rsid w:val="009C13FC"/>
    <w:rsid w:val="009C24D4"/>
    <w:rsid w:val="009C3F22"/>
    <w:rsid w:val="009C5711"/>
    <w:rsid w:val="009C6772"/>
    <w:rsid w:val="009C7447"/>
    <w:rsid w:val="009D1ADC"/>
    <w:rsid w:val="009D514D"/>
    <w:rsid w:val="009D5A97"/>
    <w:rsid w:val="009E00EE"/>
    <w:rsid w:val="009E0B89"/>
    <w:rsid w:val="009E27CA"/>
    <w:rsid w:val="009E2A27"/>
    <w:rsid w:val="009E5467"/>
    <w:rsid w:val="009E5BE2"/>
    <w:rsid w:val="009E6DF6"/>
    <w:rsid w:val="009E7B56"/>
    <w:rsid w:val="009E7F8B"/>
    <w:rsid w:val="009F0410"/>
    <w:rsid w:val="009F07C0"/>
    <w:rsid w:val="009F0ADA"/>
    <w:rsid w:val="009F2285"/>
    <w:rsid w:val="009F3F0D"/>
    <w:rsid w:val="009F4335"/>
    <w:rsid w:val="009F54F8"/>
    <w:rsid w:val="009F65A7"/>
    <w:rsid w:val="009F7DEC"/>
    <w:rsid w:val="00A00AC8"/>
    <w:rsid w:val="00A01906"/>
    <w:rsid w:val="00A02101"/>
    <w:rsid w:val="00A029FD"/>
    <w:rsid w:val="00A02CFC"/>
    <w:rsid w:val="00A03BBD"/>
    <w:rsid w:val="00A0493E"/>
    <w:rsid w:val="00A0545E"/>
    <w:rsid w:val="00A0577C"/>
    <w:rsid w:val="00A11464"/>
    <w:rsid w:val="00A11A4E"/>
    <w:rsid w:val="00A12761"/>
    <w:rsid w:val="00A1388B"/>
    <w:rsid w:val="00A1601C"/>
    <w:rsid w:val="00A21498"/>
    <w:rsid w:val="00A21870"/>
    <w:rsid w:val="00A22C17"/>
    <w:rsid w:val="00A22E49"/>
    <w:rsid w:val="00A2341D"/>
    <w:rsid w:val="00A244E3"/>
    <w:rsid w:val="00A2603B"/>
    <w:rsid w:val="00A2617E"/>
    <w:rsid w:val="00A27D56"/>
    <w:rsid w:val="00A31B92"/>
    <w:rsid w:val="00A32704"/>
    <w:rsid w:val="00A351A1"/>
    <w:rsid w:val="00A3786F"/>
    <w:rsid w:val="00A379E7"/>
    <w:rsid w:val="00A400ED"/>
    <w:rsid w:val="00A42063"/>
    <w:rsid w:val="00A42DAB"/>
    <w:rsid w:val="00A43B03"/>
    <w:rsid w:val="00A45680"/>
    <w:rsid w:val="00A45AEC"/>
    <w:rsid w:val="00A464D2"/>
    <w:rsid w:val="00A47A6B"/>
    <w:rsid w:val="00A508D2"/>
    <w:rsid w:val="00A518BD"/>
    <w:rsid w:val="00A52391"/>
    <w:rsid w:val="00A5411E"/>
    <w:rsid w:val="00A549F6"/>
    <w:rsid w:val="00A55AE7"/>
    <w:rsid w:val="00A56931"/>
    <w:rsid w:val="00A57184"/>
    <w:rsid w:val="00A57C86"/>
    <w:rsid w:val="00A60220"/>
    <w:rsid w:val="00A60499"/>
    <w:rsid w:val="00A613BF"/>
    <w:rsid w:val="00A614F5"/>
    <w:rsid w:val="00A61900"/>
    <w:rsid w:val="00A62BA2"/>
    <w:rsid w:val="00A62BBC"/>
    <w:rsid w:val="00A65049"/>
    <w:rsid w:val="00A6666A"/>
    <w:rsid w:val="00A66CF4"/>
    <w:rsid w:val="00A70B46"/>
    <w:rsid w:val="00A710BF"/>
    <w:rsid w:val="00A72775"/>
    <w:rsid w:val="00A72E0E"/>
    <w:rsid w:val="00A73B76"/>
    <w:rsid w:val="00A7471D"/>
    <w:rsid w:val="00A7476B"/>
    <w:rsid w:val="00A7611A"/>
    <w:rsid w:val="00A7717A"/>
    <w:rsid w:val="00A775F5"/>
    <w:rsid w:val="00A82EC8"/>
    <w:rsid w:val="00A8388C"/>
    <w:rsid w:val="00A8416C"/>
    <w:rsid w:val="00A86542"/>
    <w:rsid w:val="00A87526"/>
    <w:rsid w:val="00A87667"/>
    <w:rsid w:val="00A87A8E"/>
    <w:rsid w:val="00A904B9"/>
    <w:rsid w:val="00A91A8B"/>
    <w:rsid w:val="00A91E82"/>
    <w:rsid w:val="00A92DE5"/>
    <w:rsid w:val="00A92E0F"/>
    <w:rsid w:val="00A944F6"/>
    <w:rsid w:val="00A949D4"/>
    <w:rsid w:val="00A96DD2"/>
    <w:rsid w:val="00AA08BE"/>
    <w:rsid w:val="00AA1647"/>
    <w:rsid w:val="00AA230B"/>
    <w:rsid w:val="00AA29ED"/>
    <w:rsid w:val="00AA2B9B"/>
    <w:rsid w:val="00AA3F75"/>
    <w:rsid w:val="00AA4505"/>
    <w:rsid w:val="00AA69AA"/>
    <w:rsid w:val="00AA7BD5"/>
    <w:rsid w:val="00AB0610"/>
    <w:rsid w:val="00AB2097"/>
    <w:rsid w:val="00AB29A8"/>
    <w:rsid w:val="00AB2F7D"/>
    <w:rsid w:val="00AB34C3"/>
    <w:rsid w:val="00AB476E"/>
    <w:rsid w:val="00AB6170"/>
    <w:rsid w:val="00AB6404"/>
    <w:rsid w:val="00AB6B3B"/>
    <w:rsid w:val="00AB6C63"/>
    <w:rsid w:val="00AB6ED5"/>
    <w:rsid w:val="00AB7813"/>
    <w:rsid w:val="00AB7F4E"/>
    <w:rsid w:val="00AC06DE"/>
    <w:rsid w:val="00AC117E"/>
    <w:rsid w:val="00AC18E0"/>
    <w:rsid w:val="00AC1C2E"/>
    <w:rsid w:val="00AC2BB3"/>
    <w:rsid w:val="00AC43E8"/>
    <w:rsid w:val="00AC501B"/>
    <w:rsid w:val="00AC617E"/>
    <w:rsid w:val="00AC7360"/>
    <w:rsid w:val="00AD0A2C"/>
    <w:rsid w:val="00AD1AE0"/>
    <w:rsid w:val="00AD2CEB"/>
    <w:rsid w:val="00AD31E7"/>
    <w:rsid w:val="00AD5736"/>
    <w:rsid w:val="00AD6162"/>
    <w:rsid w:val="00AD7391"/>
    <w:rsid w:val="00AD7F53"/>
    <w:rsid w:val="00AE0A54"/>
    <w:rsid w:val="00AE16C4"/>
    <w:rsid w:val="00AE2552"/>
    <w:rsid w:val="00AE2D0E"/>
    <w:rsid w:val="00AE2F37"/>
    <w:rsid w:val="00AE3B4A"/>
    <w:rsid w:val="00AE48D0"/>
    <w:rsid w:val="00AE4F4A"/>
    <w:rsid w:val="00AE5859"/>
    <w:rsid w:val="00AE61E8"/>
    <w:rsid w:val="00AE6541"/>
    <w:rsid w:val="00AE6998"/>
    <w:rsid w:val="00AF014D"/>
    <w:rsid w:val="00AF12C4"/>
    <w:rsid w:val="00AF5533"/>
    <w:rsid w:val="00AF7948"/>
    <w:rsid w:val="00AF7AE8"/>
    <w:rsid w:val="00B00615"/>
    <w:rsid w:val="00B00BF6"/>
    <w:rsid w:val="00B0218A"/>
    <w:rsid w:val="00B026B1"/>
    <w:rsid w:val="00B0287D"/>
    <w:rsid w:val="00B02CED"/>
    <w:rsid w:val="00B04373"/>
    <w:rsid w:val="00B06FC5"/>
    <w:rsid w:val="00B07081"/>
    <w:rsid w:val="00B10724"/>
    <w:rsid w:val="00B10987"/>
    <w:rsid w:val="00B11AF5"/>
    <w:rsid w:val="00B13BB9"/>
    <w:rsid w:val="00B1543A"/>
    <w:rsid w:val="00B16B52"/>
    <w:rsid w:val="00B20906"/>
    <w:rsid w:val="00B22960"/>
    <w:rsid w:val="00B22DEF"/>
    <w:rsid w:val="00B233B2"/>
    <w:rsid w:val="00B2395E"/>
    <w:rsid w:val="00B23AC3"/>
    <w:rsid w:val="00B24115"/>
    <w:rsid w:val="00B25129"/>
    <w:rsid w:val="00B2561A"/>
    <w:rsid w:val="00B2662B"/>
    <w:rsid w:val="00B26AFD"/>
    <w:rsid w:val="00B27E1F"/>
    <w:rsid w:val="00B31D85"/>
    <w:rsid w:val="00B31DE9"/>
    <w:rsid w:val="00B32274"/>
    <w:rsid w:val="00B334BE"/>
    <w:rsid w:val="00B350CC"/>
    <w:rsid w:val="00B3542A"/>
    <w:rsid w:val="00B36B71"/>
    <w:rsid w:val="00B36E43"/>
    <w:rsid w:val="00B3774C"/>
    <w:rsid w:val="00B43A6A"/>
    <w:rsid w:val="00B4624B"/>
    <w:rsid w:val="00B46554"/>
    <w:rsid w:val="00B46853"/>
    <w:rsid w:val="00B47979"/>
    <w:rsid w:val="00B47F0C"/>
    <w:rsid w:val="00B500A9"/>
    <w:rsid w:val="00B50339"/>
    <w:rsid w:val="00B50E56"/>
    <w:rsid w:val="00B5373F"/>
    <w:rsid w:val="00B53AC4"/>
    <w:rsid w:val="00B54043"/>
    <w:rsid w:val="00B5480E"/>
    <w:rsid w:val="00B54892"/>
    <w:rsid w:val="00B607B3"/>
    <w:rsid w:val="00B60970"/>
    <w:rsid w:val="00B626F5"/>
    <w:rsid w:val="00B635F6"/>
    <w:rsid w:val="00B6413A"/>
    <w:rsid w:val="00B65F09"/>
    <w:rsid w:val="00B672F4"/>
    <w:rsid w:val="00B675D4"/>
    <w:rsid w:val="00B67BCE"/>
    <w:rsid w:val="00B70914"/>
    <w:rsid w:val="00B72A9C"/>
    <w:rsid w:val="00B73188"/>
    <w:rsid w:val="00B7352C"/>
    <w:rsid w:val="00B73DD3"/>
    <w:rsid w:val="00B7550F"/>
    <w:rsid w:val="00B7594F"/>
    <w:rsid w:val="00B75D2B"/>
    <w:rsid w:val="00B75E16"/>
    <w:rsid w:val="00B83B1C"/>
    <w:rsid w:val="00B8450D"/>
    <w:rsid w:val="00B864AD"/>
    <w:rsid w:val="00B86654"/>
    <w:rsid w:val="00B86961"/>
    <w:rsid w:val="00B86A89"/>
    <w:rsid w:val="00B86FCD"/>
    <w:rsid w:val="00B87E1A"/>
    <w:rsid w:val="00B901F9"/>
    <w:rsid w:val="00B90C03"/>
    <w:rsid w:val="00B90ED1"/>
    <w:rsid w:val="00B91081"/>
    <w:rsid w:val="00B92730"/>
    <w:rsid w:val="00B9372E"/>
    <w:rsid w:val="00B947ED"/>
    <w:rsid w:val="00B955BA"/>
    <w:rsid w:val="00B95AE9"/>
    <w:rsid w:val="00B95FA1"/>
    <w:rsid w:val="00B978B5"/>
    <w:rsid w:val="00BA1835"/>
    <w:rsid w:val="00BA3F3A"/>
    <w:rsid w:val="00BA5E43"/>
    <w:rsid w:val="00BA5F4E"/>
    <w:rsid w:val="00BB16BB"/>
    <w:rsid w:val="00BB1EE3"/>
    <w:rsid w:val="00BB21C5"/>
    <w:rsid w:val="00BB353B"/>
    <w:rsid w:val="00BB3801"/>
    <w:rsid w:val="00BB3D3A"/>
    <w:rsid w:val="00BB538A"/>
    <w:rsid w:val="00BB5B35"/>
    <w:rsid w:val="00BB62EE"/>
    <w:rsid w:val="00BB7E20"/>
    <w:rsid w:val="00BC0441"/>
    <w:rsid w:val="00BC04D6"/>
    <w:rsid w:val="00BC0E90"/>
    <w:rsid w:val="00BC1080"/>
    <w:rsid w:val="00BC1E53"/>
    <w:rsid w:val="00BC2B0F"/>
    <w:rsid w:val="00BC4E77"/>
    <w:rsid w:val="00BC7871"/>
    <w:rsid w:val="00BD0F86"/>
    <w:rsid w:val="00BD26B3"/>
    <w:rsid w:val="00BD2908"/>
    <w:rsid w:val="00BD4B98"/>
    <w:rsid w:val="00BD620E"/>
    <w:rsid w:val="00BD6A68"/>
    <w:rsid w:val="00BD7593"/>
    <w:rsid w:val="00BE0D54"/>
    <w:rsid w:val="00BE320C"/>
    <w:rsid w:val="00BE32F7"/>
    <w:rsid w:val="00BE4361"/>
    <w:rsid w:val="00BE4D21"/>
    <w:rsid w:val="00BE555B"/>
    <w:rsid w:val="00BE6FB3"/>
    <w:rsid w:val="00BE7895"/>
    <w:rsid w:val="00BE7A91"/>
    <w:rsid w:val="00BF0206"/>
    <w:rsid w:val="00BF4B86"/>
    <w:rsid w:val="00BF527C"/>
    <w:rsid w:val="00BF6964"/>
    <w:rsid w:val="00BF6A8C"/>
    <w:rsid w:val="00BF757E"/>
    <w:rsid w:val="00C0016C"/>
    <w:rsid w:val="00C0127E"/>
    <w:rsid w:val="00C013DD"/>
    <w:rsid w:val="00C01B59"/>
    <w:rsid w:val="00C01BE9"/>
    <w:rsid w:val="00C01FBF"/>
    <w:rsid w:val="00C02389"/>
    <w:rsid w:val="00C03E72"/>
    <w:rsid w:val="00C040AC"/>
    <w:rsid w:val="00C05C3A"/>
    <w:rsid w:val="00C10312"/>
    <w:rsid w:val="00C10B81"/>
    <w:rsid w:val="00C1178D"/>
    <w:rsid w:val="00C1280C"/>
    <w:rsid w:val="00C13716"/>
    <w:rsid w:val="00C13BAD"/>
    <w:rsid w:val="00C13E71"/>
    <w:rsid w:val="00C143D9"/>
    <w:rsid w:val="00C16B0E"/>
    <w:rsid w:val="00C16C0C"/>
    <w:rsid w:val="00C17727"/>
    <w:rsid w:val="00C211EA"/>
    <w:rsid w:val="00C21280"/>
    <w:rsid w:val="00C22201"/>
    <w:rsid w:val="00C2245F"/>
    <w:rsid w:val="00C22AFC"/>
    <w:rsid w:val="00C23AC8"/>
    <w:rsid w:val="00C23E5C"/>
    <w:rsid w:val="00C246DE"/>
    <w:rsid w:val="00C24A73"/>
    <w:rsid w:val="00C25DA6"/>
    <w:rsid w:val="00C31822"/>
    <w:rsid w:val="00C32E3B"/>
    <w:rsid w:val="00C34253"/>
    <w:rsid w:val="00C34A39"/>
    <w:rsid w:val="00C35623"/>
    <w:rsid w:val="00C359F9"/>
    <w:rsid w:val="00C36040"/>
    <w:rsid w:val="00C3649E"/>
    <w:rsid w:val="00C40A99"/>
    <w:rsid w:val="00C41530"/>
    <w:rsid w:val="00C433CC"/>
    <w:rsid w:val="00C43B11"/>
    <w:rsid w:val="00C46F7A"/>
    <w:rsid w:val="00C5127C"/>
    <w:rsid w:val="00C53E81"/>
    <w:rsid w:val="00C54835"/>
    <w:rsid w:val="00C54999"/>
    <w:rsid w:val="00C54D92"/>
    <w:rsid w:val="00C61C7D"/>
    <w:rsid w:val="00C62C98"/>
    <w:rsid w:val="00C640BA"/>
    <w:rsid w:val="00C64350"/>
    <w:rsid w:val="00C64A54"/>
    <w:rsid w:val="00C66ABF"/>
    <w:rsid w:val="00C67F53"/>
    <w:rsid w:val="00C71797"/>
    <w:rsid w:val="00C737B2"/>
    <w:rsid w:val="00C7560D"/>
    <w:rsid w:val="00C76B9F"/>
    <w:rsid w:val="00C7724E"/>
    <w:rsid w:val="00C779A1"/>
    <w:rsid w:val="00C814C2"/>
    <w:rsid w:val="00C83E02"/>
    <w:rsid w:val="00C83F40"/>
    <w:rsid w:val="00C8402B"/>
    <w:rsid w:val="00C85A5B"/>
    <w:rsid w:val="00C87206"/>
    <w:rsid w:val="00C873A9"/>
    <w:rsid w:val="00C90C5C"/>
    <w:rsid w:val="00C912D5"/>
    <w:rsid w:val="00C9132E"/>
    <w:rsid w:val="00C96E96"/>
    <w:rsid w:val="00CA0048"/>
    <w:rsid w:val="00CA130C"/>
    <w:rsid w:val="00CA1481"/>
    <w:rsid w:val="00CA2951"/>
    <w:rsid w:val="00CA3B90"/>
    <w:rsid w:val="00CA4B7A"/>
    <w:rsid w:val="00CA6959"/>
    <w:rsid w:val="00CA6B07"/>
    <w:rsid w:val="00CA6C1B"/>
    <w:rsid w:val="00CA7BB2"/>
    <w:rsid w:val="00CB1A62"/>
    <w:rsid w:val="00CB2027"/>
    <w:rsid w:val="00CB2449"/>
    <w:rsid w:val="00CB333A"/>
    <w:rsid w:val="00CB45C4"/>
    <w:rsid w:val="00CB471C"/>
    <w:rsid w:val="00CB7268"/>
    <w:rsid w:val="00CB7EDD"/>
    <w:rsid w:val="00CC1127"/>
    <w:rsid w:val="00CC1DF8"/>
    <w:rsid w:val="00CC2843"/>
    <w:rsid w:val="00CC4174"/>
    <w:rsid w:val="00CC48C9"/>
    <w:rsid w:val="00CC48DD"/>
    <w:rsid w:val="00CC4A2D"/>
    <w:rsid w:val="00CC4C5A"/>
    <w:rsid w:val="00CC4E44"/>
    <w:rsid w:val="00CC51E2"/>
    <w:rsid w:val="00CC5FD0"/>
    <w:rsid w:val="00CC62D3"/>
    <w:rsid w:val="00CC672D"/>
    <w:rsid w:val="00CC6B33"/>
    <w:rsid w:val="00CC7879"/>
    <w:rsid w:val="00CC7EE1"/>
    <w:rsid w:val="00CD0D62"/>
    <w:rsid w:val="00CD118A"/>
    <w:rsid w:val="00CD12F2"/>
    <w:rsid w:val="00CD1A41"/>
    <w:rsid w:val="00CD33CD"/>
    <w:rsid w:val="00CD48B0"/>
    <w:rsid w:val="00CD4C6F"/>
    <w:rsid w:val="00CD5F22"/>
    <w:rsid w:val="00CD603E"/>
    <w:rsid w:val="00CD6541"/>
    <w:rsid w:val="00CD6B57"/>
    <w:rsid w:val="00CD7283"/>
    <w:rsid w:val="00CD7414"/>
    <w:rsid w:val="00CD7F93"/>
    <w:rsid w:val="00CE0B94"/>
    <w:rsid w:val="00CE0E43"/>
    <w:rsid w:val="00CE1597"/>
    <w:rsid w:val="00CE315E"/>
    <w:rsid w:val="00CE3ACC"/>
    <w:rsid w:val="00CE44BD"/>
    <w:rsid w:val="00CE4E3A"/>
    <w:rsid w:val="00CE56FC"/>
    <w:rsid w:val="00CE617B"/>
    <w:rsid w:val="00CE6B30"/>
    <w:rsid w:val="00CF0064"/>
    <w:rsid w:val="00CF16A1"/>
    <w:rsid w:val="00CF2DC6"/>
    <w:rsid w:val="00CF4407"/>
    <w:rsid w:val="00CF6433"/>
    <w:rsid w:val="00CF6E7F"/>
    <w:rsid w:val="00CF7291"/>
    <w:rsid w:val="00CF7A6B"/>
    <w:rsid w:val="00D0045C"/>
    <w:rsid w:val="00D00959"/>
    <w:rsid w:val="00D0122A"/>
    <w:rsid w:val="00D03B3E"/>
    <w:rsid w:val="00D04166"/>
    <w:rsid w:val="00D05369"/>
    <w:rsid w:val="00D073A7"/>
    <w:rsid w:val="00D1270E"/>
    <w:rsid w:val="00D130F0"/>
    <w:rsid w:val="00D13198"/>
    <w:rsid w:val="00D1474C"/>
    <w:rsid w:val="00D1560C"/>
    <w:rsid w:val="00D15A67"/>
    <w:rsid w:val="00D16A81"/>
    <w:rsid w:val="00D173B9"/>
    <w:rsid w:val="00D17721"/>
    <w:rsid w:val="00D2153B"/>
    <w:rsid w:val="00D21F2F"/>
    <w:rsid w:val="00D222C3"/>
    <w:rsid w:val="00D22C53"/>
    <w:rsid w:val="00D23BE3"/>
    <w:rsid w:val="00D24D36"/>
    <w:rsid w:val="00D26C36"/>
    <w:rsid w:val="00D275E4"/>
    <w:rsid w:val="00D27F55"/>
    <w:rsid w:val="00D32A2F"/>
    <w:rsid w:val="00D32FB1"/>
    <w:rsid w:val="00D35776"/>
    <w:rsid w:val="00D35C09"/>
    <w:rsid w:val="00D3634F"/>
    <w:rsid w:val="00D366A6"/>
    <w:rsid w:val="00D36B71"/>
    <w:rsid w:val="00D37516"/>
    <w:rsid w:val="00D40016"/>
    <w:rsid w:val="00D4189B"/>
    <w:rsid w:val="00D43835"/>
    <w:rsid w:val="00D43C62"/>
    <w:rsid w:val="00D43F22"/>
    <w:rsid w:val="00D44467"/>
    <w:rsid w:val="00D4479D"/>
    <w:rsid w:val="00D464BD"/>
    <w:rsid w:val="00D46909"/>
    <w:rsid w:val="00D4735C"/>
    <w:rsid w:val="00D47516"/>
    <w:rsid w:val="00D47FEF"/>
    <w:rsid w:val="00D514B1"/>
    <w:rsid w:val="00D51874"/>
    <w:rsid w:val="00D54399"/>
    <w:rsid w:val="00D551DF"/>
    <w:rsid w:val="00D55B06"/>
    <w:rsid w:val="00D56760"/>
    <w:rsid w:val="00D570D4"/>
    <w:rsid w:val="00D57566"/>
    <w:rsid w:val="00D60355"/>
    <w:rsid w:val="00D60B06"/>
    <w:rsid w:val="00D626EF"/>
    <w:rsid w:val="00D62D96"/>
    <w:rsid w:val="00D6411C"/>
    <w:rsid w:val="00D64878"/>
    <w:rsid w:val="00D66515"/>
    <w:rsid w:val="00D6655C"/>
    <w:rsid w:val="00D667BD"/>
    <w:rsid w:val="00D7084B"/>
    <w:rsid w:val="00D70D83"/>
    <w:rsid w:val="00D75CC0"/>
    <w:rsid w:val="00D762C3"/>
    <w:rsid w:val="00D7663D"/>
    <w:rsid w:val="00D77C8E"/>
    <w:rsid w:val="00D8096F"/>
    <w:rsid w:val="00D81868"/>
    <w:rsid w:val="00D8429F"/>
    <w:rsid w:val="00D85A21"/>
    <w:rsid w:val="00D86AD9"/>
    <w:rsid w:val="00D90632"/>
    <w:rsid w:val="00D94B84"/>
    <w:rsid w:val="00D96DBB"/>
    <w:rsid w:val="00D97D42"/>
    <w:rsid w:val="00DA1164"/>
    <w:rsid w:val="00DA11A4"/>
    <w:rsid w:val="00DA1653"/>
    <w:rsid w:val="00DA1807"/>
    <w:rsid w:val="00DA3FB8"/>
    <w:rsid w:val="00DA5B7D"/>
    <w:rsid w:val="00DA6145"/>
    <w:rsid w:val="00DA643F"/>
    <w:rsid w:val="00DA6B0F"/>
    <w:rsid w:val="00DB0B09"/>
    <w:rsid w:val="00DB0F6D"/>
    <w:rsid w:val="00DB1810"/>
    <w:rsid w:val="00DB19BD"/>
    <w:rsid w:val="00DB1DE0"/>
    <w:rsid w:val="00DB2C39"/>
    <w:rsid w:val="00DB39C1"/>
    <w:rsid w:val="00DB7F5D"/>
    <w:rsid w:val="00DC04BB"/>
    <w:rsid w:val="00DC3A9A"/>
    <w:rsid w:val="00DC3AC5"/>
    <w:rsid w:val="00DC4264"/>
    <w:rsid w:val="00DC4652"/>
    <w:rsid w:val="00DC5193"/>
    <w:rsid w:val="00DC5903"/>
    <w:rsid w:val="00DC6D10"/>
    <w:rsid w:val="00DC7D13"/>
    <w:rsid w:val="00DC7FF4"/>
    <w:rsid w:val="00DD0A30"/>
    <w:rsid w:val="00DD1102"/>
    <w:rsid w:val="00DD1130"/>
    <w:rsid w:val="00DD1A99"/>
    <w:rsid w:val="00DD2654"/>
    <w:rsid w:val="00DD3320"/>
    <w:rsid w:val="00DD36E1"/>
    <w:rsid w:val="00DD3F63"/>
    <w:rsid w:val="00DD4662"/>
    <w:rsid w:val="00DD485F"/>
    <w:rsid w:val="00DD668F"/>
    <w:rsid w:val="00DD6D31"/>
    <w:rsid w:val="00DD7435"/>
    <w:rsid w:val="00DE06B3"/>
    <w:rsid w:val="00DE0709"/>
    <w:rsid w:val="00DE2DB1"/>
    <w:rsid w:val="00DE2F00"/>
    <w:rsid w:val="00DE3D9C"/>
    <w:rsid w:val="00DE5154"/>
    <w:rsid w:val="00DE7470"/>
    <w:rsid w:val="00DE75AC"/>
    <w:rsid w:val="00DE7E90"/>
    <w:rsid w:val="00DF120B"/>
    <w:rsid w:val="00DF1267"/>
    <w:rsid w:val="00DF1364"/>
    <w:rsid w:val="00DF1F32"/>
    <w:rsid w:val="00DF201A"/>
    <w:rsid w:val="00DF40EC"/>
    <w:rsid w:val="00DF7A95"/>
    <w:rsid w:val="00DF7F66"/>
    <w:rsid w:val="00E022F9"/>
    <w:rsid w:val="00E0427F"/>
    <w:rsid w:val="00E04551"/>
    <w:rsid w:val="00E06E22"/>
    <w:rsid w:val="00E1135D"/>
    <w:rsid w:val="00E14CE1"/>
    <w:rsid w:val="00E14E82"/>
    <w:rsid w:val="00E164FE"/>
    <w:rsid w:val="00E16589"/>
    <w:rsid w:val="00E16F8C"/>
    <w:rsid w:val="00E1779D"/>
    <w:rsid w:val="00E20BAB"/>
    <w:rsid w:val="00E215C3"/>
    <w:rsid w:val="00E21A04"/>
    <w:rsid w:val="00E224E7"/>
    <w:rsid w:val="00E23F82"/>
    <w:rsid w:val="00E25363"/>
    <w:rsid w:val="00E25932"/>
    <w:rsid w:val="00E26095"/>
    <w:rsid w:val="00E2782D"/>
    <w:rsid w:val="00E30316"/>
    <w:rsid w:val="00E31EAD"/>
    <w:rsid w:val="00E32469"/>
    <w:rsid w:val="00E329B3"/>
    <w:rsid w:val="00E3385D"/>
    <w:rsid w:val="00E351ED"/>
    <w:rsid w:val="00E36DCC"/>
    <w:rsid w:val="00E37079"/>
    <w:rsid w:val="00E37230"/>
    <w:rsid w:val="00E42DC3"/>
    <w:rsid w:val="00E43041"/>
    <w:rsid w:val="00E46E2D"/>
    <w:rsid w:val="00E46E85"/>
    <w:rsid w:val="00E4704D"/>
    <w:rsid w:val="00E47DCB"/>
    <w:rsid w:val="00E50799"/>
    <w:rsid w:val="00E511B7"/>
    <w:rsid w:val="00E523D2"/>
    <w:rsid w:val="00E52E34"/>
    <w:rsid w:val="00E530B3"/>
    <w:rsid w:val="00E54144"/>
    <w:rsid w:val="00E60619"/>
    <w:rsid w:val="00E60BFC"/>
    <w:rsid w:val="00E60DDB"/>
    <w:rsid w:val="00E6107E"/>
    <w:rsid w:val="00E61386"/>
    <w:rsid w:val="00E613D4"/>
    <w:rsid w:val="00E61A83"/>
    <w:rsid w:val="00E61B31"/>
    <w:rsid w:val="00E64AEA"/>
    <w:rsid w:val="00E67EEF"/>
    <w:rsid w:val="00E72D62"/>
    <w:rsid w:val="00E75AD9"/>
    <w:rsid w:val="00E777E5"/>
    <w:rsid w:val="00E779D3"/>
    <w:rsid w:val="00E80B04"/>
    <w:rsid w:val="00E81061"/>
    <w:rsid w:val="00E822D3"/>
    <w:rsid w:val="00E83922"/>
    <w:rsid w:val="00E86107"/>
    <w:rsid w:val="00E86B6B"/>
    <w:rsid w:val="00E9111A"/>
    <w:rsid w:val="00E92F5C"/>
    <w:rsid w:val="00E94468"/>
    <w:rsid w:val="00E947F1"/>
    <w:rsid w:val="00E947F6"/>
    <w:rsid w:val="00E96211"/>
    <w:rsid w:val="00E97773"/>
    <w:rsid w:val="00EA00B0"/>
    <w:rsid w:val="00EA061A"/>
    <w:rsid w:val="00EA070A"/>
    <w:rsid w:val="00EA1444"/>
    <w:rsid w:val="00EA4A3B"/>
    <w:rsid w:val="00EA590F"/>
    <w:rsid w:val="00EA59E5"/>
    <w:rsid w:val="00EA5C65"/>
    <w:rsid w:val="00EA6781"/>
    <w:rsid w:val="00EA690E"/>
    <w:rsid w:val="00EA7EBE"/>
    <w:rsid w:val="00EA7EDC"/>
    <w:rsid w:val="00EB0066"/>
    <w:rsid w:val="00EB0DFE"/>
    <w:rsid w:val="00EB13BF"/>
    <w:rsid w:val="00EB223C"/>
    <w:rsid w:val="00EB3FF8"/>
    <w:rsid w:val="00EB422C"/>
    <w:rsid w:val="00EB4496"/>
    <w:rsid w:val="00EB55F8"/>
    <w:rsid w:val="00EB5D57"/>
    <w:rsid w:val="00EB6318"/>
    <w:rsid w:val="00EC095A"/>
    <w:rsid w:val="00EC12C4"/>
    <w:rsid w:val="00EC2552"/>
    <w:rsid w:val="00EC28C1"/>
    <w:rsid w:val="00EC35F2"/>
    <w:rsid w:val="00EC4F98"/>
    <w:rsid w:val="00EC58A6"/>
    <w:rsid w:val="00EC6F2B"/>
    <w:rsid w:val="00ED002D"/>
    <w:rsid w:val="00ED02FE"/>
    <w:rsid w:val="00ED0D5A"/>
    <w:rsid w:val="00ED20B3"/>
    <w:rsid w:val="00ED2D9B"/>
    <w:rsid w:val="00ED30D7"/>
    <w:rsid w:val="00ED3789"/>
    <w:rsid w:val="00ED5889"/>
    <w:rsid w:val="00ED5D02"/>
    <w:rsid w:val="00ED71B9"/>
    <w:rsid w:val="00ED7C77"/>
    <w:rsid w:val="00ED7E6C"/>
    <w:rsid w:val="00EE0624"/>
    <w:rsid w:val="00EE11FB"/>
    <w:rsid w:val="00EE148A"/>
    <w:rsid w:val="00EE1A55"/>
    <w:rsid w:val="00EE2F8D"/>
    <w:rsid w:val="00EE376C"/>
    <w:rsid w:val="00EE4A05"/>
    <w:rsid w:val="00EE6B7F"/>
    <w:rsid w:val="00EE6FFD"/>
    <w:rsid w:val="00EE7685"/>
    <w:rsid w:val="00EF077D"/>
    <w:rsid w:val="00EF11B8"/>
    <w:rsid w:val="00EF3686"/>
    <w:rsid w:val="00EF5E86"/>
    <w:rsid w:val="00EF70AD"/>
    <w:rsid w:val="00F0068F"/>
    <w:rsid w:val="00F038D7"/>
    <w:rsid w:val="00F0415D"/>
    <w:rsid w:val="00F06440"/>
    <w:rsid w:val="00F06574"/>
    <w:rsid w:val="00F10F66"/>
    <w:rsid w:val="00F117FE"/>
    <w:rsid w:val="00F1202E"/>
    <w:rsid w:val="00F12DB2"/>
    <w:rsid w:val="00F13544"/>
    <w:rsid w:val="00F14056"/>
    <w:rsid w:val="00F156DD"/>
    <w:rsid w:val="00F16422"/>
    <w:rsid w:val="00F165BA"/>
    <w:rsid w:val="00F200FA"/>
    <w:rsid w:val="00F20774"/>
    <w:rsid w:val="00F227BB"/>
    <w:rsid w:val="00F22830"/>
    <w:rsid w:val="00F2302E"/>
    <w:rsid w:val="00F247B3"/>
    <w:rsid w:val="00F25042"/>
    <w:rsid w:val="00F250F0"/>
    <w:rsid w:val="00F25582"/>
    <w:rsid w:val="00F255CF"/>
    <w:rsid w:val="00F260E9"/>
    <w:rsid w:val="00F26974"/>
    <w:rsid w:val="00F26EBB"/>
    <w:rsid w:val="00F272A2"/>
    <w:rsid w:val="00F308E9"/>
    <w:rsid w:val="00F30C50"/>
    <w:rsid w:val="00F31877"/>
    <w:rsid w:val="00F31EAA"/>
    <w:rsid w:val="00F32006"/>
    <w:rsid w:val="00F322E7"/>
    <w:rsid w:val="00F33D43"/>
    <w:rsid w:val="00F33E24"/>
    <w:rsid w:val="00F3407C"/>
    <w:rsid w:val="00F34A63"/>
    <w:rsid w:val="00F35673"/>
    <w:rsid w:val="00F3711C"/>
    <w:rsid w:val="00F37146"/>
    <w:rsid w:val="00F3715A"/>
    <w:rsid w:val="00F40775"/>
    <w:rsid w:val="00F41855"/>
    <w:rsid w:val="00F4196F"/>
    <w:rsid w:val="00F42B06"/>
    <w:rsid w:val="00F44068"/>
    <w:rsid w:val="00F44696"/>
    <w:rsid w:val="00F44A5B"/>
    <w:rsid w:val="00F453DD"/>
    <w:rsid w:val="00F45CA9"/>
    <w:rsid w:val="00F46D46"/>
    <w:rsid w:val="00F474AC"/>
    <w:rsid w:val="00F50587"/>
    <w:rsid w:val="00F50EEB"/>
    <w:rsid w:val="00F51E39"/>
    <w:rsid w:val="00F52799"/>
    <w:rsid w:val="00F54BAB"/>
    <w:rsid w:val="00F5606F"/>
    <w:rsid w:val="00F56C38"/>
    <w:rsid w:val="00F56FB0"/>
    <w:rsid w:val="00F5758A"/>
    <w:rsid w:val="00F6013D"/>
    <w:rsid w:val="00F61DF4"/>
    <w:rsid w:val="00F62BCB"/>
    <w:rsid w:val="00F62DA5"/>
    <w:rsid w:val="00F63DB2"/>
    <w:rsid w:val="00F66813"/>
    <w:rsid w:val="00F66B67"/>
    <w:rsid w:val="00F66C8C"/>
    <w:rsid w:val="00F71174"/>
    <w:rsid w:val="00F71B0B"/>
    <w:rsid w:val="00F725E3"/>
    <w:rsid w:val="00F73884"/>
    <w:rsid w:val="00F75918"/>
    <w:rsid w:val="00F76F18"/>
    <w:rsid w:val="00F8180D"/>
    <w:rsid w:val="00F8329E"/>
    <w:rsid w:val="00F84C8C"/>
    <w:rsid w:val="00F86639"/>
    <w:rsid w:val="00F90053"/>
    <w:rsid w:val="00F9194F"/>
    <w:rsid w:val="00F92877"/>
    <w:rsid w:val="00F95E4F"/>
    <w:rsid w:val="00F966B2"/>
    <w:rsid w:val="00F9733C"/>
    <w:rsid w:val="00FA33BC"/>
    <w:rsid w:val="00FA4A15"/>
    <w:rsid w:val="00FA51F1"/>
    <w:rsid w:val="00FA56CA"/>
    <w:rsid w:val="00FA68A9"/>
    <w:rsid w:val="00FB19EE"/>
    <w:rsid w:val="00FB5D16"/>
    <w:rsid w:val="00FB67CD"/>
    <w:rsid w:val="00FB6B2F"/>
    <w:rsid w:val="00FB7646"/>
    <w:rsid w:val="00FB7E2C"/>
    <w:rsid w:val="00FC0446"/>
    <w:rsid w:val="00FC0987"/>
    <w:rsid w:val="00FC10EB"/>
    <w:rsid w:val="00FC29CD"/>
    <w:rsid w:val="00FC3B38"/>
    <w:rsid w:val="00FC3DB1"/>
    <w:rsid w:val="00FC3EB9"/>
    <w:rsid w:val="00FC48A3"/>
    <w:rsid w:val="00FC4B54"/>
    <w:rsid w:val="00FC5401"/>
    <w:rsid w:val="00FC63FF"/>
    <w:rsid w:val="00FD1938"/>
    <w:rsid w:val="00FD1ACB"/>
    <w:rsid w:val="00FD1EDC"/>
    <w:rsid w:val="00FD2AC5"/>
    <w:rsid w:val="00FE0C85"/>
    <w:rsid w:val="00FE15C7"/>
    <w:rsid w:val="00FE3343"/>
    <w:rsid w:val="00FE3896"/>
    <w:rsid w:val="00FE4697"/>
    <w:rsid w:val="00FE5CC8"/>
    <w:rsid w:val="00FE779B"/>
    <w:rsid w:val="00FE7B00"/>
    <w:rsid w:val="00FF1317"/>
    <w:rsid w:val="00FF1DC9"/>
    <w:rsid w:val="00FF20A7"/>
    <w:rsid w:val="00FF2220"/>
    <w:rsid w:val="00FF2FB8"/>
    <w:rsid w:val="00FF3176"/>
    <w:rsid w:val="00FF5072"/>
    <w:rsid w:val="00FF64A8"/>
    <w:rsid w:val="00FF6A8D"/>
    <w:rsid w:val="00FF6C50"/>
    <w:rsid w:val="00FF6E3E"/>
    <w:rsid w:val="00FF6F9D"/>
    <w:rsid w:val="00FF7305"/>
    <w:rsid w:val="00FF7F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29E5C"/>
  <w15:docId w15:val="{5347C2C2-4081-4B5E-8373-6F96B2EB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C0"/>
    <w:rPr>
      <w:rFonts w:ascii="Arial" w:hAnsi="Arial"/>
      <w:sz w:val="22"/>
      <w:lang w:eastAsia="en-US"/>
    </w:rPr>
  </w:style>
  <w:style w:type="paragraph" w:styleId="Heading1">
    <w:name w:val="heading 1"/>
    <w:aliases w:val="Part"/>
    <w:basedOn w:val="Normal"/>
    <w:next w:val="Normal"/>
    <w:qFormat/>
    <w:rsid w:val="00CB1A62"/>
    <w:pPr>
      <w:widowControl w:val="0"/>
      <w:numPr>
        <w:numId w:val="1"/>
      </w:numPr>
      <w:spacing w:before="240" w:after="240"/>
      <w:outlineLvl w:val="0"/>
    </w:pPr>
    <w:rPr>
      <w:b/>
      <w:kern w:val="28"/>
      <w:sz w:val="24"/>
    </w:rPr>
  </w:style>
  <w:style w:type="paragraph" w:styleId="Heading2">
    <w:name w:val="heading 2"/>
    <w:aliases w:val="heading 2 title,Chapter Title,H2"/>
    <w:basedOn w:val="Normal"/>
    <w:next w:val="Normal"/>
    <w:qFormat/>
    <w:rsid w:val="00CB1A62"/>
    <w:pPr>
      <w:keepNext/>
      <w:numPr>
        <w:ilvl w:val="1"/>
        <w:numId w:val="1"/>
      </w:numPr>
      <w:spacing w:before="120" w:after="120"/>
      <w:outlineLvl w:val="1"/>
    </w:pPr>
    <w:rPr>
      <w:b/>
    </w:rPr>
  </w:style>
  <w:style w:type="paragraph" w:styleId="Heading3">
    <w:name w:val="heading 3"/>
    <w:aliases w:val="Section,H3"/>
    <w:basedOn w:val="Normal"/>
    <w:next w:val="Normal"/>
    <w:qFormat/>
    <w:rsid w:val="002C4DC0"/>
    <w:pPr>
      <w:keepNext/>
      <w:numPr>
        <w:ilvl w:val="2"/>
        <w:numId w:val="1"/>
      </w:numPr>
      <w:spacing w:before="240" w:after="60"/>
      <w:outlineLvl w:val="2"/>
    </w:pPr>
    <w:rPr>
      <w:b/>
    </w:rPr>
  </w:style>
  <w:style w:type="paragraph" w:styleId="Heading4">
    <w:name w:val="heading 4"/>
    <w:aliases w:val="Map Title (Topic),Map Title"/>
    <w:basedOn w:val="Normal"/>
    <w:next w:val="Normal"/>
    <w:qFormat/>
    <w:rsid w:val="002C4DC0"/>
    <w:pPr>
      <w:keepNext/>
      <w:numPr>
        <w:ilvl w:val="3"/>
        <w:numId w:val="1"/>
      </w:numPr>
      <w:spacing w:before="240" w:after="60"/>
      <w:outlineLvl w:val="3"/>
    </w:pPr>
  </w:style>
  <w:style w:type="paragraph" w:styleId="Heading5">
    <w:name w:val="heading 5"/>
    <w:aliases w:val="Heading 5 Block Label"/>
    <w:basedOn w:val="Normal"/>
    <w:next w:val="Normal"/>
    <w:qFormat/>
    <w:rsid w:val="002C4DC0"/>
    <w:pPr>
      <w:numPr>
        <w:ilvl w:val="4"/>
        <w:numId w:val="1"/>
      </w:numPr>
      <w:spacing w:before="240" w:after="60"/>
      <w:outlineLvl w:val="4"/>
    </w:pPr>
  </w:style>
  <w:style w:type="paragraph" w:styleId="Heading6">
    <w:name w:val="heading 6"/>
    <w:basedOn w:val="Normal"/>
    <w:next w:val="Normal"/>
    <w:qFormat/>
    <w:rsid w:val="002C4DC0"/>
    <w:pPr>
      <w:numPr>
        <w:ilvl w:val="5"/>
        <w:numId w:val="1"/>
      </w:numPr>
      <w:spacing w:before="240" w:after="60"/>
      <w:outlineLvl w:val="5"/>
    </w:pPr>
    <w:rPr>
      <w:i/>
    </w:rPr>
  </w:style>
  <w:style w:type="paragraph" w:styleId="Heading7">
    <w:name w:val="heading 7"/>
    <w:basedOn w:val="Normal"/>
    <w:next w:val="Normal"/>
    <w:qFormat/>
    <w:rsid w:val="002C4DC0"/>
    <w:pPr>
      <w:numPr>
        <w:ilvl w:val="6"/>
        <w:numId w:val="1"/>
      </w:numPr>
      <w:spacing w:before="240" w:after="60"/>
      <w:outlineLvl w:val="6"/>
    </w:pPr>
  </w:style>
  <w:style w:type="paragraph" w:styleId="Heading8">
    <w:name w:val="heading 8"/>
    <w:basedOn w:val="Normal"/>
    <w:next w:val="Normal"/>
    <w:qFormat/>
    <w:rsid w:val="002C4DC0"/>
    <w:pPr>
      <w:numPr>
        <w:ilvl w:val="7"/>
        <w:numId w:val="1"/>
      </w:numPr>
      <w:spacing w:before="240" w:after="60"/>
      <w:outlineLvl w:val="7"/>
    </w:pPr>
    <w:rPr>
      <w:i/>
    </w:rPr>
  </w:style>
  <w:style w:type="paragraph" w:styleId="Heading9">
    <w:name w:val="heading 9"/>
    <w:basedOn w:val="Normal"/>
    <w:next w:val="Normal"/>
    <w:qFormat/>
    <w:rsid w:val="002C4DC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4DC0"/>
    <w:pPr>
      <w:tabs>
        <w:tab w:val="center" w:pos="4320"/>
        <w:tab w:val="right" w:pos="8640"/>
      </w:tabs>
    </w:pPr>
  </w:style>
  <w:style w:type="paragraph" w:styleId="Footer">
    <w:name w:val="footer"/>
    <w:basedOn w:val="Normal"/>
    <w:rsid w:val="002C4DC0"/>
    <w:pPr>
      <w:tabs>
        <w:tab w:val="center" w:pos="4320"/>
        <w:tab w:val="right" w:pos="8640"/>
      </w:tabs>
    </w:pPr>
    <w:rPr>
      <w:sz w:val="16"/>
    </w:rPr>
  </w:style>
  <w:style w:type="paragraph" w:styleId="TOC1">
    <w:name w:val="toc 1"/>
    <w:basedOn w:val="Normal"/>
    <w:next w:val="Normal"/>
    <w:uiPriority w:val="39"/>
    <w:rsid w:val="00D1560C"/>
    <w:pPr>
      <w:tabs>
        <w:tab w:val="right" w:leader="dot" w:pos="8640"/>
      </w:tabs>
      <w:spacing w:before="60"/>
    </w:pPr>
    <w:rPr>
      <w:noProof/>
    </w:rPr>
  </w:style>
  <w:style w:type="paragraph" w:styleId="TOC2">
    <w:name w:val="toc 2"/>
    <w:basedOn w:val="Normal"/>
    <w:next w:val="Normal"/>
    <w:uiPriority w:val="39"/>
    <w:rsid w:val="002B4548"/>
    <w:pPr>
      <w:tabs>
        <w:tab w:val="right" w:leader="dot" w:pos="8640"/>
      </w:tabs>
      <w:ind w:left="200"/>
    </w:pPr>
    <w:rPr>
      <w:sz w:val="20"/>
    </w:rPr>
  </w:style>
  <w:style w:type="character" w:styleId="CommentReference">
    <w:name w:val="annotation reference"/>
    <w:basedOn w:val="DefaultParagraphFont"/>
    <w:semiHidden/>
    <w:rsid w:val="002C4DC0"/>
    <w:rPr>
      <w:sz w:val="16"/>
      <w:szCs w:val="16"/>
    </w:rPr>
  </w:style>
  <w:style w:type="paragraph" w:styleId="CommentText">
    <w:name w:val="annotation text"/>
    <w:basedOn w:val="Normal"/>
    <w:link w:val="CommentTextChar"/>
    <w:semiHidden/>
    <w:rsid w:val="002C4DC0"/>
  </w:style>
  <w:style w:type="paragraph" w:customStyle="1" w:styleId="TableHeader">
    <w:name w:val="Table Header"/>
    <w:basedOn w:val="TableText"/>
    <w:rsid w:val="002C4DC0"/>
    <w:pPr>
      <w:jc w:val="center"/>
    </w:pPr>
    <w:rPr>
      <w:b/>
    </w:rPr>
  </w:style>
  <w:style w:type="paragraph" w:customStyle="1" w:styleId="TableText">
    <w:name w:val="Table Text"/>
    <w:basedOn w:val="Normal"/>
    <w:link w:val="TableTextZchn"/>
    <w:rsid w:val="002C4DC0"/>
    <w:pPr>
      <w:keepLines/>
      <w:spacing w:before="60" w:after="60"/>
    </w:pPr>
  </w:style>
  <w:style w:type="table" w:styleId="TableGrid">
    <w:name w:val="Table Grid"/>
    <w:basedOn w:val="TableNormal"/>
    <w:rsid w:val="002C4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C4DC0"/>
    <w:rPr>
      <w:rFonts w:ascii="Tahoma" w:hAnsi="Tahoma" w:cs="Tahoma"/>
      <w:sz w:val="16"/>
      <w:szCs w:val="16"/>
    </w:rPr>
  </w:style>
  <w:style w:type="paragraph" w:styleId="DocumentMap">
    <w:name w:val="Document Map"/>
    <w:basedOn w:val="Normal"/>
    <w:semiHidden/>
    <w:rsid w:val="002C4DC0"/>
    <w:pPr>
      <w:shd w:val="clear" w:color="auto" w:fill="000080"/>
    </w:pPr>
    <w:rPr>
      <w:rFonts w:ascii="Tahoma" w:hAnsi="Tahoma" w:cs="Tahoma"/>
      <w:sz w:val="20"/>
    </w:rPr>
  </w:style>
  <w:style w:type="paragraph" w:styleId="TOC4">
    <w:name w:val="toc 4"/>
    <w:basedOn w:val="Normal"/>
    <w:next w:val="Normal"/>
    <w:autoRedefine/>
    <w:semiHidden/>
    <w:rsid w:val="00034611"/>
    <w:pPr>
      <w:ind w:left="660"/>
    </w:pPr>
  </w:style>
  <w:style w:type="paragraph" w:styleId="TOC3">
    <w:name w:val="toc 3"/>
    <w:basedOn w:val="Normal"/>
    <w:next w:val="Normal"/>
    <w:autoRedefine/>
    <w:semiHidden/>
    <w:rsid w:val="00A56931"/>
    <w:pPr>
      <w:tabs>
        <w:tab w:val="right" w:leader="dot" w:pos="8641"/>
      </w:tabs>
      <w:ind w:left="403"/>
    </w:pPr>
    <w:rPr>
      <w:sz w:val="20"/>
    </w:rPr>
  </w:style>
  <w:style w:type="paragraph" w:styleId="Caption">
    <w:name w:val="caption"/>
    <w:basedOn w:val="Normal"/>
    <w:next w:val="Normal"/>
    <w:qFormat/>
    <w:rsid w:val="00E9111A"/>
    <w:pPr>
      <w:spacing w:before="120" w:after="120"/>
      <w:jc w:val="center"/>
    </w:pPr>
    <w:rPr>
      <w:b/>
      <w:snapToGrid w:val="0"/>
      <w:szCs w:val="22"/>
      <w:lang w:val="en-GB"/>
    </w:rPr>
  </w:style>
  <w:style w:type="paragraph" w:customStyle="1" w:styleId="RedItalicBody">
    <w:name w:val="RedItalicBody"/>
    <w:basedOn w:val="Normal"/>
    <w:rsid w:val="002565C5"/>
    <w:pPr>
      <w:tabs>
        <w:tab w:val="right" w:pos="1800"/>
        <w:tab w:val="left" w:pos="2160"/>
      </w:tabs>
      <w:spacing w:before="240" w:after="240"/>
    </w:pPr>
    <w:rPr>
      <w:i/>
      <w:snapToGrid w:val="0"/>
      <w:color w:val="FF0000"/>
      <w:sz w:val="28"/>
      <w:szCs w:val="22"/>
      <w:lang w:val="en-GB"/>
    </w:rPr>
  </w:style>
  <w:style w:type="paragraph" w:customStyle="1" w:styleId="Bullet1">
    <w:name w:val="Bullet 1"/>
    <w:basedOn w:val="Normal"/>
    <w:rsid w:val="00277490"/>
    <w:pPr>
      <w:numPr>
        <w:numId w:val="2"/>
      </w:numPr>
    </w:pPr>
    <w:rPr>
      <w:snapToGrid w:val="0"/>
      <w:szCs w:val="22"/>
      <w:lang w:val="en-GB"/>
    </w:rPr>
  </w:style>
  <w:style w:type="paragraph" w:customStyle="1" w:styleId="ListBulletIndented">
    <w:name w:val="ListBulletIndented"/>
    <w:basedOn w:val="Normal"/>
    <w:rsid w:val="00F76F18"/>
    <w:pPr>
      <w:numPr>
        <w:numId w:val="3"/>
      </w:numPr>
      <w:spacing w:after="120"/>
    </w:pPr>
  </w:style>
  <w:style w:type="paragraph" w:customStyle="1" w:styleId="Formatvorlageberschrift1">
    <w:name w:val="Formatvorlage Überschrift 1"/>
    <w:aliases w:val="Part + Blau Nach:  3 pt"/>
    <w:basedOn w:val="Heading1"/>
    <w:rsid w:val="00F76F18"/>
    <w:rPr>
      <w:bCs/>
      <w:color w:val="0000FF"/>
    </w:rPr>
  </w:style>
  <w:style w:type="paragraph" w:styleId="ListBullet">
    <w:name w:val="List Bullet"/>
    <w:aliases w:val="UL"/>
    <w:basedOn w:val="Normal"/>
    <w:rsid w:val="00F76F18"/>
    <w:pPr>
      <w:numPr>
        <w:numId w:val="4"/>
      </w:numPr>
      <w:spacing w:before="20" w:after="20"/>
    </w:pPr>
  </w:style>
  <w:style w:type="paragraph" w:customStyle="1" w:styleId="KeyStrokes">
    <w:name w:val="Key Strokes"/>
    <w:rsid w:val="00F76F18"/>
    <w:pPr>
      <w:ind w:left="1440"/>
    </w:pPr>
    <w:rPr>
      <w:rFonts w:ascii="Courier New" w:hAnsi="Courier New"/>
      <w:sz w:val="22"/>
      <w:lang w:eastAsia="en-US"/>
    </w:rPr>
  </w:style>
  <w:style w:type="paragraph" w:customStyle="1" w:styleId="Commands">
    <w:name w:val="Commands"/>
    <w:autoRedefine/>
    <w:rsid w:val="00F76F18"/>
    <w:pPr>
      <w:tabs>
        <w:tab w:val="num" w:pos="1080"/>
      </w:tabs>
      <w:spacing w:after="120"/>
      <w:ind w:left="1080"/>
    </w:pPr>
    <w:rPr>
      <w:rFonts w:ascii="Arial" w:hAnsi="Arial"/>
      <w:b/>
      <w:lang w:eastAsia="en-US"/>
    </w:rPr>
  </w:style>
  <w:style w:type="paragraph" w:customStyle="1" w:styleId="Attachment">
    <w:name w:val="Attachment"/>
    <w:basedOn w:val="Normal"/>
    <w:next w:val="Normal"/>
    <w:rsid w:val="008A2989"/>
    <w:pPr>
      <w:pageBreakBefore/>
      <w:widowControl w:val="0"/>
      <w:spacing w:before="240" w:after="240"/>
      <w:outlineLvl w:val="0"/>
    </w:pPr>
    <w:rPr>
      <w:b/>
      <w:caps/>
      <w:sz w:val="28"/>
    </w:rPr>
  </w:style>
  <w:style w:type="paragraph" w:customStyle="1" w:styleId="Attachment2">
    <w:name w:val="Attachment 2"/>
    <w:basedOn w:val="Normal"/>
    <w:next w:val="Normal"/>
    <w:rsid w:val="008A2989"/>
    <w:pPr>
      <w:numPr>
        <w:ilvl w:val="1"/>
        <w:numId w:val="5"/>
      </w:numPr>
      <w:spacing w:before="240" w:after="240"/>
      <w:outlineLvl w:val="0"/>
    </w:pPr>
    <w:rPr>
      <w:b/>
      <w:sz w:val="24"/>
    </w:rPr>
  </w:style>
  <w:style w:type="paragraph" w:styleId="FootnoteText">
    <w:name w:val="footnote text"/>
    <w:basedOn w:val="Normal"/>
    <w:semiHidden/>
    <w:rsid w:val="003E45E3"/>
    <w:rPr>
      <w:sz w:val="20"/>
    </w:rPr>
  </w:style>
  <w:style w:type="character" w:styleId="FootnoteReference">
    <w:name w:val="footnote reference"/>
    <w:basedOn w:val="DefaultParagraphFont"/>
    <w:semiHidden/>
    <w:rsid w:val="003E45E3"/>
    <w:rPr>
      <w:vertAlign w:val="superscript"/>
    </w:rPr>
  </w:style>
  <w:style w:type="character" w:customStyle="1" w:styleId="CommentTextChar">
    <w:name w:val="Comment Text Char"/>
    <w:basedOn w:val="DefaultParagraphFont"/>
    <w:link w:val="CommentText"/>
    <w:rsid w:val="0065388D"/>
    <w:rPr>
      <w:rFonts w:ascii="Arial" w:hAnsi="Arial"/>
      <w:sz w:val="22"/>
      <w:lang w:val="en-US" w:eastAsia="en-US" w:bidi="ar-SA"/>
    </w:rPr>
  </w:style>
  <w:style w:type="character" w:customStyle="1" w:styleId="HeaderChar">
    <w:name w:val="Header Char"/>
    <w:basedOn w:val="DefaultParagraphFont"/>
    <w:link w:val="Header"/>
    <w:rsid w:val="0065388D"/>
    <w:rPr>
      <w:rFonts w:ascii="Arial" w:hAnsi="Arial"/>
      <w:sz w:val="22"/>
      <w:lang w:val="en-US" w:eastAsia="en-US" w:bidi="ar-SA"/>
    </w:rPr>
  </w:style>
  <w:style w:type="paragraph" w:customStyle="1" w:styleId="TabText10">
    <w:name w:val="Tab Text 10"/>
    <w:basedOn w:val="Normal"/>
    <w:autoRedefine/>
    <w:rsid w:val="00ED7C77"/>
    <w:pPr>
      <w:spacing w:before="60" w:after="60"/>
    </w:pPr>
    <w:rPr>
      <w:sz w:val="18"/>
      <w:szCs w:val="18"/>
      <w:lang w:val="en-GB"/>
    </w:rPr>
  </w:style>
  <w:style w:type="paragraph" w:customStyle="1" w:styleId="TabHeader9">
    <w:name w:val="Tab Header 9"/>
    <w:basedOn w:val="Normal"/>
    <w:next w:val="Normal"/>
    <w:autoRedefine/>
    <w:rsid w:val="00CB1A62"/>
    <w:pPr>
      <w:spacing w:before="60" w:after="60"/>
      <w:jc w:val="center"/>
    </w:pPr>
    <w:rPr>
      <w:b/>
      <w:color w:val="0000FF"/>
      <w:sz w:val="18"/>
      <w:lang w:val="de-DE"/>
    </w:rPr>
  </w:style>
  <w:style w:type="paragraph" w:customStyle="1" w:styleId="Bullet">
    <w:name w:val="Bullet ()"/>
    <w:basedOn w:val="Normal"/>
    <w:link w:val="BulletZchn"/>
    <w:rsid w:val="0048046B"/>
    <w:rPr>
      <w:rFonts w:cs="Arial"/>
      <w:iCs/>
      <w:color w:val="000000"/>
      <w:szCs w:val="22"/>
    </w:rPr>
  </w:style>
  <w:style w:type="paragraph" w:customStyle="1" w:styleId="FormatvorlageBulletKursiv">
    <w:name w:val="Formatvorlage Bullet () + Kursiv"/>
    <w:basedOn w:val="Bullet"/>
    <w:link w:val="FormatvorlageBulletKursivZchn"/>
    <w:rsid w:val="0048046B"/>
    <w:pPr>
      <w:numPr>
        <w:numId w:val="6"/>
      </w:numPr>
    </w:pPr>
    <w:rPr>
      <w:i/>
    </w:rPr>
  </w:style>
  <w:style w:type="character" w:customStyle="1" w:styleId="BulletZchn">
    <w:name w:val="Bullet () Zchn"/>
    <w:basedOn w:val="DefaultParagraphFont"/>
    <w:link w:val="Bullet"/>
    <w:rsid w:val="0048046B"/>
    <w:rPr>
      <w:rFonts w:ascii="Arial" w:hAnsi="Arial" w:cs="Arial"/>
      <w:iCs/>
      <w:color w:val="000000"/>
      <w:sz w:val="22"/>
      <w:szCs w:val="22"/>
      <w:lang w:val="en-US" w:eastAsia="en-US" w:bidi="ar-SA"/>
    </w:rPr>
  </w:style>
  <w:style w:type="character" w:customStyle="1" w:styleId="FormatvorlageBulletKursivZchn">
    <w:name w:val="Formatvorlage Bullet () + Kursiv Zchn"/>
    <w:basedOn w:val="BulletZchn"/>
    <w:link w:val="FormatvorlageBulletKursiv"/>
    <w:rsid w:val="0048046B"/>
    <w:rPr>
      <w:rFonts w:ascii="Arial" w:hAnsi="Arial" w:cs="Arial"/>
      <w:i/>
      <w:iCs/>
      <w:color w:val="000000"/>
      <w:sz w:val="22"/>
      <w:szCs w:val="22"/>
      <w:lang w:val="en-US" w:eastAsia="en-US" w:bidi="ar-SA"/>
    </w:rPr>
  </w:style>
  <w:style w:type="paragraph" w:customStyle="1" w:styleId="tablebullet">
    <w:name w:val="table bullet"/>
    <w:basedOn w:val="TableText"/>
    <w:next w:val="TableText"/>
    <w:rsid w:val="0077072B"/>
    <w:pPr>
      <w:numPr>
        <w:numId w:val="7"/>
      </w:numPr>
      <w:tabs>
        <w:tab w:val="left" w:pos="227"/>
      </w:tabs>
    </w:pPr>
    <w:rPr>
      <w:sz w:val="20"/>
    </w:rPr>
  </w:style>
  <w:style w:type="character" w:styleId="Hyperlink">
    <w:name w:val="Hyperlink"/>
    <w:basedOn w:val="DefaultParagraphFont"/>
    <w:uiPriority w:val="99"/>
    <w:rsid w:val="0077072B"/>
    <w:rPr>
      <w:color w:val="0000FF"/>
      <w:u w:val="single"/>
    </w:rPr>
  </w:style>
  <w:style w:type="paragraph" w:styleId="NormalWeb">
    <w:name w:val="Normal (Web)"/>
    <w:basedOn w:val="Normal"/>
    <w:uiPriority w:val="99"/>
    <w:rsid w:val="001F4BD1"/>
    <w:pPr>
      <w:spacing w:before="100" w:beforeAutospacing="1" w:after="100" w:afterAutospacing="1"/>
    </w:pPr>
    <w:rPr>
      <w:rFonts w:ascii="Times New Roman" w:hAnsi="Times New Roman"/>
      <w:sz w:val="24"/>
      <w:szCs w:val="24"/>
    </w:rPr>
  </w:style>
  <w:style w:type="character" w:customStyle="1" w:styleId="editsection">
    <w:name w:val="editsection"/>
    <w:basedOn w:val="DefaultParagraphFont"/>
    <w:rsid w:val="001F4BD1"/>
  </w:style>
  <w:style w:type="character" w:customStyle="1" w:styleId="mw-headline">
    <w:name w:val="mw-headline"/>
    <w:basedOn w:val="DefaultParagraphFont"/>
    <w:rsid w:val="001F4BD1"/>
  </w:style>
  <w:style w:type="character" w:customStyle="1" w:styleId="TableTextZchn">
    <w:name w:val="Table Text Zchn"/>
    <w:basedOn w:val="DefaultParagraphFont"/>
    <w:link w:val="TableText"/>
    <w:rsid w:val="00CB1A62"/>
    <w:rPr>
      <w:rFonts w:ascii="Arial" w:hAnsi="Arial"/>
      <w:sz w:val="22"/>
      <w:lang w:val="en-US" w:eastAsia="en-US" w:bidi="ar-SA"/>
    </w:rPr>
  </w:style>
  <w:style w:type="paragraph" w:customStyle="1" w:styleId="FormatvorlageTableText9pt">
    <w:name w:val="Formatvorlage Table Text + 9 pt"/>
    <w:basedOn w:val="TableText"/>
    <w:next w:val="Normal"/>
    <w:link w:val="FormatvorlageTableText9ptZchn"/>
    <w:rsid w:val="00CB1A62"/>
    <w:rPr>
      <w:sz w:val="18"/>
    </w:rPr>
  </w:style>
  <w:style w:type="character" w:customStyle="1" w:styleId="FormatvorlageTableText9ptZchn">
    <w:name w:val="Formatvorlage Table Text + 9 pt Zchn"/>
    <w:basedOn w:val="TableTextZchn"/>
    <w:link w:val="FormatvorlageTableText9pt"/>
    <w:rsid w:val="00CB1A62"/>
    <w:rPr>
      <w:rFonts w:ascii="Arial" w:hAnsi="Arial"/>
      <w:sz w:val="18"/>
      <w:lang w:val="en-US" w:eastAsia="en-US" w:bidi="ar-SA"/>
    </w:rPr>
  </w:style>
  <w:style w:type="paragraph" w:customStyle="1" w:styleId="TabBullet">
    <w:name w:val="Tab Bullet"/>
    <w:basedOn w:val="Normal"/>
    <w:rsid w:val="00ED20B3"/>
    <w:pPr>
      <w:numPr>
        <w:numId w:val="8"/>
      </w:numPr>
    </w:pPr>
  </w:style>
  <w:style w:type="numbering" w:styleId="111111">
    <w:name w:val="Outline List 2"/>
    <w:basedOn w:val="NoList"/>
    <w:rsid w:val="00153A45"/>
    <w:pPr>
      <w:numPr>
        <w:numId w:val="9"/>
      </w:numPr>
    </w:pPr>
  </w:style>
  <w:style w:type="paragraph" w:styleId="TOC8">
    <w:name w:val="toc 8"/>
    <w:basedOn w:val="Normal"/>
    <w:next w:val="Normal"/>
    <w:semiHidden/>
    <w:rsid w:val="0085074D"/>
    <w:pPr>
      <w:tabs>
        <w:tab w:val="right" w:leader="dot" w:pos="8640"/>
      </w:tabs>
      <w:ind w:left="1400"/>
    </w:pPr>
  </w:style>
  <w:style w:type="paragraph" w:customStyle="1" w:styleId="Numeric">
    <w:name w:val="Numeric"/>
    <w:basedOn w:val="Normal"/>
    <w:rsid w:val="0061112F"/>
    <w:pPr>
      <w:numPr>
        <w:numId w:val="10"/>
      </w:numPr>
    </w:pPr>
  </w:style>
  <w:style w:type="paragraph" w:styleId="BodyText">
    <w:name w:val="Body Text"/>
    <w:basedOn w:val="Normal"/>
    <w:link w:val="BodyTextChar"/>
    <w:rsid w:val="00BE320C"/>
    <w:rPr>
      <w:i/>
      <w:vanish/>
      <w:color w:val="FF0000"/>
    </w:rPr>
  </w:style>
  <w:style w:type="character" w:customStyle="1" w:styleId="BodyTextChar">
    <w:name w:val="Body Text Char"/>
    <w:basedOn w:val="DefaultParagraphFont"/>
    <w:link w:val="BodyText"/>
    <w:rsid w:val="00BE320C"/>
    <w:rPr>
      <w:rFonts w:ascii="Arial" w:hAnsi="Arial"/>
      <w:i/>
      <w:vanish/>
      <w:color w:val="FF0000"/>
      <w:sz w:val="22"/>
    </w:rPr>
  </w:style>
  <w:style w:type="paragraph" w:styleId="Title">
    <w:name w:val="Title"/>
    <w:basedOn w:val="Normal"/>
    <w:link w:val="TitleChar"/>
    <w:uiPriority w:val="10"/>
    <w:qFormat/>
    <w:rsid w:val="00283EFD"/>
    <w:pPr>
      <w:spacing w:before="240" w:after="60"/>
      <w:jc w:val="center"/>
    </w:pPr>
    <w:rPr>
      <w:b/>
      <w:kern w:val="28"/>
      <w:sz w:val="48"/>
    </w:rPr>
  </w:style>
  <w:style w:type="character" w:customStyle="1" w:styleId="TitleChar">
    <w:name w:val="Title Char"/>
    <w:basedOn w:val="DefaultParagraphFont"/>
    <w:link w:val="Title"/>
    <w:uiPriority w:val="10"/>
    <w:rsid w:val="00283EFD"/>
    <w:rPr>
      <w:rFonts w:ascii="Arial" w:eastAsia="宋体" w:hAnsi="Arial"/>
      <w:b/>
      <w:kern w:val="28"/>
      <w:sz w:val="48"/>
      <w:lang w:eastAsia="en-US"/>
    </w:rPr>
  </w:style>
  <w:style w:type="paragraph" w:styleId="ListParagraph">
    <w:name w:val="List Paragraph"/>
    <w:basedOn w:val="Normal"/>
    <w:uiPriority w:val="34"/>
    <w:qFormat/>
    <w:rsid w:val="00F51E39"/>
    <w:pPr>
      <w:spacing w:after="200" w:line="276" w:lineRule="auto"/>
      <w:ind w:left="720"/>
      <w:contextualSpacing/>
    </w:pPr>
    <w:rPr>
      <w:rFonts w:ascii="Calibri" w:hAnsi="Calibri"/>
      <w:szCs w:val="22"/>
      <w:lang w:eastAsia="zh-CN"/>
    </w:rPr>
  </w:style>
  <w:style w:type="paragraph" w:styleId="CommentSubject">
    <w:name w:val="annotation subject"/>
    <w:basedOn w:val="CommentText"/>
    <w:next w:val="CommentText"/>
    <w:link w:val="CommentSubjectChar"/>
    <w:rsid w:val="00D24D36"/>
    <w:rPr>
      <w:b/>
      <w:bCs/>
    </w:rPr>
  </w:style>
  <w:style w:type="character" w:customStyle="1" w:styleId="CommentSubjectChar">
    <w:name w:val="Comment Subject Char"/>
    <w:basedOn w:val="CommentTextChar"/>
    <w:link w:val="CommentSubject"/>
    <w:rsid w:val="00D24D36"/>
    <w:rPr>
      <w:rFonts w:ascii="Arial" w:hAnsi="Arial"/>
      <w:b/>
      <w:bCs/>
      <w:sz w:val="22"/>
      <w:lang w:val="en-US" w:eastAsia="en-US" w:bidi="ar-SA"/>
    </w:rPr>
  </w:style>
  <w:style w:type="paragraph" w:styleId="Revision">
    <w:name w:val="Revision"/>
    <w:hidden/>
    <w:uiPriority w:val="99"/>
    <w:semiHidden/>
    <w:rsid w:val="00B02CED"/>
    <w:rPr>
      <w:rFonts w:ascii="Arial" w:hAnsi="Arial"/>
      <w:sz w:val="22"/>
      <w:lang w:eastAsia="en-US"/>
    </w:rPr>
  </w:style>
  <w:style w:type="character" w:customStyle="1" w:styleId="def">
    <w:name w:val="def"/>
    <w:basedOn w:val="DefaultParagraphFont"/>
    <w:rsid w:val="00F272A2"/>
  </w:style>
  <w:style w:type="paragraph" w:customStyle="1" w:styleId="TitleandContentLTGliederung1">
    <w:name w:val="Title and Content~LT~Gliederung 1"/>
    <w:rsid w:val="00386B2E"/>
    <w:pPr>
      <w:suppressAutoHyphens/>
      <w:spacing w:after="283"/>
    </w:pPr>
    <w:rPr>
      <w:rFonts w:ascii="Mangal" w:eastAsia="Tahoma" w:hAnsi="Mangal" w:cs="Arial"/>
      <w:kern w:val="1"/>
      <w:sz w:val="48"/>
      <w:szCs w:val="24"/>
      <w:lang w:bidi="hi-IN"/>
    </w:rPr>
  </w:style>
  <w:style w:type="paragraph" w:customStyle="1" w:styleId="a">
    <w:name w:val="??"/>
    <w:rsid w:val="00EF077D"/>
    <w:pPr>
      <w:suppressAutoHyphens/>
    </w:pPr>
    <w:rPr>
      <w:rFonts w:eastAsia="Tahoma" w:cs="Arial"/>
      <w:kern w:val="1"/>
      <w:sz w:val="24"/>
      <w:szCs w:val="24"/>
      <w:lang w:bidi="hi-IN"/>
    </w:rPr>
  </w:style>
  <w:style w:type="paragraph" w:styleId="TOCHeading">
    <w:name w:val="TOC Heading"/>
    <w:basedOn w:val="Heading1"/>
    <w:next w:val="Normal"/>
    <w:uiPriority w:val="39"/>
    <w:semiHidden/>
    <w:unhideWhenUsed/>
    <w:qFormat/>
    <w:rsid w:val="00F117FE"/>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character" w:customStyle="1" w:styleId="ng-scope">
    <w:name w:val="ng-scope"/>
    <w:basedOn w:val="DefaultParagraphFont"/>
    <w:rsid w:val="00234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93">
      <w:bodyDiv w:val="1"/>
      <w:marLeft w:val="0"/>
      <w:marRight w:val="0"/>
      <w:marTop w:val="0"/>
      <w:marBottom w:val="0"/>
      <w:divBdr>
        <w:top w:val="none" w:sz="0" w:space="0" w:color="auto"/>
        <w:left w:val="none" w:sz="0" w:space="0" w:color="auto"/>
        <w:bottom w:val="none" w:sz="0" w:space="0" w:color="auto"/>
        <w:right w:val="none" w:sz="0" w:space="0" w:color="auto"/>
      </w:divBdr>
    </w:div>
    <w:div w:id="10647546">
      <w:bodyDiv w:val="1"/>
      <w:marLeft w:val="0"/>
      <w:marRight w:val="0"/>
      <w:marTop w:val="0"/>
      <w:marBottom w:val="0"/>
      <w:divBdr>
        <w:top w:val="none" w:sz="0" w:space="0" w:color="auto"/>
        <w:left w:val="none" w:sz="0" w:space="0" w:color="auto"/>
        <w:bottom w:val="none" w:sz="0" w:space="0" w:color="auto"/>
        <w:right w:val="none" w:sz="0" w:space="0" w:color="auto"/>
      </w:divBdr>
    </w:div>
    <w:div w:id="18237168">
      <w:bodyDiv w:val="1"/>
      <w:marLeft w:val="0"/>
      <w:marRight w:val="0"/>
      <w:marTop w:val="0"/>
      <w:marBottom w:val="0"/>
      <w:divBdr>
        <w:top w:val="none" w:sz="0" w:space="0" w:color="auto"/>
        <w:left w:val="none" w:sz="0" w:space="0" w:color="auto"/>
        <w:bottom w:val="none" w:sz="0" w:space="0" w:color="auto"/>
        <w:right w:val="none" w:sz="0" w:space="0" w:color="auto"/>
      </w:divBdr>
      <w:divsChild>
        <w:div w:id="463036816">
          <w:marLeft w:val="547"/>
          <w:marRight w:val="0"/>
          <w:marTop w:val="77"/>
          <w:marBottom w:val="0"/>
          <w:divBdr>
            <w:top w:val="none" w:sz="0" w:space="0" w:color="auto"/>
            <w:left w:val="none" w:sz="0" w:space="0" w:color="auto"/>
            <w:bottom w:val="none" w:sz="0" w:space="0" w:color="auto"/>
            <w:right w:val="none" w:sz="0" w:space="0" w:color="auto"/>
          </w:divBdr>
        </w:div>
      </w:divsChild>
    </w:div>
    <w:div w:id="26955138">
      <w:bodyDiv w:val="1"/>
      <w:marLeft w:val="0"/>
      <w:marRight w:val="0"/>
      <w:marTop w:val="0"/>
      <w:marBottom w:val="0"/>
      <w:divBdr>
        <w:top w:val="none" w:sz="0" w:space="0" w:color="auto"/>
        <w:left w:val="none" w:sz="0" w:space="0" w:color="auto"/>
        <w:bottom w:val="none" w:sz="0" w:space="0" w:color="auto"/>
        <w:right w:val="none" w:sz="0" w:space="0" w:color="auto"/>
      </w:divBdr>
    </w:div>
    <w:div w:id="28186041">
      <w:bodyDiv w:val="1"/>
      <w:marLeft w:val="0"/>
      <w:marRight w:val="0"/>
      <w:marTop w:val="0"/>
      <w:marBottom w:val="0"/>
      <w:divBdr>
        <w:top w:val="none" w:sz="0" w:space="0" w:color="auto"/>
        <w:left w:val="none" w:sz="0" w:space="0" w:color="auto"/>
        <w:bottom w:val="none" w:sz="0" w:space="0" w:color="auto"/>
        <w:right w:val="none" w:sz="0" w:space="0" w:color="auto"/>
      </w:divBdr>
      <w:divsChild>
        <w:div w:id="2134712793">
          <w:marLeft w:val="547"/>
          <w:marRight w:val="0"/>
          <w:marTop w:val="86"/>
          <w:marBottom w:val="0"/>
          <w:divBdr>
            <w:top w:val="none" w:sz="0" w:space="0" w:color="auto"/>
            <w:left w:val="none" w:sz="0" w:space="0" w:color="auto"/>
            <w:bottom w:val="none" w:sz="0" w:space="0" w:color="auto"/>
            <w:right w:val="none" w:sz="0" w:space="0" w:color="auto"/>
          </w:divBdr>
        </w:div>
      </w:divsChild>
    </w:div>
    <w:div w:id="53814992">
      <w:bodyDiv w:val="1"/>
      <w:marLeft w:val="0"/>
      <w:marRight w:val="0"/>
      <w:marTop w:val="0"/>
      <w:marBottom w:val="0"/>
      <w:divBdr>
        <w:top w:val="none" w:sz="0" w:space="0" w:color="auto"/>
        <w:left w:val="none" w:sz="0" w:space="0" w:color="auto"/>
        <w:bottom w:val="none" w:sz="0" w:space="0" w:color="auto"/>
        <w:right w:val="none" w:sz="0" w:space="0" w:color="auto"/>
      </w:divBdr>
    </w:div>
    <w:div w:id="54162909">
      <w:bodyDiv w:val="1"/>
      <w:marLeft w:val="0"/>
      <w:marRight w:val="0"/>
      <w:marTop w:val="0"/>
      <w:marBottom w:val="0"/>
      <w:divBdr>
        <w:top w:val="none" w:sz="0" w:space="0" w:color="auto"/>
        <w:left w:val="none" w:sz="0" w:space="0" w:color="auto"/>
        <w:bottom w:val="none" w:sz="0" w:space="0" w:color="auto"/>
        <w:right w:val="none" w:sz="0" w:space="0" w:color="auto"/>
      </w:divBdr>
      <w:divsChild>
        <w:div w:id="960308750">
          <w:marLeft w:val="547"/>
          <w:marRight w:val="0"/>
          <w:marTop w:val="86"/>
          <w:marBottom w:val="0"/>
          <w:divBdr>
            <w:top w:val="none" w:sz="0" w:space="0" w:color="auto"/>
            <w:left w:val="none" w:sz="0" w:space="0" w:color="auto"/>
            <w:bottom w:val="none" w:sz="0" w:space="0" w:color="auto"/>
            <w:right w:val="none" w:sz="0" w:space="0" w:color="auto"/>
          </w:divBdr>
        </w:div>
      </w:divsChild>
    </w:div>
    <w:div w:id="57749076">
      <w:bodyDiv w:val="1"/>
      <w:marLeft w:val="0"/>
      <w:marRight w:val="0"/>
      <w:marTop w:val="0"/>
      <w:marBottom w:val="0"/>
      <w:divBdr>
        <w:top w:val="none" w:sz="0" w:space="0" w:color="auto"/>
        <w:left w:val="none" w:sz="0" w:space="0" w:color="auto"/>
        <w:bottom w:val="none" w:sz="0" w:space="0" w:color="auto"/>
        <w:right w:val="none" w:sz="0" w:space="0" w:color="auto"/>
      </w:divBdr>
    </w:div>
    <w:div w:id="63724523">
      <w:bodyDiv w:val="1"/>
      <w:marLeft w:val="0"/>
      <w:marRight w:val="0"/>
      <w:marTop w:val="0"/>
      <w:marBottom w:val="0"/>
      <w:divBdr>
        <w:top w:val="none" w:sz="0" w:space="0" w:color="auto"/>
        <w:left w:val="none" w:sz="0" w:space="0" w:color="auto"/>
        <w:bottom w:val="none" w:sz="0" w:space="0" w:color="auto"/>
        <w:right w:val="none" w:sz="0" w:space="0" w:color="auto"/>
      </w:divBdr>
    </w:div>
    <w:div w:id="76101419">
      <w:bodyDiv w:val="1"/>
      <w:marLeft w:val="0"/>
      <w:marRight w:val="0"/>
      <w:marTop w:val="0"/>
      <w:marBottom w:val="0"/>
      <w:divBdr>
        <w:top w:val="none" w:sz="0" w:space="0" w:color="auto"/>
        <w:left w:val="none" w:sz="0" w:space="0" w:color="auto"/>
        <w:bottom w:val="none" w:sz="0" w:space="0" w:color="auto"/>
        <w:right w:val="none" w:sz="0" w:space="0" w:color="auto"/>
      </w:divBdr>
    </w:div>
    <w:div w:id="80682699">
      <w:bodyDiv w:val="1"/>
      <w:marLeft w:val="0"/>
      <w:marRight w:val="0"/>
      <w:marTop w:val="0"/>
      <w:marBottom w:val="0"/>
      <w:divBdr>
        <w:top w:val="none" w:sz="0" w:space="0" w:color="auto"/>
        <w:left w:val="none" w:sz="0" w:space="0" w:color="auto"/>
        <w:bottom w:val="none" w:sz="0" w:space="0" w:color="auto"/>
        <w:right w:val="none" w:sz="0" w:space="0" w:color="auto"/>
      </w:divBdr>
      <w:divsChild>
        <w:div w:id="986129454">
          <w:marLeft w:val="547"/>
          <w:marRight w:val="0"/>
          <w:marTop w:val="86"/>
          <w:marBottom w:val="0"/>
          <w:divBdr>
            <w:top w:val="none" w:sz="0" w:space="0" w:color="auto"/>
            <w:left w:val="none" w:sz="0" w:space="0" w:color="auto"/>
            <w:bottom w:val="none" w:sz="0" w:space="0" w:color="auto"/>
            <w:right w:val="none" w:sz="0" w:space="0" w:color="auto"/>
          </w:divBdr>
        </w:div>
      </w:divsChild>
    </w:div>
    <w:div w:id="85225828">
      <w:bodyDiv w:val="1"/>
      <w:marLeft w:val="0"/>
      <w:marRight w:val="0"/>
      <w:marTop w:val="0"/>
      <w:marBottom w:val="0"/>
      <w:divBdr>
        <w:top w:val="none" w:sz="0" w:space="0" w:color="auto"/>
        <w:left w:val="none" w:sz="0" w:space="0" w:color="auto"/>
        <w:bottom w:val="none" w:sz="0" w:space="0" w:color="auto"/>
        <w:right w:val="none" w:sz="0" w:space="0" w:color="auto"/>
      </w:divBdr>
    </w:div>
    <w:div w:id="122626496">
      <w:bodyDiv w:val="1"/>
      <w:marLeft w:val="0"/>
      <w:marRight w:val="0"/>
      <w:marTop w:val="0"/>
      <w:marBottom w:val="0"/>
      <w:divBdr>
        <w:top w:val="none" w:sz="0" w:space="0" w:color="auto"/>
        <w:left w:val="none" w:sz="0" w:space="0" w:color="auto"/>
        <w:bottom w:val="none" w:sz="0" w:space="0" w:color="auto"/>
        <w:right w:val="none" w:sz="0" w:space="0" w:color="auto"/>
      </w:divBdr>
    </w:div>
    <w:div w:id="149106498">
      <w:bodyDiv w:val="1"/>
      <w:marLeft w:val="0"/>
      <w:marRight w:val="0"/>
      <w:marTop w:val="0"/>
      <w:marBottom w:val="0"/>
      <w:divBdr>
        <w:top w:val="none" w:sz="0" w:space="0" w:color="auto"/>
        <w:left w:val="none" w:sz="0" w:space="0" w:color="auto"/>
        <w:bottom w:val="none" w:sz="0" w:space="0" w:color="auto"/>
        <w:right w:val="none" w:sz="0" w:space="0" w:color="auto"/>
      </w:divBdr>
      <w:divsChild>
        <w:div w:id="1750418720">
          <w:marLeft w:val="547"/>
          <w:marRight w:val="0"/>
          <w:marTop w:val="86"/>
          <w:marBottom w:val="0"/>
          <w:divBdr>
            <w:top w:val="none" w:sz="0" w:space="0" w:color="auto"/>
            <w:left w:val="none" w:sz="0" w:space="0" w:color="auto"/>
            <w:bottom w:val="none" w:sz="0" w:space="0" w:color="auto"/>
            <w:right w:val="none" w:sz="0" w:space="0" w:color="auto"/>
          </w:divBdr>
        </w:div>
      </w:divsChild>
    </w:div>
    <w:div w:id="156306543">
      <w:bodyDiv w:val="1"/>
      <w:marLeft w:val="0"/>
      <w:marRight w:val="0"/>
      <w:marTop w:val="0"/>
      <w:marBottom w:val="0"/>
      <w:divBdr>
        <w:top w:val="none" w:sz="0" w:space="0" w:color="auto"/>
        <w:left w:val="none" w:sz="0" w:space="0" w:color="auto"/>
        <w:bottom w:val="none" w:sz="0" w:space="0" w:color="auto"/>
        <w:right w:val="none" w:sz="0" w:space="0" w:color="auto"/>
      </w:divBdr>
    </w:div>
    <w:div w:id="172302882">
      <w:bodyDiv w:val="1"/>
      <w:marLeft w:val="0"/>
      <w:marRight w:val="0"/>
      <w:marTop w:val="0"/>
      <w:marBottom w:val="0"/>
      <w:divBdr>
        <w:top w:val="none" w:sz="0" w:space="0" w:color="auto"/>
        <w:left w:val="none" w:sz="0" w:space="0" w:color="auto"/>
        <w:bottom w:val="none" w:sz="0" w:space="0" w:color="auto"/>
        <w:right w:val="none" w:sz="0" w:space="0" w:color="auto"/>
      </w:divBdr>
      <w:divsChild>
        <w:div w:id="1568105109">
          <w:marLeft w:val="547"/>
          <w:marRight w:val="0"/>
          <w:marTop w:val="86"/>
          <w:marBottom w:val="0"/>
          <w:divBdr>
            <w:top w:val="none" w:sz="0" w:space="0" w:color="auto"/>
            <w:left w:val="none" w:sz="0" w:space="0" w:color="auto"/>
            <w:bottom w:val="none" w:sz="0" w:space="0" w:color="auto"/>
            <w:right w:val="none" w:sz="0" w:space="0" w:color="auto"/>
          </w:divBdr>
        </w:div>
      </w:divsChild>
    </w:div>
    <w:div w:id="224033238">
      <w:bodyDiv w:val="1"/>
      <w:marLeft w:val="0"/>
      <w:marRight w:val="0"/>
      <w:marTop w:val="0"/>
      <w:marBottom w:val="0"/>
      <w:divBdr>
        <w:top w:val="none" w:sz="0" w:space="0" w:color="auto"/>
        <w:left w:val="none" w:sz="0" w:space="0" w:color="auto"/>
        <w:bottom w:val="none" w:sz="0" w:space="0" w:color="auto"/>
        <w:right w:val="none" w:sz="0" w:space="0" w:color="auto"/>
      </w:divBdr>
      <w:divsChild>
        <w:div w:id="510222280">
          <w:marLeft w:val="547"/>
          <w:marRight w:val="0"/>
          <w:marTop w:val="77"/>
          <w:marBottom w:val="0"/>
          <w:divBdr>
            <w:top w:val="none" w:sz="0" w:space="0" w:color="auto"/>
            <w:left w:val="none" w:sz="0" w:space="0" w:color="auto"/>
            <w:bottom w:val="none" w:sz="0" w:space="0" w:color="auto"/>
            <w:right w:val="none" w:sz="0" w:space="0" w:color="auto"/>
          </w:divBdr>
        </w:div>
      </w:divsChild>
    </w:div>
    <w:div w:id="246812195">
      <w:bodyDiv w:val="1"/>
      <w:marLeft w:val="0"/>
      <w:marRight w:val="0"/>
      <w:marTop w:val="0"/>
      <w:marBottom w:val="0"/>
      <w:divBdr>
        <w:top w:val="none" w:sz="0" w:space="0" w:color="auto"/>
        <w:left w:val="none" w:sz="0" w:space="0" w:color="auto"/>
        <w:bottom w:val="none" w:sz="0" w:space="0" w:color="auto"/>
        <w:right w:val="none" w:sz="0" w:space="0" w:color="auto"/>
      </w:divBdr>
    </w:div>
    <w:div w:id="300235564">
      <w:bodyDiv w:val="1"/>
      <w:marLeft w:val="0"/>
      <w:marRight w:val="0"/>
      <w:marTop w:val="0"/>
      <w:marBottom w:val="0"/>
      <w:divBdr>
        <w:top w:val="none" w:sz="0" w:space="0" w:color="auto"/>
        <w:left w:val="none" w:sz="0" w:space="0" w:color="auto"/>
        <w:bottom w:val="none" w:sz="0" w:space="0" w:color="auto"/>
        <w:right w:val="none" w:sz="0" w:space="0" w:color="auto"/>
      </w:divBdr>
      <w:divsChild>
        <w:div w:id="1829781692">
          <w:marLeft w:val="547"/>
          <w:marRight w:val="0"/>
          <w:marTop w:val="77"/>
          <w:marBottom w:val="0"/>
          <w:divBdr>
            <w:top w:val="none" w:sz="0" w:space="0" w:color="auto"/>
            <w:left w:val="none" w:sz="0" w:space="0" w:color="auto"/>
            <w:bottom w:val="none" w:sz="0" w:space="0" w:color="auto"/>
            <w:right w:val="none" w:sz="0" w:space="0" w:color="auto"/>
          </w:divBdr>
        </w:div>
      </w:divsChild>
    </w:div>
    <w:div w:id="302925877">
      <w:bodyDiv w:val="1"/>
      <w:marLeft w:val="0"/>
      <w:marRight w:val="0"/>
      <w:marTop w:val="0"/>
      <w:marBottom w:val="0"/>
      <w:divBdr>
        <w:top w:val="none" w:sz="0" w:space="0" w:color="auto"/>
        <w:left w:val="none" w:sz="0" w:space="0" w:color="auto"/>
        <w:bottom w:val="none" w:sz="0" w:space="0" w:color="auto"/>
        <w:right w:val="none" w:sz="0" w:space="0" w:color="auto"/>
      </w:divBdr>
      <w:divsChild>
        <w:div w:id="1058086437">
          <w:marLeft w:val="547"/>
          <w:marRight w:val="0"/>
          <w:marTop w:val="115"/>
          <w:marBottom w:val="0"/>
          <w:divBdr>
            <w:top w:val="none" w:sz="0" w:space="0" w:color="auto"/>
            <w:left w:val="none" w:sz="0" w:space="0" w:color="auto"/>
            <w:bottom w:val="none" w:sz="0" w:space="0" w:color="auto"/>
            <w:right w:val="none" w:sz="0" w:space="0" w:color="auto"/>
          </w:divBdr>
        </w:div>
      </w:divsChild>
    </w:div>
    <w:div w:id="310326066">
      <w:bodyDiv w:val="1"/>
      <w:marLeft w:val="0"/>
      <w:marRight w:val="0"/>
      <w:marTop w:val="0"/>
      <w:marBottom w:val="0"/>
      <w:divBdr>
        <w:top w:val="none" w:sz="0" w:space="0" w:color="auto"/>
        <w:left w:val="none" w:sz="0" w:space="0" w:color="auto"/>
        <w:bottom w:val="none" w:sz="0" w:space="0" w:color="auto"/>
        <w:right w:val="none" w:sz="0" w:space="0" w:color="auto"/>
      </w:divBdr>
      <w:divsChild>
        <w:div w:id="708913682">
          <w:marLeft w:val="547"/>
          <w:marRight w:val="0"/>
          <w:marTop w:val="86"/>
          <w:marBottom w:val="0"/>
          <w:divBdr>
            <w:top w:val="none" w:sz="0" w:space="0" w:color="auto"/>
            <w:left w:val="none" w:sz="0" w:space="0" w:color="auto"/>
            <w:bottom w:val="none" w:sz="0" w:space="0" w:color="auto"/>
            <w:right w:val="none" w:sz="0" w:space="0" w:color="auto"/>
          </w:divBdr>
        </w:div>
      </w:divsChild>
    </w:div>
    <w:div w:id="323315094">
      <w:bodyDiv w:val="1"/>
      <w:marLeft w:val="0"/>
      <w:marRight w:val="0"/>
      <w:marTop w:val="0"/>
      <w:marBottom w:val="0"/>
      <w:divBdr>
        <w:top w:val="none" w:sz="0" w:space="0" w:color="auto"/>
        <w:left w:val="none" w:sz="0" w:space="0" w:color="auto"/>
        <w:bottom w:val="none" w:sz="0" w:space="0" w:color="auto"/>
        <w:right w:val="none" w:sz="0" w:space="0" w:color="auto"/>
      </w:divBdr>
    </w:div>
    <w:div w:id="325743285">
      <w:bodyDiv w:val="1"/>
      <w:marLeft w:val="0"/>
      <w:marRight w:val="0"/>
      <w:marTop w:val="0"/>
      <w:marBottom w:val="0"/>
      <w:divBdr>
        <w:top w:val="none" w:sz="0" w:space="0" w:color="auto"/>
        <w:left w:val="none" w:sz="0" w:space="0" w:color="auto"/>
        <w:bottom w:val="none" w:sz="0" w:space="0" w:color="auto"/>
        <w:right w:val="none" w:sz="0" w:space="0" w:color="auto"/>
      </w:divBdr>
    </w:div>
    <w:div w:id="326326336">
      <w:bodyDiv w:val="1"/>
      <w:marLeft w:val="0"/>
      <w:marRight w:val="0"/>
      <w:marTop w:val="0"/>
      <w:marBottom w:val="0"/>
      <w:divBdr>
        <w:top w:val="none" w:sz="0" w:space="0" w:color="auto"/>
        <w:left w:val="none" w:sz="0" w:space="0" w:color="auto"/>
        <w:bottom w:val="none" w:sz="0" w:space="0" w:color="auto"/>
        <w:right w:val="none" w:sz="0" w:space="0" w:color="auto"/>
      </w:divBdr>
    </w:div>
    <w:div w:id="379600817">
      <w:bodyDiv w:val="1"/>
      <w:marLeft w:val="0"/>
      <w:marRight w:val="0"/>
      <w:marTop w:val="0"/>
      <w:marBottom w:val="0"/>
      <w:divBdr>
        <w:top w:val="none" w:sz="0" w:space="0" w:color="auto"/>
        <w:left w:val="none" w:sz="0" w:space="0" w:color="auto"/>
        <w:bottom w:val="none" w:sz="0" w:space="0" w:color="auto"/>
        <w:right w:val="none" w:sz="0" w:space="0" w:color="auto"/>
      </w:divBdr>
      <w:divsChild>
        <w:div w:id="1539009594">
          <w:marLeft w:val="547"/>
          <w:marRight w:val="0"/>
          <w:marTop w:val="77"/>
          <w:marBottom w:val="0"/>
          <w:divBdr>
            <w:top w:val="none" w:sz="0" w:space="0" w:color="auto"/>
            <w:left w:val="none" w:sz="0" w:space="0" w:color="auto"/>
            <w:bottom w:val="none" w:sz="0" w:space="0" w:color="auto"/>
            <w:right w:val="none" w:sz="0" w:space="0" w:color="auto"/>
          </w:divBdr>
        </w:div>
      </w:divsChild>
    </w:div>
    <w:div w:id="399257953">
      <w:bodyDiv w:val="1"/>
      <w:marLeft w:val="0"/>
      <w:marRight w:val="0"/>
      <w:marTop w:val="0"/>
      <w:marBottom w:val="0"/>
      <w:divBdr>
        <w:top w:val="none" w:sz="0" w:space="0" w:color="auto"/>
        <w:left w:val="none" w:sz="0" w:space="0" w:color="auto"/>
        <w:bottom w:val="none" w:sz="0" w:space="0" w:color="auto"/>
        <w:right w:val="none" w:sz="0" w:space="0" w:color="auto"/>
      </w:divBdr>
    </w:div>
    <w:div w:id="403987923">
      <w:bodyDiv w:val="1"/>
      <w:marLeft w:val="0"/>
      <w:marRight w:val="0"/>
      <w:marTop w:val="0"/>
      <w:marBottom w:val="0"/>
      <w:divBdr>
        <w:top w:val="none" w:sz="0" w:space="0" w:color="auto"/>
        <w:left w:val="none" w:sz="0" w:space="0" w:color="auto"/>
        <w:bottom w:val="none" w:sz="0" w:space="0" w:color="auto"/>
        <w:right w:val="none" w:sz="0" w:space="0" w:color="auto"/>
      </w:divBdr>
    </w:div>
    <w:div w:id="413934670">
      <w:bodyDiv w:val="1"/>
      <w:marLeft w:val="0"/>
      <w:marRight w:val="0"/>
      <w:marTop w:val="0"/>
      <w:marBottom w:val="0"/>
      <w:divBdr>
        <w:top w:val="none" w:sz="0" w:space="0" w:color="auto"/>
        <w:left w:val="none" w:sz="0" w:space="0" w:color="auto"/>
        <w:bottom w:val="none" w:sz="0" w:space="0" w:color="auto"/>
        <w:right w:val="none" w:sz="0" w:space="0" w:color="auto"/>
      </w:divBdr>
      <w:divsChild>
        <w:div w:id="971180030">
          <w:marLeft w:val="547"/>
          <w:marRight w:val="0"/>
          <w:marTop w:val="86"/>
          <w:marBottom w:val="0"/>
          <w:divBdr>
            <w:top w:val="none" w:sz="0" w:space="0" w:color="auto"/>
            <w:left w:val="none" w:sz="0" w:space="0" w:color="auto"/>
            <w:bottom w:val="none" w:sz="0" w:space="0" w:color="auto"/>
            <w:right w:val="none" w:sz="0" w:space="0" w:color="auto"/>
          </w:divBdr>
        </w:div>
      </w:divsChild>
    </w:div>
    <w:div w:id="497114553">
      <w:bodyDiv w:val="1"/>
      <w:marLeft w:val="0"/>
      <w:marRight w:val="0"/>
      <w:marTop w:val="0"/>
      <w:marBottom w:val="0"/>
      <w:divBdr>
        <w:top w:val="none" w:sz="0" w:space="0" w:color="auto"/>
        <w:left w:val="none" w:sz="0" w:space="0" w:color="auto"/>
        <w:bottom w:val="none" w:sz="0" w:space="0" w:color="auto"/>
        <w:right w:val="none" w:sz="0" w:space="0" w:color="auto"/>
      </w:divBdr>
    </w:div>
    <w:div w:id="507255182">
      <w:bodyDiv w:val="1"/>
      <w:marLeft w:val="0"/>
      <w:marRight w:val="0"/>
      <w:marTop w:val="0"/>
      <w:marBottom w:val="0"/>
      <w:divBdr>
        <w:top w:val="none" w:sz="0" w:space="0" w:color="auto"/>
        <w:left w:val="none" w:sz="0" w:space="0" w:color="auto"/>
        <w:bottom w:val="none" w:sz="0" w:space="0" w:color="auto"/>
        <w:right w:val="none" w:sz="0" w:space="0" w:color="auto"/>
      </w:divBdr>
      <w:divsChild>
        <w:div w:id="1137918301">
          <w:marLeft w:val="547"/>
          <w:marRight w:val="0"/>
          <w:marTop w:val="86"/>
          <w:marBottom w:val="0"/>
          <w:divBdr>
            <w:top w:val="none" w:sz="0" w:space="0" w:color="auto"/>
            <w:left w:val="none" w:sz="0" w:space="0" w:color="auto"/>
            <w:bottom w:val="none" w:sz="0" w:space="0" w:color="auto"/>
            <w:right w:val="none" w:sz="0" w:space="0" w:color="auto"/>
          </w:divBdr>
        </w:div>
      </w:divsChild>
    </w:div>
    <w:div w:id="511141205">
      <w:bodyDiv w:val="1"/>
      <w:marLeft w:val="0"/>
      <w:marRight w:val="0"/>
      <w:marTop w:val="0"/>
      <w:marBottom w:val="0"/>
      <w:divBdr>
        <w:top w:val="none" w:sz="0" w:space="0" w:color="auto"/>
        <w:left w:val="none" w:sz="0" w:space="0" w:color="auto"/>
        <w:bottom w:val="none" w:sz="0" w:space="0" w:color="auto"/>
        <w:right w:val="none" w:sz="0" w:space="0" w:color="auto"/>
      </w:divBdr>
    </w:div>
    <w:div w:id="526218108">
      <w:bodyDiv w:val="1"/>
      <w:marLeft w:val="0"/>
      <w:marRight w:val="0"/>
      <w:marTop w:val="0"/>
      <w:marBottom w:val="0"/>
      <w:divBdr>
        <w:top w:val="none" w:sz="0" w:space="0" w:color="auto"/>
        <w:left w:val="none" w:sz="0" w:space="0" w:color="auto"/>
        <w:bottom w:val="none" w:sz="0" w:space="0" w:color="auto"/>
        <w:right w:val="none" w:sz="0" w:space="0" w:color="auto"/>
      </w:divBdr>
    </w:div>
    <w:div w:id="536813340">
      <w:bodyDiv w:val="1"/>
      <w:marLeft w:val="0"/>
      <w:marRight w:val="0"/>
      <w:marTop w:val="0"/>
      <w:marBottom w:val="0"/>
      <w:divBdr>
        <w:top w:val="none" w:sz="0" w:space="0" w:color="auto"/>
        <w:left w:val="none" w:sz="0" w:space="0" w:color="auto"/>
        <w:bottom w:val="none" w:sz="0" w:space="0" w:color="auto"/>
        <w:right w:val="none" w:sz="0" w:space="0" w:color="auto"/>
      </w:divBdr>
    </w:div>
    <w:div w:id="567302915">
      <w:bodyDiv w:val="1"/>
      <w:marLeft w:val="0"/>
      <w:marRight w:val="0"/>
      <w:marTop w:val="0"/>
      <w:marBottom w:val="0"/>
      <w:divBdr>
        <w:top w:val="none" w:sz="0" w:space="0" w:color="auto"/>
        <w:left w:val="none" w:sz="0" w:space="0" w:color="auto"/>
        <w:bottom w:val="none" w:sz="0" w:space="0" w:color="auto"/>
        <w:right w:val="none" w:sz="0" w:space="0" w:color="auto"/>
      </w:divBdr>
    </w:div>
    <w:div w:id="572858548">
      <w:bodyDiv w:val="1"/>
      <w:marLeft w:val="0"/>
      <w:marRight w:val="0"/>
      <w:marTop w:val="0"/>
      <w:marBottom w:val="0"/>
      <w:divBdr>
        <w:top w:val="none" w:sz="0" w:space="0" w:color="auto"/>
        <w:left w:val="none" w:sz="0" w:space="0" w:color="auto"/>
        <w:bottom w:val="none" w:sz="0" w:space="0" w:color="auto"/>
        <w:right w:val="none" w:sz="0" w:space="0" w:color="auto"/>
      </w:divBdr>
      <w:divsChild>
        <w:div w:id="28336759">
          <w:marLeft w:val="547"/>
          <w:marRight w:val="0"/>
          <w:marTop w:val="86"/>
          <w:marBottom w:val="0"/>
          <w:divBdr>
            <w:top w:val="none" w:sz="0" w:space="0" w:color="auto"/>
            <w:left w:val="none" w:sz="0" w:space="0" w:color="auto"/>
            <w:bottom w:val="none" w:sz="0" w:space="0" w:color="auto"/>
            <w:right w:val="none" w:sz="0" w:space="0" w:color="auto"/>
          </w:divBdr>
        </w:div>
      </w:divsChild>
    </w:div>
    <w:div w:id="580411224">
      <w:bodyDiv w:val="1"/>
      <w:marLeft w:val="0"/>
      <w:marRight w:val="0"/>
      <w:marTop w:val="0"/>
      <w:marBottom w:val="0"/>
      <w:divBdr>
        <w:top w:val="none" w:sz="0" w:space="0" w:color="auto"/>
        <w:left w:val="none" w:sz="0" w:space="0" w:color="auto"/>
        <w:bottom w:val="none" w:sz="0" w:space="0" w:color="auto"/>
        <w:right w:val="none" w:sz="0" w:space="0" w:color="auto"/>
      </w:divBdr>
    </w:div>
    <w:div w:id="652296080">
      <w:bodyDiv w:val="1"/>
      <w:marLeft w:val="0"/>
      <w:marRight w:val="0"/>
      <w:marTop w:val="0"/>
      <w:marBottom w:val="0"/>
      <w:divBdr>
        <w:top w:val="none" w:sz="0" w:space="0" w:color="auto"/>
        <w:left w:val="none" w:sz="0" w:space="0" w:color="auto"/>
        <w:bottom w:val="none" w:sz="0" w:space="0" w:color="auto"/>
        <w:right w:val="none" w:sz="0" w:space="0" w:color="auto"/>
      </w:divBdr>
    </w:div>
    <w:div w:id="658309790">
      <w:bodyDiv w:val="1"/>
      <w:marLeft w:val="0"/>
      <w:marRight w:val="0"/>
      <w:marTop w:val="0"/>
      <w:marBottom w:val="0"/>
      <w:divBdr>
        <w:top w:val="none" w:sz="0" w:space="0" w:color="auto"/>
        <w:left w:val="none" w:sz="0" w:space="0" w:color="auto"/>
        <w:bottom w:val="none" w:sz="0" w:space="0" w:color="auto"/>
        <w:right w:val="none" w:sz="0" w:space="0" w:color="auto"/>
      </w:divBdr>
    </w:div>
    <w:div w:id="701128579">
      <w:bodyDiv w:val="1"/>
      <w:marLeft w:val="0"/>
      <w:marRight w:val="0"/>
      <w:marTop w:val="0"/>
      <w:marBottom w:val="0"/>
      <w:divBdr>
        <w:top w:val="none" w:sz="0" w:space="0" w:color="auto"/>
        <w:left w:val="none" w:sz="0" w:space="0" w:color="auto"/>
        <w:bottom w:val="none" w:sz="0" w:space="0" w:color="auto"/>
        <w:right w:val="none" w:sz="0" w:space="0" w:color="auto"/>
      </w:divBdr>
    </w:div>
    <w:div w:id="705519440">
      <w:bodyDiv w:val="1"/>
      <w:marLeft w:val="0"/>
      <w:marRight w:val="0"/>
      <w:marTop w:val="0"/>
      <w:marBottom w:val="0"/>
      <w:divBdr>
        <w:top w:val="none" w:sz="0" w:space="0" w:color="auto"/>
        <w:left w:val="none" w:sz="0" w:space="0" w:color="auto"/>
        <w:bottom w:val="none" w:sz="0" w:space="0" w:color="auto"/>
        <w:right w:val="none" w:sz="0" w:space="0" w:color="auto"/>
      </w:divBdr>
    </w:div>
    <w:div w:id="714038673">
      <w:bodyDiv w:val="1"/>
      <w:marLeft w:val="0"/>
      <w:marRight w:val="0"/>
      <w:marTop w:val="0"/>
      <w:marBottom w:val="0"/>
      <w:divBdr>
        <w:top w:val="none" w:sz="0" w:space="0" w:color="auto"/>
        <w:left w:val="none" w:sz="0" w:space="0" w:color="auto"/>
        <w:bottom w:val="none" w:sz="0" w:space="0" w:color="auto"/>
        <w:right w:val="none" w:sz="0" w:space="0" w:color="auto"/>
      </w:divBdr>
      <w:divsChild>
        <w:div w:id="1722632518">
          <w:marLeft w:val="547"/>
          <w:marRight w:val="0"/>
          <w:marTop w:val="86"/>
          <w:marBottom w:val="0"/>
          <w:divBdr>
            <w:top w:val="none" w:sz="0" w:space="0" w:color="auto"/>
            <w:left w:val="none" w:sz="0" w:space="0" w:color="auto"/>
            <w:bottom w:val="none" w:sz="0" w:space="0" w:color="auto"/>
            <w:right w:val="none" w:sz="0" w:space="0" w:color="auto"/>
          </w:divBdr>
        </w:div>
      </w:divsChild>
    </w:div>
    <w:div w:id="728192730">
      <w:bodyDiv w:val="1"/>
      <w:marLeft w:val="0"/>
      <w:marRight w:val="0"/>
      <w:marTop w:val="0"/>
      <w:marBottom w:val="0"/>
      <w:divBdr>
        <w:top w:val="none" w:sz="0" w:space="0" w:color="auto"/>
        <w:left w:val="none" w:sz="0" w:space="0" w:color="auto"/>
        <w:bottom w:val="none" w:sz="0" w:space="0" w:color="auto"/>
        <w:right w:val="none" w:sz="0" w:space="0" w:color="auto"/>
      </w:divBdr>
    </w:div>
    <w:div w:id="818300889">
      <w:bodyDiv w:val="1"/>
      <w:marLeft w:val="0"/>
      <w:marRight w:val="0"/>
      <w:marTop w:val="0"/>
      <w:marBottom w:val="0"/>
      <w:divBdr>
        <w:top w:val="none" w:sz="0" w:space="0" w:color="auto"/>
        <w:left w:val="none" w:sz="0" w:space="0" w:color="auto"/>
        <w:bottom w:val="none" w:sz="0" w:space="0" w:color="auto"/>
        <w:right w:val="none" w:sz="0" w:space="0" w:color="auto"/>
      </w:divBdr>
    </w:div>
    <w:div w:id="818764209">
      <w:bodyDiv w:val="1"/>
      <w:marLeft w:val="0"/>
      <w:marRight w:val="0"/>
      <w:marTop w:val="0"/>
      <w:marBottom w:val="0"/>
      <w:divBdr>
        <w:top w:val="none" w:sz="0" w:space="0" w:color="auto"/>
        <w:left w:val="none" w:sz="0" w:space="0" w:color="auto"/>
        <w:bottom w:val="none" w:sz="0" w:space="0" w:color="auto"/>
        <w:right w:val="none" w:sz="0" w:space="0" w:color="auto"/>
      </w:divBdr>
    </w:div>
    <w:div w:id="822233878">
      <w:bodyDiv w:val="1"/>
      <w:marLeft w:val="0"/>
      <w:marRight w:val="0"/>
      <w:marTop w:val="0"/>
      <w:marBottom w:val="0"/>
      <w:divBdr>
        <w:top w:val="none" w:sz="0" w:space="0" w:color="auto"/>
        <w:left w:val="none" w:sz="0" w:space="0" w:color="auto"/>
        <w:bottom w:val="none" w:sz="0" w:space="0" w:color="auto"/>
        <w:right w:val="none" w:sz="0" w:space="0" w:color="auto"/>
      </w:divBdr>
    </w:div>
    <w:div w:id="880434856">
      <w:bodyDiv w:val="1"/>
      <w:marLeft w:val="0"/>
      <w:marRight w:val="0"/>
      <w:marTop w:val="0"/>
      <w:marBottom w:val="0"/>
      <w:divBdr>
        <w:top w:val="none" w:sz="0" w:space="0" w:color="auto"/>
        <w:left w:val="none" w:sz="0" w:space="0" w:color="auto"/>
        <w:bottom w:val="none" w:sz="0" w:space="0" w:color="auto"/>
        <w:right w:val="none" w:sz="0" w:space="0" w:color="auto"/>
      </w:divBdr>
    </w:div>
    <w:div w:id="899289304">
      <w:bodyDiv w:val="1"/>
      <w:marLeft w:val="0"/>
      <w:marRight w:val="0"/>
      <w:marTop w:val="0"/>
      <w:marBottom w:val="0"/>
      <w:divBdr>
        <w:top w:val="none" w:sz="0" w:space="0" w:color="auto"/>
        <w:left w:val="none" w:sz="0" w:space="0" w:color="auto"/>
        <w:bottom w:val="none" w:sz="0" w:space="0" w:color="auto"/>
        <w:right w:val="none" w:sz="0" w:space="0" w:color="auto"/>
      </w:divBdr>
      <w:divsChild>
        <w:div w:id="267199408">
          <w:marLeft w:val="547"/>
          <w:marRight w:val="0"/>
          <w:marTop w:val="86"/>
          <w:marBottom w:val="0"/>
          <w:divBdr>
            <w:top w:val="none" w:sz="0" w:space="0" w:color="auto"/>
            <w:left w:val="none" w:sz="0" w:space="0" w:color="auto"/>
            <w:bottom w:val="none" w:sz="0" w:space="0" w:color="auto"/>
            <w:right w:val="none" w:sz="0" w:space="0" w:color="auto"/>
          </w:divBdr>
        </w:div>
      </w:divsChild>
    </w:div>
    <w:div w:id="966007039">
      <w:bodyDiv w:val="1"/>
      <w:marLeft w:val="0"/>
      <w:marRight w:val="0"/>
      <w:marTop w:val="0"/>
      <w:marBottom w:val="0"/>
      <w:divBdr>
        <w:top w:val="none" w:sz="0" w:space="0" w:color="auto"/>
        <w:left w:val="none" w:sz="0" w:space="0" w:color="auto"/>
        <w:bottom w:val="none" w:sz="0" w:space="0" w:color="auto"/>
        <w:right w:val="none" w:sz="0" w:space="0" w:color="auto"/>
      </w:divBdr>
      <w:divsChild>
        <w:div w:id="54939635">
          <w:marLeft w:val="547"/>
          <w:marRight w:val="0"/>
          <w:marTop w:val="86"/>
          <w:marBottom w:val="0"/>
          <w:divBdr>
            <w:top w:val="none" w:sz="0" w:space="0" w:color="auto"/>
            <w:left w:val="none" w:sz="0" w:space="0" w:color="auto"/>
            <w:bottom w:val="none" w:sz="0" w:space="0" w:color="auto"/>
            <w:right w:val="none" w:sz="0" w:space="0" w:color="auto"/>
          </w:divBdr>
        </w:div>
      </w:divsChild>
    </w:div>
    <w:div w:id="985815100">
      <w:bodyDiv w:val="1"/>
      <w:marLeft w:val="0"/>
      <w:marRight w:val="0"/>
      <w:marTop w:val="0"/>
      <w:marBottom w:val="0"/>
      <w:divBdr>
        <w:top w:val="none" w:sz="0" w:space="0" w:color="auto"/>
        <w:left w:val="none" w:sz="0" w:space="0" w:color="auto"/>
        <w:bottom w:val="none" w:sz="0" w:space="0" w:color="auto"/>
        <w:right w:val="none" w:sz="0" w:space="0" w:color="auto"/>
      </w:divBdr>
    </w:div>
    <w:div w:id="987710292">
      <w:bodyDiv w:val="1"/>
      <w:marLeft w:val="0"/>
      <w:marRight w:val="0"/>
      <w:marTop w:val="0"/>
      <w:marBottom w:val="0"/>
      <w:divBdr>
        <w:top w:val="none" w:sz="0" w:space="0" w:color="auto"/>
        <w:left w:val="none" w:sz="0" w:space="0" w:color="auto"/>
        <w:bottom w:val="none" w:sz="0" w:space="0" w:color="auto"/>
        <w:right w:val="none" w:sz="0" w:space="0" w:color="auto"/>
      </w:divBdr>
      <w:divsChild>
        <w:div w:id="365716542">
          <w:marLeft w:val="0"/>
          <w:marRight w:val="0"/>
          <w:marTop w:val="0"/>
          <w:marBottom w:val="0"/>
          <w:divBdr>
            <w:top w:val="none" w:sz="0" w:space="0" w:color="auto"/>
            <w:left w:val="none" w:sz="0" w:space="0" w:color="auto"/>
            <w:bottom w:val="none" w:sz="0" w:space="0" w:color="auto"/>
            <w:right w:val="none" w:sz="0" w:space="0" w:color="auto"/>
          </w:divBdr>
          <w:divsChild>
            <w:div w:id="1821655028">
              <w:marLeft w:val="0"/>
              <w:marRight w:val="0"/>
              <w:marTop w:val="0"/>
              <w:marBottom w:val="0"/>
              <w:divBdr>
                <w:top w:val="none" w:sz="0" w:space="0" w:color="auto"/>
                <w:left w:val="none" w:sz="0" w:space="0" w:color="auto"/>
                <w:bottom w:val="none" w:sz="0" w:space="0" w:color="auto"/>
                <w:right w:val="none" w:sz="0" w:space="0" w:color="auto"/>
              </w:divBdr>
              <w:divsChild>
                <w:div w:id="120612764">
                  <w:marLeft w:val="0"/>
                  <w:marRight w:val="0"/>
                  <w:marTop w:val="0"/>
                  <w:marBottom w:val="0"/>
                  <w:divBdr>
                    <w:top w:val="none" w:sz="0" w:space="0" w:color="auto"/>
                    <w:left w:val="none" w:sz="0" w:space="0" w:color="auto"/>
                    <w:bottom w:val="none" w:sz="0" w:space="0" w:color="auto"/>
                    <w:right w:val="none" w:sz="0" w:space="0" w:color="auto"/>
                  </w:divBdr>
                  <w:divsChild>
                    <w:div w:id="15284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645">
      <w:bodyDiv w:val="1"/>
      <w:marLeft w:val="0"/>
      <w:marRight w:val="0"/>
      <w:marTop w:val="0"/>
      <w:marBottom w:val="0"/>
      <w:divBdr>
        <w:top w:val="none" w:sz="0" w:space="0" w:color="auto"/>
        <w:left w:val="none" w:sz="0" w:space="0" w:color="auto"/>
        <w:bottom w:val="none" w:sz="0" w:space="0" w:color="auto"/>
        <w:right w:val="none" w:sz="0" w:space="0" w:color="auto"/>
      </w:divBdr>
      <w:divsChild>
        <w:div w:id="34039540">
          <w:marLeft w:val="547"/>
          <w:marRight w:val="0"/>
          <w:marTop w:val="86"/>
          <w:marBottom w:val="0"/>
          <w:divBdr>
            <w:top w:val="none" w:sz="0" w:space="0" w:color="auto"/>
            <w:left w:val="none" w:sz="0" w:space="0" w:color="auto"/>
            <w:bottom w:val="none" w:sz="0" w:space="0" w:color="auto"/>
            <w:right w:val="none" w:sz="0" w:space="0" w:color="auto"/>
          </w:divBdr>
        </w:div>
      </w:divsChild>
    </w:div>
    <w:div w:id="1026098099">
      <w:bodyDiv w:val="1"/>
      <w:marLeft w:val="0"/>
      <w:marRight w:val="0"/>
      <w:marTop w:val="0"/>
      <w:marBottom w:val="0"/>
      <w:divBdr>
        <w:top w:val="none" w:sz="0" w:space="0" w:color="auto"/>
        <w:left w:val="none" w:sz="0" w:space="0" w:color="auto"/>
        <w:bottom w:val="none" w:sz="0" w:space="0" w:color="auto"/>
        <w:right w:val="none" w:sz="0" w:space="0" w:color="auto"/>
      </w:divBdr>
      <w:divsChild>
        <w:div w:id="1383676310">
          <w:marLeft w:val="547"/>
          <w:marRight w:val="0"/>
          <w:marTop w:val="77"/>
          <w:marBottom w:val="0"/>
          <w:divBdr>
            <w:top w:val="none" w:sz="0" w:space="0" w:color="auto"/>
            <w:left w:val="none" w:sz="0" w:space="0" w:color="auto"/>
            <w:bottom w:val="none" w:sz="0" w:space="0" w:color="auto"/>
            <w:right w:val="none" w:sz="0" w:space="0" w:color="auto"/>
          </w:divBdr>
        </w:div>
      </w:divsChild>
    </w:div>
    <w:div w:id="1041976911">
      <w:bodyDiv w:val="1"/>
      <w:marLeft w:val="0"/>
      <w:marRight w:val="0"/>
      <w:marTop w:val="0"/>
      <w:marBottom w:val="0"/>
      <w:divBdr>
        <w:top w:val="none" w:sz="0" w:space="0" w:color="auto"/>
        <w:left w:val="none" w:sz="0" w:space="0" w:color="auto"/>
        <w:bottom w:val="none" w:sz="0" w:space="0" w:color="auto"/>
        <w:right w:val="none" w:sz="0" w:space="0" w:color="auto"/>
      </w:divBdr>
    </w:div>
    <w:div w:id="1082987144">
      <w:bodyDiv w:val="1"/>
      <w:marLeft w:val="0"/>
      <w:marRight w:val="0"/>
      <w:marTop w:val="0"/>
      <w:marBottom w:val="0"/>
      <w:divBdr>
        <w:top w:val="none" w:sz="0" w:space="0" w:color="auto"/>
        <w:left w:val="none" w:sz="0" w:space="0" w:color="auto"/>
        <w:bottom w:val="none" w:sz="0" w:space="0" w:color="auto"/>
        <w:right w:val="none" w:sz="0" w:space="0" w:color="auto"/>
      </w:divBdr>
    </w:div>
    <w:div w:id="1100368896">
      <w:bodyDiv w:val="1"/>
      <w:marLeft w:val="0"/>
      <w:marRight w:val="0"/>
      <w:marTop w:val="0"/>
      <w:marBottom w:val="0"/>
      <w:divBdr>
        <w:top w:val="none" w:sz="0" w:space="0" w:color="auto"/>
        <w:left w:val="none" w:sz="0" w:space="0" w:color="auto"/>
        <w:bottom w:val="none" w:sz="0" w:space="0" w:color="auto"/>
        <w:right w:val="none" w:sz="0" w:space="0" w:color="auto"/>
      </w:divBdr>
    </w:div>
    <w:div w:id="1103300472">
      <w:bodyDiv w:val="1"/>
      <w:marLeft w:val="0"/>
      <w:marRight w:val="0"/>
      <w:marTop w:val="0"/>
      <w:marBottom w:val="0"/>
      <w:divBdr>
        <w:top w:val="none" w:sz="0" w:space="0" w:color="auto"/>
        <w:left w:val="none" w:sz="0" w:space="0" w:color="auto"/>
        <w:bottom w:val="none" w:sz="0" w:space="0" w:color="auto"/>
        <w:right w:val="none" w:sz="0" w:space="0" w:color="auto"/>
      </w:divBdr>
      <w:divsChild>
        <w:div w:id="1067848183">
          <w:marLeft w:val="547"/>
          <w:marRight w:val="0"/>
          <w:marTop w:val="77"/>
          <w:marBottom w:val="0"/>
          <w:divBdr>
            <w:top w:val="none" w:sz="0" w:space="0" w:color="auto"/>
            <w:left w:val="none" w:sz="0" w:space="0" w:color="auto"/>
            <w:bottom w:val="none" w:sz="0" w:space="0" w:color="auto"/>
            <w:right w:val="none" w:sz="0" w:space="0" w:color="auto"/>
          </w:divBdr>
        </w:div>
      </w:divsChild>
    </w:div>
    <w:div w:id="1136140790">
      <w:bodyDiv w:val="1"/>
      <w:marLeft w:val="0"/>
      <w:marRight w:val="0"/>
      <w:marTop w:val="0"/>
      <w:marBottom w:val="0"/>
      <w:divBdr>
        <w:top w:val="none" w:sz="0" w:space="0" w:color="auto"/>
        <w:left w:val="none" w:sz="0" w:space="0" w:color="auto"/>
        <w:bottom w:val="none" w:sz="0" w:space="0" w:color="auto"/>
        <w:right w:val="none" w:sz="0" w:space="0" w:color="auto"/>
      </w:divBdr>
      <w:divsChild>
        <w:div w:id="1296986942">
          <w:marLeft w:val="547"/>
          <w:marRight w:val="0"/>
          <w:marTop w:val="77"/>
          <w:marBottom w:val="0"/>
          <w:divBdr>
            <w:top w:val="none" w:sz="0" w:space="0" w:color="auto"/>
            <w:left w:val="none" w:sz="0" w:space="0" w:color="auto"/>
            <w:bottom w:val="none" w:sz="0" w:space="0" w:color="auto"/>
            <w:right w:val="none" w:sz="0" w:space="0" w:color="auto"/>
          </w:divBdr>
        </w:div>
      </w:divsChild>
    </w:div>
    <w:div w:id="1169254912">
      <w:bodyDiv w:val="1"/>
      <w:marLeft w:val="0"/>
      <w:marRight w:val="0"/>
      <w:marTop w:val="0"/>
      <w:marBottom w:val="0"/>
      <w:divBdr>
        <w:top w:val="none" w:sz="0" w:space="0" w:color="auto"/>
        <w:left w:val="none" w:sz="0" w:space="0" w:color="auto"/>
        <w:bottom w:val="none" w:sz="0" w:space="0" w:color="auto"/>
        <w:right w:val="none" w:sz="0" w:space="0" w:color="auto"/>
      </w:divBdr>
    </w:div>
    <w:div w:id="1172645502">
      <w:bodyDiv w:val="1"/>
      <w:marLeft w:val="0"/>
      <w:marRight w:val="0"/>
      <w:marTop w:val="0"/>
      <w:marBottom w:val="0"/>
      <w:divBdr>
        <w:top w:val="none" w:sz="0" w:space="0" w:color="auto"/>
        <w:left w:val="none" w:sz="0" w:space="0" w:color="auto"/>
        <w:bottom w:val="none" w:sz="0" w:space="0" w:color="auto"/>
        <w:right w:val="none" w:sz="0" w:space="0" w:color="auto"/>
      </w:divBdr>
      <w:divsChild>
        <w:div w:id="508569411">
          <w:marLeft w:val="547"/>
          <w:marRight w:val="0"/>
          <w:marTop w:val="86"/>
          <w:marBottom w:val="0"/>
          <w:divBdr>
            <w:top w:val="none" w:sz="0" w:space="0" w:color="auto"/>
            <w:left w:val="none" w:sz="0" w:space="0" w:color="auto"/>
            <w:bottom w:val="none" w:sz="0" w:space="0" w:color="auto"/>
            <w:right w:val="none" w:sz="0" w:space="0" w:color="auto"/>
          </w:divBdr>
        </w:div>
      </w:divsChild>
    </w:div>
    <w:div w:id="1176847295">
      <w:bodyDiv w:val="1"/>
      <w:marLeft w:val="0"/>
      <w:marRight w:val="0"/>
      <w:marTop w:val="0"/>
      <w:marBottom w:val="0"/>
      <w:divBdr>
        <w:top w:val="none" w:sz="0" w:space="0" w:color="auto"/>
        <w:left w:val="none" w:sz="0" w:space="0" w:color="auto"/>
        <w:bottom w:val="none" w:sz="0" w:space="0" w:color="auto"/>
        <w:right w:val="none" w:sz="0" w:space="0" w:color="auto"/>
      </w:divBdr>
    </w:div>
    <w:div w:id="1182432027">
      <w:bodyDiv w:val="1"/>
      <w:marLeft w:val="0"/>
      <w:marRight w:val="0"/>
      <w:marTop w:val="0"/>
      <w:marBottom w:val="0"/>
      <w:divBdr>
        <w:top w:val="none" w:sz="0" w:space="0" w:color="auto"/>
        <w:left w:val="none" w:sz="0" w:space="0" w:color="auto"/>
        <w:bottom w:val="none" w:sz="0" w:space="0" w:color="auto"/>
        <w:right w:val="none" w:sz="0" w:space="0" w:color="auto"/>
      </w:divBdr>
    </w:div>
    <w:div w:id="1200976431">
      <w:bodyDiv w:val="1"/>
      <w:marLeft w:val="0"/>
      <w:marRight w:val="0"/>
      <w:marTop w:val="0"/>
      <w:marBottom w:val="0"/>
      <w:divBdr>
        <w:top w:val="none" w:sz="0" w:space="0" w:color="auto"/>
        <w:left w:val="none" w:sz="0" w:space="0" w:color="auto"/>
        <w:bottom w:val="none" w:sz="0" w:space="0" w:color="auto"/>
        <w:right w:val="none" w:sz="0" w:space="0" w:color="auto"/>
      </w:divBdr>
    </w:div>
    <w:div w:id="1208569198">
      <w:bodyDiv w:val="1"/>
      <w:marLeft w:val="0"/>
      <w:marRight w:val="0"/>
      <w:marTop w:val="0"/>
      <w:marBottom w:val="0"/>
      <w:divBdr>
        <w:top w:val="none" w:sz="0" w:space="0" w:color="auto"/>
        <w:left w:val="none" w:sz="0" w:space="0" w:color="auto"/>
        <w:bottom w:val="none" w:sz="0" w:space="0" w:color="auto"/>
        <w:right w:val="none" w:sz="0" w:space="0" w:color="auto"/>
      </w:divBdr>
      <w:divsChild>
        <w:div w:id="1748840873">
          <w:marLeft w:val="547"/>
          <w:marRight w:val="0"/>
          <w:marTop w:val="86"/>
          <w:marBottom w:val="0"/>
          <w:divBdr>
            <w:top w:val="none" w:sz="0" w:space="0" w:color="auto"/>
            <w:left w:val="none" w:sz="0" w:space="0" w:color="auto"/>
            <w:bottom w:val="none" w:sz="0" w:space="0" w:color="auto"/>
            <w:right w:val="none" w:sz="0" w:space="0" w:color="auto"/>
          </w:divBdr>
        </w:div>
      </w:divsChild>
    </w:div>
    <w:div w:id="1243369100">
      <w:bodyDiv w:val="1"/>
      <w:marLeft w:val="0"/>
      <w:marRight w:val="0"/>
      <w:marTop w:val="0"/>
      <w:marBottom w:val="0"/>
      <w:divBdr>
        <w:top w:val="none" w:sz="0" w:space="0" w:color="auto"/>
        <w:left w:val="none" w:sz="0" w:space="0" w:color="auto"/>
        <w:bottom w:val="none" w:sz="0" w:space="0" w:color="auto"/>
        <w:right w:val="none" w:sz="0" w:space="0" w:color="auto"/>
      </w:divBdr>
    </w:div>
    <w:div w:id="1244873259">
      <w:bodyDiv w:val="1"/>
      <w:marLeft w:val="0"/>
      <w:marRight w:val="0"/>
      <w:marTop w:val="0"/>
      <w:marBottom w:val="0"/>
      <w:divBdr>
        <w:top w:val="none" w:sz="0" w:space="0" w:color="auto"/>
        <w:left w:val="none" w:sz="0" w:space="0" w:color="auto"/>
        <w:bottom w:val="none" w:sz="0" w:space="0" w:color="auto"/>
        <w:right w:val="none" w:sz="0" w:space="0" w:color="auto"/>
      </w:divBdr>
      <w:divsChild>
        <w:div w:id="204756223">
          <w:marLeft w:val="547"/>
          <w:marRight w:val="0"/>
          <w:marTop w:val="86"/>
          <w:marBottom w:val="0"/>
          <w:divBdr>
            <w:top w:val="none" w:sz="0" w:space="0" w:color="auto"/>
            <w:left w:val="none" w:sz="0" w:space="0" w:color="auto"/>
            <w:bottom w:val="none" w:sz="0" w:space="0" w:color="auto"/>
            <w:right w:val="none" w:sz="0" w:space="0" w:color="auto"/>
          </w:divBdr>
        </w:div>
      </w:divsChild>
    </w:div>
    <w:div w:id="1248879462">
      <w:bodyDiv w:val="1"/>
      <w:marLeft w:val="0"/>
      <w:marRight w:val="0"/>
      <w:marTop w:val="0"/>
      <w:marBottom w:val="0"/>
      <w:divBdr>
        <w:top w:val="none" w:sz="0" w:space="0" w:color="auto"/>
        <w:left w:val="none" w:sz="0" w:space="0" w:color="auto"/>
        <w:bottom w:val="none" w:sz="0" w:space="0" w:color="auto"/>
        <w:right w:val="none" w:sz="0" w:space="0" w:color="auto"/>
      </w:divBdr>
    </w:div>
    <w:div w:id="1270046750">
      <w:bodyDiv w:val="1"/>
      <w:marLeft w:val="0"/>
      <w:marRight w:val="0"/>
      <w:marTop w:val="0"/>
      <w:marBottom w:val="0"/>
      <w:divBdr>
        <w:top w:val="none" w:sz="0" w:space="0" w:color="auto"/>
        <w:left w:val="none" w:sz="0" w:space="0" w:color="auto"/>
        <w:bottom w:val="none" w:sz="0" w:space="0" w:color="auto"/>
        <w:right w:val="none" w:sz="0" w:space="0" w:color="auto"/>
      </w:divBdr>
    </w:div>
    <w:div w:id="1290552441">
      <w:bodyDiv w:val="1"/>
      <w:marLeft w:val="0"/>
      <w:marRight w:val="0"/>
      <w:marTop w:val="0"/>
      <w:marBottom w:val="0"/>
      <w:divBdr>
        <w:top w:val="none" w:sz="0" w:space="0" w:color="auto"/>
        <w:left w:val="none" w:sz="0" w:space="0" w:color="auto"/>
        <w:bottom w:val="none" w:sz="0" w:space="0" w:color="auto"/>
        <w:right w:val="none" w:sz="0" w:space="0" w:color="auto"/>
      </w:divBdr>
    </w:div>
    <w:div w:id="1303383752">
      <w:bodyDiv w:val="1"/>
      <w:marLeft w:val="0"/>
      <w:marRight w:val="0"/>
      <w:marTop w:val="0"/>
      <w:marBottom w:val="0"/>
      <w:divBdr>
        <w:top w:val="none" w:sz="0" w:space="0" w:color="auto"/>
        <w:left w:val="none" w:sz="0" w:space="0" w:color="auto"/>
        <w:bottom w:val="none" w:sz="0" w:space="0" w:color="auto"/>
        <w:right w:val="none" w:sz="0" w:space="0" w:color="auto"/>
      </w:divBdr>
    </w:div>
    <w:div w:id="1310862496">
      <w:bodyDiv w:val="1"/>
      <w:marLeft w:val="0"/>
      <w:marRight w:val="0"/>
      <w:marTop w:val="0"/>
      <w:marBottom w:val="0"/>
      <w:divBdr>
        <w:top w:val="none" w:sz="0" w:space="0" w:color="auto"/>
        <w:left w:val="none" w:sz="0" w:space="0" w:color="auto"/>
        <w:bottom w:val="none" w:sz="0" w:space="0" w:color="auto"/>
        <w:right w:val="none" w:sz="0" w:space="0" w:color="auto"/>
      </w:divBdr>
    </w:div>
    <w:div w:id="1317152148">
      <w:bodyDiv w:val="1"/>
      <w:marLeft w:val="0"/>
      <w:marRight w:val="0"/>
      <w:marTop w:val="0"/>
      <w:marBottom w:val="0"/>
      <w:divBdr>
        <w:top w:val="none" w:sz="0" w:space="0" w:color="auto"/>
        <w:left w:val="none" w:sz="0" w:space="0" w:color="auto"/>
        <w:bottom w:val="none" w:sz="0" w:space="0" w:color="auto"/>
        <w:right w:val="none" w:sz="0" w:space="0" w:color="auto"/>
      </w:divBdr>
    </w:div>
    <w:div w:id="1341421556">
      <w:bodyDiv w:val="1"/>
      <w:marLeft w:val="0"/>
      <w:marRight w:val="0"/>
      <w:marTop w:val="0"/>
      <w:marBottom w:val="0"/>
      <w:divBdr>
        <w:top w:val="none" w:sz="0" w:space="0" w:color="auto"/>
        <w:left w:val="none" w:sz="0" w:space="0" w:color="auto"/>
        <w:bottom w:val="none" w:sz="0" w:space="0" w:color="auto"/>
        <w:right w:val="none" w:sz="0" w:space="0" w:color="auto"/>
      </w:divBdr>
    </w:div>
    <w:div w:id="1342245026">
      <w:bodyDiv w:val="1"/>
      <w:marLeft w:val="0"/>
      <w:marRight w:val="0"/>
      <w:marTop w:val="0"/>
      <w:marBottom w:val="0"/>
      <w:divBdr>
        <w:top w:val="none" w:sz="0" w:space="0" w:color="auto"/>
        <w:left w:val="none" w:sz="0" w:space="0" w:color="auto"/>
        <w:bottom w:val="none" w:sz="0" w:space="0" w:color="auto"/>
        <w:right w:val="none" w:sz="0" w:space="0" w:color="auto"/>
      </w:divBdr>
    </w:div>
    <w:div w:id="1343898581">
      <w:bodyDiv w:val="1"/>
      <w:marLeft w:val="0"/>
      <w:marRight w:val="0"/>
      <w:marTop w:val="0"/>
      <w:marBottom w:val="0"/>
      <w:divBdr>
        <w:top w:val="none" w:sz="0" w:space="0" w:color="auto"/>
        <w:left w:val="none" w:sz="0" w:space="0" w:color="auto"/>
        <w:bottom w:val="none" w:sz="0" w:space="0" w:color="auto"/>
        <w:right w:val="none" w:sz="0" w:space="0" w:color="auto"/>
      </w:divBdr>
      <w:divsChild>
        <w:div w:id="1391615775">
          <w:marLeft w:val="547"/>
          <w:marRight w:val="0"/>
          <w:marTop w:val="86"/>
          <w:marBottom w:val="0"/>
          <w:divBdr>
            <w:top w:val="none" w:sz="0" w:space="0" w:color="auto"/>
            <w:left w:val="none" w:sz="0" w:space="0" w:color="auto"/>
            <w:bottom w:val="none" w:sz="0" w:space="0" w:color="auto"/>
            <w:right w:val="none" w:sz="0" w:space="0" w:color="auto"/>
          </w:divBdr>
        </w:div>
      </w:divsChild>
    </w:div>
    <w:div w:id="1352996420">
      <w:bodyDiv w:val="1"/>
      <w:marLeft w:val="0"/>
      <w:marRight w:val="0"/>
      <w:marTop w:val="0"/>
      <w:marBottom w:val="0"/>
      <w:divBdr>
        <w:top w:val="none" w:sz="0" w:space="0" w:color="auto"/>
        <w:left w:val="none" w:sz="0" w:space="0" w:color="auto"/>
        <w:bottom w:val="none" w:sz="0" w:space="0" w:color="auto"/>
        <w:right w:val="none" w:sz="0" w:space="0" w:color="auto"/>
      </w:divBdr>
      <w:divsChild>
        <w:div w:id="2029330570">
          <w:marLeft w:val="547"/>
          <w:marRight w:val="0"/>
          <w:marTop w:val="86"/>
          <w:marBottom w:val="0"/>
          <w:divBdr>
            <w:top w:val="none" w:sz="0" w:space="0" w:color="auto"/>
            <w:left w:val="none" w:sz="0" w:space="0" w:color="auto"/>
            <w:bottom w:val="none" w:sz="0" w:space="0" w:color="auto"/>
            <w:right w:val="none" w:sz="0" w:space="0" w:color="auto"/>
          </w:divBdr>
        </w:div>
      </w:divsChild>
    </w:div>
    <w:div w:id="1371222587">
      <w:bodyDiv w:val="1"/>
      <w:marLeft w:val="0"/>
      <w:marRight w:val="0"/>
      <w:marTop w:val="0"/>
      <w:marBottom w:val="0"/>
      <w:divBdr>
        <w:top w:val="none" w:sz="0" w:space="0" w:color="auto"/>
        <w:left w:val="none" w:sz="0" w:space="0" w:color="auto"/>
        <w:bottom w:val="none" w:sz="0" w:space="0" w:color="auto"/>
        <w:right w:val="none" w:sz="0" w:space="0" w:color="auto"/>
      </w:divBdr>
    </w:div>
    <w:div w:id="1381051388">
      <w:bodyDiv w:val="1"/>
      <w:marLeft w:val="0"/>
      <w:marRight w:val="0"/>
      <w:marTop w:val="0"/>
      <w:marBottom w:val="0"/>
      <w:divBdr>
        <w:top w:val="none" w:sz="0" w:space="0" w:color="auto"/>
        <w:left w:val="none" w:sz="0" w:space="0" w:color="auto"/>
        <w:bottom w:val="none" w:sz="0" w:space="0" w:color="auto"/>
        <w:right w:val="none" w:sz="0" w:space="0" w:color="auto"/>
      </w:divBdr>
    </w:div>
    <w:div w:id="1433820411">
      <w:bodyDiv w:val="1"/>
      <w:marLeft w:val="0"/>
      <w:marRight w:val="0"/>
      <w:marTop w:val="0"/>
      <w:marBottom w:val="0"/>
      <w:divBdr>
        <w:top w:val="none" w:sz="0" w:space="0" w:color="auto"/>
        <w:left w:val="none" w:sz="0" w:space="0" w:color="auto"/>
        <w:bottom w:val="none" w:sz="0" w:space="0" w:color="auto"/>
        <w:right w:val="none" w:sz="0" w:space="0" w:color="auto"/>
      </w:divBdr>
    </w:div>
    <w:div w:id="1439372755">
      <w:bodyDiv w:val="1"/>
      <w:marLeft w:val="0"/>
      <w:marRight w:val="0"/>
      <w:marTop w:val="0"/>
      <w:marBottom w:val="0"/>
      <w:divBdr>
        <w:top w:val="none" w:sz="0" w:space="0" w:color="auto"/>
        <w:left w:val="none" w:sz="0" w:space="0" w:color="auto"/>
        <w:bottom w:val="none" w:sz="0" w:space="0" w:color="auto"/>
        <w:right w:val="none" w:sz="0" w:space="0" w:color="auto"/>
      </w:divBdr>
    </w:div>
    <w:div w:id="1444690539">
      <w:bodyDiv w:val="1"/>
      <w:marLeft w:val="0"/>
      <w:marRight w:val="0"/>
      <w:marTop w:val="0"/>
      <w:marBottom w:val="0"/>
      <w:divBdr>
        <w:top w:val="none" w:sz="0" w:space="0" w:color="auto"/>
        <w:left w:val="none" w:sz="0" w:space="0" w:color="auto"/>
        <w:bottom w:val="none" w:sz="0" w:space="0" w:color="auto"/>
        <w:right w:val="none" w:sz="0" w:space="0" w:color="auto"/>
      </w:divBdr>
    </w:div>
    <w:div w:id="1460799600">
      <w:bodyDiv w:val="1"/>
      <w:marLeft w:val="0"/>
      <w:marRight w:val="0"/>
      <w:marTop w:val="0"/>
      <w:marBottom w:val="0"/>
      <w:divBdr>
        <w:top w:val="none" w:sz="0" w:space="0" w:color="auto"/>
        <w:left w:val="none" w:sz="0" w:space="0" w:color="auto"/>
        <w:bottom w:val="none" w:sz="0" w:space="0" w:color="auto"/>
        <w:right w:val="none" w:sz="0" w:space="0" w:color="auto"/>
      </w:divBdr>
    </w:div>
    <w:div w:id="1495293102">
      <w:bodyDiv w:val="1"/>
      <w:marLeft w:val="0"/>
      <w:marRight w:val="0"/>
      <w:marTop w:val="0"/>
      <w:marBottom w:val="0"/>
      <w:divBdr>
        <w:top w:val="none" w:sz="0" w:space="0" w:color="auto"/>
        <w:left w:val="none" w:sz="0" w:space="0" w:color="auto"/>
        <w:bottom w:val="none" w:sz="0" w:space="0" w:color="auto"/>
        <w:right w:val="none" w:sz="0" w:space="0" w:color="auto"/>
      </w:divBdr>
    </w:div>
    <w:div w:id="1519349083">
      <w:bodyDiv w:val="1"/>
      <w:marLeft w:val="0"/>
      <w:marRight w:val="0"/>
      <w:marTop w:val="0"/>
      <w:marBottom w:val="0"/>
      <w:divBdr>
        <w:top w:val="none" w:sz="0" w:space="0" w:color="auto"/>
        <w:left w:val="none" w:sz="0" w:space="0" w:color="auto"/>
        <w:bottom w:val="none" w:sz="0" w:space="0" w:color="auto"/>
        <w:right w:val="none" w:sz="0" w:space="0" w:color="auto"/>
      </w:divBdr>
    </w:div>
    <w:div w:id="1543439287">
      <w:bodyDiv w:val="1"/>
      <w:marLeft w:val="0"/>
      <w:marRight w:val="0"/>
      <w:marTop w:val="0"/>
      <w:marBottom w:val="0"/>
      <w:divBdr>
        <w:top w:val="none" w:sz="0" w:space="0" w:color="auto"/>
        <w:left w:val="none" w:sz="0" w:space="0" w:color="auto"/>
        <w:bottom w:val="none" w:sz="0" w:space="0" w:color="auto"/>
        <w:right w:val="none" w:sz="0" w:space="0" w:color="auto"/>
      </w:divBdr>
    </w:div>
    <w:div w:id="1622684444">
      <w:bodyDiv w:val="1"/>
      <w:marLeft w:val="0"/>
      <w:marRight w:val="0"/>
      <w:marTop w:val="0"/>
      <w:marBottom w:val="0"/>
      <w:divBdr>
        <w:top w:val="none" w:sz="0" w:space="0" w:color="auto"/>
        <w:left w:val="none" w:sz="0" w:space="0" w:color="auto"/>
        <w:bottom w:val="none" w:sz="0" w:space="0" w:color="auto"/>
        <w:right w:val="none" w:sz="0" w:space="0" w:color="auto"/>
      </w:divBdr>
      <w:divsChild>
        <w:div w:id="843740925">
          <w:marLeft w:val="547"/>
          <w:marRight w:val="0"/>
          <w:marTop w:val="86"/>
          <w:marBottom w:val="0"/>
          <w:divBdr>
            <w:top w:val="none" w:sz="0" w:space="0" w:color="auto"/>
            <w:left w:val="none" w:sz="0" w:space="0" w:color="auto"/>
            <w:bottom w:val="none" w:sz="0" w:space="0" w:color="auto"/>
            <w:right w:val="none" w:sz="0" w:space="0" w:color="auto"/>
          </w:divBdr>
        </w:div>
      </w:divsChild>
    </w:div>
    <w:div w:id="1664237472">
      <w:bodyDiv w:val="1"/>
      <w:marLeft w:val="0"/>
      <w:marRight w:val="0"/>
      <w:marTop w:val="0"/>
      <w:marBottom w:val="0"/>
      <w:divBdr>
        <w:top w:val="none" w:sz="0" w:space="0" w:color="auto"/>
        <w:left w:val="none" w:sz="0" w:space="0" w:color="auto"/>
        <w:bottom w:val="none" w:sz="0" w:space="0" w:color="auto"/>
        <w:right w:val="none" w:sz="0" w:space="0" w:color="auto"/>
      </w:divBdr>
    </w:div>
    <w:div w:id="1678343318">
      <w:bodyDiv w:val="1"/>
      <w:marLeft w:val="0"/>
      <w:marRight w:val="0"/>
      <w:marTop w:val="0"/>
      <w:marBottom w:val="0"/>
      <w:divBdr>
        <w:top w:val="none" w:sz="0" w:space="0" w:color="auto"/>
        <w:left w:val="none" w:sz="0" w:space="0" w:color="auto"/>
        <w:bottom w:val="none" w:sz="0" w:space="0" w:color="auto"/>
        <w:right w:val="none" w:sz="0" w:space="0" w:color="auto"/>
      </w:divBdr>
      <w:divsChild>
        <w:div w:id="1939215954">
          <w:marLeft w:val="547"/>
          <w:marRight w:val="0"/>
          <w:marTop w:val="86"/>
          <w:marBottom w:val="0"/>
          <w:divBdr>
            <w:top w:val="none" w:sz="0" w:space="0" w:color="auto"/>
            <w:left w:val="none" w:sz="0" w:space="0" w:color="auto"/>
            <w:bottom w:val="none" w:sz="0" w:space="0" w:color="auto"/>
            <w:right w:val="none" w:sz="0" w:space="0" w:color="auto"/>
          </w:divBdr>
        </w:div>
      </w:divsChild>
    </w:div>
    <w:div w:id="1690833380">
      <w:bodyDiv w:val="1"/>
      <w:marLeft w:val="0"/>
      <w:marRight w:val="0"/>
      <w:marTop w:val="0"/>
      <w:marBottom w:val="0"/>
      <w:divBdr>
        <w:top w:val="none" w:sz="0" w:space="0" w:color="auto"/>
        <w:left w:val="none" w:sz="0" w:space="0" w:color="auto"/>
        <w:bottom w:val="none" w:sz="0" w:space="0" w:color="auto"/>
        <w:right w:val="none" w:sz="0" w:space="0" w:color="auto"/>
      </w:divBdr>
      <w:divsChild>
        <w:div w:id="256445530">
          <w:marLeft w:val="547"/>
          <w:marRight w:val="0"/>
          <w:marTop w:val="86"/>
          <w:marBottom w:val="0"/>
          <w:divBdr>
            <w:top w:val="none" w:sz="0" w:space="0" w:color="auto"/>
            <w:left w:val="none" w:sz="0" w:space="0" w:color="auto"/>
            <w:bottom w:val="none" w:sz="0" w:space="0" w:color="auto"/>
            <w:right w:val="none" w:sz="0" w:space="0" w:color="auto"/>
          </w:divBdr>
        </w:div>
      </w:divsChild>
    </w:div>
    <w:div w:id="1707022103">
      <w:bodyDiv w:val="1"/>
      <w:marLeft w:val="0"/>
      <w:marRight w:val="0"/>
      <w:marTop w:val="0"/>
      <w:marBottom w:val="0"/>
      <w:divBdr>
        <w:top w:val="none" w:sz="0" w:space="0" w:color="auto"/>
        <w:left w:val="none" w:sz="0" w:space="0" w:color="auto"/>
        <w:bottom w:val="none" w:sz="0" w:space="0" w:color="auto"/>
        <w:right w:val="none" w:sz="0" w:space="0" w:color="auto"/>
      </w:divBdr>
    </w:div>
    <w:div w:id="1733187767">
      <w:bodyDiv w:val="1"/>
      <w:marLeft w:val="0"/>
      <w:marRight w:val="0"/>
      <w:marTop w:val="0"/>
      <w:marBottom w:val="0"/>
      <w:divBdr>
        <w:top w:val="none" w:sz="0" w:space="0" w:color="auto"/>
        <w:left w:val="none" w:sz="0" w:space="0" w:color="auto"/>
        <w:bottom w:val="none" w:sz="0" w:space="0" w:color="auto"/>
        <w:right w:val="none" w:sz="0" w:space="0" w:color="auto"/>
      </w:divBdr>
      <w:divsChild>
        <w:div w:id="396633040">
          <w:marLeft w:val="547"/>
          <w:marRight w:val="0"/>
          <w:marTop w:val="86"/>
          <w:marBottom w:val="0"/>
          <w:divBdr>
            <w:top w:val="none" w:sz="0" w:space="0" w:color="auto"/>
            <w:left w:val="none" w:sz="0" w:space="0" w:color="auto"/>
            <w:bottom w:val="none" w:sz="0" w:space="0" w:color="auto"/>
            <w:right w:val="none" w:sz="0" w:space="0" w:color="auto"/>
          </w:divBdr>
        </w:div>
      </w:divsChild>
    </w:div>
    <w:div w:id="1771049757">
      <w:bodyDiv w:val="1"/>
      <w:marLeft w:val="0"/>
      <w:marRight w:val="0"/>
      <w:marTop w:val="0"/>
      <w:marBottom w:val="0"/>
      <w:divBdr>
        <w:top w:val="none" w:sz="0" w:space="0" w:color="auto"/>
        <w:left w:val="none" w:sz="0" w:space="0" w:color="auto"/>
        <w:bottom w:val="none" w:sz="0" w:space="0" w:color="auto"/>
        <w:right w:val="none" w:sz="0" w:space="0" w:color="auto"/>
      </w:divBdr>
      <w:divsChild>
        <w:div w:id="812796499">
          <w:marLeft w:val="0"/>
          <w:marRight w:val="0"/>
          <w:marTop w:val="0"/>
          <w:marBottom w:val="0"/>
          <w:divBdr>
            <w:top w:val="none" w:sz="0" w:space="0" w:color="auto"/>
            <w:left w:val="none" w:sz="0" w:space="0" w:color="auto"/>
            <w:bottom w:val="none" w:sz="0" w:space="0" w:color="auto"/>
            <w:right w:val="none" w:sz="0" w:space="0" w:color="auto"/>
          </w:divBdr>
          <w:divsChild>
            <w:div w:id="1960335294">
              <w:marLeft w:val="0"/>
              <w:marRight w:val="0"/>
              <w:marTop w:val="0"/>
              <w:marBottom w:val="0"/>
              <w:divBdr>
                <w:top w:val="none" w:sz="0" w:space="0" w:color="auto"/>
                <w:left w:val="none" w:sz="0" w:space="0" w:color="auto"/>
                <w:bottom w:val="none" w:sz="0" w:space="0" w:color="auto"/>
                <w:right w:val="none" w:sz="0" w:space="0" w:color="auto"/>
              </w:divBdr>
              <w:divsChild>
                <w:div w:id="1534147181">
                  <w:marLeft w:val="0"/>
                  <w:marRight w:val="0"/>
                  <w:marTop w:val="0"/>
                  <w:marBottom w:val="0"/>
                  <w:divBdr>
                    <w:top w:val="none" w:sz="0" w:space="0" w:color="auto"/>
                    <w:left w:val="none" w:sz="0" w:space="0" w:color="auto"/>
                    <w:bottom w:val="none" w:sz="0" w:space="0" w:color="auto"/>
                    <w:right w:val="none" w:sz="0" w:space="0" w:color="auto"/>
                  </w:divBdr>
                  <w:divsChild>
                    <w:div w:id="12665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3221">
      <w:bodyDiv w:val="1"/>
      <w:marLeft w:val="0"/>
      <w:marRight w:val="0"/>
      <w:marTop w:val="0"/>
      <w:marBottom w:val="0"/>
      <w:divBdr>
        <w:top w:val="none" w:sz="0" w:space="0" w:color="auto"/>
        <w:left w:val="none" w:sz="0" w:space="0" w:color="auto"/>
        <w:bottom w:val="none" w:sz="0" w:space="0" w:color="auto"/>
        <w:right w:val="none" w:sz="0" w:space="0" w:color="auto"/>
      </w:divBdr>
    </w:div>
    <w:div w:id="1874031428">
      <w:bodyDiv w:val="1"/>
      <w:marLeft w:val="0"/>
      <w:marRight w:val="0"/>
      <w:marTop w:val="0"/>
      <w:marBottom w:val="0"/>
      <w:divBdr>
        <w:top w:val="none" w:sz="0" w:space="0" w:color="auto"/>
        <w:left w:val="none" w:sz="0" w:space="0" w:color="auto"/>
        <w:bottom w:val="none" w:sz="0" w:space="0" w:color="auto"/>
        <w:right w:val="none" w:sz="0" w:space="0" w:color="auto"/>
      </w:divBdr>
    </w:div>
    <w:div w:id="1922252585">
      <w:bodyDiv w:val="1"/>
      <w:marLeft w:val="0"/>
      <w:marRight w:val="0"/>
      <w:marTop w:val="0"/>
      <w:marBottom w:val="0"/>
      <w:divBdr>
        <w:top w:val="none" w:sz="0" w:space="0" w:color="auto"/>
        <w:left w:val="none" w:sz="0" w:space="0" w:color="auto"/>
        <w:bottom w:val="none" w:sz="0" w:space="0" w:color="auto"/>
        <w:right w:val="none" w:sz="0" w:space="0" w:color="auto"/>
      </w:divBdr>
    </w:div>
    <w:div w:id="1936553148">
      <w:bodyDiv w:val="1"/>
      <w:marLeft w:val="0"/>
      <w:marRight w:val="0"/>
      <w:marTop w:val="0"/>
      <w:marBottom w:val="0"/>
      <w:divBdr>
        <w:top w:val="none" w:sz="0" w:space="0" w:color="auto"/>
        <w:left w:val="none" w:sz="0" w:space="0" w:color="auto"/>
        <w:bottom w:val="none" w:sz="0" w:space="0" w:color="auto"/>
        <w:right w:val="none" w:sz="0" w:space="0" w:color="auto"/>
      </w:divBdr>
    </w:div>
    <w:div w:id="1939481208">
      <w:bodyDiv w:val="1"/>
      <w:marLeft w:val="0"/>
      <w:marRight w:val="0"/>
      <w:marTop w:val="0"/>
      <w:marBottom w:val="0"/>
      <w:divBdr>
        <w:top w:val="none" w:sz="0" w:space="0" w:color="auto"/>
        <w:left w:val="none" w:sz="0" w:space="0" w:color="auto"/>
        <w:bottom w:val="none" w:sz="0" w:space="0" w:color="auto"/>
        <w:right w:val="none" w:sz="0" w:space="0" w:color="auto"/>
      </w:divBdr>
      <w:divsChild>
        <w:div w:id="1790540638">
          <w:marLeft w:val="547"/>
          <w:marRight w:val="0"/>
          <w:marTop w:val="77"/>
          <w:marBottom w:val="0"/>
          <w:divBdr>
            <w:top w:val="none" w:sz="0" w:space="0" w:color="auto"/>
            <w:left w:val="none" w:sz="0" w:space="0" w:color="auto"/>
            <w:bottom w:val="none" w:sz="0" w:space="0" w:color="auto"/>
            <w:right w:val="none" w:sz="0" w:space="0" w:color="auto"/>
          </w:divBdr>
        </w:div>
      </w:divsChild>
    </w:div>
    <w:div w:id="2053380146">
      <w:bodyDiv w:val="1"/>
      <w:marLeft w:val="0"/>
      <w:marRight w:val="0"/>
      <w:marTop w:val="0"/>
      <w:marBottom w:val="0"/>
      <w:divBdr>
        <w:top w:val="none" w:sz="0" w:space="0" w:color="auto"/>
        <w:left w:val="none" w:sz="0" w:space="0" w:color="auto"/>
        <w:bottom w:val="none" w:sz="0" w:space="0" w:color="auto"/>
        <w:right w:val="none" w:sz="0" w:space="0" w:color="auto"/>
      </w:divBdr>
    </w:div>
    <w:div w:id="2054187407">
      <w:bodyDiv w:val="1"/>
      <w:marLeft w:val="0"/>
      <w:marRight w:val="0"/>
      <w:marTop w:val="0"/>
      <w:marBottom w:val="0"/>
      <w:divBdr>
        <w:top w:val="none" w:sz="0" w:space="0" w:color="auto"/>
        <w:left w:val="none" w:sz="0" w:space="0" w:color="auto"/>
        <w:bottom w:val="none" w:sz="0" w:space="0" w:color="auto"/>
        <w:right w:val="none" w:sz="0" w:space="0" w:color="auto"/>
      </w:divBdr>
      <w:divsChild>
        <w:div w:id="282225528">
          <w:marLeft w:val="547"/>
          <w:marRight w:val="0"/>
          <w:marTop w:val="86"/>
          <w:marBottom w:val="0"/>
          <w:divBdr>
            <w:top w:val="none" w:sz="0" w:space="0" w:color="auto"/>
            <w:left w:val="none" w:sz="0" w:space="0" w:color="auto"/>
            <w:bottom w:val="none" w:sz="0" w:space="0" w:color="auto"/>
            <w:right w:val="none" w:sz="0" w:space="0" w:color="auto"/>
          </w:divBdr>
        </w:div>
      </w:divsChild>
    </w:div>
    <w:div w:id="21094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illy.service-now.com/change_request.do?sys_id=f7523920136e53c00961bbc76144b0c8&amp;sysparm_view="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Category xmlns="07cdfc8e-51c2-473a-b830-b758bdb0a062">Requirement</Category>
    <expire_x0020_time xmlns="07cdfc8e-51c2-473a-b830-b758bdb0a062">2015-05-04T09:22:06+00:00</expire_x0020_time>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档" ma:contentTypeID="0x010100DF249C3B34DDC04AAE794CC758CD3323" ma:contentTypeVersion="9" ma:contentTypeDescription="新建文档。" ma:contentTypeScope="" ma:versionID="98352b9a45eb2acc941667525e448c29">
  <xsd:schema xmlns:xsd="http://www.w3.org/2001/XMLSchema" xmlns:xs="http://www.w3.org/2001/XMLSchema" xmlns:p="http://schemas.microsoft.com/office/2006/metadata/properties" xmlns:ns2="33648e8c-5399-4ce0-994e-2f4ddb1c4614" xmlns:ns3="07cdfc8e-51c2-473a-b830-b758bdb0a062" targetNamespace="http://schemas.microsoft.com/office/2006/metadata/properties" ma:root="true" ma:fieldsID="b0b2271d97038b61986285d87ce63157" ns2:_="" ns3:_="">
    <xsd:import namespace="33648e8c-5399-4ce0-994e-2f4ddb1c4614"/>
    <xsd:import namespace="07cdfc8e-51c2-473a-b830-b758bdb0a062"/>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Category"/>
                <xsd:element ref="ns3:expire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927223a3-6c49-4f33-8120-de59803a2308}" ma:internalName="TaxCatchAll" ma:showField="CatchAllData" ma:web="f2f0b904-6ab2-4383-aa8b-48698fb1357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927223a3-6c49-4f33-8120-de59803a2308}" ma:internalName="TaxCatchAllLabel" ma:readOnly="true" ma:showField="CatchAllDataLabel" ma:web="f2f0b904-6ab2-4383-aa8b-48698fb1357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cdfc8e-51c2-473a-b830-b758bdb0a062" elementFormDefault="qualified">
    <xsd:import namespace="http://schemas.microsoft.com/office/2006/documentManagement/types"/>
    <xsd:import namespace="http://schemas.microsoft.com/office/infopath/2007/PartnerControls"/>
    <xsd:element name="Category" ma:index="14" ma:displayName="类别" ma:default="Contract" ma:format="Dropdown" ma:internalName="Category">
      <xsd:simpleType>
        <xsd:restriction base="dms:Choice">
          <xsd:enumeration value="Contract"/>
          <xsd:enumeration value="Project Charter"/>
          <xsd:enumeration value="Requirement"/>
          <xsd:enumeration value="System Design"/>
          <xsd:enumeration value="Test Document"/>
          <xsd:enumeration value="UAT"/>
          <xsd:enumeration value="Training"/>
          <xsd:enumeration value="Validation Plan"/>
          <xsd:enumeration value="Validation Report"/>
          <xsd:enumeration value="Periodical Review"/>
          <xsd:enumeration value="Supporting Document"/>
          <xsd:enumeration value="Others"/>
          <xsd:enumeration value="SOP&amp;BCP"/>
        </xsd:restriction>
      </xsd:simpleType>
    </xsd:element>
    <xsd:element name="expire_x0020_time" ma:index="15" nillable="true" ma:displayName="expire time" ma:default="[today]" ma:format="DateTime" ma:internalName="expire_x0020_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内容类型"/>
        <xsd:element ref="dc:title" minOccurs="0" maxOccurs="1" ma:index="1"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05FA1-2A54-4023-96DD-B2825E4E0D3C}">
  <ds:schemaRefs>
    <ds:schemaRef ds:uri="http://schemas.microsoft.com/office/2006/metadata/properties"/>
    <ds:schemaRef ds:uri="http://schemas.microsoft.com/office/infopath/2007/PartnerControls"/>
    <ds:schemaRef ds:uri="33648e8c-5399-4ce0-994e-2f4ddb1c4614"/>
    <ds:schemaRef ds:uri="07cdfc8e-51c2-473a-b830-b758bdb0a062"/>
  </ds:schemaRefs>
</ds:datastoreItem>
</file>

<file path=customXml/itemProps2.xml><?xml version="1.0" encoding="utf-8"?>
<ds:datastoreItem xmlns:ds="http://schemas.openxmlformats.org/officeDocument/2006/customXml" ds:itemID="{F256E4ED-AB8D-48E1-8264-20442C2A1C56}">
  <ds:schemaRefs>
    <ds:schemaRef ds:uri="Microsoft.SharePoint.Taxonomy.ContentTypeSync"/>
  </ds:schemaRefs>
</ds:datastoreItem>
</file>

<file path=customXml/itemProps3.xml><?xml version="1.0" encoding="utf-8"?>
<ds:datastoreItem xmlns:ds="http://schemas.openxmlformats.org/officeDocument/2006/customXml" ds:itemID="{A14C9854-BA9E-42ED-B5F8-47C757B00F78}">
  <ds:schemaRefs>
    <ds:schemaRef ds:uri="http://schemas.microsoft.com/sharepoint/v3/contenttype/forms"/>
  </ds:schemaRefs>
</ds:datastoreItem>
</file>

<file path=customXml/itemProps4.xml><?xml version="1.0" encoding="utf-8"?>
<ds:datastoreItem xmlns:ds="http://schemas.openxmlformats.org/officeDocument/2006/customXml" ds:itemID="{ADBBC667-6762-4CBE-B184-77458E922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07cdfc8e-51c2-473a-b830-b758bdb0a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4911E0-0CD1-40EE-A097-2869BF15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4339</Words>
  <Characters>24734</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CHIEF - HR Onboard Preparation and Exit Clearance Process Automation Requirement</vt:lpstr>
      <vt:lpstr>Requirement </vt:lpstr>
    </vt:vector>
  </TitlesOfParts>
  <Company>Eli Lilly and Company</Company>
  <LinksUpToDate>false</LinksUpToDate>
  <CharactersWithSpaces>29015</CharactersWithSpaces>
  <SharedDoc>false</SharedDoc>
  <HLinks>
    <vt:vector size="6" baseType="variant">
      <vt:variant>
        <vt:i4>7929947</vt:i4>
      </vt:variant>
      <vt:variant>
        <vt:i4>48</vt:i4>
      </vt:variant>
      <vt:variant>
        <vt:i4>0</vt:i4>
      </vt:variant>
      <vt:variant>
        <vt:i4>5</vt:i4>
      </vt:variant>
      <vt:variant>
        <vt:lpwstr>mailto:han_xiang_richard@lilly.com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 HR Onboard Preparation and Exit Clearance Process Automation Requirement</dc:title>
  <dc:subject>CHIEF - HR Onboard Preparation and Exit Clearance Process Automation</dc:subject>
  <dc:creator>Mary Yan</dc:creator>
  <cp:keywords>Version 1.0</cp:keywords>
  <cp:lastModifiedBy>Yan Feng Wang - Network</cp:lastModifiedBy>
  <cp:revision>5</cp:revision>
  <cp:lastPrinted>2014-09-11T06:01:00Z</cp:lastPrinted>
  <dcterms:created xsi:type="dcterms:W3CDTF">2018-07-12T03:28:00Z</dcterms:created>
  <dcterms:modified xsi:type="dcterms:W3CDTF">2018-07-25T08:41:00Z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tem Name">
    <vt:lpwstr>03290 Collaboration Tool Lilly - Daiichi-Sankyo (DS)</vt:lpwstr>
  </property>
  <property fmtid="{D5CDD505-2E9C-101B-9397-08002B2CF9AE}" pid="3" name="SensitivityClassification">
    <vt:lpwstr>GREEN</vt:lpwstr>
  </property>
  <property fmtid="{D5CDD505-2E9C-101B-9397-08002B2CF9AE}" pid="4" name="Next Steps">
    <vt:lpwstr/>
  </property>
  <property fmtid="{D5CDD505-2E9C-101B-9397-08002B2CF9AE}" pid="5" name="RecordSeries">
    <vt:lpwstr>ADM130</vt:lpwstr>
  </property>
  <property fmtid="{D5CDD505-2E9C-101B-9397-08002B2CF9AE}" pid="6" name="Doc. Version">
    <vt:lpwstr/>
  </property>
  <property fmtid="{D5CDD505-2E9C-101B-9397-08002B2CF9AE}" pid="7" name="Language">
    <vt:lpwstr>eng</vt:lpwstr>
  </property>
  <property fmtid="{D5CDD505-2E9C-101B-9397-08002B2CF9AE}" pid="8" name="ContentType">
    <vt:lpwstr>Document</vt:lpwstr>
  </property>
  <property fmtid="{D5CDD505-2E9C-101B-9397-08002B2CF9AE}" pid="9" name="Status">
    <vt:lpwstr>Draft</vt:lpwstr>
  </property>
  <property fmtid="{D5CDD505-2E9C-101B-9397-08002B2CF9AE}" pid="10" name="ContentTypeId">
    <vt:lpwstr>0x010100DF249C3B34DDC04AAE794CC758CD3323</vt:lpwstr>
  </property>
  <property fmtid="{D5CDD505-2E9C-101B-9397-08002B2CF9AE}" pid="11" name="EnterpriseDocumentLanguage">
    <vt:lpwstr>2;#eng|39540796-0396-4e54-afe9-a602f28bbe8f</vt:lpwstr>
  </property>
  <property fmtid="{D5CDD505-2E9C-101B-9397-08002B2CF9AE}" pid="12" name="EnterpriseRecordSeriesCode">
    <vt:lpwstr>1;#ADM130|70dc3311-3e76-421c-abfa-d108df48853c</vt:lpwstr>
  </property>
  <property fmtid="{D5CDD505-2E9C-101B-9397-08002B2CF9AE}" pid="13" name="EnterpriseSensitivityClassification">
    <vt:lpwstr>3;#GREEN|ec74153f-63be-46a4-ae5f-1b86c809897d</vt:lpwstr>
  </property>
</Properties>
</file>